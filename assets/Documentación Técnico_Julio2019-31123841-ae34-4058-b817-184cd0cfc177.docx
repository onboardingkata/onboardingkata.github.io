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B96A37" w14:textId="77777777" w:rsidR="005652F0" w:rsidRDefault="005652F0" w:rsidP="00AF1E1F">
      <w:pPr>
        <w:pStyle w:val="TituloPortada"/>
        <w:ind w:left="720" w:hanging="720"/>
        <w:jc w:val="left"/>
        <w:rPr>
          <w:b w:val="0"/>
          <w:sz w:val="52"/>
          <w:szCs w:val="52"/>
          <w:lang w:val="es-MX"/>
        </w:rPr>
      </w:pPr>
    </w:p>
    <w:p w14:paraId="64BC791D" w14:textId="14BE4F52" w:rsidR="0051544F" w:rsidRPr="00996CA6" w:rsidRDefault="004A15EE" w:rsidP="009224E7">
      <w:pPr>
        <w:pStyle w:val="TituloPortada"/>
        <w:jc w:val="left"/>
        <w:rPr>
          <w:b w:val="0"/>
          <w:sz w:val="52"/>
          <w:szCs w:val="52"/>
          <w:lang w:val="es-MX"/>
        </w:rPr>
      </w:pPr>
      <w:r>
        <w:rPr>
          <w:b w:val="0"/>
          <w:sz w:val="52"/>
          <w:szCs w:val="52"/>
          <w:lang w:val="es-MX"/>
        </w:rPr>
        <w:t>Diseño de Servicios a implementar SOLFI</w:t>
      </w:r>
      <w:r w:rsidR="00046C75">
        <w:rPr>
          <w:b w:val="0"/>
          <w:sz w:val="52"/>
          <w:szCs w:val="52"/>
          <w:lang w:val="es-MX"/>
        </w:rPr>
        <w:t>-</w:t>
      </w:r>
      <w:r>
        <w:rPr>
          <w:b w:val="0"/>
          <w:sz w:val="52"/>
          <w:szCs w:val="52"/>
          <w:lang w:val="es-MX"/>
        </w:rPr>
        <w:t xml:space="preserve"> </w:t>
      </w:r>
      <w:r w:rsidR="000F01CA">
        <w:rPr>
          <w:b w:val="0"/>
          <w:sz w:val="52"/>
          <w:szCs w:val="52"/>
          <w:lang w:val="es-MX"/>
        </w:rPr>
        <w:t>Formiik</w:t>
      </w:r>
    </w:p>
    <w:p w14:paraId="2D7F3430" w14:textId="72A1AFB8" w:rsidR="0051544F" w:rsidRPr="0049160D" w:rsidRDefault="000F01CA" w:rsidP="008E66E2">
      <w:pPr>
        <w:pStyle w:val="Subtitulo"/>
        <w:ind w:left="0"/>
        <w:jc w:val="both"/>
        <w:rPr>
          <w:b w:val="0"/>
          <w:lang w:val="es-MX"/>
        </w:rPr>
      </w:pPr>
      <w:r>
        <w:rPr>
          <w:b w:val="0"/>
          <w:lang w:val="es-MX"/>
        </w:rPr>
        <w:t>Versión 1.0</w:t>
      </w:r>
      <w:r w:rsidR="00850B1A">
        <w:rPr>
          <w:b w:val="0"/>
          <w:lang w:val="es-MX"/>
        </w:rPr>
        <w:t xml:space="preserve"> </w:t>
      </w:r>
    </w:p>
    <w:p w14:paraId="0401E970" w14:textId="5A557AEB" w:rsidR="0051544F" w:rsidRPr="0049160D" w:rsidRDefault="007A4B49" w:rsidP="008E66E2">
      <w:pPr>
        <w:rPr>
          <w:lang w:val="es-MX"/>
        </w:rPr>
      </w:pPr>
      <w:r w:rsidRPr="0049160D">
        <w:rPr>
          <w:noProof/>
          <w:lang w:val="es-MX" w:eastAsia="es-MX"/>
        </w:rPr>
        <mc:AlternateContent>
          <mc:Choice Requires="wps">
            <w:drawing>
              <wp:anchor distT="0" distB="0" distL="0" distR="114300" simplePos="0" relativeHeight="251652096" behindDoc="0" locked="0" layoutInCell="1" allowOverlap="1" wp14:anchorId="79EFF65B" wp14:editId="40992296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5619750" cy="876300"/>
                <wp:effectExtent l="0" t="0" r="0" b="0"/>
                <wp:wrapSquare wrapText="largest"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876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646" w:type="dxa"/>
                              <w:tblInd w:w="58" w:type="dxa"/>
                              <w:tblLayout w:type="fixed"/>
                              <w:tblCellMar>
                                <w:top w:w="14" w:type="dxa"/>
                                <w:left w:w="58" w:type="dxa"/>
                                <w:bottom w:w="14" w:type="dxa"/>
                                <w:right w:w="5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324"/>
                              <w:gridCol w:w="6322"/>
                            </w:tblGrid>
                            <w:tr w:rsidR="00AF1E1F" w14:paraId="1D763BC1" w14:textId="77777777" w:rsidTr="006F4AC0">
                              <w:trPr>
                                <w:trHeight w:val="188"/>
                              </w:trPr>
                              <w:tc>
                                <w:tcPr>
                                  <w:tcW w:w="2324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4" w:space="0" w:color="808080"/>
                                  </w:tcBorders>
                                </w:tcPr>
                                <w:p w14:paraId="46538B61" w14:textId="77777777" w:rsidR="00AF1E1F" w:rsidRDefault="00AF1E1F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Autores:</w:t>
                                  </w:r>
                                </w:p>
                              </w:tc>
                              <w:tc>
                                <w:tcPr>
                                  <w:tcW w:w="6322" w:type="dxa"/>
                                  <w:tcBorders>
                                    <w:top w:val="single" w:sz="8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8" w:space="0" w:color="808080"/>
                                  </w:tcBorders>
                                </w:tcPr>
                                <w:p w14:paraId="0E16D857" w14:textId="2668C659" w:rsidR="00AF1E1F" w:rsidRDefault="00AF1E1F" w:rsidP="00FB7541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Pablo Monroy/Francisco Vergara/ Eduardo Soto</w:t>
                                  </w:r>
                                </w:p>
                              </w:tc>
                            </w:tr>
                            <w:tr w:rsidR="00AF1E1F" w14:paraId="24CB8F0F" w14:textId="77777777" w:rsidTr="006F4AC0">
                              <w:trPr>
                                <w:trHeight w:val="188"/>
                              </w:trPr>
                              <w:tc>
                                <w:tcPr>
                                  <w:tcW w:w="2324" w:type="dxa"/>
                                  <w:tcBorders>
                                    <w:top w:val="single" w:sz="4" w:space="0" w:color="808080"/>
                                    <w:left w:val="single" w:sz="8" w:space="0" w:color="808080"/>
                                    <w:bottom w:val="single" w:sz="8" w:space="0" w:color="808080"/>
                                  </w:tcBorders>
                                </w:tcPr>
                                <w:p w14:paraId="5BDF0CCA" w14:textId="77777777" w:rsidR="00AF1E1F" w:rsidRDefault="00AF1E1F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Fecha de Creación:</w:t>
                                  </w:r>
                                </w:p>
                              </w:tc>
                              <w:tc>
                                <w:tcPr>
                                  <w:tcW w:w="6322" w:type="dxa"/>
                                  <w:tcBorders>
                                    <w:top w:val="single" w:sz="4" w:space="0" w:color="808080"/>
                                    <w:left w:val="single" w:sz="4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</w:tcPr>
                                <w:p w14:paraId="16FA8BA2" w14:textId="701E1BCE" w:rsidR="00AF1E1F" w:rsidRPr="00BD49D1" w:rsidRDefault="00AF1E1F" w:rsidP="002D38E8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Fechas 20/02/2019</w:t>
                                  </w:r>
                                </w:p>
                              </w:tc>
                            </w:tr>
                            <w:tr w:rsidR="00AF1E1F" w:rsidRPr="00BD49D1" w14:paraId="3738FC7B" w14:textId="77777777" w:rsidTr="006F4AC0">
                              <w:trPr>
                                <w:trHeight w:val="188"/>
                              </w:trPr>
                              <w:tc>
                                <w:tcPr>
                                  <w:tcW w:w="2324" w:type="dxa"/>
                                  <w:tcBorders>
                                    <w:top w:val="single" w:sz="4" w:space="0" w:color="808080"/>
                                    <w:left w:val="single" w:sz="8" w:space="0" w:color="808080"/>
                                    <w:bottom w:val="single" w:sz="8" w:space="0" w:color="808080"/>
                                  </w:tcBorders>
                                </w:tcPr>
                                <w:p w14:paraId="78D38C10" w14:textId="6313A843" w:rsidR="00AF1E1F" w:rsidRDefault="00AF1E1F" w:rsidP="006F4AC0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Fecha de Actualización:</w:t>
                                  </w:r>
                                </w:p>
                              </w:tc>
                              <w:tc>
                                <w:tcPr>
                                  <w:tcW w:w="6322" w:type="dxa"/>
                                  <w:tcBorders>
                                    <w:top w:val="single" w:sz="4" w:space="0" w:color="808080"/>
                                    <w:left w:val="single" w:sz="4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</w:tcPr>
                                <w:p w14:paraId="66B13487" w14:textId="5A45E7F2" w:rsidR="00AF1E1F" w:rsidRPr="00BD49D1" w:rsidRDefault="00AF1E1F" w:rsidP="000F01CA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 xml:space="preserve">Fechas </w:t>
                                  </w:r>
                                  <w:r w:rsidR="00D80FAC">
                                    <w:t>09</w:t>
                                  </w:r>
                                  <w:r>
                                    <w:t>/0</w:t>
                                  </w:r>
                                  <w:r w:rsidR="00D80FAC">
                                    <w:t>7</w:t>
                                  </w:r>
                                  <w:bookmarkStart w:id="0" w:name="_GoBack"/>
                                  <w:bookmarkEnd w:id="0"/>
                                  <w:r>
                                    <w:t>/2019</w:t>
                                  </w:r>
                                </w:p>
                              </w:tc>
                            </w:tr>
                          </w:tbl>
                          <w:p w14:paraId="303BF7AF" w14:textId="77777777" w:rsidR="00AF1E1F" w:rsidRDefault="00AF1E1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FF6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.9pt;width:442.5pt;height:69pt;z-index:251652096;visibility:visible;mso-wrap-style:square;mso-width-percent:0;mso-height-percent:0;mso-wrap-distance-left:0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" stroked="f">
                <v:fill opacity="0"/>
                <v:textbox inset="0,0,0,0">
                  <w:txbxContent>
                    <w:tbl>
                      <w:tblPr>
                        <w:tblW w:w="8646" w:type="dxa"/>
                        <w:tblInd w:w="58" w:type="dxa"/>
                        <w:tblLayout w:type="fixed"/>
                        <w:tblCellMar>
                          <w:top w:w="14" w:type="dxa"/>
                          <w:left w:w="58" w:type="dxa"/>
                          <w:bottom w:w="14" w:type="dxa"/>
                          <w:right w:w="5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324"/>
                        <w:gridCol w:w="6322"/>
                      </w:tblGrid>
                      <w:tr w:rsidR="00AF1E1F" w14:paraId="1D763BC1" w14:textId="77777777" w:rsidTr="006F4AC0">
                        <w:trPr>
                          <w:trHeight w:val="188"/>
                        </w:trPr>
                        <w:tc>
                          <w:tcPr>
                            <w:tcW w:w="2324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4" w:space="0" w:color="808080"/>
                            </w:tcBorders>
                          </w:tcPr>
                          <w:p w14:paraId="46538B61" w14:textId="77777777" w:rsidR="00AF1E1F" w:rsidRDefault="00AF1E1F">
                            <w:pPr>
                              <w:pStyle w:val="Tabletext"/>
                              <w:snapToGrid w:val="0"/>
                            </w:pPr>
                            <w:r>
                              <w:t>Autores:</w:t>
                            </w:r>
                          </w:p>
                        </w:tc>
                        <w:tc>
                          <w:tcPr>
                            <w:tcW w:w="6322" w:type="dxa"/>
                            <w:tcBorders>
                              <w:top w:val="single" w:sz="8" w:space="0" w:color="808080"/>
                              <w:left w:val="single" w:sz="4" w:space="0" w:color="808080"/>
                              <w:bottom w:val="single" w:sz="4" w:space="0" w:color="808080"/>
                              <w:right w:val="single" w:sz="8" w:space="0" w:color="808080"/>
                            </w:tcBorders>
                          </w:tcPr>
                          <w:p w14:paraId="0E16D857" w14:textId="2668C659" w:rsidR="00AF1E1F" w:rsidRDefault="00AF1E1F" w:rsidP="00FB7541">
                            <w:pPr>
                              <w:pStyle w:val="Tabletext"/>
                              <w:snapToGrid w:val="0"/>
                            </w:pPr>
                            <w:r>
                              <w:t>Pablo Monroy/Francisco Vergara/ Eduardo Soto</w:t>
                            </w:r>
                          </w:p>
                        </w:tc>
                      </w:tr>
                      <w:tr w:rsidR="00AF1E1F" w14:paraId="24CB8F0F" w14:textId="77777777" w:rsidTr="006F4AC0">
                        <w:trPr>
                          <w:trHeight w:val="188"/>
                        </w:trPr>
                        <w:tc>
                          <w:tcPr>
                            <w:tcW w:w="2324" w:type="dxa"/>
                            <w:tcBorders>
                              <w:top w:val="single" w:sz="4" w:space="0" w:color="808080"/>
                              <w:left w:val="single" w:sz="8" w:space="0" w:color="808080"/>
                              <w:bottom w:val="single" w:sz="8" w:space="0" w:color="808080"/>
                            </w:tcBorders>
                          </w:tcPr>
                          <w:p w14:paraId="5BDF0CCA" w14:textId="77777777" w:rsidR="00AF1E1F" w:rsidRDefault="00AF1E1F">
                            <w:pPr>
                              <w:pStyle w:val="Tabletext"/>
                              <w:snapToGrid w:val="0"/>
                            </w:pPr>
                            <w:r>
                              <w:t>Fecha de Creación:</w:t>
                            </w:r>
                          </w:p>
                        </w:tc>
                        <w:tc>
                          <w:tcPr>
                            <w:tcW w:w="6322" w:type="dxa"/>
                            <w:tcBorders>
                              <w:top w:val="single" w:sz="4" w:space="0" w:color="808080"/>
                              <w:left w:val="single" w:sz="4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</w:tcPr>
                          <w:p w14:paraId="16FA8BA2" w14:textId="701E1BCE" w:rsidR="00AF1E1F" w:rsidRPr="00BD49D1" w:rsidRDefault="00AF1E1F" w:rsidP="002D38E8">
                            <w:pPr>
                              <w:pStyle w:val="Tabletext"/>
                              <w:snapToGrid w:val="0"/>
                            </w:pPr>
                            <w:r>
                              <w:t>Fechas 20/02/2019</w:t>
                            </w:r>
                          </w:p>
                        </w:tc>
                      </w:tr>
                      <w:tr w:rsidR="00AF1E1F" w:rsidRPr="00BD49D1" w14:paraId="3738FC7B" w14:textId="77777777" w:rsidTr="006F4AC0">
                        <w:trPr>
                          <w:trHeight w:val="188"/>
                        </w:trPr>
                        <w:tc>
                          <w:tcPr>
                            <w:tcW w:w="2324" w:type="dxa"/>
                            <w:tcBorders>
                              <w:top w:val="single" w:sz="4" w:space="0" w:color="808080"/>
                              <w:left w:val="single" w:sz="8" w:space="0" w:color="808080"/>
                              <w:bottom w:val="single" w:sz="8" w:space="0" w:color="808080"/>
                            </w:tcBorders>
                          </w:tcPr>
                          <w:p w14:paraId="78D38C10" w14:textId="6313A843" w:rsidR="00AF1E1F" w:rsidRDefault="00AF1E1F" w:rsidP="006F4AC0">
                            <w:pPr>
                              <w:pStyle w:val="Tabletext"/>
                              <w:snapToGrid w:val="0"/>
                            </w:pPr>
                            <w:r>
                              <w:t>Fecha de Actualización:</w:t>
                            </w:r>
                          </w:p>
                        </w:tc>
                        <w:tc>
                          <w:tcPr>
                            <w:tcW w:w="6322" w:type="dxa"/>
                            <w:tcBorders>
                              <w:top w:val="single" w:sz="4" w:space="0" w:color="808080"/>
                              <w:left w:val="single" w:sz="4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</w:tcPr>
                          <w:p w14:paraId="66B13487" w14:textId="5A45E7F2" w:rsidR="00AF1E1F" w:rsidRPr="00BD49D1" w:rsidRDefault="00AF1E1F" w:rsidP="000F01CA">
                            <w:pPr>
                              <w:pStyle w:val="Tabletext"/>
                              <w:snapToGrid w:val="0"/>
                            </w:pPr>
                            <w:r>
                              <w:t xml:space="preserve">Fechas </w:t>
                            </w:r>
                            <w:r w:rsidR="00D80FAC">
                              <w:t>09</w:t>
                            </w:r>
                            <w:r>
                              <w:t>/0</w:t>
                            </w:r>
                            <w:r w:rsidR="00D80FAC">
                              <w:t>7</w:t>
                            </w:r>
                            <w:bookmarkStart w:id="1" w:name="_GoBack"/>
                            <w:bookmarkEnd w:id="1"/>
                            <w:r>
                              <w:t>/2019</w:t>
                            </w:r>
                          </w:p>
                        </w:tc>
                      </w:tr>
                    </w:tbl>
                    <w:p w14:paraId="303BF7AF" w14:textId="77777777" w:rsidR="00AF1E1F" w:rsidRDefault="00AF1E1F"/>
                  </w:txbxContent>
                </v:textbox>
                <w10:wrap type="square" side="largest" anchorx="margin"/>
              </v:shape>
            </w:pict>
          </mc:Fallback>
        </mc:AlternateContent>
      </w:r>
    </w:p>
    <w:p w14:paraId="5865128D" w14:textId="4395867E" w:rsidR="0051544F" w:rsidRPr="0049160D" w:rsidRDefault="0051544F" w:rsidP="008E66E2">
      <w:pPr>
        <w:rPr>
          <w:lang w:val="es-MX"/>
        </w:rPr>
      </w:pPr>
    </w:p>
    <w:p w14:paraId="63057FB4" w14:textId="77777777" w:rsidR="00A5379E" w:rsidRPr="0049160D" w:rsidRDefault="00A5379E" w:rsidP="008E66E2">
      <w:pPr>
        <w:suppressAutoHyphens w:val="0"/>
        <w:rPr>
          <w:rFonts w:cstheme="minorHAnsi"/>
          <w:szCs w:val="20"/>
          <w:lang w:val="es-MX"/>
        </w:rPr>
      </w:pPr>
      <w:r w:rsidRPr="0049160D">
        <w:rPr>
          <w:rFonts w:cstheme="minorHAnsi"/>
          <w:szCs w:val="20"/>
          <w:lang w:val="es-MX"/>
        </w:rPr>
        <w:br w:type="page"/>
      </w:r>
    </w:p>
    <w:sdt>
      <w:sdtPr>
        <w:rPr>
          <w:rFonts w:ascii="Tahoma" w:eastAsia="Times New Roman" w:hAnsi="Tahoma" w:cs="Times New Roman"/>
          <w:b w:val="0"/>
          <w:bCs w:val="0"/>
          <w:color w:val="auto"/>
          <w:sz w:val="20"/>
          <w:szCs w:val="24"/>
          <w:lang w:val="es-ES_tradnl" w:eastAsia="es-ES"/>
        </w:rPr>
        <w:id w:val="2032607925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szCs w:val="20"/>
        </w:rPr>
      </w:sdtEndPr>
      <w:sdtContent>
        <w:p w14:paraId="65010D15" w14:textId="0674217C" w:rsidR="00094B26" w:rsidRPr="0049160D" w:rsidRDefault="00DB7E91" w:rsidP="000F01CA">
          <w:pPr>
            <w:pStyle w:val="TtuloTDC"/>
          </w:pPr>
          <w:r>
            <w:t>Contenido</w:t>
          </w:r>
        </w:p>
        <w:p w14:paraId="654D2AA6" w14:textId="77777777" w:rsidR="0033338D" w:rsidRDefault="00094B26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MX" w:eastAsia="es-MX"/>
            </w:rPr>
          </w:pPr>
          <w:r w:rsidRPr="0049160D">
            <w:rPr>
              <w:lang w:val="es-MX"/>
            </w:rPr>
            <w:fldChar w:fldCharType="begin"/>
          </w:r>
          <w:r w:rsidRPr="0049160D">
            <w:rPr>
              <w:lang w:val="es-MX"/>
            </w:rPr>
            <w:instrText xml:space="preserve"> TOC \o "1-3" \h \z \u </w:instrText>
          </w:r>
          <w:r w:rsidRPr="0049160D">
            <w:rPr>
              <w:lang w:val="es-MX"/>
            </w:rPr>
            <w:fldChar w:fldCharType="separate"/>
          </w:r>
          <w:hyperlink w:anchor="_Toc4075526" w:history="1">
            <w:r w:rsidR="0033338D" w:rsidRPr="00821D1F">
              <w:rPr>
                <w:rStyle w:val="Hipervnculo"/>
                <w:rFonts w:cstheme="minorHAnsi"/>
                <w:noProof/>
                <w:lang w:val="es-MX"/>
              </w:rPr>
              <w:t>Explicación del proceso de negocio en Formiik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_Toc4075526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5C6A16F7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27" w:history="1">
            <w:r w:rsidR="0033338D" w:rsidRPr="00821D1F">
              <w:rPr>
                <w:rStyle w:val="Hipervnculo"/>
                <w:rFonts w:cstheme="minorHAnsi"/>
                <w:noProof/>
                <w:lang w:val="es-MX"/>
              </w:rPr>
              <w:t>¿Qué es Formiik?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_Toc4075527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6CFFFAD0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28" w:history="1">
            <w:r w:rsidR="0033338D" w:rsidRPr="00821D1F">
              <w:rPr>
                <w:rStyle w:val="Hipervnculo"/>
                <w:rFonts w:cstheme="minorHAnsi"/>
                <w:noProof/>
                <w:lang w:val="es-MX"/>
              </w:rPr>
              <w:t>Utilizar Formiik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_Toc4075528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3345EBC8" w14:textId="77777777" w:rsidR="0033338D" w:rsidRDefault="00AF1E1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MX" w:eastAsia="es-MX"/>
            </w:rPr>
          </w:pPr>
          <w:hyperlink w:anchor="_Toc4075529" w:history="1">
            <w:r w:rsidR="0033338D" w:rsidRPr="00821D1F">
              <w:rPr>
                <w:rStyle w:val="Hipervnculo"/>
                <w:rFonts w:cstheme="minorHAnsi"/>
                <w:noProof/>
              </w:rPr>
              <w:t>Servicio de Asignación de Renovaciones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_Toc4075529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1C7338FE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30" w:history="1">
            <w:r w:rsidR="0033338D" w:rsidRPr="00821D1F">
              <w:rPr>
                <w:rStyle w:val="Hipervnculo"/>
                <w:rFonts w:cstheme="minorHAnsi"/>
                <w:noProof/>
                <w:lang w:val="es-MX"/>
              </w:rPr>
              <w:t>Introducción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_Toc4075530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0B5E19E1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31" w:history="1">
            <w:r w:rsidR="0033338D" w:rsidRPr="00821D1F">
              <w:rPr>
                <w:rStyle w:val="Hipervnculo"/>
                <w:rFonts w:cstheme="minorHAnsi"/>
                <w:noProof/>
              </w:rPr>
              <w:t>Objetivo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_Toc4075531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341389A8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32" w:history="1">
            <w:r w:rsidR="0033338D" w:rsidRPr="00821D1F">
              <w:rPr>
                <w:rStyle w:val="Hipervnculo"/>
                <w:rFonts w:cstheme="minorHAnsi"/>
                <w:noProof/>
              </w:rPr>
              <w:t>Requisitos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_Toc4075532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6C94BF5B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33" w:history="1">
            <w:r w:rsidR="0033338D" w:rsidRPr="00821D1F">
              <w:rPr>
                <w:rStyle w:val="Hipervnculo"/>
                <w:rFonts w:cstheme="minorHAnsi"/>
                <w:noProof/>
              </w:rPr>
              <w:t>Especificaciones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_Toc4075533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17DF148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34" w:history="1">
            <w:r w:rsidR="0033338D" w:rsidRPr="00821D1F">
              <w:rPr>
                <w:rStyle w:val="Hipervnculo"/>
                <w:noProof/>
              </w:rPr>
              <w:t>Nombre del Servicio (es a deseo del desarrollador):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_Toc4075534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79E2E4B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35" w:history="1">
            <w:r w:rsidR="0033338D" w:rsidRPr="00821D1F">
              <w:rPr>
                <w:rStyle w:val="Hipervnculo"/>
                <w:noProof/>
              </w:rPr>
              <w:t>Nombre del Servicio de Formiik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_Toc4075535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0A62FCF8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36" w:history="1">
            <w:r w:rsidR="0033338D" w:rsidRPr="00821D1F">
              <w:rPr>
                <w:rStyle w:val="Hipervnculo"/>
                <w:noProof/>
              </w:rPr>
              <w:t>Parámetros de entrada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_Toc4075536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128F642E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37" w:history="1">
            <w:r w:rsidR="0033338D" w:rsidRPr="00821D1F">
              <w:rPr>
                <w:rStyle w:val="Hipervnculo"/>
                <w:noProof/>
              </w:rPr>
              <w:t>Descripción de XML de Asignación de Gestiones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_Toc4075537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202E106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38" w:history="1">
            <w:r w:rsidR="0033338D" w:rsidRPr="00821D1F">
              <w:rPr>
                <w:rStyle w:val="Hipervnculo"/>
                <w:rFonts w:cstheme="minorHAnsi"/>
                <w:noProof/>
              </w:rPr>
              <w:t>Encabezado de la Asignación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_Toc4075538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637F7261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39" w:history="1">
            <w:r w:rsidR="0033338D" w:rsidRPr="00821D1F">
              <w:rPr>
                <w:rStyle w:val="Hipervnculo"/>
                <w:rFonts w:cstheme="minorHAnsi"/>
                <w:noProof/>
              </w:rPr>
              <w:t>Campos obligatorios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_Toc4075539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B53CCDB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40" w:history="1">
            <w:r w:rsidR="0033338D" w:rsidRPr="00821D1F">
              <w:rPr>
                <w:rStyle w:val="Hipervnculo"/>
                <w:rFonts w:cstheme="minorHAnsi"/>
                <w:noProof/>
              </w:rPr>
              <w:t>Campos opcionales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_Toc4075540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48E6AA53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41" w:history="1">
            <w:r w:rsidR="0033338D" w:rsidRPr="00821D1F">
              <w:rPr>
                <w:rStyle w:val="Hipervnculo"/>
                <w:noProof/>
              </w:rPr>
              <w:t>Subformulario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_Toc4075541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542117E7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42" w:history="1">
            <w:r w:rsidR="0033338D" w:rsidRPr="00821D1F">
              <w:rPr>
                <w:rStyle w:val="Hipervnculo"/>
                <w:noProof/>
              </w:rPr>
              <w:t>Ejemplo XML del Subformulario RenovacionCreditoIntegrante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_Toc4075542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149EEC63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43" w:history="1">
            <w:r w:rsidR="0033338D" w:rsidRPr="00821D1F">
              <w:rPr>
                <w:rStyle w:val="Hipervnculo"/>
                <w:noProof/>
              </w:rPr>
              <w:t>Ejemplo XML escapado del Subformulario RenovacionCreditoIntegrante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_Toc4075543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FDF41EC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44" w:history="1">
            <w:r w:rsidR="0033338D" w:rsidRPr="00821D1F">
              <w:rPr>
                <w:rStyle w:val="Hipervnculo"/>
                <w:noProof/>
              </w:rPr>
              <w:t>Ejemplo Completo del XML de Asignación de Renovaciones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_Toc4075544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2F0B7CE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45" w:history="1">
            <w:r w:rsidR="0033338D" w:rsidRPr="00821D1F">
              <w:rPr>
                <w:rStyle w:val="Hipervnculo"/>
                <w:noProof/>
              </w:rPr>
              <w:t>Descripción de la salida (retorno positivo)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_Toc4075545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07C80EBD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46" w:history="1">
            <w:r w:rsidR="0033338D" w:rsidRPr="00821D1F">
              <w:rPr>
                <w:rStyle w:val="Hipervnculo"/>
                <w:noProof/>
              </w:rPr>
              <w:t>Descripción de la salida (retorno negativo)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_Toc4075546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0EA2548" w14:textId="77777777" w:rsidR="0033338D" w:rsidRDefault="00AF1E1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MX" w:eastAsia="es-MX"/>
            </w:rPr>
          </w:pPr>
          <w:hyperlink w:anchor="_Toc4075547" w:history="1">
            <w:r w:rsidR="0033338D" w:rsidRPr="00821D1F">
              <w:rPr>
                <w:rStyle w:val="Hipervnculo"/>
                <w:noProof/>
              </w:rPr>
              <w:t>Servicio asíncrono de recepción de Renovaciones de Crédito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_Toc4075547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7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51A4EC9C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48" w:history="1">
            <w:r w:rsidR="0033338D" w:rsidRPr="00821D1F">
              <w:rPr>
                <w:rStyle w:val="Hipervnculo"/>
                <w:noProof/>
              </w:rPr>
              <w:t>Introducción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_Toc4075548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7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3F15F204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49" w:history="1">
            <w:r w:rsidR="0033338D" w:rsidRPr="00821D1F">
              <w:rPr>
                <w:rStyle w:val="Hipervnculo"/>
                <w:noProof/>
              </w:rPr>
              <w:t>Objetivo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_Toc4075549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7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47F25905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50" w:history="1">
            <w:r w:rsidR="0033338D" w:rsidRPr="00821D1F">
              <w:rPr>
                <w:rStyle w:val="Hipervnculo"/>
                <w:noProof/>
              </w:rPr>
              <w:t>Requisitos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_Toc4075550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7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374DFF4A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51" w:history="1">
            <w:r w:rsidR="0033338D" w:rsidRPr="00821D1F">
              <w:rPr>
                <w:rStyle w:val="Hipervnculo"/>
                <w:noProof/>
              </w:rPr>
              <w:t>Especificaciones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_Toc4075551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7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464797FE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52" w:history="1">
            <w:r w:rsidR="0033338D" w:rsidRPr="00821D1F">
              <w:rPr>
                <w:rStyle w:val="Hipervnculo"/>
                <w:noProof/>
              </w:rPr>
              <w:t>Nombre del Servicio de SOLFI: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_Toc4075552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7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439ECA82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53" w:history="1">
            <w:r w:rsidR="0033338D" w:rsidRPr="00821D1F">
              <w:rPr>
                <w:rStyle w:val="Hipervnculo"/>
                <w:noProof/>
              </w:rPr>
              <w:t>Parámetros de entrada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_Toc4075553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8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3DCBB1E5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54" w:history="1">
            <w:r w:rsidR="0033338D" w:rsidRPr="00821D1F">
              <w:rPr>
                <w:rStyle w:val="Hipervnculo"/>
                <w:noProof/>
              </w:rPr>
              <w:t>Descripción de XML de Respuesta de Renovaciones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_Toc4075554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8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4A7481C5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55" w:history="1">
            <w:r w:rsidR="0033338D" w:rsidRPr="00821D1F">
              <w:rPr>
                <w:rStyle w:val="Hipervnculo"/>
                <w:noProof/>
              </w:rPr>
              <w:t>Encabezado de la Respuesta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_Toc4075555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8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2A34BC3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56" w:history="1">
            <w:r w:rsidR="0033338D" w:rsidRPr="00821D1F">
              <w:rPr>
                <w:rStyle w:val="Hipervnculo"/>
                <w:noProof/>
              </w:rPr>
              <w:t>Cuerpo de la respuesta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_Toc4075556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8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D9E78F0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57" w:history="1">
            <w:r w:rsidR="0033338D" w:rsidRPr="00821D1F">
              <w:rPr>
                <w:rStyle w:val="Hipervnculo"/>
                <w:noProof/>
              </w:rPr>
              <w:t>Ejemplo de XML de Respuesta cuando se lleva a cabo la visita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_Toc4075557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12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43928E31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58" w:history="1">
            <w:r w:rsidR="0033338D" w:rsidRPr="00821D1F">
              <w:rPr>
                <w:rStyle w:val="Hipervnculo"/>
                <w:noProof/>
              </w:rPr>
              <w:t>Ejemplo de XML de Respuesta cuando NO se lleva a cabo la visita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_Toc4075558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17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6865C324" w14:textId="77777777" w:rsidR="0033338D" w:rsidRDefault="00AF1E1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MX" w:eastAsia="es-MX"/>
            </w:rPr>
          </w:pPr>
          <w:hyperlink w:anchor="_Toc4075559" w:history="1">
            <w:r w:rsidR="0033338D" w:rsidRPr="00821D1F">
              <w:rPr>
                <w:rStyle w:val="Hipervnculo"/>
                <w:noProof/>
              </w:rPr>
              <w:t>Servicio asíncrono de recepción de Adición de Integrante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_Toc4075559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21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2FC3803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60" w:history="1">
            <w:r w:rsidR="0033338D" w:rsidRPr="00821D1F">
              <w:rPr>
                <w:rStyle w:val="Hipervnculo"/>
                <w:noProof/>
              </w:rPr>
              <w:t>Introducción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_Toc4075560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21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40FD8F33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61" w:history="1">
            <w:r w:rsidR="0033338D" w:rsidRPr="00821D1F">
              <w:rPr>
                <w:rStyle w:val="Hipervnculo"/>
                <w:noProof/>
              </w:rPr>
              <w:t>Objetivo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_Toc4075561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21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5A6B75A3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62" w:history="1">
            <w:r w:rsidR="0033338D" w:rsidRPr="00821D1F">
              <w:rPr>
                <w:rStyle w:val="Hipervnculo"/>
                <w:noProof/>
              </w:rPr>
              <w:t>Requisitos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_Toc4075562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21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678CCD72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63" w:history="1">
            <w:r w:rsidR="0033338D" w:rsidRPr="00821D1F">
              <w:rPr>
                <w:rStyle w:val="Hipervnculo"/>
                <w:noProof/>
              </w:rPr>
              <w:t>Especificaciones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_Toc4075563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21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1FB28973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64" w:history="1">
            <w:r w:rsidR="0033338D" w:rsidRPr="00821D1F">
              <w:rPr>
                <w:rStyle w:val="Hipervnculo"/>
                <w:noProof/>
              </w:rPr>
              <w:t>Nombre del Servicio de SOLFI: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_Toc4075564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21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1F4FBDFF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65" w:history="1">
            <w:r w:rsidR="0033338D" w:rsidRPr="00821D1F">
              <w:rPr>
                <w:rStyle w:val="Hipervnculo"/>
                <w:noProof/>
              </w:rPr>
              <w:t>Parámetros de entrada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_Toc4075565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22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5138A279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66" w:history="1">
            <w:r w:rsidR="0033338D" w:rsidRPr="00821D1F">
              <w:rPr>
                <w:rStyle w:val="Hipervnculo"/>
                <w:noProof/>
              </w:rPr>
              <w:t>Descripción de XML de Respuesta de AdicionIntegrante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_Toc4075566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22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04BDD6B3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67" w:history="1">
            <w:r w:rsidR="0033338D" w:rsidRPr="00821D1F">
              <w:rPr>
                <w:rStyle w:val="Hipervnculo"/>
                <w:noProof/>
              </w:rPr>
              <w:t>Encabezado de la Respuesta AdiciónIntegrante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_Toc4075567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22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01E2433C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68" w:history="1">
            <w:r w:rsidR="0033338D" w:rsidRPr="00821D1F">
              <w:rPr>
                <w:rStyle w:val="Hipervnculo"/>
                <w:noProof/>
              </w:rPr>
              <w:t>Cuerpo de la Respuesta AdiciónIntegrante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_Toc4075568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22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6039FCBB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69" w:history="1">
            <w:r w:rsidR="0033338D" w:rsidRPr="00821D1F">
              <w:rPr>
                <w:rStyle w:val="Hipervnculo"/>
                <w:noProof/>
              </w:rPr>
              <w:t>Ejemplo de Respuesta XML de AdiciónIntegrante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_Toc4075569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24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BA18B06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70" w:history="1">
            <w:r w:rsidR="0033338D" w:rsidRPr="00821D1F">
              <w:rPr>
                <w:rStyle w:val="Hipervnculo"/>
                <w:noProof/>
              </w:rPr>
              <w:t>Descripción de la salida (retorno positivo)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_Toc4075570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27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6F5F1DAC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71" w:history="1">
            <w:r w:rsidR="0033338D" w:rsidRPr="00821D1F">
              <w:rPr>
                <w:rStyle w:val="Hipervnculo"/>
                <w:noProof/>
              </w:rPr>
              <w:t>Descripción de la salida (retorno negativo)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_Toc4075571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27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F024E0A" w14:textId="77777777" w:rsidR="0033338D" w:rsidRDefault="00AF1E1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MX" w:eastAsia="es-MX"/>
            </w:rPr>
          </w:pPr>
          <w:hyperlink w:anchor="_Toc4075572" w:history="1">
            <w:r w:rsidR="0033338D" w:rsidRPr="00821D1F">
              <w:rPr>
                <w:rStyle w:val="Hipervnculo"/>
                <w:noProof/>
              </w:rPr>
              <w:t>Servicio asíncrono de recepción de Solicitud de Crédito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_Toc4075572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28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0678A789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73" w:history="1">
            <w:r w:rsidR="0033338D" w:rsidRPr="00821D1F">
              <w:rPr>
                <w:rStyle w:val="Hipervnculo"/>
                <w:noProof/>
              </w:rPr>
              <w:t>Introducción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_Toc4075573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28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5DBFD456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74" w:history="1">
            <w:r w:rsidR="0033338D" w:rsidRPr="00821D1F">
              <w:rPr>
                <w:rStyle w:val="Hipervnculo"/>
                <w:noProof/>
              </w:rPr>
              <w:t>Objetivo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_Toc4075574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28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341CF78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75" w:history="1">
            <w:r w:rsidR="0033338D" w:rsidRPr="00821D1F">
              <w:rPr>
                <w:rStyle w:val="Hipervnculo"/>
                <w:noProof/>
              </w:rPr>
              <w:t>Requisitos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_Toc4075575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28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EC0FB79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76" w:history="1">
            <w:r w:rsidR="0033338D" w:rsidRPr="00821D1F">
              <w:rPr>
                <w:rStyle w:val="Hipervnculo"/>
                <w:noProof/>
              </w:rPr>
              <w:t>Especificaciones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_Toc4075576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28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3C7C125F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77" w:history="1">
            <w:r w:rsidR="0033338D" w:rsidRPr="00821D1F">
              <w:rPr>
                <w:rStyle w:val="Hipervnculo"/>
                <w:noProof/>
              </w:rPr>
              <w:t>Nombre del Servicio de SOLFI: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_Toc4075577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28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ED98FF0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78" w:history="1">
            <w:r w:rsidR="0033338D" w:rsidRPr="00821D1F">
              <w:rPr>
                <w:rStyle w:val="Hipervnculo"/>
                <w:noProof/>
              </w:rPr>
              <w:t>Parámetros de entrada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_Toc4075578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29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B73EAB0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79" w:history="1">
            <w:r w:rsidR="0033338D" w:rsidRPr="00821D1F">
              <w:rPr>
                <w:rStyle w:val="Hipervnculo"/>
                <w:noProof/>
              </w:rPr>
              <w:t>Descripción de XML de Respuesta de Renovaciones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_Toc4075579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29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8FF4F8F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80" w:history="1">
            <w:r w:rsidR="0033338D" w:rsidRPr="00821D1F">
              <w:rPr>
                <w:rStyle w:val="Hipervnculo"/>
                <w:noProof/>
              </w:rPr>
              <w:t>Encabezado de la Respuesta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_Toc4075580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29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659BF0E5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81" w:history="1">
            <w:r w:rsidR="0033338D" w:rsidRPr="00821D1F">
              <w:rPr>
                <w:rStyle w:val="Hipervnculo"/>
                <w:noProof/>
              </w:rPr>
              <w:t>Cuerpo de la respuesta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_Toc4075581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29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A757A21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82" w:history="1">
            <w:r w:rsidR="0033338D" w:rsidRPr="00821D1F">
              <w:rPr>
                <w:rStyle w:val="Hipervnculo"/>
                <w:noProof/>
              </w:rPr>
              <w:t>Ejemplo de XML de Respuesta cuando se lleva a cabo la visita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_Toc4075582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32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7DAFDE8" w14:textId="77777777" w:rsidR="0033338D" w:rsidRDefault="00AF1E1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MX" w:eastAsia="es-MX"/>
            </w:rPr>
          </w:pPr>
          <w:hyperlink w:anchor="_Toc4075583" w:history="1">
            <w:r w:rsidR="0033338D" w:rsidRPr="00821D1F">
              <w:rPr>
                <w:rStyle w:val="Hipervnculo"/>
                <w:rFonts w:cstheme="minorHAnsi"/>
                <w:noProof/>
              </w:rPr>
              <w:t>Servicio en línea de Renovación Anticipada.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_Toc4075583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74B96C8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84" w:history="1">
            <w:r w:rsidR="0033338D" w:rsidRPr="00821D1F">
              <w:rPr>
                <w:rStyle w:val="Hipervnculo"/>
                <w:rFonts w:cstheme="minorHAnsi"/>
                <w:noProof/>
              </w:rPr>
              <w:t>Requisitos técnicos (sistemas)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_Toc4075584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19E446E8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85" w:history="1">
            <w:r w:rsidR="0033338D" w:rsidRPr="00821D1F">
              <w:rPr>
                <w:rStyle w:val="Hipervnculo"/>
                <w:rFonts w:cstheme="minorHAnsi"/>
                <w:noProof/>
              </w:rPr>
              <w:t>Especificaciones del Servicio Web para la consulta de Renovación Anticipada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_Toc4075585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6580FA5C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86" w:history="1">
            <w:r w:rsidR="0033338D" w:rsidRPr="00821D1F">
              <w:rPr>
                <w:rStyle w:val="Hipervnculo"/>
                <w:noProof/>
              </w:rPr>
              <w:t>Nombre del Servicio: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_Toc4075586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0119196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87" w:history="1">
            <w:r w:rsidR="0033338D" w:rsidRPr="00821D1F">
              <w:rPr>
                <w:rStyle w:val="Hipervnculo"/>
                <w:noProof/>
              </w:rPr>
              <w:t>Sentido: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_Toc4075587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5D0AEC20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88" w:history="1">
            <w:r w:rsidR="0033338D" w:rsidRPr="00821D1F">
              <w:rPr>
                <w:rStyle w:val="Hipervnculo"/>
                <w:noProof/>
              </w:rPr>
              <w:t>Descripción: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_Toc4075588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07117027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89" w:history="1">
            <w:r w:rsidR="0033338D" w:rsidRPr="00821D1F">
              <w:rPr>
                <w:rStyle w:val="Hipervnculo"/>
                <w:noProof/>
              </w:rPr>
              <w:t>Parámetros de entrada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_Toc4075589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43084A8E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90" w:history="1">
            <w:r w:rsidR="0033338D" w:rsidRPr="00821D1F">
              <w:rPr>
                <w:rStyle w:val="Hipervnculo"/>
                <w:noProof/>
              </w:rPr>
              <w:t>Descripción de la cadena JSON de entrada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_Toc4075590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302100E1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91" w:history="1">
            <w:r w:rsidR="0033338D" w:rsidRPr="00821D1F">
              <w:rPr>
                <w:rStyle w:val="Hipervnculo"/>
                <w:noProof/>
              </w:rPr>
              <w:t>Parámetros de salida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_Toc4075591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D2B82AA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92" w:history="1">
            <w:r w:rsidR="0033338D" w:rsidRPr="00821D1F">
              <w:rPr>
                <w:rStyle w:val="Hipervnculo"/>
                <w:noProof/>
              </w:rPr>
              <w:t>Descripción de la cadena JSON de salida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_Toc4075592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0940A62D" w14:textId="77777777" w:rsidR="0033338D" w:rsidRDefault="00AF1E1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MX" w:eastAsia="es-MX"/>
            </w:rPr>
          </w:pPr>
          <w:hyperlink w:anchor="_Toc4075593" w:history="1">
            <w:r w:rsidR="0033338D" w:rsidRPr="00821D1F">
              <w:rPr>
                <w:rStyle w:val="Hipervnculo"/>
                <w:rFonts w:cstheme="minorHAnsi"/>
                <w:noProof/>
              </w:rPr>
              <w:t>Servicio en línea de Alta Grupo.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_Toc4075593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1033CDEA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94" w:history="1">
            <w:r w:rsidR="0033338D" w:rsidRPr="00821D1F">
              <w:rPr>
                <w:rStyle w:val="Hipervnculo"/>
                <w:rFonts w:cstheme="minorHAnsi"/>
                <w:noProof/>
              </w:rPr>
              <w:t>Requisitos técnicos (sistemas)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_Toc4075594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E6F3B03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95" w:history="1">
            <w:r w:rsidR="0033338D" w:rsidRPr="00821D1F">
              <w:rPr>
                <w:rStyle w:val="Hipervnculo"/>
                <w:rFonts w:cstheme="minorHAnsi"/>
                <w:noProof/>
              </w:rPr>
              <w:t>Especificaciones del Servicio Web para la consulta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_Toc4075595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C37B3FC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96" w:history="1">
            <w:r w:rsidR="0033338D" w:rsidRPr="00821D1F">
              <w:rPr>
                <w:rStyle w:val="Hipervnculo"/>
                <w:noProof/>
              </w:rPr>
              <w:t>Nombre del Servicio: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_Toc4075596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0000B8D8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97" w:history="1">
            <w:r w:rsidR="0033338D" w:rsidRPr="00821D1F">
              <w:rPr>
                <w:rStyle w:val="Hipervnculo"/>
                <w:noProof/>
              </w:rPr>
              <w:t>Sentido: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_Toc4075597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36BFF855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98" w:history="1">
            <w:r w:rsidR="0033338D" w:rsidRPr="00821D1F">
              <w:rPr>
                <w:rStyle w:val="Hipervnculo"/>
                <w:noProof/>
              </w:rPr>
              <w:t>Descripción: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_Toc4075598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DA6A1C1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599" w:history="1">
            <w:r w:rsidR="0033338D" w:rsidRPr="00821D1F">
              <w:rPr>
                <w:rStyle w:val="Hipervnculo"/>
                <w:noProof/>
              </w:rPr>
              <w:t>Parámetros de entrada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_Toc4075599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C985EAC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00" w:history="1">
            <w:r w:rsidR="0033338D" w:rsidRPr="00821D1F">
              <w:rPr>
                <w:rStyle w:val="Hipervnculo"/>
                <w:noProof/>
              </w:rPr>
              <w:t xml:space="preserve">Descripción de la cadena </w:t>
            </w:r>
            <w:r w:rsidR="0033338D" w:rsidRPr="00821D1F">
              <w:rPr>
                <w:rStyle w:val="Hipervnculo"/>
                <w:caps/>
                <w:noProof/>
              </w:rPr>
              <w:t>json</w:t>
            </w:r>
            <w:r w:rsidR="0033338D" w:rsidRPr="00821D1F">
              <w:rPr>
                <w:rStyle w:val="Hipervnculo"/>
                <w:noProof/>
              </w:rPr>
              <w:t xml:space="preserve"> de entrada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_Toc4075600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C74EC89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01" w:history="1">
            <w:r w:rsidR="0033338D" w:rsidRPr="00821D1F">
              <w:rPr>
                <w:rStyle w:val="Hipervnculo"/>
                <w:noProof/>
              </w:rPr>
              <w:t>Parámetros de salida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_Toc4075601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CA32DF2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02" w:history="1">
            <w:r w:rsidR="0033338D" w:rsidRPr="00821D1F">
              <w:rPr>
                <w:rStyle w:val="Hipervnculo"/>
                <w:noProof/>
              </w:rPr>
              <w:t>Descripción de la cadena JSON de salida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_Toc4075602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0B265F3B" w14:textId="77777777" w:rsidR="0033338D" w:rsidRDefault="00AF1E1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MX" w:eastAsia="es-MX"/>
            </w:rPr>
          </w:pPr>
          <w:hyperlink w:anchor="_Toc4075603" w:history="1">
            <w:r w:rsidR="0033338D" w:rsidRPr="00821D1F">
              <w:rPr>
                <w:rStyle w:val="Hipervnculo"/>
                <w:rFonts w:cstheme="minorHAnsi"/>
                <w:noProof/>
              </w:rPr>
              <w:t>Servicio en línea de Consulta Grupo.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_Toc4075603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5A200464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04" w:history="1">
            <w:r w:rsidR="0033338D" w:rsidRPr="00821D1F">
              <w:rPr>
                <w:rStyle w:val="Hipervnculo"/>
                <w:rFonts w:cstheme="minorHAnsi"/>
                <w:noProof/>
              </w:rPr>
              <w:t>Requisitos técnicos (sistemas)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_Toc4075604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195565BE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05" w:history="1">
            <w:r w:rsidR="0033338D" w:rsidRPr="00821D1F">
              <w:rPr>
                <w:rStyle w:val="Hipervnculo"/>
                <w:rFonts w:cstheme="minorHAnsi"/>
                <w:noProof/>
              </w:rPr>
              <w:t>Especificaciones del Servicio Web para la consulta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_Toc4075605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C2CF5B3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06" w:history="1">
            <w:r w:rsidR="0033338D" w:rsidRPr="00821D1F">
              <w:rPr>
                <w:rStyle w:val="Hipervnculo"/>
                <w:noProof/>
              </w:rPr>
              <w:t>Nombre del Servicio: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_Toc4075606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63DABF66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07" w:history="1">
            <w:r w:rsidR="0033338D" w:rsidRPr="00821D1F">
              <w:rPr>
                <w:rStyle w:val="Hipervnculo"/>
                <w:noProof/>
              </w:rPr>
              <w:t>Sentido: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_Toc4075607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59ED9122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08" w:history="1">
            <w:r w:rsidR="0033338D" w:rsidRPr="00821D1F">
              <w:rPr>
                <w:rStyle w:val="Hipervnculo"/>
                <w:noProof/>
              </w:rPr>
              <w:t>Descripción: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_Toc4075608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09E5A078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09" w:history="1">
            <w:r w:rsidR="0033338D" w:rsidRPr="00821D1F">
              <w:rPr>
                <w:rStyle w:val="Hipervnculo"/>
                <w:noProof/>
              </w:rPr>
              <w:t>Parámetros de entrada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_Toc4075609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4949CA46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10" w:history="1">
            <w:r w:rsidR="0033338D" w:rsidRPr="00821D1F">
              <w:rPr>
                <w:rStyle w:val="Hipervnculo"/>
                <w:noProof/>
              </w:rPr>
              <w:t xml:space="preserve">Descripción de la cadena </w:t>
            </w:r>
            <w:r w:rsidR="0033338D" w:rsidRPr="00821D1F">
              <w:rPr>
                <w:rStyle w:val="Hipervnculo"/>
                <w:caps/>
                <w:noProof/>
              </w:rPr>
              <w:t>json</w:t>
            </w:r>
            <w:r w:rsidR="0033338D" w:rsidRPr="00821D1F">
              <w:rPr>
                <w:rStyle w:val="Hipervnculo"/>
                <w:noProof/>
              </w:rPr>
              <w:t xml:space="preserve"> de entrada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_Toc4075610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EE1BF7D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11" w:history="1">
            <w:r w:rsidR="0033338D" w:rsidRPr="00821D1F">
              <w:rPr>
                <w:rStyle w:val="Hipervnculo"/>
                <w:noProof/>
              </w:rPr>
              <w:t>Parámetros de salida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_Toc4075611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57BF302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12" w:history="1">
            <w:r w:rsidR="0033338D" w:rsidRPr="00821D1F">
              <w:rPr>
                <w:rStyle w:val="Hipervnculo"/>
                <w:noProof/>
              </w:rPr>
              <w:t>Descripción de la cadena JSON de salida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_Toc4075612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1F2649FA" w14:textId="77777777" w:rsidR="0033338D" w:rsidRDefault="00AF1E1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MX" w:eastAsia="es-MX"/>
            </w:rPr>
          </w:pPr>
          <w:hyperlink w:anchor="_Toc4075613" w:history="1">
            <w:r w:rsidR="0033338D" w:rsidRPr="00821D1F">
              <w:rPr>
                <w:rStyle w:val="Hipervnculo"/>
                <w:rFonts w:cstheme="minorHAnsi"/>
                <w:noProof/>
              </w:rPr>
              <w:t>Servicio en línea de Consulta Cliente.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_Toc4075613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1AF0C2C8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14" w:history="1">
            <w:r w:rsidR="0033338D" w:rsidRPr="00821D1F">
              <w:rPr>
                <w:rStyle w:val="Hipervnculo"/>
                <w:rFonts w:cstheme="minorHAnsi"/>
                <w:noProof/>
              </w:rPr>
              <w:t>Requisitos técnicos (sistemas)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_Toc4075614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16D26A9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15" w:history="1">
            <w:r w:rsidR="0033338D" w:rsidRPr="00821D1F">
              <w:rPr>
                <w:rStyle w:val="Hipervnculo"/>
                <w:rFonts w:cstheme="minorHAnsi"/>
                <w:noProof/>
              </w:rPr>
              <w:t>Especificaciones del Servicio Web para la consulta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_Toc4075615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370D71E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16" w:history="1">
            <w:r w:rsidR="0033338D" w:rsidRPr="00821D1F">
              <w:rPr>
                <w:rStyle w:val="Hipervnculo"/>
                <w:noProof/>
              </w:rPr>
              <w:t>Nombre del Servicio: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_Toc4075616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4AF97CCE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17" w:history="1">
            <w:r w:rsidR="0033338D" w:rsidRPr="00821D1F">
              <w:rPr>
                <w:rStyle w:val="Hipervnculo"/>
                <w:noProof/>
              </w:rPr>
              <w:t>Sentido: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_Toc4075617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6035BBAF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18" w:history="1">
            <w:r w:rsidR="0033338D" w:rsidRPr="00821D1F">
              <w:rPr>
                <w:rStyle w:val="Hipervnculo"/>
                <w:noProof/>
              </w:rPr>
              <w:t>Descripción: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_Toc4075618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086E020B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19" w:history="1">
            <w:r w:rsidR="0033338D" w:rsidRPr="00821D1F">
              <w:rPr>
                <w:rStyle w:val="Hipervnculo"/>
                <w:noProof/>
              </w:rPr>
              <w:t>Parámetros de entrada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_Toc4075619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F510ED3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20" w:history="1">
            <w:r w:rsidR="0033338D" w:rsidRPr="00821D1F">
              <w:rPr>
                <w:rStyle w:val="Hipervnculo"/>
                <w:noProof/>
              </w:rPr>
              <w:t>Descripción de la cadena JSON de entrada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_Toc4075620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63B2A2A5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21" w:history="1">
            <w:r w:rsidR="0033338D" w:rsidRPr="00821D1F">
              <w:rPr>
                <w:rStyle w:val="Hipervnculo"/>
                <w:noProof/>
              </w:rPr>
              <w:t>Parámetros de salida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_Toc4075621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571686A8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22" w:history="1">
            <w:r w:rsidR="0033338D" w:rsidRPr="00821D1F">
              <w:rPr>
                <w:rStyle w:val="Hipervnculo"/>
                <w:noProof/>
              </w:rPr>
              <w:t>Descripción de la cadena JSON de salida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_Toc4075622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1638B865" w14:textId="77777777" w:rsidR="0033338D" w:rsidRDefault="00AF1E1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MX" w:eastAsia="es-MX"/>
            </w:rPr>
          </w:pPr>
          <w:hyperlink w:anchor="_Toc4075623" w:history="1">
            <w:r w:rsidR="0033338D" w:rsidRPr="00821D1F">
              <w:rPr>
                <w:rStyle w:val="Hipervnculo"/>
                <w:rFonts w:cstheme="minorHAnsi"/>
                <w:noProof/>
              </w:rPr>
              <w:t>Servicio en línea de Consulta a Círculo de Crédito.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_Toc4075623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1906BA9C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24" w:history="1">
            <w:r w:rsidR="0033338D" w:rsidRPr="00821D1F">
              <w:rPr>
                <w:rStyle w:val="Hipervnculo"/>
                <w:rFonts w:cstheme="minorHAnsi"/>
                <w:noProof/>
              </w:rPr>
              <w:t>Requisitos técnicos (sistemas)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_Toc4075624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36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3231A3D3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25" w:history="1">
            <w:r w:rsidR="0033338D" w:rsidRPr="00821D1F">
              <w:rPr>
                <w:rStyle w:val="Hipervnculo"/>
                <w:rFonts w:cstheme="minorHAnsi"/>
                <w:noProof/>
              </w:rPr>
              <w:t>Especificaciones del Servicio Web para la consulta a Círculo de Crédito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_Toc4075625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37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3566B57D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26" w:history="1">
            <w:r w:rsidR="0033338D" w:rsidRPr="00821D1F">
              <w:rPr>
                <w:rStyle w:val="Hipervnculo"/>
                <w:noProof/>
              </w:rPr>
              <w:t>Nombre del Servicio: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_Toc4075626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37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404D3C19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27" w:history="1">
            <w:r w:rsidR="0033338D" w:rsidRPr="00821D1F">
              <w:rPr>
                <w:rStyle w:val="Hipervnculo"/>
                <w:noProof/>
              </w:rPr>
              <w:t>Sentido: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_Toc4075627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37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6E07740E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28" w:history="1">
            <w:r w:rsidR="0033338D" w:rsidRPr="00821D1F">
              <w:rPr>
                <w:rStyle w:val="Hipervnculo"/>
                <w:noProof/>
              </w:rPr>
              <w:t>Descripción: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_Toc4075628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37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EFC2949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29" w:history="1">
            <w:r w:rsidR="0033338D" w:rsidRPr="00821D1F">
              <w:rPr>
                <w:rStyle w:val="Hipervnculo"/>
                <w:noProof/>
              </w:rPr>
              <w:t>Parámetros de entrada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_Toc4075629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37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1AC89416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30" w:history="1">
            <w:r w:rsidR="0033338D" w:rsidRPr="00821D1F">
              <w:rPr>
                <w:rStyle w:val="Hipervnculo"/>
                <w:noProof/>
              </w:rPr>
              <w:t>Descripción de la cadena JSON de entrada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_Toc4075630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38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1BE5DD2C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31" w:history="1">
            <w:r w:rsidR="0033338D" w:rsidRPr="00821D1F">
              <w:rPr>
                <w:rStyle w:val="Hipervnculo"/>
                <w:noProof/>
              </w:rPr>
              <w:t>Parámetros de salida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_Toc4075631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40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5C6297E8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32" w:history="1">
            <w:r w:rsidR="0033338D" w:rsidRPr="00821D1F">
              <w:rPr>
                <w:rStyle w:val="Hipervnculo"/>
                <w:noProof/>
              </w:rPr>
              <w:t>Descripción de la cadena JSON de salida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_Toc4075632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41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4D6A7E97" w14:textId="77777777" w:rsidR="0033338D" w:rsidRDefault="00AF1E1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MX" w:eastAsia="es-MX"/>
            </w:rPr>
          </w:pPr>
          <w:hyperlink w:anchor="_Toc4075633" w:history="1">
            <w:r w:rsidR="0033338D" w:rsidRPr="00821D1F">
              <w:rPr>
                <w:rStyle w:val="Hipervnculo"/>
                <w:rFonts w:cstheme="minorHAnsi"/>
                <w:noProof/>
              </w:rPr>
              <w:t>Servicio en línea de Renovación Grupo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_Toc4075633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45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0987427F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34" w:history="1">
            <w:r w:rsidR="0033338D" w:rsidRPr="00821D1F">
              <w:rPr>
                <w:rStyle w:val="Hipervnculo"/>
                <w:rFonts w:cstheme="minorHAnsi"/>
                <w:noProof/>
              </w:rPr>
              <w:t>Requisitos técnicos (sistemas)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_Toc4075634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45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50EBB3C" w14:textId="77777777" w:rsidR="0033338D" w:rsidRDefault="00AF1E1F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35" w:history="1">
            <w:r w:rsidR="0033338D" w:rsidRPr="00821D1F">
              <w:rPr>
                <w:rStyle w:val="Hipervnculo"/>
                <w:rFonts w:cstheme="minorHAnsi"/>
                <w:noProof/>
              </w:rPr>
              <w:t>Especificaciones del Servicio Web para la consulta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_Toc4075635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45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4131B002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36" w:history="1">
            <w:r w:rsidR="0033338D" w:rsidRPr="00821D1F">
              <w:rPr>
                <w:rStyle w:val="Hipervnculo"/>
                <w:noProof/>
              </w:rPr>
              <w:t>Nombre del Servicio: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_Toc4075636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45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2A3A13F2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37" w:history="1">
            <w:r w:rsidR="0033338D" w:rsidRPr="00821D1F">
              <w:rPr>
                <w:rStyle w:val="Hipervnculo"/>
                <w:noProof/>
              </w:rPr>
              <w:t>Sentido: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_Toc4075637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45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111BEEE1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38" w:history="1">
            <w:r w:rsidR="0033338D" w:rsidRPr="00821D1F">
              <w:rPr>
                <w:rStyle w:val="Hipervnculo"/>
                <w:noProof/>
              </w:rPr>
              <w:t>Descripción: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_Toc4075638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45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7A7D78C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39" w:history="1">
            <w:r w:rsidR="0033338D" w:rsidRPr="00821D1F">
              <w:rPr>
                <w:rStyle w:val="Hipervnculo"/>
                <w:noProof/>
              </w:rPr>
              <w:t>Parámetros de entrada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_Toc4075639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45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D04FD55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40" w:history="1">
            <w:r w:rsidR="0033338D" w:rsidRPr="00821D1F">
              <w:rPr>
                <w:rStyle w:val="Hipervnculo"/>
                <w:noProof/>
              </w:rPr>
              <w:t>Descripción de la cadena JSON de entrada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_Toc4075640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45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4377A03D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41" w:history="1">
            <w:r w:rsidR="0033338D" w:rsidRPr="00821D1F">
              <w:rPr>
                <w:rStyle w:val="Hipervnculo"/>
                <w:noProof/>
              </w:rPr>
              <w:t>Parámetros de salida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_Toc4075641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45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5F4B0F76" w14:textId="77777777" w:rsidR="0033338D" w:rsidRDefault="00AF1E1F">
          <w:pPr>
            <w:pStyle w:val="TD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hyperlink w:anchor="_Toc4075642" w:history="1">
            <w:r w:rsidR="0033338D" w:rsidRPr="00821D1F">
              <w:rPr>
                <w:rStyle w:val="Hipervnculo"/>
                <w:noProof/>
              </w:rPr>
              <w:t>Descripción de la cadena JSON de salida</w:t>
            </w:r>
            <w:r w:rsidR="0033338D">
              <w:rPr>
                <w:noProof/>
                <w:webHidden/>
              </w:rPr>
              <w:tab/>
            </w:r>
            <w:r w:rsidR="0033338D">
              <w:rPr>
                <w:noProof/>
                <w:webHidden/>
              </w:rPr>
              <w:fldChar w:fldCharType="begin"/>
            </w:r>
            <w:r w:rsidR="0033338D">
              <w:rPr>
                <w:noProof/>
                <w:webHidden/>
              </w:rPr>
              <w:instrText xml:space="preserve"> PAGEREF _Toc4075642 \h </w:instrText>
            </w:r>
            <w:r w:rsidR="0033338D">
              <w:rPr>
                <w:noProof/>
                <w:webHidden/>
              </w:rPr>
            </w:r>
            <w:r w:rsidR="0033338D">
              <w:rPr>
                <w:noProof/>
                <w:webHidden/>
              </w:rPr>
              <w:fldChar w:fldCharType="separate"/>
            </w:r>
            <w:r w:rsidR="0033338D">
              <w:rPr>
                <w:noProof/>
                <w:webHidden/>
              </w:rPr>
              <w:t>45</w:t>
            </w:r>
            <w:r w:rsidR="0033338D">
              <w:rPr>
                <w:noProof/>
                <w:webHidden/>
              </w:rPr>
              <w:fldChar w:fldCharType="end"/>
            </w:r>
          </w:hyperlink>
        </w:p>
        <w:p w14:paraId="72969208" w14:textId="01600A7C" w:rsidR="00E25245" w:rsidRPr="00E70392" w:rsidRDefault="00094B26" w:rsidP="00E70392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MX" w:eastAsia="es-MX"/>
            </w:rPr>
          </w:pPr>
          <w:r w:rsidRPr="0049160D">
            <w:rPr>
              <w:b/>
              <w:bCs/>
              <w:lang w:val="es-MX"/>
            </w:rPr>
            <w:fldChar w:fldCharType="end"/>
          </w:r>
        </w:p>
      </w:sdtContent>
    </w:sdt>
    <w:p w14:paraId="52387622" w14:textId="73A1BDB1" w:rsidR="002D38E8" w:rsidRDefault="002D38E8" w:rsidP="008E66E2">
      <w:pPr>
        <w:rPr>
          <w:lang w:val="es-MX"/>
        </w:rPr>
      </w:pPr>
      <w:r>
        <w:rPr>
          <w:lang w:val="es-MX"/>
        </w:rPr>
        <w:br w:type="page"/>
      </w:r>
    </w:p>
    <w:p w14:paraId="5B18DD87" w14:textId="77777777" w:rsidR="00BA0A2A" w:rsidRPr="00C96A73" w:rsidRDefault="00FC759D" w:rsidP="000F01CA">
      <w:pPr>
        <w:pStyle w:val="Ttulo1"/>
        <w:rPr>
          <w:rFonts w:cstheme="minorHAnsi"/>
          <w:lang w:val="es-MX"/>
        </w:rPr>
      </w:pPr>
      <w:bookmarkStart w:id="2" w:name="_Toc4075526"/>
      <w:r w:rsidRPr="00C96A73">
        <w:rPr>
          <w:rFonts w:cstheme="minorHAnsi"/>
          <w:lang w:val="es-MX"/>
        </w:rPr>
        <w:lastRenderedPageBreak/>
        <w:t>Explicación del proceso de negocio en Formiik</w:t>
      </w:r>
      <w:bookmarkEnd w:id="2"/>
    </w:p>
    <w:p w14:paraId="2488D0E3" w14:textId="4A8B03AF" w:rsidR="00BC12A7" w:rsidRPr="00C96A73" w:rsidRDefault="004E0699" w:rsidP="001E0BFB">
      <w:pPr>
        <w:pStyle w:val="Ttulo2"/>
        <w:rPr>
          <w:rFonts w:cstheme="minorHAnsi"/>
          <w:lang w:val="es-MX"/>
        </w:rPr>
      </w:pPr>
      <w:bookmarkStart w:id="3" w:name="_Toc4075527"/>
      <w:r w:rsidRPr="00C96A73">
        <w:rPr>
          <w:rFonts w:cstheme="minorHAnsi"/>
          <w:lang w:val="es-MX"/>
        </w:rPr>
        <w:t>¿Qué es Formiik?</w:t>
      </w:r>
      <w:bookmarkEnd w:id="3"/>
      <w:r w:rsidR="00BF106F" w:rsidRPr="00C96A73">
        <w:rPr>
          <w:rFonts w:cstheme="minorHAnsi"/>
          <w:lang w:val="es-MX"/>
        </w:rPr>
        <w:t xml:space="preserve"> </w:t>
      </w:r>
    </w:p>
    <w:p w14:paraId="2FC258A7" w14:textId="77777777" w:rsidR="00276386" w:rsidRPr="00C96A73" w:rsidRDefault="00276386" w:rsidP="008E66E2">
      <w:pPr>
        <w:rPr>
          <w:rFonts w:cstheme="minorHAnsi"/>
          <w:lang w:val="es-MX"/>
        </w:rPr>
      </w:pPr>
      <w:r w:rsidRPr="00C96A73">
        <w:rPr>
          <w:rFonts w:cstheme="minorHAnsi"/>
          <w:lang w:val="es-MX"/>
        </w:rPr>
        <w:t>Es una aplicación móvil que le permite mejorar la productividad y el control de sus operaciones en campo. Ayuda a su personal a consultar, capturar y enviar la información que su negocio requiere, desde cualquier lugar y en cualquier momento.</w:t>
      </w:r>
    </w:p>
    <w:p w14:paraId="35A133B7" w14:textId="77777777" w:rsidR="00276386" w:rsidRPr="00C96A73" w:rsidRDefault="00276386" w:rsidP="008E66E2">
      <w:pPr>
        <w:rPr>
          <w:rFonts w:cstheme="minorHAnsi"/>
          <w:lang w:val="es-MX"/>
        </w:rPr>
      </w:pPr>
      <w:r w:rsidRPr="00C96A73">
        <w:rPr>
          <w:rFonts w:cstheme="minorHAnsi"/>
          <w:lang w:val="es-MX"/>
        </w:rPr>
        <w:t xml:space="preserve">Formiik está </w:t>
      </w:r>
      <w:r w:rsidR="004E0699" w:rsidRPr="00C96A73">
        <w:rPr>
          <w:rFonts w:cstheme="minorHAnsi"/>
          <w:lang w:val="es-MX"/>
        </w:rPr>
        <w:t>formado</w:t>
      </w:r>
      <w:r w:rsidRPr="00C96A73">
        <w:rPr>
          <w:rFonts w:cstheme="minorHAnsi"/>
          <w:lang w:val="es-MX"/>
        </w:rPr>
        <w:t xml:space="preserve"> por dos componentes:</w:t>
      </w:r>
    </w:p>
    <w:p w14:paraId="1D9E9CBD" w14:textId="6709D8E0" w:rsidR="00276386" w:rsidRPr="00C96A73" w:rsidRDefault="00276386" w:rsidP="0001223A">
      <w:pPr>
        <w:pStyle w:val="Prrafodelista"/>
        <w:numPr>
          <w:ilvl w:val="0"/>
          <w:numId w:val="2"/>
        </w:numPr>
        <w:rPr>
          <w:rFonts w:cstheme="minorHAnsi"/>
          <w:lang w:val="es-MX"/>
        </w:rPr>
      </w:pPr>
      <w:r w:rsidRPr="00C96A73">
        <w:rPr>
          <w:rFonts w:cstheme="minorHAnsi"/>
          <w:lang w:val="es-MX"/>
        </w:rPr>
        <w:t xml:space="preserve">El componente </w:t>
      </w:r>
      <w:r w:rsidR="00642A30" w:rsidRPr="00C96A73">
        <w:rPr>
          <w:rFonts w:cstheme="minorHAnsi"/>
          <w:lang w:val="es-MX"/>
        </w:rPr>
        <w:t>móvil</w:t>
      </w:r>
      <w:r w:rsidRPr="00C96A73">
        <w:rPr>
          <w:rFonts w:cstheme="minorHAnsi"/>
          <w:lang w:val="es-MX"/>
        </w:rPr>
        <w:t xml:space="preserve"> que es una aplicación desarrollada para </w:t>
      </w:r>
      <w:r w:rsidR="00642A30" w:rsidRPr="00C96A73">
        <w:rPr>
          <w:rFonts w:cstheme="minorHAnsi"/>
          <w:lang w:val="es-MX"/>
        </w:rPr>
        <w:t>teléfonos</w:t>
      </w:r>
      <w:r w:rsidRPr="00C96A73">
        <w:rPr>
          <w:rFonts w:cstheme="minorHAnsi"/>
          <w:lang w:val="es-MX"/>
        </w:rPr>
        <w:t xml:space="preserve"> </w:t>
      </w:r>
      <w:r w:rsidR="00642A30" w:rsidRPr="00C96A73">
        <w:rPr>
          <w:rFonts w:cstheme="minorHAnsi"/>
          <w:lang w:val="es-MX"/>
        </w:rPr>
        <w:t>móviles</w:t>
      </w:r>
      <w:r w:rsidR="002E4C09" w:rsidRPr="00C96A73">
        <w:rPr>
          <w:rFonts w:cstheme="minorHAnsi"/>
          <w:lang w:val="es-MX"/>
        </w:rPr>
        <w:t xml:space="preserve"> con sistema operativo Android.</w:t>
      </w:r>
    </w:p>
    <w:p w14:paraId="68EFD341" w14:textId="351709E1" w:rsidR="00276386" w:rsidRPr="00C96A73" w:rsidRDefault="00276386" w:rsidP="0001223A">
      <w:pPr>
        <w:pStyle w:val="Prrafodelista"/>
        <w:numPr>
          <w:ilvl w:val="0"/>
          <w:numId w:val="2"/>
        </w:numPr>
        <w:rPr>
          <w:rFonts w:cstheme="minorHAnsi"/>
          <w:lang w:val="es-MX"/>
        </w:rPr>
      </w:pPr>
      <w:r w:rsidRPr="00C96A73">
        <w:rPr>
          <w:rFonts w:cstheme="minorHAnsi"/>
          <w:lang w:val="es-MX"/>
        </w:rPr>
        <w:t>El componen</w:t>
      </w:r>
      <w:r w:rsidR="002E4C09" w:rsidRPr="00C96A73">
        <w:rPr>
          <w:rFonts w:cstheme="minorHAnsi"/>
          <w:lang w:val="es-MX"/>
        </w:rPr>
        <w:t>te web sirve</w:t>
      </w:r>
      <w:r w:rsidRPr="00C96A73">
        <w:rPr>
          <w:rFonts w:cstheme="minorHAnsi"/>
          <w:lang w:val="es-MX"/>
        </w:rPr>
        <w:t xml:space="preserve"> para el control y supervisión del trabajo de los operadores</w:t>
      </w:r>
      <w:r w:rsidR="004F6A63" w:rsidRPr="00C96A73">
        <w:rPr>
          <w:rFonts w:cstheme="minorHAnsi"/>
          <w:lang w:val="es-MX"/>
        </w:rPr>
        <w:t>.</w:t>
      </w:r>
    </w:p>
    <w:p w14:paraId="2D3B1507" w14:textId="3DE0B920" w:rsidR="00601FD1" w:rsidRPr="00C96A73" w:rsidRDefault="0046317C" w:rsidP="008E66E2">
      <w:pPr>
        <w:rPr>
          <w:rFonts w:cstheme="minorHAnsi"/>
          <w:lang w:val="es-MX"/>
        </w:rPr>
      </w:pPr>
      <w:r w:rsidRPr="00C96A73">
        <w:rPr>
          <w:rFonts w:cstheme="minorHAnsi"/>
          <w:lang w:val="es-MX"/>
        </w:rPr>
        <w:t xml:space="preserve">El área técnica de </w:t>
      </w:r>
      <w:r w:rsidR="00BC12A7" w:rsidRPr="00C96A73">
        <w:rPr>
          <w:rFonts w:cstheme="minorHAnsi"/>
          <w:lang w:val="es-MX"/>
        </w:rPr>
        <w:t>su empresa</w:t>
      </w:r>
      <w:r w:rsidR="00601FD1" w:rsidRPr="00C96A73">
        <w:rPr>
          <w:rFonts w:cstheme="minorHAnsi"/>
          <w:lang w:val="es-MX"/>
        </w:rPr>
        <w:t>, para poder trabajar con Formiik</w:t>
      </w:r>
      <w:r w:rsidR="00C70E54" w:rsidRPr="00C96A73">
        <w:rPr>
          <w:rFonts w:cstheme="minorHAnsi"/>
          <w:lang w:val="es-MX"/>
        </w:rPr>
        <w:t>,</w:t>
      </w:r>
      <w:r w:rsidR="00BC12A7" w:rsidRPr="00C96A73">
        <w:rPr>
          <w:rFonts w:cstheme="minorHAnsi"/>
          <w:lang w:val="es-MX"/>
        </w:rPr>
        <w:t xml:space="preserve"> debe </w:t>
      </w:r>
      <w:r w:rsidR="00601FD1" w:rsidRPr="00C96A73">
        <w:rPr>
          <w:rFonts w:cstheme="minorHAnsi"/>
          <w:lang w:val="es-MX"/>
        </w:rPr>
        <w:t xml:space="preserve">conocer </w:t>
      </w:r>
      <w:r w:rsidR="004E0699" w:rsidRPr="00C96A73">
        <w:rPr>
          <w:rFonts w:cstheme="minorHAnsi"/>
          <w:lang w:val="es-MX"/>
        </w:rPr>
        <w:t xml:space="preserve">y utilizar </w:t>
      </w:r>
      <w:r w:rsidR="00601FD1" w:rsidRPr="00C96A73">
        <w:rPr>
          <w:rFonts w:cstheme="minorHAnsi"/>
          <w:lang w:val="es-MX"/>
        </w:rPr>
        <w:t>los servicios web que ofrece</w:t>
      </w:r>
      <w:r w:rsidR="004E0699" w:rsidRPr="00C96A73">
        <w:rPr>
          <w:rFonts w:cstheme="minorHAnsi"/>
          <w:lang w:val="es-MX"/>
        </w:rPr>
        <w:t xml:space="preserve"> Formiik.</w:t>
      </w:r>
    </w:p>
    <w:p w14:paraId="4ED9E103" w14:textId="2F32D303" w:rsidR="00E70392" w:rsidRPr="00C96A73" w:rsidRDefault="00642A30" w:rsidP="005652F0">
      <w:pPr>
        <w:jc w:val="left"/>
        <w:rPr>
          <w:rFonts w:cstheme="minorHAnsi"/>
          <w:lang w:val="es-MX"/>
        </w:rPr>
      </w:pPr>
      <w:r w:rsidRPr="00C96A73">
        <w:rPr>
          <w:rFonts w:cstheme="minorHAnsi"/>
          <w:lang w:val="es-MX"/>
        </w:rPr>
        <w:t xml:space="preserve">Formiik expone sus </w:t>
      </w:r>
      <w:r w:rsidR="004E0699" w:rsidRPr="00C96A73">
        <w:rPr>
          <w:rFonts w:cstheme="minorHAnsi"/>
          <w:lang w:val="es-MX"/>
        </w:rPr>
        <w:t>s</w:t>
      </w:r>
      <w:r w:rsidRPr="00C96A73">
        <w:rPr>
          <w:rFonts w:cstheme="minorHAnsi"/>
          <w:lang w:val="es-MX"/>
        </w:rPr>
        <w:t xml:space="preserve">ervicios </w:t>
      </w:r>
      <w:r w:rsidR="004E0699" w:rsidRPr="00C96A73">
        <w:rPr>
          <w:rFonts w:cstheme="minorHAnsi"/>
          <w:lang w:val="es-MX"/>
        </w:rPr>
        <w:t>w</w:t>
      </w:r>
      <w:r w:rsidRPr="00C96A73">
        <w:rPr>
          <w:rFonts w:cstheme="minorHAnsi"/>
          <w:lang w:val="es-MX"/>
        </w:rPr>
        <w:t xml:space="preserve">eb para que </w:t>
      </w:r>
      <w:r w:rsidR="00BC12A7" w:rsidRPr="00C96A73">
        <w:rPr>
          <w:rFonts w:cstheme="minorHAnsi"/>
          <w:lang w:val="es-MX"/>
        </w:rPr>
        <w:t xml:space="preserve">las empresas </w:t>
      </w:r>
      <w:r w:rsidRPr="00C96A73">
        <w:rPr>
          <w:rFonts w:cstheme="minorHAnsi"/>
          <w:lang w:val="es-MX"/>
        </w:rPr>
        <w:t>puedan desplegar las órdenes</w:t>
      </w:r>
      <w:r w:rsidR="00864B5C" w:rsidRPr="00C96A73">
        <w:rPr>
          <w:rFonts w:cstheme="minorHAnsi"/>
          <w:lang w:val="es-MX"/>
        </w:rPr>
        <w:t xml:space="preserve"> de trabajo </w:t>
      </w:r>
      <w:r w:rsidR="002E4C09" w:rsidRPr="00C96A73">
        <w:rPr>
          <w:rFonts w:cstheme="minorHAnsi"/>
          <w:lang w:val="es-MX"/>
        </w:rPr>
        <w:t>(entiéndase que una orden de trabajo es por ejemplo una asignación de Cobranza)</w:t>
      </w:r>
      <w:r w:rsidRPr="00C96A73">
        <w:rPr>
          <w:rFonts w:cstheme="minorHAnsi"/>
          <w:lang w:val="es-MX"/>
        </w:rPr>
        <w:t xml:space="preserve"> para sus operadores.</w:t>
      </w:r>
    </w:p>
    <w:p w14:paraId="4C44AB5E" w14:textId="2D76B3E9" w:rsidR="00642A30" w:rsidRPr="00C96A73" w:rsidRDefault="00642A30" w:rsidP="008E66E2">
      <w:pPr>
        <w:rPr>
          <w:rFonts w:cstheme="minorHAnsi"/>
          <w:lang w:val="es-MX"/>
        </w:rPr>
      </w:pPr>
      <w:r w:rsidRPr="00C96A73">
        <w:rPr>
          <w:rFonts w:cstheme="minorHAnsi"/>
          <w:lang w:val="es-MX"/>
        </w:rPr>
        <w:t>Los operadores recaban la información usada en su proceso d</w:t>
      </w:r>
      <w:r w:rsidR="002E4C09" w:rsidRPr="00C96A73">
        <w:rPr>
          <w:rFonts w:cstheme="minorHAnsi"/>
          <w:lang w:val="es-MX"/>
        </w:rPr>
        <w:t>e negocio en un dispositivo móvil</w:t>
      </w:r>
      <w:r w:rsidRPr="00C96A73">
        <w:rPr>
          <w:rFonts w:cstheme="minorHAnsi"/>
          <w:lang w:val="es-MX"/>
        </w:rPr>
        <w:t xml:space="preserve"> con la aplicación de Formiik</w:t>
      </w:r>
      <w:r w:rsidR="00BC12A7" w:rsidRPr="00C96A73">
        <w:rPr>
          <w:rFonts w:cstheme="minorHAnsi"/>
          <w:lang w:val="es-MX"/>
        </w:rPr>
        <w:t>.</w:t>
      </w:r>
    </w:p>
    <w:p w14:paraId="1DFAA1F0" w14:textId="0B3EC4C8" w:rsidR="00642A30" w:rsidRPr="00C96A73" w:rsidRDefault="00FC282E" w:rsidP="008E66E2">
      <w:pPr>
        <w:rPr>
          <w:rFonts w:cstheme="minorHAnsi"/>
          <w:lang w:val="es-MX"/>
        </w:rPr>
      </w:pPr>
      <w:r w:rsidRPr="00C96A73">
        <w:rPr>
          <w:rFonts w:cstheme="minorHAnsi"/>
          <w:lang w:val="es-MX"/>
        </w:rPr>
        <w:t>Formiik solicita</w:t>
      </w:r>
      <w:r w:rsidR="00642A30" w:rsidRPr="00C96A73">
        <w:rPr>
          <w:rFonts w:cstheme="minorHAnsi"/>
          <w:lang w:val="es-MX"/>
        </w:rPr>
        <w:t xml:space="preserve"> </w:t>
      </w:r>
      <w:r w:rsidR="00BC12A7" w:rsidRPr="00C96A73">
        <w:rPr>
          <w:rFonts w:cstheme="minorHAnsi"/>
          <w:lang w:val="es-MX"/>
        </w:rPr>
        <w:t>que su empresa</w:t>
      </w:r>
      <w:r w:rsidR="00642A30" w:rsidRPr="00C96A73">
        <w:rPr>
          <w:rFonts w:cstheme="minorHAnsi"/>
          <w:lang w:val="es-MX"/>
        </w:rPr>
        <w:t xml:space="preserve"> </w:t>
      </w:r>
      <w:r w:rsidR="00BC12A7" w:rsidRPr="00C96A73">
        <w:rPr>
          <w:rFonts w:cstheme="minorHAnsi"/>
          <w:lang w:val="es-MX"/>
        </w:rPr>
        <w:t>construya</w:t>
      </w:r>
      <w:r w:rsidR="00642A30" w:rsidRPr="00C96A73">
        <w:rPr>
          <w:rFonts w:cstheme="minorHAnsi"/>
          <w:lang w:val="es-MX"/>
        </w:rPr>
        <w:t xml:space="preserve"> sus propios </w:t>
      </w:r>
      <w:r w:rsidR="004E0699" w:rsidRPr="00C96A73">
        <w:rPr>
          <w:rFonts w:cstheme="minorHAnsi"/>
          <w:lang w:val="es-MX"/>
        </w:rPr>
        <w:t>s</w:t>
      </w:r>
      <w:r w:rsidR="00642A30" w:rsidRPr="00C96A73">
        <w:rPr>
          <w:rFonts w:cstheme="minorHAnsi"/>
          <w:lang w:val="es-MX"/>
        </w:rPr>
        <w:t xml:space="preserve">ervicios </w:t>
      </w:r>
      <w:r w:rsidR="004E0699" w:rsidRPr="00C96A73">
        <w:rPr>
          <w:rFonts w:cstheme="minorHAnsi"/>
          <w:lang w:val="es-MX"/>
        </w:rPr>
        <w:t>w</w:t>
      </w:r>
      <w:r w:rsidR="00642A30" w:rsidRPr="00C96A73">
        <w:rPr>
          <w:rFonts w:cstheme="minorHAnsi"/>
          <w:lang w:val="es-MX"/>
        </w:rPr>
        <w:t>eb. Estos servicios web tendrán la tarea de recibir las respuestas que los operadores rec</w:t>
      </w:r>
      <w:r w:rsidR="002E4C09" w:rsidRPr="00C96A73">
        <w:rPr>
          <w:rFonts w:cstheme="minorHAnsi"/>
          <w:lang w:val="es-MX"/>
        </w:rPr>
        <w:t>abaron desde su dispositivo móvil</w:t>
      </w:r>
      <w:r w:rsidR="00642A30" w:rsidRPr="00C96A73">
        <w:rPr>
          <w:rFonts w:cstheme="minorHAnsi"/>
          <w:lang w:val="es-MX"/>
        </w:rPr>
        <w:t>.</w:t>
      </w:r>
    </w:p>
    <w:p w14:paraId="3323274A" w14:textId="77777777" w:rsidR="004E0699" w:rsidRPr="00C96A73" w:rsidRDefault="004E0699" w:rsidP="008E66E2">
      <w:pPr>
        <w:rPr>
          <w:rFonts w:cstheme="minorHAnsi"/>
          <w:lang w:val="es-MX"/>
        </w:rPr>
      </w:pPr>
    </w:p>
    <w:p w14:paraId="260FCEE6" w14:textId="250043BA" w:rsidR="00E35F6F" w:rsidRPr="00C96A73" w:rsidRDefault="00D96A3C" w:rsidP="008E66E2">
      <w:pPr>
        <w:jc w:val="center"/>
        <w:rPr>
          <w:rFonts w:cstheme="minorHAnsi"/>
          <w:lang w:val="es-MX"/>
        </w:rPr>
      </w:pPr>
      <w:r w:rsidRPr="00C96A73">
        <w:rPr>
          <w:rFonts w:cstheme="minorHAnsi"/>
          <w:noProof/>
          <w:lang w:val="es-MX" w:eastAsia="es-MX"/>
        </w:rPr>
        <w:drawing>
          <wp:inline distT="0" distB="0" distL="0" distR="0" wp14:anchorId="598EA6FB" wp14:editId="66559B0A">
            <wp:extent cx="3095625" cy="2419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D3BD" w14:textId="7BD57482" w:rsidR="00D16B10" w:rsidRPr="00C96A73" w:rsidRDefault="00D16B10" w:rsidP="00D16B10">
      <w:pPr>
        <w:jc w:val="center"/>
        <w:rPr>
          <w:rFonts w:cstheme="minorHAnsi"/>
          <w:bCs/>
          <w:sz w:val="18"/>
          <w:szCs w:val="18"/>
        </w:rPr>
      </w:pPr>
      <w:r w:rsidRPr="00C96A73">
        <w:rPr>
          <w:rFonts w:cstheme="minorHAnsi"/>
          <w:bCs/>
          <w:sz w:val="18"/>
          <w:szCs w:val="18"/>
        </w:rPr>
        <w:t>Figura. 1. Esquema Formiik-Cliente</w:t>
      </w:r>
    </w:p>
    <w:p w14:paraId="34E65E0C" w14:textId="77777777" w:rsidR="00BA0A2A" w:rsidRPr="00C96A73" w:rsidRDefault="004E0699" w:rsidP="004F7182">
      <w:pPr>
        <w:pStyle w:val="Ttulo2"/>
        <w:rPr>
          <w:rFonts w:cstheme="minorHAnsi"/>
          <w:lang w:val="es-MX"/>
        </w:rPr>
      </w:pPr>
      <w:bookmarkStart w:id="4" w:name="_Toc4075528"/>
      <w:r w:rsidRPr="00C96A73">
        <w:rPr>
          <w:rFonts w:cstheme="minorHAnsi"/>
          <w:lang w:val="es-MX"/>
        </w:rPr>
        <w:t>U</w:t>
      </w:r>
      <w:r w:rsidR="00642A30" w:rsidRPr="00C96A73">
        <w:rPr>
          <w:rFonts w:cstheme="minorHAnsi"/>
          <w:lang w:val="es-MX"/>
        </w:rPr>
        <w:t>tilizar F</w:t>
      </w:r>
      <w:r w:rsidR="004F6A63" w:rsidRPr="00C96A73">
        <w:rPr>
          <w:rFonts w:cstheme="minorHAnsi"/>
          <w:lang w:val="es-MX"/>
        </w:rPr>
        <w:t>ormiik</w:t>
      </w:r>
      <w:bookmarkEnd w:id="4"/>
    </w:p>
    <w:p w14:paraId="1632F31E" w14:textId="767188B2" w:rsidR="00A4641C" w:rsidRPr="00C96A73" w:rsidRDefault="00BA0A2A" w:rsidP="008E66E2">
      <w:pPr>
        <w:rPr>
          <w:rFonts w:cstheme="minorHAnsi"/>
          <w:lang w:val="es-MX"/>
        </w:rPr>
      </w:pPr>
      <w:r w:rsidRPr="00C96A73">
        <w:rPr>
          <w:rFonts w:cstheme="minorHAnsi"/>
          <w:lang w:val="es-MX"/>
        </w:rPr>
        <w:t xml:space="preserve">Para poder </w:t>
      </w:r>
      <w:r w:rsidR="000949DF" w:rsidRPr="00C96A73">
        <w:rPr>
          <w:rFonts w:cstheme="minorHAnsi"/>
          <w:lang w:val="es-MX"/>
        </w:rPr>
        <w:t xml:space="preserve">usar </w:t>
      </w:r>
      <w:r w:rsidR="00276386" w:rsidRPr="00C96A73">
        <w:rPr>
          <w:rFonts w:cstheme="minorHAnsi"/>
          <w:lang w:val="es-MX"/>
        </w:rPr>
        <w:t>Formiik</w:t>
      </w:r>
      <w:r w:rsidR="000949DF" w:rsidRPr="00C96A73">
        <w:rPr>
          <w:rFonts w:cstheme="minorHAnsi"/>
          <w:lang w:val="es-MX"/>
        </w:rPr>
        <w:t xml:space="preserve"> es necesario</w:t>
      </w:r>
      <w:r w:rsidR="00617E3D" w:rsidRPr="00C96A73">
        <w:rPr>
          <w:rFonts w:cstheme="minorHAnsi"/>
          <w:lang w:val="es-MX"/>
        </w:rPr>
        <w:t xml:space="preserve"> </w:t>
      </w:r>
      <w:r w:rsidR="00A65ABF" w:rsidRPr="00C96A73">
        <w:rPr>
          <w:rFonts w:cstheme="minorHAnsi"/>
          <w:lang w:val="es-MX"/>
        </w:rPr>
        <w:t xml:space="preserve">se </w:t>
      </w:r>
      <w:r w:rsidR="00276386" w:rsidRPr="00C96A73">
        <w:rPr>
          <w:rFonts w:cstheme="minorHAnsi"/>
          <w:lang w:val="es-MX"/>
        </w:rPr>
        <w:t>construya</w:t>
      </w:r>
      <w:r w:rsidR="00A65ABF" w:rsidRPr="00C96A73">
        <w:rPr>
          <w:rFonts w:cstheme="minorHAnsi"/>
          <w:lang w:val="es-MX"/>
        </w:rPr>
        <w:t>n</w:t>
      </w:r>
      <w:r w:rsidR="00276386" w:rsidRPr="00C96A73">
        <w:rPr>
          <w:rFonts w:cstheme="minorHAnsi"/>
          <w:lang w:val="es-MX"/>
        </w:rPr>
        <w:t xml:space="preserve"> los</w:t>
      </w:r>
      <w:r w:rsidR="002E4C09" w:rsidRPr="00C96A73">
        <w:rPr>
          <w:rFonts w:cstheme="minorHAnsi"/>
          <w:lang w:val="es-MX"/>
        </w:rPr>
        <w:t xml:space="preserve"> mecanismos para</w:t>
      </w:r>
      <w:r w:rsidR="00A65ABF" w:rsidRPr="00C96A73">
        <w:rPr>
          <w:rFonts w:cstheme="minorHAnsi"/>
          <w:lang w:val="es-MX"/>
        </w:rPr>
        <w:t xml:space="preserve"> la integración con sus sistemas centrales</w:t>
      </w:r>
      <w:r w:rsidR="002E4C09" w:rsidRPr="00C96A73">
        <w:rPr>
          <w:rFonts w:cstheme="minorHAnsi"/>
          <w:lang w:val="es-MX"/>
        </w:rPr>
        <w:t>.</w:t>
      </w:r>
      <w:r w:rsidR="004F6A63" w:rsidRPr="00C96A73">
        <w:rPr>
          <w:rFonts w:cstheme="minorHAnsi"/>
          <w:lang w:val="es-MX"/>
        </w:rPr>
        <w:t xml:space="preserve"> </w:t>
      </w:r>
      <w:r w:rsidR="002E4C09" w:rsidRPr="00C96A73">
        <w:rPr>
          <w:rFonts w:cstheme="minorHAnsi"/>
          <w:lang w:val="es-MX"/>
        </w:rPr>
        <w:t xml:space="preserve">Esencialmente son </w:t>
      </w:r>
      <w:r w:rsidR="00A65ABF" w:rsidRPr="00C96A73">
        <w:rPr>
          <w:rFonts w:cstheme="minorHAnsi"/>
          <w:lang w:val="es-MX"/>
        </w:rPr>
        <w:t xml:space="preserve">servicios web que </w:t>
      </w:r>
      <w:r w:rsidR="002E4C09" w:rsidRPr="00C96A73">
        <w:rPr>
          <w:rFonts w:cstheme="minorHAnsi"/>
          <w:lang w:val="es-MX"/>
        </w:rPr>
        <w:t>permiten</w:t>
      </w:r>
      <w:r w:rsidR="00276386" w:rsidRPr="00C96A73">
        <w:rPr>
          <w:rFonts w:cstheme="minorHAnsi"/>
          <w:lang w:val="es-MX"/>
        </w:rPr>
        <w:t xml:space="preserve"> el envío de las órdenes de trabajo </w:t>
      </w:r>
      <w:r w:rsidR="004F6A63" w:rsidRPr="00C96A73">
        <w:rPr>
          <w:rFonts w:cstheme="minorHAnsi"/>
          <w:lang w:val="es-MX"/>
        </w:rPr>
        <w:t xml:space="preserve">a los operadores </w:t>
      </w:r>
      <w:r w:rsidR="00276386" w:rsidRPr="00C96A73">
        <w:rPr>
          <w:rFonts w:cstheme="minorHAnsi"/>
          <w:lang w:val="es-MX"/>
        </w:rPr>
        <w:t>y la recepción de respuestas</w:t>
      </w:r>
      <w:r w:rsidR="00C8719F" w:rsidRPr="00C96A73">
        <w:rPr>
          <w:rFonts w:cstheme="minorHAnsi"/>
          <w:lang w:val="es-MX"/>
        </w:rPr>
        <w:t xml:space="preserve"> que</w:t>
      </w:r>
      <w:r w:rsidR="00A65ABF" w:rsidRPr="00C96A73">
        <w:rPr>
          <w:rFonts w:cstheme="minorHAnsi"/>
          <w:lang w:val="es-MX"/>
        </w:rPr>
        <w:t xml:space="preserve"> gestionan a través de la plataforma</w:t>
      </w:r>
      <w:r w:rsidR="00276386" w:rsidRPr="00C96A73">
        <w:rPr>
          <w:rFonts w:cstheme="minorHAnsi"/>
          <w:lang w:val="es-MX"/>
        </w:rPr>
        <w:t>.</w:t>
      </w:r>
      <w:r w:rsidR="00A4641C" w:rsidRPr="00C96A73">
        <w:rPr>
          <w:rFonts w:cstheme="minorHAnsi"/>
          <w:lang w:val="es-MX"/>
        </w:rPr>
        <w:t xml:space="preserve"> </w:t>
      </w:r>
    </w:p>
    <w:p w14:paraId="1F383581" w14:textId="2FDA3B25" w:rsidR="003C4BCA" w:rsidRPr="00C96A73" w:rsidRDefault="00A612EB" w:rsidP="000F01CA">
      <w:pPr>
        <w:pStyle w:val="Ttulo1"/>
        <w:rPr>
          <w:rFonts w:cstheme="minorHAnsi"/>
        </w:rPr>
      </w:pPr>
      <w:bookmarkStart w:id="5" w:name="_Toc4075529"/>
      <w:r>
        <w:rPr>
          <w:rFonts w:cstheme="minorHAnsi"/>
        </w:rPr>
        <w:lastRenderedPageBreak/>
        <w:t>Servicio de A</w:t>
      </w:r>
      <w:r w:rsidR="00B86981" w:rsidRPr="00C96A73">
        <w:rPr>
          <w:rFonts w:cstheme="minorHAnsi"/>
        </w:rPr>
        <w:t xml:space="preserve">signación de </w:t>
      </w:r>
      <w:r w:rsidR="000F01CA" w:rsidRPr="00C96A73">
        <w:rPr>
          <w:rFonts w:cstheme="minorHAnsi"/>
        </w:rPr>
        <w:t>Renovaciones</w:t>
      </w:r>
      <w:bookmarkEnd w:id="5"/>
    </w:p>
    <w:p w14:paraId="43600E31" w14:textId="09E82890" w:rsidR="004F7182" w:rsidRPr="00C96A73" w:rsidRDefault="004F7182" w:rsidP="004F7182">
      <w:pPr>
        <w:pStyle w:val="Ttulo2"/>
        <w:rPr>
          <w:rFonts w:cstheme="minorHAnsi"/>
          <w:lang w:val="es-MX"/>
        </w:rPr>
      </w:pPr>
      <w:bookmarkStart w:id="6" w:name="h.wszjpda10yie" w:colFirst="0" w:colLast="0"/>
      <w:bookmarkStart w:id="7" w:name="_Toc4075530"/>
      <w:bookmarkEnd w:id="6"/>
      <w:r w:rsidRPr="00C96A73">
        <w:rPr>
          <w:rFonts w:cstheme="minorHAnsi"/>
          <w:lang w:val="es-MX"/>
        </w:rPr>
        <w:t>Introducción</w:t>
      </w:r>
      <w:bookmarkEnd w:id="7"/>
      <w:r w:rsidRPr="00C96A73">
        <w:rPr>
          <w:rFonts w:cstheme="minorHAnsi"/>
          <w:lang w:val="es-MX"/>
        </w:rPr>
        <w:t xml:space="preserve"> </w:t>
      </w:r>
    </w:p>
    <w:p w14:paraId="573BFAFF" w14:textId="0643E659" w:rsidR="004F7182" w:rsidRPr="00C96A73" w:rsidRDefault="004F7182" w:rsidP="000F01CA">
      <w:pPr>
        <w:rPr>
          <w:rFonts w:cstheme="minorHAnsi"/>
          <w:lang w:val="es-MX"/>
        </w:rPr>
      </w:pPr>
      <w:r w:rsidRPr="00C96A73">
        <w:rPr>
          <w:rFonts w:cstheme="minorHAnsi"/>
          <w:lang w:val="es-MX"/>
        </w:rPr>
        <w:t xml:space="preserve">El servicio de </w:t>
      </w:r>
      <w:r w:rsidR="00F07173" w:rsidRPr="00C96A73">
        <w:rPr>
          <w:rFonts w:cstheme="minorHAnsi"/>
          <w:lang w:val="es-MX"/>
        </w:rPr>
        <w:t xml:space="preserve">asignación de </w:t>
      </w:r>
      <w:r w:rsidR="000F01CA" w:rsidRPr="00C96A73">
        <w:rPr>
          <w:rFonts w:cstheme="minorHAnsi"/>
          <w:lang w:val="es-MX"/>
        </w:rPr>
        <w:t>renovaciones</w:t>
      </w:r>
      <w:r w:rsidRPr="00C96A73">
        <w:rPr>
          <w:rFonts w:cstheme="minorHAnsi"/>
          <w:lang w:val="es-MX"/>
        </w:rPr>
        <w:t xml:space="preserve"> se puede desarrollar en cualquier plataforma y lenguaje de programación que sea capaz de utilizar servicios web de tipo </w:t>
      </w:r>
      <w:hyperlink r:id="rId9" w:history="1">
        <w:r w:rsidRPr="00C96A73">
          <w:rPr>
            <w:rStyle w:val="Hipervnculo"/>
            <w:rFonts w:cstheme="minorHAnsi"/>
            <w:lang w:val="es-MX"/>
          </w:rPr>
          <w:t>SOAP</w:t>
        </w:r>
      </w:hyperlink>
      <w:r w:rsidRPr="00C96A73">
        <w:rPr>
          <w:rFonts w:cstheme="minorHAnsi"/>
          <w:lang w:val="es-MX"/>
        </w:rPr>
        <w:t xml:space="preserve">. </w:t>
      </w:r>
    </w:p>
    <w:p w14:paraId="3318EE51" w14:textId="77777777" w:rsidR="004F7182" w:rsidRPr="00C96A73" w:rsidRDefault="004F7182" w:rsidP="000F01CA">
      <w:pPr>
        <w:rPr>
          <w:rFonts w:cstheme="minorHAnsi"/>
          <w:lang w:val="es-MX"/>
        </w:rPr>
      </w:pPr>
    </w:p>
    <w:p w14:paraId="3E0DCB63" w14:textId="4F312E03" w:rsidR="004F7182" w:rsidRPr="00C96A73" w:rsidRDefault="009915E3" w:rsidP="004F7182">
      <w:pPr>
        <w:jc w:val="center"/>
        <w:rPr>
          <w:rFonts w:cstheme="minorHAnsi"/>
          <w:lang w:val="es-MX"/>
        </w:rPr>
      </w:pPr>
      <w:r w:rsidRPr="00C96A73">
        <w:rPr>
          <w:rFonts w:cstheme="minorHAnsi"/>
        </w:rPr>
        <w:object w:dxaOrig="10380" w:dyaOrig="6420" w14:anchorId="44096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56.2pt" o:ole="">
            <v:imagedata r:id="rId10" o:title=""/>
          </v:shape>
          <o:OLEObject Type="Embed" ProgID="Visio.Drawing.15" ShapeID="_x0000_i1025" DrawAspect="Content" ObjectID="_1624186098" r:id="rId11"/>
        </w:object>
      </w:r>
    </w:p>
    <w:p w14:paraId="4A694837" w14:textId="77777777" w:rsidR="003C4BCA" w:rsidRPr="00C96A73" w:rsidRDefault="003C4BCA" w:rsidP="003C4BCA">
      <w:pPr>
        <w:pStyle w:val="Ttulo2"/>
        <w:rPr>
          <w:rFonts w:cstheme="minorHAnsi"/>
        </w:rPr>
      </w:pPr>
      <w:bookmarkStart w:id="8" w:name="_Toc4075531"/>
      <w:r w:rsidRPr="00C96A73">
        <w:rPr>
          <w:rFonts w:cstheme="minorHAnsi"/>
        </w:rPr>
        <w:t>Objetivo</w:t>
      </w:r>
      <w:bookmarkEnd w:id="8"/>
    </w:p>
    <w:p w14:paraId="44044238" w14:textId="40841938" w:rsidR="003C4BCA" w:rsidRPr="00C96A73" w:rsidRDefault="001C5407" w:rsidP="003C4BCA">
      <w:pPr>
        <w:rPr>
          <w:rFonts w:cstheme="minorHAnsi"/>
        </w:rPr>
      </w:pPr>
      <w:r w:rsidRPr="00C96A73">
        <w:rPr>
          <w:rFonts w:cstheme="minorHAnsi"/>
        </w:rPr>
        <w:t>SOLFI</w:t>
      </w:r>
      <w:r w:rsidR="003C4BCA" w:rsidRPr="00C96A73">
        <w:rPr>
          <w:rFonts w:cstheme="minorHAnsi"/>
        </w:rPr>
        <w:t xml:space="preserve"> debe de crear un programa, proceso o servicio que asigne</w:t>
      </w:r>
      <w:r w:rsidR="008116B6" w:rsidRPr="00C96A73">
        <w:rPr>
          <w:rFonts w:cstheme="minorHAnsi"/>
        </w:rPr>
        <w:t xml:space="preserve"> la</w:t>
      </w:r>
      <w:r w:rsidRPr="00C96A73">
        <w:rPr>
          <w:rFonts w:cstheme="minorHAnsi"/>
        </w:rPr>
        <w:t>s</w:t>
      </w:r>
      <w:r w:rsidR="008116B6" w:rsidRPr="00C96A73">
        <w:rPr>
          <w:rFonts w:cstheme="minorHAnsi"/>
        </w:rPr>
        <w:t xml:space="preserve"> </w:t>
      </w:r>
      <w:r w:rsidRPr="00C96A73">
        <w:rPr>
          <w:rFonts w:cstheme="minorHAnsi"/>
        </w:rPr>
        <w:t xml:space="preserve">renovaciones </w:t>
      </w:r>
      <w:r w:rsidR="008116B6" w:rsidRPr="00C96A73">
        <w:rPr>
          <w:rFonts w:cstheme="minorHAnsi"/>
        </w:rPr>
        <w:t>a los teléfonos celulares</w:t>
      </w:r>
      <w:r w:rsidR="003C4BCA" w:rsidRPr="00C96A73">
        <w:rPr>
          <w:rFonts w:cstheme="minorHAnsi"/>
        </w:rPr>
        <w:t xml:space="preserve"> de los </w:t>
      </w:r>
      <w:r w:rsidRPr="00C96A73">
        <w:rPr>
          <w:rFonts w:cstheme="minorHAnsi"/>
        </w:rPr>
        <w:t>asesores</w:t>
      </w:r>
    </w:p>
    <w:p w14:paraId="60C3EF42" w14:textId="4EB465D8" w:rsidR="003C4BCA" w:rsidRPr="00C96A73" w:rsidRDefault="003C4BCA" w:rsidP="003C4BCA">
      <w:pPr>
        <w:rPr>
          <w:rFonts w:cstheme="minorHAnsi"/>
        </w:rPr>
      </w:pPr>
      <w:r w:rsidRPr="00C96A73">
        <w:rPr>
          <w:rFonts w:cstheme="minorHAnsi"/>
        </w:rPr>
        <w:t xml:space="preserve">Usando los Servicios Web de Formiik es posible hacer las asignaciones a los dispositivos móviles de los </w:t>
      </w:r>
      <w:r w:rsidR="001C5407" w:rsidRPr="00C96A73">
        <w:rPr>
          <w:rFonts w:cstheme="minorHAnsi"/>
        </w:rPr>
        <w:t>asesores</w:t>
      </w:r>
      <w:r w:rsidRPr="00C96A73">
        <w:rPr>
          <w:rFonts w:cstheme="minorHAnsi"/>
        </w:rPr>
        <w:t>.</w:t>
      </w:r>
    </w:p>
    <w:p w14:paraId="57BE9144" w14:textId="77777777" w:rsidR="003C4BCA" w:rsidRPr="00C96A73" w:rsidRDefault="003C4BCA" w:rsidP="003C4BCA">
      <w:pPr>
        <w:pStyle w:val="Ttulo2"/>
        <w:rPr>
          <w:rFonts w:cstheme="minorHAnsi"/>
        </w:rPr>
      </w:pPr>
      <w:bookmarkStart w:id="9" w:name="h.yicatjbge7ze" w:colFirst="0" w:colLast="0"/>
      <w:bookmarkStart w:id="10" w:name="_Toc4075532"/>
      <w:bookmarkEnd w:id="9"/>
      <w:r w:rsidRPr="00C96A73">
        <w:rPr>
          <w:rFonts w:cstheme="minorHAnsi"/>
        </w:rPr>
        <w:t>Requisitos</w:t>
      </w:r>
      <w:bookmarkEnd w:id="10"/>
      <w:r w:rsidRPr="00C96A73">
        <w:rPr>
          <w:rFonts w:cstheme="minorHAnsi"/>
        </w:rPr>
        <w:t xml:space="preserve"> </w:t>
      </w:r>
    </w:p>
    <w:p w14:paraId="44D7B2D2" w14:textId="77777777" w:rsidR="003C4BCA" w:rsidRPr="00C96A73" w:rsidRDefault="003C4BCA" w:rsidP="003C4BCA">
      <w:pPr>
        <w:numPr>
          <w:ilvl w:val="0"/>
          <w:numId w:val="13"/>
        </w:numPr>
        <w:suppressAutoHyphens w:val="0"/>
        <w:spacing w:line="276" w:lineRule="auto"/>
        <w:ind w:hanging="360"/>
        <w:contextualSpacing/>
        <w:jc w:val="left"/>
        <w:rPr>
          <w:rFonts w:cstheme="minorHAnsi"/>
        </w:rPr>
      </w:pPr>
      <w:r w:rsidRPr="00C96A73">
        <w:rPr>
          <w:rFonts w:cstheme="minorHAnsi"/>
        </w:rPr>
        <w:t>Tener la URL de los servicios web de tipo SOAP de Formiik pone a disposición para poder hacer la asignación de cartera a promotores y gestores</w:t>
      </w:r>
    </w:p>
    <w:p w14:paraId="21F40951" w14:textId="77777777" w:rsidR="003C4BCA" w:rsidRPr="00C96A73" w:rsidRDefault="003C4BCA" w:rsidP="003C4BCA">
      <w:pPr>
        <w:ind w:firstLine="720"/>
        <w:rPr>
          <w:rFonts w:cstheme="minorHAnsi"/>
        </w:rPr>
      </w:pPr>
    </w:p>
    <w:p w14:paraId="2A1638E7" w14:textId="161D6D33" w:rsidR="003C4BCA" w:rsidRPr="00C96A73" w:rsidRDefault="003C4BCA" w:rsidP="003C4BCA">
      <w:pPr>
        <w:ind w:firstLine="720"/>
        <w:rPr>
          <w:rFonts w:cstheme="minorHAnsi"/>
          <w:b/>
        </w:rPr>
      </w:pPr>
      <w:r w:rsidRPr="00C96A73">
        <w:rPr>
          <w:rFonts w:cstheme="minorHAnsi"/>
          <w:b/>
        </w:rPr>
        <w:t>Url Servicios SOAP</w:t>
      </w:r>
    </w:p>
    <w:tbl>
      <w:tblPr>
        <w:tblW w:w="0" w:type="auto"/>
        <w:tblInd w:w="745" w:type="dxa"/>
        <w:tblLook w:val="04A0" w:firstRow="1" w:lastRow="0" w:firstColumn="1" w:lastColumn="0" w:noHBand="0" w:noVBand="1"/>
      </w:tblPr>
      <w:tblGrid>
        <w:gridCol w:w="1863"/>
        <w:gridCol w:w="4945"/>
      </w:tblGrid>
      <w:tr w:rsidR="008116B6" w:rsidRPr="00C96A73" w14:paraId="7DA96EA8" w14:textId="77777777" w:rsidTr="00075E88">
        <w:tc>
          <w:tcPr>
            <w:tcW w:w="1863" w:type="dxa"/>
          </w:tcPr>
          <w:p w14:paraId="01F5F9EA" w14:textId="77777777" w:rsidR="008116B6" w:rsidRPr="00C96A73" w:rsidRDefault="008116B6" w:rsidP="00737B5F">
            <w:pPr>
              <w:rPr>
                <w:rFonts w:cstheme="minorHAnsi"/>
              </w:rPr>
            </w:pPr>
            <w:r w:rsidRPr="00C96A73">
              <w:rPr>
                <w:rFonts w:cstheme="minorHAnsi"/>
              </w:rPr>
              <w:t>Sin Certificado</w:t>
            </w:r>
          </w:p>
        </w:tc>
        <w:tc>
          <w:tcPr>
            <w:tcW w:w="4945" w:type="dxa"/>
          </w:tcPr>
          <w:p w14:paraId="5481410D" w14:textId="77777777" w:rsidR="008116B6" w:rsidRPr="00C96A73" w:rsidRDefault="00AF1E1F" w:rsidP="00737B5F">
            <w:pPr>
              <w:rPr>
                <w:rFonts w:cstheme="minorHAnsi"/>
              </w:rPr>
            </w:pPr>
            <w:hyperlink r:id="rId12">
              <w:r w:rsidR="008116B6" w:rsidRPr="00C96A73">
                <w:rPr>
                  <w:rFonts w:cstheme="minorHAnsi"/>
                  <w:color w:val="1155CC"/>
                  <w:u w:val="single"/>
                </w:rPr>
                <w:t>http://services.formiik.com:8081/BackEnd.svc?wsdl</w:t>
              </w:r>
            </w:hyperlink>
          </w:p>
        </w:tc>
      </w:tr>
      <w:tr w:rsidR="008116B6" w:rsidRPr="00C96A73" w14:paraId="1DF0CB71" w14:textId="77777777" w:rsidTr="00075E88">
        <w:tc>
          <w:tcPr>
            <w:tcW w:w="1863" w:type="dxa"/>
          </w:tcPr>
          <w:p w14:paraId="055DF582" w14:textId="1F730800" w:rsidR="008116B6" w:rsidRPr="00C96A73" w:rsidRDefault="008116B6" w:rsidP="008116B6">
            <w:pPr>
              <w:rPr>
                <w:rFonts w:cstheme="minorHAnsi"/>
              </w:rPr>
            </w:pPr>
            <w:r w:rsidRPr="00C96A73">
              <w:rPr>
                <w:rFonts w:cstheme="minorHAnsi"/>
              </w:rPr>
              <w:t>Con Certificad</w:t>
            </w:r>
          </w:p>
        </w:tc>
        <w:tc>
          <w:tcPr>
            <w:tcW w:w="4945" w:type="dxa"/>
          </w:tcPr>
          <w:p w14:paraId="00A03A7F" w14:textId="22E7A11D" w:rsidR="008116B6" w:rsidRPr="00C96A73" w:rsidRDefault="00AF1E1F" w:rsidP="00737B5F">
            <w:pPr>
              <w:rPr>
                <w:rFonts w:cstheme="minorHAnsi"/>
              </w:rPr>
            </w:pPr>
            <w:hyperlink r:id="rId13">
              <w:r w:rsidR="008116B6" w:rsidRPr="00C96A73">
                <w:rPr>
                  <w:rFonts w:cstheme="minorHAnsi"/>
                  <w:color w:val="1155CC"/>
                  <w:u w:val="single"/>
                </w:rPr>
                <w:t>https://services.formiik.com:8084/BackEnd.svc?wsdl</w:t>
              </w:r>
            </w:hyperlink>
          </w:p>
        </w:tc>
      </w:tr>
    </w:tbl>
    <w:p w14:paraId="3C9513EF" w14:textId="1C04DF44" w:rsidR="003C4BCA" w:rsidRPr="00C96A73" w:rsidRDefault="003C4BCA" w:rsidP="003C4BCA">
      <w:pPr>
        <w:ind w:firstLine="720"/>
        <w:rPr>
          <w:rFonts w:cstheme="minorHAnsi"/>
        </w:rPr>
      </w:pPr>
    </w:p>
    <w:p w14:paraId="486D07A1" w14:textId="77777777" w:rsidR="00A612EB" w:rsidRDefault="00A612EB">
      <w:pPr>
        <w:suppressAutoHyphens w:val="0"/>
        <w:spacing w:after="0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0B920978" w14:textId="75D0056C" w:rsidR="003C4BCA" w:rsidRPr="00C96A73" w:rsidRDefault="003C4BCA" w:rsidP="003C4BCA">
      <w:pPr>
        <w:numPr>
          <w:ilvl w:val="0"/>
          <w:numId w:val="13"/>
        </w:numPr>
        <w:suppressAutoHyphens w:val="0"/>
        <w:spacing w:line="276" w:lineRule="auto"/>
        <w:ind w:hanging="360"/>
        <w:contextualSpacing/>
        <w:jc w:val="left"/>
        <w:rPr>
          <w:rFonts w:cstheme="minorHAnsi"/>
        </w:rPr>
      </w:pPr>
      <w:r w:rsidRPr="00C96A73">
        <w:rPr>
          <w:rFonts w:cstheme="minorHAnsi"/>
        </w:rPr>
        <w:lastRenderedPageBreak/>
        <w:t>Tener acceso a la base de datos par</w:t>
      </w:r>
      <w:r w:rsidR="001C5407" w:rsidRPr="00C96A73">
        <w:rPr>
          <w:rFonts w:cstheme="minorHAnsi"/>
        </w:rPr>
        <w:t xml:space="preserve">a extraer las renovaciones </w:t>
      </w:r>
      <w:r w:rsidR="00873F7C" w:rsidRPr="00C96A73">
        <w:rPr>
          <w:rFonts w:cstheme="minorHAnsi"/>
        </w:rPr>
        <w:t>mensual</w:t>
      </w:r>
      <w:r w:rsidR="00D251F5" w:rsidRPr="00C96A73">
        <w:rPr>
          <w:rFonts w:cstheme="minorHAnsi"/>
        </w:rPr>
        <w:t>es</w:t>
      </w:r>
    </w:p>
    <w:p w14:paraId="7C820659" w14:textId="77777777" w:rsidR="003C4BCA" w:rsidRPr="00C96A73" w:rsidRDefault="003C4BCA" w:rsidP="003C4BCA">
      <w:pPr>
        <w:pStyle w:val="Ttulo2"/>
        <w:rPr>
          <w:rFonts w:cstheme="minorHAnsi"/>
        </w:rPr>
      </w:pPr>
      <w:bookmarkStart w:id="11" w:name="h.rlotw7tt4dm0" w:colFirst="0" w:colLast="0"/>
      <w:bookmarkStart w:id="12" w:name="_Toc4075533"/>
      <w:bookmarkEnd w:id="11"/>
      <w:r w:rsidRPr="00C96A73">
        <w:rPr>
          <w:rFonts w:cstheme="minorHAnsi"/>
        </w:rPr>
        <w:t>Especificaciones</w:t>
      </w:r>
      <w:bookmarkEnd w:id="12"/>
    </w:p>
    <w:p w14:paraId="233A88A8" w14:textId="42ABBF30" w:rsidR="003C4BCA" w:rsidRPr="00C96A73" w:rsidRDefault="003C4BCA" w:rsidP="00C96A73">
      <w:pPr>
        <w:pStyle w:val="Ttulo3"/>
      </w:pPr>
      <w:bookmarkStart w:id="13" w:name="h.fja0q2byq206" w:colFirst="0" w:colLast="0"/>
      <w:bookmarkStart w:id="14" w:name="_Toc4075534"/>
      <w:bookmarkEnd w:id="13"/>
      <w:r w:rsidRPr="00C96A73">
        <w:t>Nombre del Servicio (es a deseo del desarrollador):</w:t>
      </w:r>
      <w:bookmarkEnd w:id="14"/>
      <w:r w:rsidRPr="00C96A73">
        <w:tab/>
      </w:r>
    </w:p>
    <w:p w14:paraId="1799667B" w14:textId="53462344" w:rsidR="003C4BCA" w:rsidRPr="00C96A73" w:rsidRDefault="003C4BCA" w:rsidP="003C4BCA">
      <w:pPr>
        <w:numPr>
          <w:ilvl w:val="0"/>
          <w:numId w:val="12"/>
        </w:numPr>
        <w:suppressAutoHyphens w:val="0"/>
        <w:spacing w:line="276" w:lineRule="auto"/>
        <w:ind w:hanging="360"/>
        <w:contextualSpacing/>
        <w:jc w:val="left"/>
        <w:rPr>
          <w:rFonts w:eastAsia="Consolas" w:cstheme="minorHAnsi"/>
        </w:rPr>
      </w:pPr>
      <w:r w:rsidRPr="00C96A73">
        <w:rPr>
          <w:rFonts w:eastAsia="Consolas" w:cstheme="minorHAnsi"/>
        </w:rPr>
        <w:t>AsignacionDe</w:t>
      </w:r>
      <w:r w:rsidR="00D251F5" w:rsidRPr="00C96A73">
        <w:rPr>
          <w:rFonts w:eastAsia="Consolas" w:cstheme="minorHAnsi"/>
        </w:rPr>
        <w:t>Renovaciones</w:t>
      </w:r>
      <w:r w:rsidRPr="00C96A73">
        <w:rPr>
          <w:rFonts w:eastAsia="Consolas" w:cstheme="minorHAnsi"/>
        </w:rPr>
        <w:t xml:space="preserve"> </w:t>
      </w:r>
    </w:p>
    <w:p w14:paraId="72FD412A" w14:textId="77777777" w:rsidR="003C4BCA" w:rsidRPr="00C96A73" w:rsidRDefault="003C4BCA" w:rsidP="00C96A73">
      <w:pPr>
        <w:pStyle w:val="Ttulo3"/>
      </w:pPr>
      <w:bookmarkStart w:id="15" w:name="h.bh7jly8irmc3" w:colFirst="0" w:colLast="0"/>
      <w:bookmarkStart w:id="16" w:name="_Toc4075535"/>
      <w:bookmarkEnd w:id="15"/>
      <w:r w:rsidRPr="00C96A73">
        <w:t>Nombre del Servicio de Formiik</w:t>
      </w:r>
      <w:bookmarkEnd w:id="16"/>
    </w:p>
    <w:p w14:paraId="78B9E935" w14:textId="6E782551" w:rsidR="003C4BCA" w:rsidRPr="00C96A73" w:rsidRDefault="003C4BCA" w:rsidP="003C4BCA">
      <w:pPr>
        <w:numPr>
          <w:ilvl w:val="0"/>
          <w:numId w:val="12"/>
        </w:numPr>
        <w:suppressAutoHyphens w:val="0"/>
        <w:spacing w:line="276" w:lineRule="auto"/>
        <w:ind w:hanging="360"/>
        <w:contextualSpacing/>
        <w:jc w:val="left"/>
        <w:rPr>
          <w:rFonts w:eastAsia="Consolas" w:cstheme="minorHAnsi"/>
        </w:rPr>
      </w:pPr>
      <w:r w:rsidRPr="00C96A73">
        <w:rPr>
          <w:rFonts w:eastAsia="Consolas" w:cstheme="minorHAnsi"/>
        </w:rPr>
        <w:t>AddWokOrdersXMLId</w:t>
      </w:r>
    </w:p>
    <w:p w14:paraId="2460CDDC" w14:textId="77777777" w:rsidR="00F07173" w:rsidRPr="00C96A73" w:rsidRDefault="00F07173" w:rsidP="00F07173">
      <w:pPr>
        <w:suppressAutoHyphens w:val="0"/>
        <w:spacing w:line="276" w:lineRule="auto"/>
        <w:contextualSpacing/>
        <w:jc w:val="left"/>
        <w:rPr>
          <w:rFonts w:eastAsia="Consolas" w:cstheme="minorHAnsi"/>
        </w:rPr>
      </w:pPr>
    </w:p>
    <w:p w14:paraId="1513FB80" w14:textId="0BD9F32C" w:rsidR="00CF260C" w:rsidRPr="00CF260C" w:rsidRDefault="00CF260C" w:rsidP="00AC2B7E">
      <w:pPr>
        <w:numPr>
          <w:ilvl w:val="0"/>
          <w:numId w:val="12"/>
        </w:numPr>
        <w:suppressAutoHyphens w:val="0"/>
        <w:spacing w:line="276" w:lineRule="auto"/>
        <w:ind w:hanging="360"/>
        <w:contextualSpacing/>
        <w:jc w:val="left"/>
        <w:rPr>
          <w:rFonts w:eastAsia="Consolas"/>
        </w:rPr>
      </w:pPr>
      <w:bookmarkStart w:id="17" w:name="h.vawha4e8ekyg" w:colFirst="0" w:colLast="0"/>
      <w:bookmarkEnd w:id="17"/>
      <w:r w:rsidRPr="00CF260C">
        <w:rPr>
          <w:rFonts w:eastAsia="Consolas"/>
          <w:b/>
        </w:rPr>
        <w:t>Nota:</w:t>
      </w:r>
      <w:r w:rsidRPr="00CF260C">
        <w:rPr>
          <w:rFonts w:eastAsia="Consolas"/>
        </w:rPr>
        <w:t xml:space="preserve"> El detalle del uso del método </w:t>
      </w:r>
      <w:r w:rsidRPr="00CF260C">
        <w:rPr>
          <w:rFonts w:eastAsia="Consolas" w:cstheme="minorHAnsi"/>
          <w:i/>
        </w:rPr>
        <w:t>AddWokOrdersXMLId</w:t>
      </w:r>
      <w:r>
        <w:rPr>
          <w:rFonts w:eastAsia="Consolas" w:cstheme="minorHAnsi"/>
        </w:rPr>
        <w:t xml:space="preserve"> </w:t>
      </w:r>
      <w:r w:rsidRPr="00CF260C">
        <w:rPr>
          <w:rFonts w:eastAsia="Consolas"/>
        </w:rPr>
        <w:t xml:space="preserve">puede consultarse en el </w:t>
      </w:r>
      <w:r w:rsidRPr="00CF260C">
        <w:rPr>
          <w:rFonts w:eastAsia="Consolas"/>
          <w:b/>
        </w:rPr>
        <w:t>Anexo 1</w:t>
      </w:r>
      <w:r w:rsidRPr="00CF260C">
        <w:rPr>
          <w:rFonts w:eastAsia="Consolas"/>
        </w:rPr>
        <w:t xml:space="preserve">  </w:t>
      </w:r>
      <w:r w:rsidRPr="00CF260C">
        <w:rPr>
          <w:rFonts w:eastAsia="Consolas"/>
          <w:b/>
          <w:i/>
        </w:rPr>
        <w:t>ServiciosFormiikSOAP_REST_2.pdf</w:t>
      </w:r>
      <w:r w:rsidRPr="00CF260C">
        <w:rPr>
          <w:rFonts w:eastAsia="Consolas"/>
        </w:rPr>
        <w:t xml:space="preserve"> y </w:t>
      </w:r>
      <w:r w:rsidRPr="00CF260C">
        <w:rPr>
          <w:rFonts w:eastAsia="Consolas"/>
          <w:b/>
          <w:i/>
        </w:rPr>
        <w:t>Curso Técnico de Formiik.pdf</w:t>
      </w:r>
    </w:p>
    <w:p w14:paraId="0F348753" w14:textId="77777777" w:rsidR="003C4BCA" w:rsidRPr="00C96A73" w:rsidRDefault="003C4BCA" w:rsidP="00C96A73">
      <w:pPr>
        <w:pStyle w:val="Ttulo3"/>
      </w:pPr>
      <w:bookmarkStart w:id="18" w:name="_Toc4075536"/>
      <w:r w:rsidRPr="00C96A73">
        <w:t>Parámetros de entrada</w:t>
      </w:r>
      <w:bookmarkEnd w:id="18"/>
    </w:p>
    <w:p w14:paraId="6D38325F" w14:textId="2CCB7D4B" w:rsidR="005652F0" w:rsidRPr="00C96A73" w:rsidRDefault="005652F0" w:rsidP="00CF260C">
      <w:pPr>
        <w:tabs>
          <w:tab w:val="left" w:pos="3945"/>
        </w:tabs>
        <w:suppressAutoHyphens w:val="0"/>
        <w:spacing w:line="276" w:lineRule="auto"/>
        <w:ind w:left="360"/>
        <w:contextualSpacing/>
        <w:jc w:val="left"/>
        <w:rPr>
          <w:rFonts w:cstheme="minorHAnsi"/>
        </w:rPr>
      </w:pPr>
      <w:r w:rsidRPr="00C96A73">
        <w:rPr>
          <w:rFonts w:eastAsia="Consolas" w:cstheme="minorHAnsi"/>
        </w:rPr>
        <w:t xml:space="preserve">ID Cliente en Pruebas: </w:t>
      </w:r>
      <w:r w:rsidRPr="00C96A73">
        <w:rPr>
          <w:rFonts w:eastAsia="Consolas" w:cstheme="minorHAnsi"/>
        </w:rPr>
        <w:tab/>
      </w:r>
      <w:r w:rsidR="00CF260C" w:rsidRPr="00CF260C">
        <w:rPr>
          <w:rFonts w:eastAsia="Consolas" w:cstheme="minorHAnsi"/>
        </w:rPr>
        <w:t>81CA9314-2B29-4799-BD93-BC5530EC1840</w:t>
      </w:r>
    </w:p>
    <w:p w14:paraId="1FF161B2" w14:textId="19862DF8" w:rsidR="003C4BCA" w:rsidRPr="00C96A73" w:rsidRDefault="003C4BCA" w:rsidP="00CF260C">
      <w:pPr>
        <w:tabs>
          <w:tab w:val="left" w:pos="3945"/>
        </w:tabs>
        <w:suppressAutoHyphens w:val="0"/>
        <w:spacing w:line="276" w:lineRule="auto"/>
        <w:ind w:left="360"/>
        <w:contextualSpacing/>
        <w:jc w:val="left"/>
        <w:rPr>
          <w:rFonts w:cstheme="minorHAnsi"/>
        </w:rPr>
      </w:pPr>
      <w:r w:rsidRPr="00C96A73">
        <w:rPr>
          <w:rFonts w:eastAsia="Consolas" w:cstheme="minorHAnsi"/>
        </w:rPr>
        <w:t xml:space="preserve">ID </w:t>
      </w:r>
      <w:r w:rsidR="00CF260C">
        <w:rPr>
          <w:rFonts w:eastAsia="Consolas" w:cstheme="minorHAnsi"/>
        </w:rPr>
        <w:t>Investigación</w:t>
      </w:r>
      <w:r w:rsidRPr="00C96A73">
        <w:rPr>
          <w:rFonts w:eastAsia="Consolas" w:cstheme="minorHAnsi"/>
        </w:rPr>
        <w:t xml:space="preserve"> Pruebas:</w:t>
      </w:r>
      <w:r w:rsidRPr="00C96A73">
        <w:rPr>
          <w:rFonts w:eastAsia="Consolas" w:cstheme="minorHAnsi"/>
        </w:rPr>
        <w:tab/>
      </w:r>
      <w:r w:rsidR="00CF260C" w:rsidRPr="00CF260C">
        <w:rPr>
          <w:rFonts w:eastAsia="Consolas" w:cstheme="minorHAnsi"/>
        </w:rPr>
        <w:t>B1FDB080-B71E-439E-A494-7301C036F74C</w:t>
      </w:r>
    </w:p>
    <w:p w14:paraId="4B9E457B" w14:textId="413AE35C" w:rsidR="00CF260C" w:rsidRDefault="00CF260C" w:rsidP="00CF260C">
      <w:pPr>
        <w:tabs>
          <w:tab w:val="left" w:pos="3945"/>
        </w:tabs>
        <w:suppressAutoHyphens w:val="0"/>
        <w:spacing w:line="276" w:lineRule="auto"/>
        <w:ind w:left="360"/>
        <w:contextualSpacing/>
        <w:jc w:val="left"/>
        <w:rPr>
          <w:rFonts w:eastAsia="Consolas" w:cstheme="minorHAnsi"/>
        </w:rPr>
      </w:pPr>
      <w:r>
        <w:rPr>
          <w:rFonts w:eastAsia="Consolas" w:cstheme="minorHAnsi"/>
        </w:rPr>
        <w:t>ID Originación Pruebas:</w:t>
      </w:r>
      <w:r>
        <w:rPr>
          <w:rFonts w:eastAsia="Consolas" w:cstheme="minorHAnsi"/>
        </w:rPr>
        <w:tab/>
      </w:r>
      <w:r w:rsidRPr="00CF260C">
        <w:rPr>
          <w:rFonts w:eastAsia="Consolas" w:cstheme="minorHAnsi"/>
        </w:rPr>
        <w:t>D8B30F61-C6C3-4ADB-8F6D-3644EEF33B97</w:t>
      </w:r>
    </w:p>
    <w:p w14:paraId="0B3126A1" w14:textId="41E740B8" w:rsidR="00CF260C" w:rsidRDefault="00CF260C" w:rsidP="00CF260C">
      <w:pPr>
        <w:tabs>
          <w:tab w:val="left" w:pos="3945"/>
        </w:tabs>
        <w:suppressAutoHyphens w:val="0"/>
        <w:spacing w:line="276" w:lineRule="auto"/>
        <w:ind w:left="360"/>
        <w:contextualSpacing/>
        <w:jc w:val="left"/>
        <w:rPr>
          <w:rFonts w:eastAsia="Consolas" w:cstheme="minorHAnsi"/>
        </w:rPr>
      </w:pPr>
      <w:r>
        <w:rPr>
          <w:rFonts w:eastAsia="Consolas" w:cstheme="minorHAnsi"/>
        </w:rPr>
        <w:t>ID Recuperación Pruebas:</w:t>
      </w:r>
      <w:r>
        <w:rPr>
          <w:rFonts w:eastAsia="Consolas" w:cstheme="minorHAnsi"/>
        </w:rPr>
        <w:tab/>
      </w:r>
      <w:r w:rsidRPr="00CF260C">
        <w:rPr>
          <w:rFonts w:eastAsia="Consolas" w:cstheme="minorHAnsi"/>
        </w:rPr>
        <w:t>0F5F770C-5954-45E8-9ABB-E2D7B9EC4070</w:t>
      </w:r>
    </w:p>
    <w:p w14:paraId="11DC56FA" w14:textId="77777777" w:rsidR="00CF260C" w:rsidRDefault="00CF260C" w:rsidP="00CF260C">
      <w:pPr>
        <w:tabs>
          <w:tab w:val="left" w:pos="3945"/>
        </w:tabs>
        <w:suppressAutoHyphens w:val="0"/>
        <w:spacing w:line="276" w:lineRule="auto"/>
        <w:ind w:left="360"/>
        <w:contextualSpacing/>
        <w:jc w:val="left"/>
        <w:rPr>
          <w:rFonts w:eastAsia="Consolas" w:cstheme="minorHAnsi"/>
        </w:rPr>
      </w:pPr>
    </w:p>
    <w:p w14:paraId="0A3DB4D2" w14:textId="5BC13F17" w:rsidR="003C4BCA" w:rsidRPr="00C96A73" w:rsidRDefault="003C4BCA" w:rsidP="00CF260C">
      <w:pPr>
        <w:tabs>
          <w:tab w:val="left" w:pos="3945"/>
        </w:tabs>
        <w:suppressAutoHyphens w:val="0"/>
        <w:spacing w:line="276" w:lineRule="auto"/>
        <w:ind w:left="360"/>
        <w:contextualSpacing/>
        <w:jc w:val="left"/>
        <w:rPr>
          <w:rFonts w:eastAsia="Consolas" w:cstheme="minorHAnsi"/>
        </w:rPr>
      </w:pPr>
      <w:r w:rsidRPr="00C96A73">
        <w:rPr>
          <w:rFonts w:eastAsia="Consolas" w:cstheme="minorHAnsi"/>
        </w:rPr>
        <w:t>ID Cliente en Producción:</w:t>
      </w:r>
      <w:r w:rsidRPr="00C96A73">
        <w:rPr>
          <w:rFonts w:eastAsia="Consolas" w:cstheme="minorHAnsi"/>
        </w:rPr>
        <w:tab/>
      </w:r>
      <w:r w:rsidR="00CF260C" w:rsidRPr="00CF260C">
        <w:rPr>
          <w:rFonts w:eastAsia="Consolas" w:cstheme="minorHAnsi"/>
        </w:rPr>
        <w:t>A69C7661-FD35-4407-8C37-CA4068157AD1</w:t>
      </w:r>
    </w:p>
    <w:p w14:paraId="7C4E96E1" w14:textId="7E2AAF74" w:rsidR="003C4BCA" w:rsidRDefault="003C4BCA" w:rsidP="00CF260C">
      <w:pPr>
        <w:tabs>
          <w:tab w:val="left" w:pos="3945"/>
        </w:tabs>
        <w:suppressAutoHyphens w:val="0"/>
        <w:spacing w:line="276" w:lineRule="auto"/>
        <w:ind w:left="360"/>
        <w:contextualSpacing/>
        <w:jc w:val="left"/>
        <w:rPr>
          <w:rFonts w:eastAsia="Consolas" w:cstheme="minorHAnsi"/>
        </w:rPr>
      </w:pPr>
      <w:r w:rsidRPr="00C96A73">
        <w:rPr>
          <w:rFonts w:eastAsia="Consolas" w:cstheme="minorHAnsi"/>
        </w:rPr>
        <w:t xml:space="preserve">ID </w:t>
      </w:r>
      <w:r w:rsidR="00CF260C">
        <w:rPr>
          <w:rFonts w:eastAsia="Consolas" w:cstheme="minorHAnsi"/>
        </w:rPr>
        <w:t>Investigación</w:t>
      </w:r>
      <w:r w:rsidRPr="00C96A73">
        <w:rPr>
          <w:rFonts w:eastAsia="Consolas" w:cstheme="minorHAnsi"/>
        </w:rPr>
        <w:t xml:space="preserve"> en Producción:</w:t>
      </w:r>
      <w:r w:rsidRPr="00C96A73">
        <w:rPr>
          <w:rFonts w:eastAsia="Consolas" w:cstheme="minorHAnsi"/>
        </w:rPr>
        <w:tab/>
      </w:r>
      <w:r w:rsidR="00CF260C" w:rsidRPr="00CF260C">
        <w:rPr>
          <w:rFonts w:eastAsia="Consolas" w:cstheme="minorHAnsi"/>
        </w:rPr>
        <w:t>4A9B1AA0-34F3-49C1-AB92-86CF341B4470</w:t>
      </w:r>
    </w:p>
    <w:p w14:paraId="4699E216" w14:textId="7D981149" w:rsidR="00CF260C" w:rsidRDefault="00CF260C" w:rsidP="00CF260C">
      <w:pPr>
        <w:tabs>
          <w:tab w:val="left" w:pos="3945"/>
        </w:tabs>
        <w:suppressAutoHyphens w:val="0"/>
        <w:spacing w:line="276" w:lineRule="auto"/>
        <w:ind w:left="360"/>
        <w:contextualSpacing/>
        <w:jc w:val="left"/>
        <w:rPr>
          <w:rFonts w:eastAsia="Consolas" w:cstheme="minorHAnsi"/>
        </w:rPr>
      </w:pPr>
      <w:r>
        <w:rPr>
          <w:rFonts w:eastAsia="Consolas" w:cstheme="minorHAnsi"/>
        </w:rPr>
        <w:t>ID Originación en Producción:</w:t>
      </w:r>
      <w:r>
        <w:rPr>
          <w:rFonts w:eastAsia="Consolas" w:cstheme="minorHAnsi"/>
        </w:rPr>
        <w:tab/>
      </w:r>
      <w:r w:rsidRPr="00CF260C">
        <w:rPr>
          <w:rFonts w:eastAsia="Consolas" w:cstheme="minorHAnsi"/>
        </w:rPr>
        <w:t>CBA93E17-9B07-4DEC-B040-E4242FF461C3</w:t>
      </w:r>
    </w:p>
    <w:p w14:paraId="70A35CCE" w14:textId="20E27B24" w:rsidR="00CF260C" w:rsidRPr="00C96A73" w:rsidRDefault="00CF260C" w:rsidP="00CF260C">
      <w:pPr>
        <w:tabs>
          <w:tab w:val="left" w:pos="3945"/>
        </w:tabs>
        <w:suppressAutoHyphens w:val="0"/>
        <w:spacing w:line="276" w:lineRule="auto"/>
        <w:ind w:left="360"/>
        <w:contextualSpacing/>
        <w:jc w:val="left"/>
        <w:rPr>
          <w:rFonts w:eastAsia="Consolas" w:cstheme="minorHAnsi"/>
        </w:rPr>
      </w:pPr>
      <w:r>
        <w:rPr>
          <w:rFonts w:eastAsia="Consolas" w:cstheme="minorHAnsi"/>
        </w:rPr>
        <w:t>ID Recuperación en Producción:</w:t>
      </w:r>
      <w:r>
        <w:rPr>
          <w:rFonts w:eastAsia="Consolas" w:cstheme="minorHAnsi"/>
        </w:rPr>
        <w:tab/>
      </w:r>
      <w:r w:rsidRPr="00CF260C">
        <w:rPr>
          <w:rFonts w:eastAsia="Consolas" w:cstheme="minorHAnsi"/>
        </w:rPr>
        <w:t>F0FC2B38-55BF-4037-93BE-9B6270D3A8A6</w:t>
      </w:r>
      <w:r>
        <w:rPr>
          <w:rFonts w:eastAsia="Consolas" w:cstheme="minorHAnsi"/>
        </w:rPr>
        <w:tab/>
      </w:r>
    </w:p>
    <w:p w14:paraId="73046D73" w14:textId="5174700D" w:rsidR="003C4BCA" w:rsidRPr="00C96A73" w:rsidRDefault="003C4BCA" w:rsidP="00CF260C">
      <w:pPr>
        <w:tabs>
          <w:tab w:val="left" w:pos="3945"/>
        </w:tabs>
        <w:suppressAutoHyphens w:val="0"/>
        <w:spacing w:line="276" w:lineRule="auto"/>
        <w:ind w:left="360"/>
        <w:contextualSpacing/>
        <w:jc w:val="left"/>
        <w:rPr>
          <w:rFonts w:eastAsia="Consolas" w:cstheme="minorHAnsi"/>
        </w:rPr>
      </w:pPr>
      <w:r w:rsidRPr="00C96A73">
        <w:rPr>
          <w:rFonts w:eastAsia="Consolas" w:cstheme="minorHAnsi"/>
        </w:rPr>
        <w:t>XML de Asignación</w:t>
      </w:r>
      <w:bookmarkStart w:id="19" w:name="h.d94q51492jzn" w:colFirst="0" w:colLast="0"/>
      <w:bookmarkEnd w:id="19"/>
    </w:p>
    <w:p w14:paraId="6E6B6B88" w14:textId="06079E24" w:rsidR="003C4BCA" w:rsidRPr="00C96A73" w:rsidRDefault="003C4BCA" w:rsidP="00C96A73">
      <w:pPr>
        <w:pStyle w:val="Ttulo3"/>
      </w:pPr>
      <w:bookmarkStart w:id="20" w:name="h.oo2xg5ka5w8s" w:colFirst="0" w:colLast="0"/>
      <w:bookmarkStart w:id="21" w:name="h.5i2vfegejezk" w:colFirst="0" w:colLast="0"/>
      <w:bookmarkStart w:id="22" w:name="_Toc4075537"/>
      <w:bookmarkEnd w:id="20"/>
      <w:bookmarkEnd w:id="21"/>
      <w:r w:rsidRPr="00C96A73">
        <w:t>Descripción de XML de Asignación</w:t>
      </w:r>
      <w:r w:rsidR="00BE383E" w:rsidRPr="00C96A73">
        <w:t xml:space="preserve"> de Gestiones</w:t>
      </w:r>
      <w:bookmarkEnd w:id="22"/>
    </w:p>
    <w:p w14:paraId="2A093286" w14:textId="77777777" w:rsidR="003C4BCA" w:rsidRPr="00C96A73" w:rsidRDefault="003C4BCA" w:rsidP="003C4BCA">
      <w:pPr>
        <w:rPr>
          <w:rFonts w:cstheme="minorHAnsi"/>
        </w:rPr>
      </w:pPr>
    </w:p>
    <w:tbl>
      <w:tblPr>
        <w:tblW w:w="99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2"/>
        <w:gridCol w:w="4022"/>
        <w:gridCol w:w="3986"/>
      </w:tblGrid>
      <w:tr w:rsidR="00012AB8" w:rsidRPr="00C96A73" w14:paraId="707C8FC8" w14:textId="77777777" w:rsidTr="00C96A73">
        <w:trPr>
          <w:trHeight w:val="400"/>
        </w:trPr>
        <w:tc>
          <w:tcPr>
            <w:tcW w:w="99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0ABB" w14:textId="77777777" w:rsidR="003C4BCA" w:rsidRPr="00C96A73" w:rsidRDefault="003C4BCA" w:rsidP="006075E4">
            <w:pPr>
              <w:pStyle w:val="Ttulo2"/>
              <w:rPr>
                <w:rFonts w:cstheme="minorHAnsi"/>
                <w:color w:val="FFFFFF" w:themeColor="background1"/>
              </w:rPr>
            </w:pPr>
            <w:bookmarkStart w:id="23" w:name="h.cahobhgmg5av" w:colFirst="0" w:colLast="0"/>
            <w:bookmarkStart w:id="24" w:name="_Toc4075538"/>
            <w:bookmarkEnd w:id="23"/>
            <w:r w:rsidRPr="00C96A73">
              <w:rPr>
                <w:rFonts w:cstheme="minorHAnsi"/>
                <w:color w:val="FFFFFF" w:themeColor="background1"/>
              </w:rPr>
              <w:t>Encabezado de la Asignación</w:t>
            </w:r>
            <w:bookmarkEnd w:id="24"/>
          </w:p>
        </w:tc>
      </w:tr>
      <w:tr w:rsidR="00012AB8" w:rsidRPr="00C96A73" w14:paraId="7FB7871B" w14:textId="77777777" w:rsidTr="00C96A7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E26A" w14:textId="77777777" w:rsidR="003C4BCA" w:rsidRPr="00C96A73" w:rsidRDefault="003C4BCA" w:rsidP="006075E4">
            <w:pPr>
              <w:widowControl w:val="0"/>
              <w:rPr>
                <w:rFonts w:cstheme="minorHAnsi"/>
                <w:color w:val="FFFFFF" w:themeColor="background1"/>
              </w:rPr>
            </w:pPr>
            <w:r w:rsidRPr="00C96A73">
              <w:rPr>
                <w:rFonts w:cstheme="minorHAnsi"/>
                <w:b/>
                <w:color w:val="FFFFFF" w:themeColor="background1"/>
                <w:szCs w:val="20"/>
              </w:rPr>
              <w:t>Campo</w:t>
            </w:r>
          </w:p>
        </w:tc>
        <w:tc>
          <w:tcPr>
            <w:tcW w:w="4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F8F7" w14:textId="77777777" w:rsidR="003C4BCA" w:rsidRPr="00C96A73" w:rsidRDefault="003C4BCA" w:rsidP="006075E4">
            <w:pPr>
              <w:widowControl w:val="0"/>
              <w:rPr>
                <w:rFonts w:cstheme="minorHAnsi"/>
                <w:color w:val="FFFFFF" w:themeColor="background1"/>
              </w:rPr>
            </w:pPr>
            <w:r w:rsidRPr="00C96A73">
              <w:rPr>
                <w:rFonts w:cstheme="minorHAnsi"/>
                <w:b/>
                <w:color w:val="FFFFFF" w:themeColor="background1"/>
                <w:szCs w:val="20"/>
              </w:rPr>
              <w:t>Valor</w:t>
            </w:r>
          </w:p>
        </w:tc>
        <w:tc>
          <w:tcPr>
            <w:tcW w:w="39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EA54" w14:textId="1B5913D7" w:rsidR="003C4BCA" w:rsidRPr="00C96A73" w:rsidRDefault="00012AB8" w:rsidP="006075E4">
            <w:pPr>
              <w:widowControl w:val="0"/>
              <w:rPr>
                <w:rFonts w:cstheme="minorHAnsi"/>
                <w:color w:val="FFFFFF" w:themeColor="background1"/>
              </w:rPr>
            </w:pPr>
            <w:r w:rsidRPr="00C96A73">
              <w:rPr>
                <w:rFonts w:cstheme="minorHAnsi"/>
                <w:b/>
                <w:color w:val="FFFFFF" w:themeColor="background1"/>
                <w:szCs w:val="20"/>
              </w:rPr>
              <w:t>Campo-Tipo</w:t>
            </w:r>
          </w:p>
        </w:tc>
      </w:tr>
      <w:tr w:rsidR="003C4BCA" w:rsidRPr="00C96A73" w14:paraId="4F4ABB3E" w14:textId="77777777" w:rsidTr="00C96A73"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1AE8" w14:textId="7E52BC47" w:rsidR="003C4BCA" w:rsidRPr="00C96A73" w:rsidRDefault="00DF3645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I</w:t>
            </w:r>
            <w:r w:rsidR="003C4BCA" w:rsidRPr="00C96A73">
              <w:rPr>
                <w:rFonts w:cstheme="minorHAnsi"/>
                <w:sz w:val="16"/>
                <w:szCs w:val="16"/>
              </w:rPr>
              <w:t>d</w:t>
            </w:r>
          </w:p>
        </w:tc>
        <w:tc>
          <w:tcPr>
            <w:tcW w:w="4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191C" w14:textId="4A0B645E" w:rsidR="003C4BCA" w:rsidRPr="00C96A73" w:rsidRDefault="00D251F5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175</w:t>
            </w:r>
          </w:p>
        </w:tc>
        <w:tc>
          <w:tcPr>
            <w:tcW w:w="39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376A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Cadena alfanumérica. Número ÚNICO que identifica la visita de gestión</w:t>
            </w:r>
          </w:p>
        </w:tc>
      </w:tr>
      <w:tr w:rsidR="003C4BCA" w:rsidRPr="00C96A73" w14:paraId="3464980C" w14:textId="77777777" w:rsidTr="00C96A73"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1C48" w14:textId="7A8974BA" w:rsidR="003C4BCA" w:rsidRPr="00C96A73" w:rsidRDefault="00DF3645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T</w:t>
            </w:r>
            <w:r w:rsidR="003C4BCA" w:rsidRPr="00C96A73">
              <w:rPr>
                <w:rFonts w:cstheme="minorHAnsi"/>
                <w:sz w:val="16"/>
                <w:szCs w:val="16"/>
              </w:rPr>
              <w:t>ype</w:t>
            </w:r>
          </w:p>
        </w:tc>
        <w:tc>
          <w:tcPr>
            <w:tcW w:w="4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B912" w14:textId="2B0EAE43" w:rsidR="003C4BCA" w:rsidRPr="00C96A73" w:rsidRDefault="00D251F5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RenovaciondeCredito</w:t>
            </w:r>
          </w:p>
        </w:tc>
        <w:tc>
          <w:tcPr>
            <w:tcW w:w="39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2E2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Cadena alfanumérica. Nombre del Formulario de cobranza</w:t>
            </w:r>
          </w:p>
        </w:tc>
      </w:tr>
      <w:tr w:rsidR="003C4BCA" w:rsidRPr="00C96A73" w14:paraId="09A22421" w14:textId="77777777" w:rsidTr="00C96A73"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E1B9" w14:textId="34B6D991" w:rsidR="003C4BCA" w:rsidRPr="00C96A73" w:rsidRDefault="00DF3645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Versión</w:t>
            </w:r>
          </w:p>
        </w:tc>
        <w:tc>
          <w:tcPr>
            <w:tcW w:w="4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361E" w14:textId="77777777" w:rsidR="003C4BCA" w:rsidRPr="00C96A73" w:rsidRDefault="003C4BCA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1.0</w:t>
            </w:r>
          </w:p>
        </w:tc>
        <w:tc>
          <w:tcPr>
            <w:tcW w:w="39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1AC8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Cadena alfanumérica. Versión del formulario de cobranza</w:t>
            </w:r>
          </w:p>
        </w:tc>
      </w:tr>
      <w:tr w:rsidR="003C4BCA" w:rsidRPr="00C96A73" w14:paraId="4F51E3FA" w14:textId="77777777" w:rsidTr="00C96A73"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C5AE" w14:textId="77777777" w:rsidR="003C4BCA" w:rsidRPr="00C96A73" w:rsidRDefault="003C4BCA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userName</w:t>
            </w:r>
          </w:p>
        </w:tc>
        <w:tc>
          <w:tcPr>
            <w:tcW w:w="4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D3" w14:textId="3234463C" w:rsidR="003C4BCA" w:rsidRPr="00C96A73" w:rsidRDefault="00D251F5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FVERGARA</w:t>
            </w:r>
          </w:p>
        </w:tc>
        <w:tc>
          <w:tcPr>
            <w:tcW w:w="39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727D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 xml:space="preserve">Cadena alfanumérica. Nombre de usuario promotor o </w:t>
            </w:r>
            <w:r w:rsidRPr="00C96A73">
              <w:rPr>
                <w:rFonts w:cstheme="minorHAnsi"/>
                <w:sz w:val="16"/>
                <w:szCs w:val="16"/>
              </w:rPr>
              <w:lastRenderedPageBreak/>
              <w:t>gestor al que se le asigna la visita de gestión.</w:t>
            </w:r>
          </w:p>
        </w:tc>
      </w:tr>
      <w:tr w:rsidR="003C4BCA" w:rsidRPr="00C96A73" w14:paraId="35B0610C" w14:textId="77777777" w:rsidTr="00C96A73"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BB00" w14:textId="61FA9849" w:rsidR="003C4BCA" w:rsidRPr="00C96A73" w:rsidRDefault="00DF3645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lastRenderedPageBreak/>
              <w:t>P</w:t>
            </w:r>
            <w:r w:rsidR="003C4BCA" w:rsidRPr="00C96A73">
              <w:rPr>
                <w:rFonts w:cstheme="minorHAnsi"/>
                <w:sz w:val="16"/>
                <w:szCs w:val="16"/>
              </w:rPr>
              <w:t>riority</w:t>
            </w:r>
          </w:p>
        </w:tc>
        <w:tc>
          <w:tcPr>
            <w:tcW w:w="4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A5ED" w14:textId="77777777" w:rsidR="003C4BCA" w:rsidRPr="00C96A73" w:rsidRDefault="003C4BCA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39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2E0C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Cadena alfanumérica. 1=bajo</w:t>
            </w:r>
          </w:p>
          <w:p w14:paraId="7B4637A1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2=medio</w:t>
            </w:r>
          </w:p>
          <w:p w14:paraId="4FD1214F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3=alto</w:t>
            </w:r>
          </w:p>
          <w:p w14:paraId="24F7BD6D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4F2ABD63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Este campo es sólo informativo y no tiene ninguna funcionalidad</w:t>
            </w:r>
          </w:p>
        </w:tc>
      </w:tr>
      <w:tr w:rsidR="003C4BCA" w:rsidRPr="00C96A73" w14:paraId="40D1BFBD" w14:textId="77777777" w:rsidTr="00C96A73"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DA48" w14:textId="77777777" w:rsidR="003C4BCA" w:rsidRPr="00C96A73" w:rsidRDefault="003C4BCA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assignDate</w:t>
            </w:r>
          </w:p>
        </w:tc>
        <w:tc>
          <w:tcPr>
            <w:tcW w:w="4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DC96" w14:textId="77777777" w:rsidR="003C4BCA" w:rsidRPr="00C96A73" w:rsidRDefault="003C4BCA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01/15/2014 14:00:00</w:t>
            </w:r>
          </w:p>
        </w:tc>
        <w:tc>
          <w:tcPr>
            <w:tcW w:w="39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5DED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Cadena alfanumérica. Fecha de asignación de la orden debe de ser con el formato:</w:t>
            </w:r>
          </w:p>
          <w:p w14:paraId="12E43B78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  <w:lang w:val="en-US"/>
              </w:rPr>
            </w:pPr>
            <w:r w:rsidRPr="00C96A73">
              <w:rPr>
                <w:rFonts w:cstheme="minorHAnsi"/>
                <w:sz w:val="16"/>
                <w:szCs w:val="16"/>
                <w:lang w:val="en-US"/>
              </w:rPr>
              <w:t>MM/DD/AAAA HH:</w:t>
            </w:r>
            <w:proofErr w:type="gramStart"/>
            <w:r w:rsidRPr="00C96A73">
              <w:rPr>
                <w:rFonts w:cstheme="minorHAnsi"/>
                <w:sz w:val="16"/>
                <w:szCs w:val="16"/>
                <w:lang w:val="en-US"/>
              </w:rPr>
              <w:t>MM:SS</w:t>
            </w:r>
            <w:proofErr w:type="gramEnd"/>
            <w:r w:rsidRPr="00C96A73">
              <w:rPr>
                <w:rFonts w:cstheme="minorHAnsi"/>
                <w:sz w:val="16"/>
                <w:szCs w:val="16"/>
                <w:lang w:val="en-US"/>
              </w:rPr>
              <w:t xml:space="preserve">  (24 hrs.)</w:t>
            </w:r>
          </w:p>
          <w:p w14:paraId="58CA337F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  <w:lang w:val="en-US"/>
              </w:rPr>
            </w:pPr>
            <w:r w:rsidRPr="00C96A73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</w:p>
          <w:p w14:paraId="60268539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La Fecha de asignación  assignDate Es la fecha y hora de la asignación futura de la orden. La fecha y hora están en GMT-0, es decir, se deben de agregar 5 horas en el horario de verano y 6 horas en el horario normal.</w:t>
            </w:r>
          </w:p>
        </w:tc>
      </w:tr>
      <w:tr w:rsidR="003C4BCA" w:rsidRPr="00C96A73" w14:paraId="3464CDF7" w14:textId="77777777" w:rsidTr="00C96A73"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7BF1" w14:textId="77777777" w:rsidR="003C4BCA" w:rsidRPr="00C96A73" w:rsidRDefault="003C4BCA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expirationDate</w:t>
            </w:r>
          </w:p>
        </w:tc>
        <w:tc>
          <w:tcPr>
            <w:tcW w:w="4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B4ED" w14:textId="77777777" w:rsidR="003C4BCA" w:rsidRPr="00C96A73" w:rsidRDefault="003C4BCA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01/31/2014 14:00:00</w:t>
            </w:r>
          </w:p>
        </w:tc>
        <w:tc>
          <w:tcPr>
            <w:tcW w:w="39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C2E9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Cadena alfanumérica. Fecha de expiración de la orden.</w:t>
            </w:r>
          </w:p>
          <w:p w14:paraId="0887442F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debe de ser con el formato:</w:t>
            </w:r>
          </w:p>
          <w:p w14:paraId="484F62E4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  <w:lang w:val="en-US"/>
              </w:rPr>
            </w:pPr>
            <w:r w:rsidRPr="00C96A73">
              <w:rPr>
                <w:rFonts w:cstheme="minorHAnsi"/>
                <w:sz w:val="16"/>
                <w:szCs w:val="16"/>
                <w:lang w:val="en-US"/>
              </w:rPr>
              <w:t>MM/DD/AAAA HH:MM:SS (24 hrs.)</w:t>
            </w:r>
          </w:p>
          <w:p w14:paraId="289197ED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  <w:lang w:val="en-US"/>
              </w:rPr>
            </w:pPr>
            <w:r w:rsidRPr="00C96A73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</w:p>
          <w:p w14:paraId="747E236E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La fecha de expiración expirationDate es una fecha informativa que tiene el operador como plazo para contestar la orden.</w:t>
            </w:r>
          </w:p>
          <w:p w14:paraId="262225FA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717BAC5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La fecha y hora están en GMT-0, es decir, se deben de agregar 5 horas en el horario de verano y 6 horas en el horario normal.</w:t>
            </w:r>
          </w:p>
        </w:tc>
      </w:tr>
      <w:tr w:rsidR="003C4BCA" w:rsidRPr="00C96A73" w14:paraId="155260DE" w14:textId="77777777" w:rsidTr="00C96A73"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51A0" w14:textId="77777777" w:rsidR="003C4BCA" w:rsidRPr="00C96A73" w:rsidRDefault="003C4BCA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cancellationDate</w:t>
            </w:r>
          </w:p>
        </w:tc>
        <w:tc>
          <w:tcPr>
            <w:tcW w:w="4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393F" w14:textId="77777777" w:rsidR="003C4BCA" w:rsidRPr="00C96A73" w:rsidRDefault="003C4BCA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01/25/2014 14:00:00</w:t>
            </w:r>
          </w:p>
        </w:tc>
        <w:tc>
          <w:tcPr>
            <w:tcW w:w="39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02B8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Cadena alfanumérica. Fecha de cancelación de la orden debe de ser con el formato:</w:t>
            </w:r>
          </w:p>
          <w:p w14:paraId="65B04F11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  <w:lang w:val="en-US"/>
              </w:rPr>
            </w:pPr>
            <w:r w:rsidRPr="00C96A73">
              <w:rPr>
                <w:rFonts w:cstheme="minorHAnsi"/>
                <w:sz w:val="16"/>
                <w:szCs w:val="16"/>
                <w:lang w:val="en-US"/>
              </w:rPr>
              <w:t>MM/DD/AAAA HH:</w:t>
            </w:r>
            <w:proofErr w:type="gramStart"/>
            <w:r w:rsidRPr="00C96A73">
              <w:rPr>
                <w:rFonts w:cstheme="minorHAnsi"/>
                <w:sz w:val="16"/>
                <w:szCs w:val="16"/>
                <w:lang w:val="en-US"/>
              </w:rPr>
              <w:t>MM:SS</w:t>
            </w:r>
            <w:proofErr w:type="gramEnd"/>
            <w:r w:rsidRPr="00C96A73">
              <w:rPr>
                <w:rFonts w:cstheme="minorHAnsi"/>
                <w:sz w:val="16"/>
                <w:szCs w:val="16"/>
                <w:lang w:val="en-US"/>
              </w:rPr>
              <w:t xml:space="preserve">  (24 hrs.)</w:t>
            </w:r>
          </w:p>
          <w:p w14:paraId="37D633B1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  <w:lang w:val="en-US"/>
              </w:rPr>
            </w:pPr>
            <w:r w:rsidRPr="00C96A73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</w:p>
          <w:p w14:paraId="2F89D216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Nota:</w:t>
            </w:r>
          </w:p>
          <w:p w14:paraId="554D6617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La Fecha de Cancelación cancellationDate Es la fecha y hora de la cancelación futura de la orden. La fecha y hora están en GMT-0, es decir, se deben de agregar 5 horas en el horario de verano y 6 horas en el horario normal.</w:t>
            </w:r>
          </w:p>
        </w:tc>
      </w:tr>
      <w:tr w:rsidR="00012AB8" w:rsidRPr="00C96A73" w14:paraId="7BDD1866" w14:textId="77777777" w:rsidTr="00C96A73">
        <w:trPr>
          <w:trHeight w:val="400"/>
        </w:trPr>
        <w:tc>
          <w:tcPr>
            <w:tcW w:w="99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D654" w14:textId="77777777" w:rsidR="003C4BCA" w:rsidRPr="00C96A73" w:rsidRDefault="003C4BCA" w:rsidP="006075E4">
            <w:pPr>
              <w:pStyle w:val="Ttulo2"/>
              <w:rPr>
                <w:rFonts w:cstheme="minorHAnsi"/>
                <w:color w:val="FFFFFF" w:themeColor="background1"/>
                <w:sz w:val="16"/>
                <w:szCs w:val="16"/>
              </w:rPr>
            </w:pPr>
            <w:bookmarkStart w:id="25" w:name="h.bhiwhajj4pt" w:colFirst="0" w:colLast="0"/>
            <w:bookmarkStart w:id="26" w:name="_Toc4075539"/>
            <w:bookmarkEnd w:id="25"/>
            <w:r w:rsidRPr="00C96A73">
              <w:rPr>
                <w:rFonts w:cstheme="minorHAnsi"/>
                <w:color w:val="FFFFFF" w:themeColor="background1"/>
                <w:sz w:val="16"/>
                <w:szCs w:val="16"/>
              </w:rPr>
              <w:t>Campos obligatorios</w:t>
            </w:r>
            <w:bookmarkEnd w:id="26"/>
          </w:p>
        </w:tc>
      </w:tr>
      <w:tr w:rsidR="003C4BCA" w:rsidRPr="00C96A73" w14:paraId="16A08EA4" w14:textId="77777777" w:rsidTr="00C96A73"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F09F" w14:textId="77777777" w:rsidR="003C4BCA" w:rsidRPr="00C96A73" w:rsidRDefault="003C4BCA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Nombre</w:t>
            </w:r>
          </w:p>
        </w:tc>
        <w:tc>
          <w:tcPr>
            <w:tcW w:w="4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EF70" w14:textId="347D81B4" w:rsidR="003C4BCA" w:rsidRPr="00C96A73" w:rsidRDefault="00D251F5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eastAsia="Verdana" w:cstheme="minorHAnsi"/>
                <w:sz w:val="16"/>
                <w:szCs w:val="16"/>
              </w:rPr>
              <w:t>GRACIA SUAREZ MORALES</w:t>
            </w:r>
          </w:p>
        </w:tc>
        <w:tc>
          <w:tcPr>
            <w:tcW w:w="39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4FEA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Cadena alfanumérica. Puede ser el Nombre del Cliente o dejarlo vacío.</w:t>
            </w:r>
          </w:p>
        </w:tc>
      </w:tr>
      <w:tr w:rsidR="003C4BCA" w:rsidRPr="00C96A73" w14:paraId="770CB3F3" w14:textId="77777777" w:rsidTr="00C96A73"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D9C2" w14:textId="77777777" w:rsidR="003C4BCA" w:rsidRPr="00C96A73" w:rsidRDefault="003C4BCA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Calle</w:t>
            </w:r>
          </w:p>
        </w:tc>
        <w:tc>
          <w:tcPr>
            <w:tcW w:w="4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AB973" w14:textId="77777777" w:rsidR="003C4BCA" w:rsidRPr="00C96A73" w:rsidRDefault="003C4BCA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color w:val="222222"/>
                <w:sz w:val="16"/>
                <w:szCs w:val="16"/>
                <w:highlight w:val="white"/>
              </w:rPr>
              <w:t>13 Calle 5-51</w:t>
            </w:r>
          </w:p>
        </w:tc>
        <w:tc>
          <w:tcPr>
            <w:tcW w:w="39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3FAD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 xml:space="preserve">Cadena alfanumérica Puede ser la Calle del domicilio del </w:t>
            </w:r>
            <w:r w:rsidRPr="00C96A73">
              <w:rPr>
                <w:rFonts w:cstheme="minorHAnsi"/>
                <w:sz w:val="16"/>
                <w:szCs w:val="16"/>
              </w:rPr>
              <w:lastRenderedPageBreak/>
              <w:t>cliente o lugar de reunión o déjalo vacío.</w:t>
            </w:r>
          </w:p>
        </w:tc>
      </w:tr>
      <w:tr w:rsidR="003C4BCA" w:rsidRPr="00C96A73" w14:paraId="28586B67" w14:textId="77777777" w:rsidTr="00C96A73"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64E4" w14:textId="77777777" w:rsidR="003C4BCA" w:rsidRPr="00C96A73" w:rsidRDefault="003C4BCA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lastRenderedPageBreak/>
              <w:t>Colonia</w:t>
            </w:r>
          </w:p>
        </w:tc>
        <w:tc>
          <w:tcPr>
            <w:tcW w:w="4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6328" w14:textId="77777777" w:rsidR="003C4BCA" w:rsidRPr="00C96A73" w:rsidRDefault="003C4BCA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Zona 10</w:t>
            </w:r>
          </w:p>
        </w:tc>
        <w:tc>
          <w:tcPr>
            <w:tcW w:w="39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D7AF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Cadena alfanumérica</w:t>
            </w:r>
          </w:p>
          <w:p w14:paraId="724A52D3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Puede ser la Zona o Aldea del domicilio del cliente o lugar de reunión o déjalo vacío.</w:t>
            </w:r>
          </w:p>
        </w:tc>
      </w:tr>
      <w:tr w:rsidR="003C4BCA" w:rsidRPr="00C96A73" w14:paraId="284875D0" w14:textId="77777777" w:rsidTr="00C96A73"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26E8" w14:textId="76AAEF3E" w:rsidR="003C4BCA" w:rsidRPr="00C96A73" w:rsidRDefault="003C4BCA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Codigo</w:t>
            </w:r>
            <w:r w:rsidR="007F48C2" w:rsidRPr="00C96A73">
              <w:rPr>
                <w:rFonts w:cstheme="minorHAnsi"/>
                <w:sz w:val="16"/>
                <w:szCs w:val="16"/>
              </w:rPr>
              <w:t xml:space="preserve"> </w:t>
            </w:r>
            <w:r w:rsidRPr="00C96A73">
              <w:rPr>
                <w:rFonts w:cstheme="minorHAnsi"/>
                <w:sz w:val="16"/>
                <w:szCs w:val="16"/>
              </w:rPr>
              <w:t>Postal</w:t>
            </w:r>
          </w:p>
        </w:tc>
        <w:tc>
          <w:tcPr>
            <w:tcW w:w="4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7FF9" w14:textId="77777777" w:rsidR="003C4BCA" w:rsidRPr="00C96A73" w:rsidRDefault="003C4BCA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3100</w:t>
            </w:r>
          </w:p>
        </w:tc>
        <w:tc>
          <w:tcPr>
            <w:tcW w:w="39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70AA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Cadena numérica</w:t>
            </w:r>
          </w:p>
          <w:p w14:paraId="183AF151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Puede ser la el Código Postal del domicilio del cliente o lugar de reunión o déjalo vacío.</w:t>
            </w:r>
          </w:p>
        </w:tc>
      </w:tr>
      <w:tr w:rsidR="003C4BCA" w:rsidRPr="00C96A73" w14:paraId="77388CA5" w14:textId="77777777" w:rsidTr="00C96A73"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67AD" w14:textId="77777777" w:rsidR="003C4BCA" w:rsidRPr="00C96A73" w:rsidRDefault="003C4BCA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Municipio</w:t>
            </w:r>
          </w:p>
        </w:tc>
        <w:tc>
          <w:tcPr>
            <w:tcW w:w="4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641C" w14:textId="595BAE8B" w:rsidR="003C4BCA" w:rsidRPr="00C96A73" w:rsidRDefault="00057F40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Tecamac</w:t>
            </w:r>
          </w:p>
        </w:tc>
        <w:tc>
          <w:tcPr>
            <w:tcW w:w="39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8792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Cadena alfanumérica</w:t>
            </w:r>
          </w:p>
          <w:p w14:paraId="6C28E07A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Puede ser Ciudad o Municipio del domicilio del cliente o lugar de reunión o déjalo vacío.</w:t>
            </w:r>
          </w:p>
        </w:tc>
      </w:tr>
      <w:tr w:rsidR="003C4BCA" w:rsidRPr="00C96A73" w14:paraId="3EFA4F6F" w14:textId="77777777" w:rsidTr="00C96A73"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9E89" w14:textId="77777777" w:rsidR="003C4BCA" w:rsidRPr="00C96A73" w:rsidRDefault="003C4BCA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Ciudad</w:t>
            </w:r>
          </w:p>
        </w:tc>
        <w:tc>
          <w:tcPr>
            <w:tcW w:w="4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CCB4" w14:textId="5F206638" w:rsidR="003C4BCA" w:rsidRPr="00C96A73" w:rsidRDefault="00057F40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Tecamac</w:t>
            </w:r>
          </w:p>
        </w:tc>
        <w:tc>
          <w:tcPr>
            <w:tcW w:w="39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F48D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Cadena alfanumérica</w:t>
            </w:r>
          </w:p>
          <w:p w14:paraId="74FD92EC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Puede ser la Ciudad o Municipio del domicilio del cliente o lugar de reunión o déjalo vacío.</w:t>
            </w:r>
          </w:p>
        </w:tc>
      </w:tr>
      <w:tr w:rsidR="003C4BCA" w:rsidRPr="00C96A73" w14:paraId="2A02F7CA" w14:textId="77777777" w:rsidTr="00C96A73"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3E27" w14:textId="77777777" w:rsidR="003C4BCA" w:rsidRPr="00C96A73" w:rsidRDefault="003C4BCA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Estado</w:t>
            </w:r>
          </w:p>
        </w:tc>
        <w:tc>
          <w:tcPr>
            <w:tcW w:w="4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1611" w14:textId="3D7E34B7" w:rsidR="003C4BCA" w:rsidRPr="00C96A73" w:rsidRDefault="00057F40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 xml:space="preserve">Estado De </w:t>
            </w:r>
            <w:r w:rsidR="00B5648D" w:rsidRPr="00C96A73">
              <w:rPr>
                <w:rFonts w:cstheme="minorHAnsi"/>
                <w:sz w:val="16"/>
                <w:szCs w:val="16"/>
              </w:rPr>
              <w:t>México</w:t>
            </w:r>
          </w:p>
        </w:tc>
        <w:tc>
          <w:tcPr>
            <w:tcW w:w="39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50FB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Cadena alfanumérica</w:t>
            </w:r>
          </w:p>
          <w:p w14:paraId="49219FF9" w14:textId="77777777" w:rsidR="003C4BCA" w:rsidRPr="00C96A73" w:rsidRDefault="003C4BCA" w:rsidP="003C4BCA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Puede ser el Departamento del domicilio del cliente o lugar de reunión o déjalo vacío.</w:t>
            </w:r>
          </w:p>
        </w:tc>
      </w:tr>
      <w:tr w:rsidR="00012AB8" w:rsidRPr="00C96A73" w14:paraId="5187E23D" w14:textId="77777777" w:rsidTr="00C96A73">
        <w:tc>
          <w:tcPr>
            <w:tcW w:w="99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BC2D" w14:textId="77777777" w:rsidR="003C4BCA" w:rsidRPr="00C96A73" w:rsidRDefault="003C4BCA" w:rsidP="006075E4">
            <w:pPr>
              <w:pStyle w:val="Ttulo2"/>
              <w:rPr>
                <w:rFonts w:cstheme="minorHAnsi"/>
                <w:color w:val="FFFFFF" w:themeColor="background1"/>
              </w:rPr>
            </w:pPr>
            <w:bookmarkStart w:id="27" w:name="h.xh12qkcphk5i" w:colFirst="0" w:colLast="0"/>
            <w:bookmarkStart w:id="28" w:name="_Toc4075540"/>
            <w:bookmarkEnd w:id="27"/>
            <w:r w:rsidRPr="00C96A73">
              <w:rPr>
                <w:rFonts w:cstheme="minorHAnsi"/>
                <w:color w:val="FFFFFF" w:themeColor="background1"/>
              </w:rPr>
              <w:t>Campos opcionales</w:t>
            </w:r>
            <w:bookmarkEnd w:id="28"/>
          </w:p>
        </w:tc>
      </w:tr>
      <w:tr w:rsidR="003C4BCA" w:rsidRPr="00C96A73" w14:paraId="4EBF0A4A" w14:textId="77777777" w:rsidTr="00C96A7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1A78" w14:textId="579BE362" w:rsidR="003C4BCA" w:rsidRPr="00C96A73" w:rsidRDefault="00C96A73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N</w:t>
            </w:r>
            <w:r w:rsidR="00B5648D" w:rsidRPr="00C96A73">
              <w:rPr>
                <w:rFonts w:cstheme="minorHAnsi"/>
                <w:sz w:val="16"/>
                <w:szCs w:val="16"/>
              </w:rPr>
              <w:t>umerogrupo</w:t>
            </w:r>
          </w:p>
        </w:tc>
        <w:tc>
          <w:tcPr>
            <w:tcW w:w="4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6568" w14:textId="120072BB" w:rsidR="003C4BCA" w:rsidRPr="00C96A73" w:rsidRDefault="00016503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000757</w:t>
            </w:r>
          </w:p>
        </w:tc>
        <w:tc>
          <w:tcPr>
            <w:tcW w:w="39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0B45" w14:textId="56647174" w:rsidR="003C4BCA" w:rsidRPr="00C96A73" w:rsidRDefault="00012AB8" w:rsidP="00147341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084A6FDF" w14:textId="77777777" w:rsidTr="00C96A7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A9E1" w14:textId="2D26EEC9" w:rsidR="00012AB8" w:rsidRPr="00C96A73" w:rsidRDefault="00012AB8" w:rsidP="00012AB8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Nombregrupoproductivo</w:t>
            </w:r>
          </w:p>
        </w:tc>
        <w:tc>
          <w:tcPr>
            <w:tcW w:w="4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CCEB" w14:textId="6AA72963" w:rsidR="00012AB8" w:rsidRPr="00C96A73" w:rsidRDefault="00012AB8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LA NOPALERA</w:t>
            </w:r>
          </w:p>
        </w:tc>
        <w:tc>
          <w:tcPr>
            <w:tcW w:w="39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2558" w14:textId="12439323" w:rsidR="00012AB8" w:rsidRPr="00C96A73" w:rsidRDefault="00012AB8" w:rsidP="00012AB8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3E3106D2" w14:textId="77777777" w:rsidTr="00C96A7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7BC1" w14:textId="33D4609B" w:rsidR="00012AB8" w:rsidRPr="00C96A73" w:rsidRDefault="00012AB8" w:rsidP="00012AB8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Address</w:t>
            </w:r>
          </w:p>
        </w:tc>
        <w:tc>
          <w:tcPr>
            <w:tcW w:w="4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685E" w14:textId="653878F3" w:rsidR="00012AB8" w:rsidRPr="00C96A73" w:rsidRDefault="00012AB8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Nicolas Bravo 16, S/N, S/N, Col. La Nopalera Cp 55740, Tecamac De Felipe Villanueva, Tecamac, Estado De Mexico</w:t>
            </w:r>
          </w:p>
        </w:tc>
        <w:tc>
          <w:tcPr>
            <w:tcW w:w="39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C0A" w14:textId="05EEB260" w:rsidR="00012AB8" w:rsidRPr="00C96A73" w:rsidRDefault="00012AB8" w:rsidP="00012AB8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5A7F79FF" w14:textId="77777777" w:rsidTr="00C96A7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824C" w14:textId="16090E41" w:rsidR="00012AB8" w:rsidRPr="00C96A73" w:rsidRDefault="00012AB8" w:rsidP="00012AB8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Diareunion</w:t>
            </w:r>
          </w:p>
        </w:tc>
        <w:tc>
          <w:tcPr>
            <w:tcW w:w="4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9FEA" w14:textId="3B94772A" w:rsidR="00012AB8" w:rsidRPr="00C96A73" w:rsidRDefault="00012AB8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MARTES</w:t>
            </w:r>
          </w:p>
        </w:tc>
        <w:tc>
          <w:tcPr>
            <w:tcW w:w="39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82B0" w14:textId="2B1716B4" w:rsidR="00012AB8" w:rsidRPr="00C96A73" w:rsidRDefault="00012AB8" w:rsidP="00012AB8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0361E874" w14:textId="77777777" w:rsidTr="00C96A7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5742" w14:textId="76C1F62A" w:rsidR="00012AB8" w:rsidRPr="00C96A73" w:rsidRDefault="00C96A73" w:rsidP="00012AB8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F</w:t>
            </w:r>
            <w:r w:rsidR="00012AB8" w:rsidRPr="00C96A73">
              <w:rPr>
                <w:rFonts w:cstheme="minorHAnsi"/>
                <w:sz w:val="16"/>
                <w:szCs w:val="16"/>
              </w:rPr>
              <w:t>echareunion</w:t>
            </w:r>
          </w:p>
        </w:tc>
        <w:tc>
          <w:tcPr>
            <w:tcW w:w="4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845A" w14:textId="13BAE8E7" w:rsidR="00012AB8" w:rsidRPr="00C96A73" w:rsidRDefault="00012AB8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26/02/2019</w:t>
            </w:r>
          </w:p>
        </w:tc>
        <w:tc>
          <w:tcPr>
            <w:tcW w:w="39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3075" w14:textId="2863A277" w:rsidR="00012AB8" w:rsidRPr="00C96A73" w:rsidRDefault="00012AB8" w:rsidP="00012AB8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747CB8CA" w14:textId="77777777" w:rsidTr="00C96A7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003B" w14:textId="5E49FEC6" w:rsidR="00012AB8" w:rsidRPr="00C96A73" w:rsidRDefault="00C96A73" w:rsidP="00012AB8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H</w:t>
            </w:r>
            <w:r w:rsidR="00012AB8" w:rsidRPr="00C96A73">
              <w:rPr>
                <w:rFonts w:cstheme="minorHAnsi"/>
                <w:sz w:val="16"/>
                <w:szCs w:val="16"/>
              </w:rPr>
              <w:t>orareunion</w:t>
            </w:r>
          </w:p>
        </w:tc>
        <w:tc>
          <w:tcPr>
            <w:tcW w:w="4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B40D" w14:textId="3030E5D6" w:rsidR="00012AB8" w:rsidRPr="00C96A73" w:rsidRDefault="00012AB8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14:00</w:t>
            </w:r>
          </w:p>
        </w:tc>
        <w:tc>
          <w:tcPr>
            <w:tcW w:w="39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F750" w14:textId="250EF435" w:rsidR="00012AB8" w:rsidRPr="00C96A73" w:rsidRDefault="00012AB8" w:rsidP="00012AB8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0749C603" w14:textId="77777777" w:rsidTr="00C96A7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108C" w14:textId="480F14EF" w:rsidR="00012AB8" w:rsidRPr="00C96A73" w:rsidRDefault="00012AB8" w:rsidP="00012AB8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numintegrantesreales</w:t>
            </w:r>
          </w:p>
        </w:tc>
        <w:tc>
          <w:tcPr>
            <w:tcW w:w="4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ABBE" w14:textId="03AD61C9" w:rsidR="00012AB8" w:rsidRPr="00C96A73" w:rsidRDefault="00012AB8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39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6C9E" w14:textId="319157B8" w:rsidR="00012AB8" w:rsidRPr="00C96A73" w:rsidRDefault="00012AB8" w:rsidP="00012AB8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74795F26" w14:textId="77777777" w:rsidTr="00C96A7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280C" w14:textId="04968ED8" w:rsidR="00012AB8" w:rsidRPr="00C96A73" w:rsidRDefault="00C96A73" w:rsidP="00012AB8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T</w:t>
            </w:r>
            <w:r w:rsidR="00012AB8" w:rsidRPr="00C96A73">
              <w:rPr>
                <w:rFonts w:cstheme="minorHAnsi"/>
                <w:sz w:val="16"/>
                <w:szCs w:val="16"/>
              </w:rPr>
              <w:t>ipocredito</w:t>
            </w:r>
          </w:p>
        </w:tc>
        <w:tc>
          <w:tcPr>
            <w:tcW w:w="4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2EB9" w14:textId="5B101BD8" w:rsidR="00012AB8" w:rsidRPr="00C96A73" w:rsidRDefault="00012AB8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TRADICIONAL</w:t>
            </w:r>
          </w:p>
        </w:tc>
        <w:tc>
          <w:tcPr>
            <w:tcW w:w="39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4B4B" w14:textId="16F7DBA0" w:rsidR="00012AB8" w:rsidRPr="00C96A73" w:rsidRDefault="00012AB8" w:rsidP="00012AB8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77158611" w14:textId="77777777" w:rsidTr="00C96A7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2C03" w14:textId="447E82EB" w:rsidR="00012AB8" w:rsidRPr="00C96A73" w:rsidRDefault="00012AB8" w:rsidP="00012AB8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Ciclo</w:t>
            </w:r>
          </w:p>
        </w:tc>
        <w:tc>
          <w:tcPr>
            <w:tcW w:w="4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6EFF" w14:textId="72DED009" w:rsidR="00012AB8" w:rsidRPr="00C96A73" w:rsidRDefault="00012AB8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05</w:t>
            </w:r>
          </w:p>
        </w:tc>
        <w:tc>
          <w:tcPr>
            <w:tcW w:w="39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E282" w14:textId="539F8F6B" w:rsidR="00012AB8" w:rsidRPr="00C96A73" w:rsidRDefault="00012AB8" w:rsidP="00012AB8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62E52327" w14:textId="77777777" w:rsidTr="00C96A7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294C" w14:textId="21A83D0D" w:rsidR="00012AB8" w:rsidRPr="00C96A73" w:rsidRDefault="00012AB8" w:rsidP="00012AB8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Zona</w:t>
            </w:r>
          </w:p>
        </w:tc>
        <w:tc>
          <w:tcPr>
            <w:tcW w:w="4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0A79" w14:textId="3B3CBC71" w:rsidR="00012AB8" w:rsidRPr="00C96A73" w:rsidRDefault="00012AB8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FVERGARA</w:t>
            </w:r>
          </w:p>
        </w:tc>
        <w:tc>
          <w:tcPr>
            <w:tcW w:w="39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90D6" w14:textId="64FB0E0E" w:rsidR="00012AB8" w:rsidRPr="00C96A73" w:rsidRDefault="00012AB8" w:rsidP="00012AB8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5CC0A40C" w14:textId="77777777" w:rsidTr="00C96A7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7EF7" w14:textId="796583A8" w:rsidR="00012AB8" w:rsidRPr="00C96A73" w:rsidRDefault="00012AB8" w:rsidP="00012AB8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lastRenderedPageBreak/>
              <w:t>Diasatraso</w:t>
            </w:r>
          </w:p>
        </w:tc>
        <w:tc>
          <w:tcPr>
            <w:tcW w:w="4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7D82" w14:textId="70679F77" w:rsidR="00012AB8" w:rsidRPr="00C96A73" w:rsidRDefault="00012AB8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Si</w:t>
            </w:r>
          </w:p>
        </w:tc>
        <w:tc>
          <w:tcPr>
            <w:tcW w:w="39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AB69" w14:textId="3C6898FC" w:rsidR="00012AB8" w:rsidRPr="00C96A73" w:rsidRDefault="00012AB8" w:rsidP="00012AB8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3C4BCA" w:rsidRPr="00C96A73" w14:paraId="45FB530A" w14:textId="77777777" w:rsidTr="00C96A7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5672" w14:textId="123052E9" w:rsidR="003C4BCA" w:rsidRPr="00C96A73" w:rsidRDefault="00B5648D" w:rsidP="006075E4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RevisarIntegrantes</w:t>
            </w:r>
          </w:p>
        </w:tc>
        <w:tc>
          <w:tcPr>
            <w:tcW w:w="4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3772" w14:textId="512988AC" w:rsidR="003C4BCA" w:rsidRPr="00C96A73" w:rsidRDefault="00147341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Ver XML de ejemplo</w:t>
            </w:r>
          </w:p>
        </w:tc>
        <w:tc>
          <w:tcPr>
            <w:tcW w:w="39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D6B2" w14:textId="775BE6B4" w:rsidR="003C4BCA" w:rsidRPr="00C96A73" w:rsidRDefault="003C4BCA" w:rsidP="00147341">
            <w:pPr>
              <w:widowControl w:val="0"/>
              <w:jc w:val="left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 xml:space="preserve">Cadena alfanumérica </w:t>
            </w:r>
            <w:r w:rsidR="00147341" w:rsidRPr="00C96A73">
              <w:rPr>
                <w:rFonts w:cstheme="minorHAnsi"/>
                <w:sz w:val="16"/>
                <w:szCs w:val="16"/>
              </w:rPr>
              <w:t>con el listado de integrantes del grupo.</w:t>
            </w:r>
          </w:p>
        </w:tc>
      </w:tr>
    </w:tbl>
    <w:p w14:paraId="4471528E" w14:textId="3167E1F2" w:rsidR="00C30D50" w:rsidRPr="00C96A73" w:rsidRDefault="00C30D50" w:rsidP="00C96A73">
      <w:pPr>
        <w:pStyle w:val="Ttulo3"/>
      </w:pPr>
      <w:bookmarkStart w:id="29" w:name="h.s9kudis55lfq" w:colFirst="0" w:colLast="0"/>
      <w:bookmarkStart w:id="30" w:name="_Toc4075541"/>
      <w:bookmarkEnd w:id="29"/>
      <w:r w:rsidRPr="00C96A73">
        <w:t>Subformulario</w:t>
      </w:r>
      <w:bookmarkEnd w:id="30"/>
    </w:p>
    <w:p w14:paraId="26949D14" w14:textId="009496F1" w:rsidR="00C30D50" w:rsidRPr="00C96A73" w:rsidRDefault="00C30D50" w:rsidP="00C30D50">
      <w:pPr>
        <w:rPr>
          <w:rFonts w:cstheme="minorHAnsi"/>
        </w:rPr>
      </w:pPr>
      <w:r w:rsidRPr="00C96A73">
        <w:rPr>
          <w:rFonts w:cstheme="minorHAnsi"/>
        </w:rPr>
        <w:t xml:space="preserve">El formulario de </w:t>
      </w:r>
      <w:r w:rsidR="0003600D" w:rsidRPr="00C96A73">
        <w:rPr>
          <w:rFonts w:cstheme="minorHAnsi"/>
        </w:rPr>
        <w:t>Renovaciones</w:t>
      </w:r>
      <w:r w:rsidRPr="00C96A73">
        <w:rPr>
          <w:rFonts w:cstheme="minorHAnsi"/>
        </w:rPr>
        <w:t xml:space="preserve"> cuenta con un subformulario que debe de ser pre llenado y contienen los siguientes campos:</w:t>
      </w:r>
    </w:p>
    <w:p w14:paraId="1C85D2EC" w14:textId="77777777" w:rsidR="00C30D50" w:rsidRPr="00C96A73" w:rsidRDefault="00C30D50" w:rsidP="00C30D50">
      <w:pPr>
        <w:rPr>
          <w:rFonts w:cstheme="minorHAnsi"/>
        </w:rPr>
      </w:pPr>
      <w:r w:rsidRPr="00C96A73">
        <w:rPr>
          <w:rFonts w:cstheme="minorHAnsi"/>
        </w:rPr>
        <w:t xml:space="preserve"> </w:t>
      </w:r>
    </w:p>
    <w:tbl>
      <w:tblPr>
        <w:tblW w:w="68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3086"/>
        <w:gridCol w:w="1533"/>
      </w:tblGrid>
      <w:tr w:rsidR="00012AB8" w:rsidRPr="00C96A73" w14:paraId="634A10DF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6BEB" w14:textId="77777777" w:rsidR="00C30D50" w:rsidRPr="00C96A73" w:rsidRDefault="00C30D50" w:rsidP="0003600D">
            <w:pPr>
              <w:widowControl w:val="0"/>
              <w:rPr>
                <w:rFonts w:cstheme="minorHAnsi"/>
                <w:color w:val="FFFFFF" w:themeColor="background1"/>
              </w:rPr>
            </w:pPr>
            <w:r w:rsidRPr="00C96A73">
              <w:rPr>
                <w:rFonts w:cstheme="minorHAnsi"/>
                <w:b/>
                <w:color w:val="FFFFFF" w:themeColor="background1"/>
                <w:szCs w:val="20"/>
              </w:rPr>
              <w:t>Campo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FB72" w14:textId="77777777" w:rsidR="00C30D50" w:rsidRPr="00C96A73" w:rsidRDefault="00C30D50" w:rsidP="009966F2">
            <w:pPr>
              <w:widowControl w:val="0"/>
              <w:jc w:val="center"/>
              <w:rPr>
                <w:rFonts w:cstheme="minorHAnsi"/>
                <w:color w:val="FFFFFF" w:themeColor="background1"/>
              </w:rPr>
            </w:pPr>
            <w:r w:rsidRPr="00C96A73">
              <w:rPr>
                <w:rFonts w:cstheme="minorHAnsi"/>
                <w:b/>
                <w:color w:val="FFFFFF" w:themeColor="background1"/>
                <w:szCs w:val="20"/>
              </w:rPr>
              <w:t>Valor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45E4" w14:textId="1037B9DE" w:rsidR="00C30D50" w:rsidRPr="00C96A73" w:rsidRDefault="00012AB8" w:rsidP="0003600D">
            <w:pPr>
              <w:widowControl w:val="0"/>
              <w:rPr>
                <w:rFonts w:cstheme="minorHAnsi"/>
                <w:color w:val="FFFFFF" w:themeColor="background1"/>
              </w:rPr>
            </w:pPr>
            <w:r w:rsidRPr="00C96A73">
              <w:rPr>
                <w:rFonts w:cstheme="minorHAnsi"/>
                <w:b/>
                <w:color w:val="FFFFFF" w:themeColor="background1"/>
                <w:szCs w:val="20"/>
              </w:rPr>
              <w:t>Campo - Tipo</w:t>
            </w:r>
          </w:p>
        </w:tc>
      </w:tr>
      <w:tr w:rsidR="00012AB8" w:rsidRPr="00C96A73" w14:paraId="50487E5B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31F4AF" w14:textId="7A88A2C3" w:rsidR="00012AB8" w:rsidRPr="00C96A73" w:rsidRDefault="00012AB8" w:rsidP="00012AB8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Nombre1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84DE4D" w14:textId="3A0F1236" w:rsidR="00012AB8" w:rsidRPr="00C96A73" w:rsidRDefault="00012AB8" w:rsidP="009966F2">
            <w:pPr>
              <w:widowControl w:val="0"/>
              <w:jc w:val="center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NANCY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0C0F" w14:textId="46F9EE1F" w:rsidR="00012AB8" w:rsidRPr="00C96A73" w:rsidRDefault="00012AB8" w:rsidP="00012AB8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4021FC19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7FF5E0" w14:textId="66D90747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Nombre2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87BF3" w14:textId="6F3A7C6D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RAQUEL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F07E" w14:textId="598B3FE0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11BCFE43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7CF9FF" w14:textId="2EF91320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Apellido_Paterno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8F8BEB" w14:textId="31C4677F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CHAPARRO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9FDF" w14:textId="7E2F48AE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7307A221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A4BE72" w14:textId="245F6E6B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Apellido_Materno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2ADDCE" w14:textId="56C33D64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RODRIGUEZ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D8C4" w14:textId="77FAE82A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4F315968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F64524" w14:textId="7C1BD6C2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NombreCompleto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C73E15" w14:textId="1B16FF65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NANCY RAQUEL CHAPARRO RODRIGUEZ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9AD3" w14:textId="590096CD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2BE4C947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052170" w14:textId="530AD327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FechadeNacimientoCB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E07CFC" w14:textId="5C5085E7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30/08/1979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AB56" w14:textId="2CFD5107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574658AE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255C3B" w14:textId="6153509D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PaisNacimiento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4FFF3B" w14:textId="182DE24F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México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2BF7" w14:textId="43B342A8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7BD4E536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4BC624" w14:textId="544881E2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Nacionalidad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FD4FFC" w14:textId="334FC00D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MEXICANA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4885" w14:textId="59CB8326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659399FD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11A37A" w14:textId="7CAB95B0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Sexo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B981B1" w14:textId="158773EA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Mujer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659A" w14:textId="3115CDD2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0EA0FFD2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25F82E" w14:textId="5D9A71EE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CURP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AED713" w14:textId="08768C89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CARN7790830DMDFN05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CFFD" w14:textId="1F5C35E0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53B266DA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0ACD19" w14:textId="09118E02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RFCCB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6B046F" w14:textId="46FA23E8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CARN790830A97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F3AF" w14:textId="19A2EAF4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7FD2FA5B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DF4C5C" w14:textId="01818E57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TipoTelefonoContacto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814DA6" w14:textId="054067B5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Celular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A643" w14:textId="49A3BF9B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4F878460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E4703E" w14:textId="623E4824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TelefonoLocal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B2CC7E" w14:textId="77777777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F309" w14:textId="07D98891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55B21A43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A38530" w14:textId="0A627130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TelefonoCelular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393F0E" w14:textId="12D737DD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5537254707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D3E8" w14:textId="5038CF87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345E09EF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CFEF2" w14:textId="7D9CF0C9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TelefonoCaseta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BD3839" w14:textId="6586DA19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5537254707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9FEC" w14:textId="3C67C87C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1952E1FB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8B7C6D" w14:textId="08CE51A0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3156C8" w14:textId="0169CF7F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3A27" w14:textId="6079FD85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0EC9D11E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9FF622" w14:textId="6E1E0B50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lastRenderedPageBreak/>
              <w:t>Actividad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B244CC" w14:textId="5349E984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200406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4D21" w14:textId="685884E3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4EE65D8E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CC242A" w14:textId="11A4F201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EstadoCivil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9423D2" w14:textId="55905780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Union_Libre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EA7C" w14:textId="3795D781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204E5E84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AB9FC4" w14:textId="7FE4C03D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NombresConyuge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1D070E" w14:textId="1D79BA0B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90A9" w14:textId="66757972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428BDC39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B5A343" w14:textId="05AFE6FD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ApellidoPaternoConyuge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4537CD" w14:textId="61E30B17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CORONA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93FB" w14:textId="5C180B3B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687AC77C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84CABD" w14:textId="483D3115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ApellidoMaternoConyuge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62A2CE" w14:textId="5E2D5C0D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SALAZAR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9346" w14:textId="6E49BE95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0CC1299C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7EE26A" w14:textId="6E90BCCE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NumeroDeHijosINT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C0EC60" w14:textId="0D3151BE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FFFC" w14:textId="7E099DDA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729169A4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E1F458" w14:textId="41A8244C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NumeroDeHijos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67D11A" w14:textId="38199288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931C" w14:textId="705D0353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409B5D2C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F6A9EB" w14:textId="6A853C04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EdadHijo1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E147AE" w14:textId="48174133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B79A" w14:textId="57B2C85C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3F0819D0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9B539A" w14:textId="145C5F70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EdadHijo2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E31097" w14:textId="3F2D1A8B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3BEF" w14:textId="78D7BCB1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2AA51833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C65739" w14:textId="36C61A70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EdadHijo3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0D1533" w14:textId="4060183E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2A28" w14:textId="3E0504D0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0EE4FC4B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E2A98F" w14:textId="68F110DA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EdadHijo4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8F8ED0" w14:textId="418EE2E2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6C9" w14:textId="63942369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2B111FF1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944F0C" w14:textId="0320770E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EdadHijo5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94D95" w14:textId="21A2C235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3F3E" w14:textId="5D26CDBA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6336C98D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65ADA7" w14:textId="0F84113B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EdadHijo6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C3CB6B" w14:textId="7C013761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8323" w14:textId="40AF11FF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20D8CA60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5FB0AC" w14:textId="5895C04D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EdadHijo7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097400" w14:textId="55B6730E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02B5" w14:textId="49F058C6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2CD500A8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CD262C" w14:textId="03FF3FD7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EdadHijo8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3E23A7" w14:textId="5368D2CD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83F4" w14:textId="72EA7F00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5C7C6BA1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C9D710" w14:textId="7240C3DD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EdadHijo9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4C4046" w14:textId="776BDFD5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B7DC" w14:textId="741F1CB5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23D35CC3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6C0AED" w14:textId="39A6EE4C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EdadHijo10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EBE70F" w14:textId="0076D4A9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16CD" w14:textId="720B0F44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5853D03E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DD6203" w14:textId="54109A92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EntidadNacimiento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05E954" w14:textId="69C9089F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DISTRITO FEDERAL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0600" w14:textId="4A276579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5250F62D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45FA6E" w14:textId="1C06BF63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UltimoGradoEstudios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A52E77" w14:textId="605CA290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Secundaria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89A3" w14:textId="3841FEE0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446D3F02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A32062" w14:textId="49E90577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idTipoCredito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1E1549" w14:textId="5CD55BB5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6884" w14:textId="46862D01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3A8B4544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57FABB" w14:textId="0B839188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CicloIntegrante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3ABE5E" w14:textId="002C1017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CBE0" w14:textId="5E519235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5CFC7628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1D9ACF" w14:textId="7CFF6162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Calle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C8C727" w14:textId="18ACCAB0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CDA DEL CALVARIO SN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CF60" w14:textId="3F9B089A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42E2E7CE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C67DD5" w14:textId="6C47EDB3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NumeroExterior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D63F61" w14:textId="37E889A5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2E67" w14:textId="2A914B7C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2CB6E2AC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F2EF16" w14:textId="1E76EB08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lastRenderedPageBreak/>
              <w:t>NumeroInterior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CAEF8A" w14:textId="6EF55242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S/N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6516" w14:textId="44697A42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5655694D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7131D8" w14:textId="53236740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TipoVivienda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91D92D" w14:textId="5E6D3E67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Familiares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658B" w14:textId="6FAD0798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3781603C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B2A1FD" w14:textId="103CD7D2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AniosLocalidad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FD222E" w14:textId="1FFFD75A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0C2F" w14:textId="69F42A47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443FD09D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246C2E" w14:textId="09305767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AniosLocalidadINT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56FBE5" w14:textId="34F55AAF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8292" w14:textId="39E6D088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3F9DC415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9A92CC" w14:textId="1E95C22B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DestinoCredito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FE6697" w14:textId="4C8B5C0C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Mercancia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7777" w14:textId="71E22AFF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1360C714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231D62" w14:textId="7246A47D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EntreCalle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2B3DFA" w14:textId="6A90B562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5F95" w14:textId="4F668D07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08F21BE3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550446" w14:textId="1B214A72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YCalle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91C293" w14:textId="77777777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76BE" w14:textId="41D54E29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7D2345CC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C1F07C" w14:textId="2D11C7C8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TipoIdentificacion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33AE2C" w14:textId="17337220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INE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A1C2" w14:textId="1DA2FB31" w:rsidR="00012AB8" w:rsidRPr="00C96A73" w:rsidRDefault="00012AB8" w:rsidP="00012AB8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3B208B93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25823F" w14:textId="6DBC0E88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ClaveIdentificacionINE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028DDE" w14:textId="2BAE01FA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CHRDNN79083009M100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5578" w14:textId="47E8ABBB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660A21B8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DFADAF" w14:textId="4FC8EDAC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idTipoIdentificacion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170D87" w14:textId="4D8EB12E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F718" w14:textId="5E1B804B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25EEBB2E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131D24" w14:textId="6A52B9C5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IdentificacionCuentaConCURP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51DB3F" w14:textId="77777777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F2AE" w14:textId="3B206CD3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339D8D14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3F260C" w14:textId="33029526" w:rsidR="00012AB8" w:rsidRPr="00C96A73" w:rsidRDefault="00012AB8" w:rsidP="00012AB8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NombreCC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A35ED9" w14:textId="603D5C1C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NANCY RAQUEL CHAPARRO RODRIGUEZ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5F0F" w14:textId="01D293C6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32AAB617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97E536" w14:textId="6E4752F9" w:rsidR="00012AB8" w:rsidRPr="00C96A73" w:rsidRDefault="00012AB8" w:rsidP="00012AB8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CodigoCliente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40EF82" w14:textId="2D03965C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15915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0C1E" w14:textId="52AB95A8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5EC0A47A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1533B9" w14:textId="7B0FB162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NumeroInteriorNegocio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6E0EF6" w14:textId="667EAF9B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S/N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A32C" w14:textId="5F89756D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35106011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FA3C8F" w14:textId="2414EB6C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Emprendimiento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F20BD8" w14:textId="2523AF51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C3" w14:textId="15A02C1A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3B09D05C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31D6CD" w14:textId="51985A96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MontoVentaSemanal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0A607E" w14:textId="65098061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CE43" w14:textId="752B7D3B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4579FC33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11A75D" w14:textId="5CD809DA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TieneOtroIngreso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4E6C9B" w14:textId="388EEDCB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5DA2" w14:textId="0E4CB4E1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49B0AFCD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B21B57" w14:textId="66FED678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OrigenDeIngreso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CFD7C2" w14:textId="5E455571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10C2" w14:textId="04BDB07E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19D2D0E5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162534" w14:textId="5976B779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MontoOtroIngreso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9E229E" w14:textId="24EBC1F2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E25D" w14:textId="3C52B9FB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1D72C4A6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033213" w14:textId="3A697CCA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MontoGastoSemanal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A4D998" w14:textId="037C17FE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7C21" w14:textId="6D7617CD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0349617C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57051" w14:textId="7BE5376F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AniosAntiguedadNegocio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028C39" w14:textId="4AB10BCB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3468" w14:textId="40312F6C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25BEC166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E4A811" w14:textId="238C864D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AniosAntiguedadNegocioINT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07968" w14:textId="051E3E25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4D78" w14:textId="0D2E6076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4E23D4E4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371E1E" w14:textId="6108FDE1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TipoLocal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8B1C0C" w14:textId="77777777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C635" w14:textId="318832A5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6E2A2F5B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A7D1AB" w14:textId="31008CA3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lastRenderedPageBreak/>
              <w:t>CalleNegocio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23751F" w14:textId="7442CB48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CDA DEL CALVARIO SN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0498" w14:textId="4A1D9798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777163DC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EEDDC3" w14:textId="7D201244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NumeroExteriorNegocio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BE32FE" w14:textId="417D920D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1A1B" w14:textId="76ADD9D0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  <w:tr w:rsidR="00012AB8" w:rsidRPr="00C96A73" w14:paraId="30799698" w14:textId="77777777" w:rsidTr="00C96A73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3BF040" w14:textId="6F1D8054" w:rsidR="00012AB8" w:rsidRPr="00C96A73" w:rsidRDefault="00012AB8" w:rsidP="00012AB8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Homonimia</w:t>
            </w:r>
          </w:p>
        </w:tc>
        <w:tc>
          <w:tcPr>
            <w:tcW w:w="30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7CC654" w14:textId="0958D12C" w:rsidR="00012AB8" w:rsidRPr="00C96A73" w:rsidRDefault="00012AB8" w:rsidP="009966F2">
            <w:pPr>
              <w:widowControl w:val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60C1" w14:textId="755DC731" w:rsidR="00012AB8" w:rsidRPr="00C96A73" w:rsidRDefault="00012AB8" w:rsidP="00012AB8">
            <w:pPr>
              <w:widowControl w:val="0"/>
              <w:rPr>
                <w:rFonts w:cstheme="minorHAnsi"/>
                <w:b/>
                <w:sz w:val="16"/>
                <w:szCs w:val="16"/>
              </w:rPr>
            </w:pPr>
            <w:r w:rsidRPr="00C96A73">
              <w:rPr>
                <w:rFonts w:cstheme="minorHAnsi"/>
                <w:sz w:val="16"/>
                <w:szCs w:val="16"/>
              </w:rPr>
              <w:t>Alfanumérico</w:t>
            </w:r>
          </w:p>
        </w:tc>
      </w:tr>
    </w:tbl>
    <w:p w14:paraId="1762E9C7" w14:textId="58C51A11" w:rsidR="00C30D50" w:rsidRPr="00C96A73" w:rsidRDefault="00C30D50" w:rsidP="00C30D50">
      <w:pPr>
        <w:rPr>
          <w:rFonts w:cstheme="minorHAnsi"/>
          <w:sz w:val="16"/>
          <w:szCs w:val="16"/>
        </w:rPr>
      </w:pPr>
    </w:p>
    <w:p w14:paraId="7A9EAE99" w14:textId="22AFF26A" w:rsidR="00761ED2" w:rsidRPr="00C96A73" w:rsidRDefault="00761ED2" w:rsidP="00C96A73">
      <w:pPr>
        <w:pStyle w:val="Ttulo3"/>
      </w:pPr>
      <w:bookmarkStart w:id="31" w:name="_Toc4075542"/>
      <w:r w:rsidRPr="00C96A73">
        <w:t>Ejemplo XML del Subformulario RenovacionCreditoIntegrante</w:t>
      </w:r>
      <w:bookmarkEnd w:id="31"/>
    </w:p>
    <w:tbl>
      <w:tblPr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61ED2" w14:paraId="40E5AD83" w14:textId="77777777" w:rsidTr="00C96A73">
        <w:tc>
          <w:tcPr>
            <w:tcW w:w="9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3039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&lt;FormEditResponse&gt;</w:t>
            </w:r>
          </w:p>
          <w:p w14:paraId="0956DF57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&lt;RenovacionCreditoIntegrante&gt;</w:t>
            </w:r>
          </w:p>
          <w:p w14:paraId="64C2BDFB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&lt;DatosPersonalesFamiliares&gt;</w:t>
            </w:r>
          </w:p>
          <w:p w14:paraId="1DFF3AED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&lt;Nombre1&gt;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NANCY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&lt;/Nombre1&gt;</w:t>
            </w:r>
          </w:p>
          <w:p w14:paraId="6384496C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&lt;Nombre2&gt;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RAQUEL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&lt;/Nombre2&gt;</w:t>
            </w:r>
          </w:p>
          <w:p w14:paraId="65019E55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&lt;Apellido_Paterno&gt;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CHAPARRO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&lt;/Apellido_Paterno&gt;</w:t>
            </w:r>
          </w:p>
          <w:p w14:paraId="0A240484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&lt;Apellido_Materno&gt;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RODRIGUEZ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&lt;/Apellido_Materno&gt;</w:t>
            </w:r>
          </w:p>
          <w:p w14:paraId="22CDE311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&lt;NombreCompleto&gt;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NANCY RAQUEL CHAPARRO RODRIGUEZ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&lt;/NombreCompleto&gt;</w:t>
            </w:r>
          </w:p>
          <w:p w14:paraId="4F8CD5F9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&lt;FechadeNacimientoCB&gt;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30/08/1979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&lt;/FechadeNacimientoCB&gt;</w:t>
            </w:r>
          </w:p>
          <w:p w14:paraId="68F98048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&lt;PaisNacimiento&gt;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México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&lt;/PaisNacimiento&gt;</w:t>
            </w:r>
          </w:p>
          <w:p w14:paraId="46BB274B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&lt;Nacionalidad&gt;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MEXICANA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&lt;/Nacionalidad&gt;</w:t>
            </w:r>
          </w:p>
          <w:p w14:paraId="14DF399F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&lt;Sexo&gt;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Mujer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&lt;/Sexo&gt;</w:t>
            </w:r>
          </w:p>
          <w:p w14:paraId="52B24647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&lt;CURP&gt;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CARN7790830DMDFN05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&lt;/CURP&gt;</w:t>
            </w:r>
          </w:p>
          <w:p w14:paraId="1C3EF081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&lt;RFCCB&gt;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CARN790830A97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&lt;/RFCCB&gt;</w:t>
            </w:r>
          </w:p>
          <w:p w14:paraId="359D4F1E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&lt;TipoTelefonoContacto&gt;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Celular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&lt;/TipoTelefonoContacto&gt;</w:t>
            </w:r>
          </w:p>
          <w:p w14:paraId="6EF10BF6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&lt;TelefonoLocal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3064C2F2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&lt;TelefonoCelular&gt;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5537254707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&lt;/TelefonoCelular&gt;</w:t>
            </w:r>
          </w:p>
          <w:p w14:paraId="24978B04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&lt;TelefonoCaseta&gt;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5537254707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&lt;/TelefonoCaseta&gt;</w:t>
            </w:r>
          </w:p>
          <w:p w14:paraId="64BCEEC5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&lt;Email&gt;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NA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&lt;/Email&gt;</w:t>
            </w:r>
          </w:p>
          <w:p w14:paraId="3F20DEFF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&lt;Actividad&gt;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00200406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&lt;/Actividad&gt;</w:t>
            </w:r>
          </w:p>
          <w:p w14:paraId="6B17B7E6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&lt;EstadoCivil&gt;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Union_Libre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&lt;/EstadoCivil&gt;</w:t>
            </w:r>
          </w:p>
          <w:p w14:paraId="07F6D58A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&lt;NombresConyuge&gt;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MARTIN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&lt;/NombresConyuge&gt;</w:t>
            </w:r>
          </w:p>
          <w:p w14:paraId="236AC0AA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&lt;ApellidoPaternoConyuge&gt;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CORONA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&lt;/ApellidoPaternoConyuge&gt;</w:t>
            </w:r>
          </w:p>
          <w:p w14:paraId="516DEFB5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&lt;ApellidoMaternoConyuge&gt;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SALAZAR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&lt;/ApellidoMaternoConyuge&gt;</w:t>
            </w:r>
          </w:p>
          <w:p w14:paraId="0191C435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&lt;NumeroDeHijosINT&gt;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&lt;/NumeroDeHijosINT&gt;</w:t>
            </w:r>
          </w:p>
          <w:p w14:paraId="5020C360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&lt;NumeroDeHijos&gt;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&lt;/NumeroDeHijos&gt;</w:t>
            </w:r>
          </w:p>
          <w:p w14:paraId="13F41478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&lt;EdadHijo1&gt;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&lt;/EdadHijo1&gt;</w:t>
            </w:r>
          </w:p>
          <w:p w14:paraId="15C1EF53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&lt;EdadHijo2&gt;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&lt;/EdadHijo2&gt;</w:t>
            </w:r>
          </w:p>
          <w:p w14:paraId="4C0711AD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&lt;EdadHijo3&gt;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&lt;/EdadHijo3&gt;</w:t>
            </w:r>
          </w:p>
          <w:p w14:paraId="463E0179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&lt;EdadHijo4&gt;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&lt;/EdadHijo4&gt;</w:t>
            </w:r>
          </w:p>
          <w:p w14:paraId="53CB60D0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&lt;EdadHijo5&gt;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&lt;/EdadHijo5&gt;</w:t>
            </w:r>
          </w:p>
          <w:p w14:paraId="3C4DEDF2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&lt;EdadHijo6&gt;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&lt;/EdadHijo6&gt;</w:t>
            </w:r>
          </w:p>
          <w:p w14:paraId="14AE235A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&lt;EdadHijo7&gt;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&lt;/EdadHijo7&gt;</w:t>
            </w:r>
          </w:p>
          <w:p w14:paraId="778EDD47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&lt;EdadHijo8&gt;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&lt;/EdadHijo8&gt;</w:t>
            </w:r>
          </w:p>
          <w:p w14:paraId="3ECBE5BA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&lt;EdadHijo9&gt;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&lt;/EdadHijo9&gt;</w:t>
            </w:r>
          </w:p>
          <w:p w14:paraId="2F38F101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&lt;EdadHijo10&gt;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&lt;/EdadHijo10&gt;</w:t>
            </w:r>
          </w:p>
          <w:p w14:paraId="36828470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&lt;EntidadNacimiento&gt;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DISTRITO FEDERAL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&lt;/EntidadNacimiento&gt;</w:t>
            </w:r>
          </w:p>
          <w:p w14:paraId="481F84B2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&lt;UltimoGradoEstudios&gt;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Secundaria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&lt;/UltimoGradoEstudios&gt;</w:t>
            </w:r>
          </w:p>
          <w:p w14:paraId="7C32697E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&lt;idTipoCredito&gt;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&lt;/idTipoCredito&gt;</w:t>
            </w:r>
          </w:p>
          <w:p w14:paraId="3505F5E5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&lt;CicloIntegrante&gt;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04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&lt;/CicloIntegrante&gt;</w:t>
            </w:r>
          </w:p>
          <w:p w14:paraId="40B7140E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&lt;/DatosPersonalesFamiliares&gt;</w:t>
            </w:r>
          </w:p>
          <w:p w14:paraId="4A8929F6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&lt;DatosDomiciliarios&gt;</w:t>
            </w:r>
          </w:p>
          <w:p w14:paraId="0B1BAA25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&lt;Calle&gt;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CDA DEL CALVARIO SN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&lt;/Calle&gt;</w:t>
            </w:r>
          </w:p>
          <w:p w14:paraId="3F5B16DF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&lt;NumeroExterior&gt;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9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&lt;/NumeroExterior&gt;</w:t>
            </w:r>
          </w:p>
          <w:p w14:paraId="24894327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&lt;NumeroInterior&gt;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S/N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&lt;/NumeroInterior&gt;</w:t>
            </w:r>
          </w:p>
          <w:p w14:paraId="40E1F65A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&lt;TipoVivienda&gt;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Familiares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&lt;/TipoVivienda&gt;</w:t>
            </w:r>
          </w:p>
          <w:p w14:paraId="37B4A39A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&lt;AniosLocalidad&gt;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&lt;/AniosLocalidad&gt;</w:t>
            </w:r>
          </w:p>
          <w:p w14:paraId="27F51AAC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&lt;AniosLocalidadINT&gt;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&lt;/AniosLocalidadINT&gt;</w:t>
            </w:r>
          </w:p>
          <w:p w14:paraId="010CF628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&lt;DestinoCredito&gt;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Mercancia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&lt;/DestinoCredito&gt;</w:t>
            </w:r>
          </w:p>
          <w:p w14:paraId="694BFC73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&lt;EntreCalle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2320B028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&lt;YCalle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3812AE72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&lt;/DatosDomiciliarios&gt;</w:t>
            </w:r>
          </w:p>
          <w:p w14:paraId="3FBB22EE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&lt;Documento&gt;</w:t>
            </w:r>
          </w:p>
          <w:p w14:paraId="0937E44C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lastRenderedPageBreak/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&lt;TipoIdentificacion&gt;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INE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&lt;/TipoIdentificacion&gt;</w:t>
            </w:r>
          </w:p>
          <w:p w14:paraId="403DF74C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&lt;ClaveIdentificacionINE&gt;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CHRDNN79083009M100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&lt;/ClaveIdentificacionINE&gt;</w:t>
            </w:r>
          </w:p>
          <w:p w14:paraId="24450796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&lt;idTipoIdentificacion&gt;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&lt;/idTipoIdentificacion&gt;</w:t>
            </w:r>
          </w:p>
          <w:p w14:paraId="0740CB54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&lt;IdentificacionCuentaConCURP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5BC51414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&lt;/Documento&gt;</w:t>
            </w:r>
          </w:p>
          <w:p w14:paraId="32A036CE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&lt;AutorizacionConsultaCC&gt;</w:t>
            </w:r>
          </w:p>
          <w:p w14:paraId="47635A1F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&lt;NombreCC&gt;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NANCY RAQUEL CHAPARRO RODRIGUEZ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&lt;/NombreCC&gt;</w:t>
            </w:r>
          </w:p>
          <w:p w14:paraId="49853692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&lt;CodigoCliente&gt;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015915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&lt;/CodigoCliente&gt;</w:t>
            </w:r>
          </w:p>
          <w:p w14:paraId="168B5AAE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&lt;/AutorizacionConsultaCC&gt;</w:t>
            </w:r>
          </w:p>
          <w:p w14:paraId="7B227E4E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&lt;DatosNegocio&gt;</w:t>
            </w:r>
          </w:p>
          <w:p w14:paraId="75545FE8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&lt;NumeroInteriorNegocio&gt;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S/N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&lt;/NumeroInteriorNegocio&gt;</w:t>
            </w:r>
          </w:p>
          <w:p w14:paraId="40F044F0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&lt;Emprendimiento&gt;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&lt;/Emprendimiento&gt;</w:t>
            </w:r>
          </w:p>
          <w:p w14:paraId="5C917630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&lt;MontoVentaSemanal&gt;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&lt;/MontoVentaSemanal&gt;</w:t>
            </w:r>
          </w:p>
          <w:p w14:paraId="537008D2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&lt;TieneOtroIngreso&gt;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&lt;/TieneOtroIngreso&gt;</w:t>
            </w:r>
          </w:p>
          <w:p w14:paraId="0C0F4406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&lt;OrigenDeIngreso&gt;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&lt;/OrigenDeIngreso&gt;</w:t>
            </w:r>
          </w:p>
          <w:p w14:paraId="40B14497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&lt;MontoOtroIngreso&gt;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&lt;/MontoOtroIngreso&gt;</w:t>
            </w:r>
          </w:p>
          <w:p w14:paraId="6BA12759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&lt;MontoGastoSemanal&gt;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&lt;/MontoGastoSemanal&gt;</w:t>
            </w:r>
          </w:p>
          <w:p w14:paraId="206F8103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&lt;AniosAntiguedadNegocio&gt;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&lt;/AniosAntiguedadNegocio&gt;</w:t>
            </w:r>
          </w:p>
          <w:p w14:paraId="70B51758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&lt;AniosAntiguedadNegocioINT&gt;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&lt;/AniosAntiguedadNegocioINT&gt;</w:t>
            </w:r>
          </w:p>
          <w:p w14:paraId="6E4D8134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&lt;TipoLocal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2E629A02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&lt;CalleNegocio&gt;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CDA DEL CALVARIO SN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&lt;/CalleNegocio&gt;</w:t>
            </w:r>
          </w:p>
          <w:p w14:paraId="17BB0AC8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&lt;NumeroExteriorNegocio&gt;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9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&lt;/NumeroExteriorNegocio&gt;</w:t>
            </w:r>
          </w:p>
          <w:p w14:paraId="7D995C24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&lt;/DatosNegocio&gt;</w:t>
            </w:r>
          </w:p>
          <w:p w14:paraId="7F70C7D6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&lt;Homonimia&gt;</w:t>
            </w: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&lt;/Homonimia&gt;</w:t>
            </w:r>
          </w:p>
          <w:p w14:paraId="24AF5933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</w:t>
            </w: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&lt;/RenovacionCreditoIntegrante&gt;</w:t>
            </w:r>
          </w:p>
          <w:p w14:paraId="75FDC820" w14:textId="77777777" w:rsidR="00761ED2" w:rsidRPr="00761ED2" w:rsidRDefault="00761ED2" w:rsidP="00761ED2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  <w:lang w:val="es-MX" w:eastAsia="es-MX"/>
              </w:rPr>
            </w:pPr>
            <w:r w:rsidRPr="00761ED2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&lt;/FormEditResponse&gt;</w:t>
            </w:r>
          </w:p>
          <w:p w14:paraId="0284EF87" w14:textId="77777777" w:rsidR="00761ED2" w:rsidRPr="00761ED2" w:rsidRDefault="00761ED2" w:rsidP="00C30D50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074A2148" w14:textId="4F810101" w:rsidR="00761ED2" w:rsidRDefault="00761ED2" w:rsidP="00C96A73">
      <w:pPr>
        <w:pStyle w:val="Ttulo3"/>
      </w:pPr>
      <w:bookmarkStart w:id="32" w:name="_Toc4075543"/>
      <w:r>
        <w:lastRenderedPageBreak/>
        <w:t xml:space="preserve">Ejemplo XML escapado del Subformulario </w:t>
      </w:r>
      <w:r w:rsidRPr="00761ED2">
        <w:t>RenovacionCreditoIntegrante</w:t>
      </w:r>
      <w:bookmarkEnd w:id="32"/>
    </w:p>
    <w:tbl>
      <w:tblPr>
        <w:tblW w:w="0" w:type="auto"/>
        <w:tblLook w:val="04A0" w:firstRow="1" w:lastRow="0" w:firstColumn="1" w:lastColumn="0" w:noHBand="0" w:noVBand="1"/>
      </w:tblPr>
      <w:tblGrid>
        <w:gridCol w:w="9350"/>
      </w:tblGrid>
      <w:tr w:rsidR="00761ED2" w14:paraId="392253A7" w14:textId="77777777" w:rsidTr="0004670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344E" w14:textId="568AE8D2" w:rsidR="00761ED2" w:rsidRPr="00761ED2" w:rsidRDefault="00761ED2" w:rsidP="004832DC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761ED2">
              <w:rPr>
                <w:rFonts w:ascii="Consolas" w:hAnsi="Consolas"/>
                <w:sz w:val="16"/>
                <w:szCs w:val="16"/>
              </w:rPr>
              <w:t>&amp;lt;FormEditResponse&amp;gt;&amp;lt;RenovacionCreditoIntegrante&amp;gt;&amp;lt;DatosPersonalesFamiliares&amp;gt;&amp;lt;Nombre1&amp;gt;NANCY&amp;lt;/Nombre1&amp;gt;&amp;lt;Nombre2&amp;gt;RAQUEL&amp;lt;/Nombre2&amp;gt;&amp;lt;Apellido_Paterno&amp;gt;CHAPARRO&amp;lt;/Apellido_Paterno&amp;gt;&amp;lt;Apellido_Materno&amp;gt;RODRIGUEZ&amp;lt;/Apellido_Materno&amp;gt;&amp;lt;NombreCompleto&amp;gt;NANCY RAQUEL</w:t>
            </w:r>
            <w:r w:rsidR="004832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61ED2">
              <w:rPr>
                <w:rFonts w:ascii="Consolas" w:hAnsi="Consolas"/>
                <w:sz w:val="16"/>
                <w:szCs w:val="16"/>
              </w:rPr>
              <w:t>CHAPARRO RODRIGUEZ&amp;lt;/NombreCompleto&amp;gt;&amp;lt;FechadeNacimientoCB&amp;gt;30/08/1979&amp;lt;/FechadeNacimientoCB&amp;gt;&amp;lt;PaisNacimiento&amp;gt;México&amp;lt;/PaisNacimiento&amp;gt;&amp;lt;Nacionalidad&amp;gt;MEXICANA&amp;lt;/Nacionalidad&amp;gt;&amp;lt;Sexo&amp;gt;Mujer&amp;lt;/Sexo&amp;gt;&amp;lt;CURP&amp;gt;CARN7790830DMDFN05&amp;lt;/CURP&amp;gt;&amp;lt;RFCCB&amp;gt;CARN790830A97&amp;lt;/RFCCB&amp;gt;&amp;lt;TipoTelefonoContacto&amp;gt;Celular&amp;lt;/TipoTelefonoContacto&amp;gt;&amp;lt;TelefonoLocal /&amp;gt;&amp;lt;TelefonoCelular&amp;gt;5537254707&amp;lt;/TelefonoCelular&amp;gt;&amp;lt;TelefonoCaseta&amp;gt;5537254707&amp;lt;/TelefonoCaseta&amp;gt;&amp;lt;Email&amp;gt;NA&amp;lt;/Email&amp;gt;&amp;lt;Actividad&amp;gt;00200406&amp;lt;/Actividad&amp;gt;&amp;lt;EstadoCivil&amp;gt;Union_Libre&amp;lt;/EstadoCivil&amp;gt;&amp;lt;NombresConyuge&amp;gt;MARTIN &amp;lt;/NombresConyuge&amp;gt;&amp;lt;ApellidoPaternoConyuge&amp;gt;CORONA&amp;lt;/ApellidoPaternoConyuge&amp;gt;&amp;lt;ApellidoMaternoConyuge&amp;gt;SALAZAR &amp;lt;/ApellidoMaternoConyuge&amp;gt;&amp;lt;NumeroDeHijosINT&amp;gt;2&amp;lt;/NumeroDeHijosINT&amp;gt;&amp;lt;NumeroDeHijos&amp;gt;2&amp;lt;/NumeroDeHijos&amp;gt;&amp;lt;EdadHijo1&amp;gt;0&amp;lt;/EdadHijo1&amp;gt;&amp;lt;EdadHijo2&amp;gt;0&amp;lt;/EdadHijo2&amp;gt;&amp;lt;EdadHijo3&amp;gt;0&amp;lt;/EdadHijo3&amp;gt;&amp;lt;EdadHijo4&amp;gt;0&amp;lt;/EdadHijo4&amp;gt;&amp;lt;EdadHijo5&amp;gt;0&amp;lt;/EdadHijo5&amp;gt;&amp;lt;EdadHijo6&amp;gt;0&amp;lt;/EdadHijo6&amp;gt;&amp;lt;EdadHijo7&amp;gt;0&amp;lt;/EdadHijo7&amp;gt;&amp;lt;EdadHijo8&amp;gt;0&amp;lt;/EdadHijo8&amp;gt;&amp;lt;EdadHijo9&amp;gt;0&amp;lt;/EdadHijo9&amp;gt;&amp;lt;EdadHijo10&amp;gt;0&amp;lt;/EdadHijo10&amp;gt;&amp;lt;EntidadNacimiento&amp;gt;DISTRITO FEDERAL&amp;lt;/EntidadNacimiento&amp;gt;&amp;lt;UltimoGradoEstudios&amp;gt;Secundaria&amp;lt;/UltimoGradoEstudios&amp;gt;&amp;lt;idTipoCredito&amp;gt;0&amp;lt;/idTipoCredito&amp;gt;&amp;lt;CicloIntegrante&amp;gt;04&amp;lt;/CicloIntegrante&amp;gt;&amp;lt;/DatosPersonalesFamiliares&amp;gt;&amp;lt;DatosDomiciliarios&amp;gt;&amp;lt;Calle&amp;gt;CDA DEL CALVARIO SN&amp;lt;/Calle&amp;gt;&amp;lt;NumeroExterior&amp;gt;9&amp;lt;/NumeroExterior&amp;gt;&amp;lt;NumeroInterior&amp;gt;S/N&amp;lt;/NumeroInterior&amp;gt;&amp;lt;TipoVivienda&amp;gt;Familiares&amp;lt;/TipoVivienda&amp;gt;&amp;lt;AniosLocalidad&amp;gt;20&amp;lt;/AniosLocalidad&amp;gt;&amp;lt;AniosLocalidadINT&amp;gt;20&amp;lt;/AniosLocalidadINT&amp;gt;&amp;lt;DestinoCredito&amp;gt;Mercancia&amp;lt;/DestinoCredito&amp;gt;&amp;lt;EntreCalle /&amp;gt;&amp;lt;YCalle /&amp;gt;&amp;lt;/DatosDomiciliarios&amp;gt;&amp;lt;Documento&amp;gt;&amp;lt;TipoIdentificacion&amp;gt;INE&amp;lt;/TipoIdentificacion&amp;gt;&amp;lt;ClaveIdentificacionINE&amp;gt;CHRDNN79083009M100&amp;lt;/ClaveIdentificacionINE&amp;gt;&amp;lt;idTipoIdentificacion&amp;gt;0&amp;lt;/idTipoIdentificacion&amp;gt;&amp;lt;IdentificacionCuentaConCURP /&amp;gt;&amp;lt;/Documento&amp;gt;&amp;lt;AutorizacionConsultaCC&amp;gt;&amp;lt;NombreCC&amp;gt;NANCY RAQUEL CHAPARRO RODRIGUEZ&amp;lt;/NombreCC&amp;gt;&amp;lt;CodigoCliente&amp;gt;015915&amp;lt;/CodigoCliente&amp;gt;&amp;lt;/AutorizacionConsultaCC&amp;gt;&amp;lt;DatosNegocio&amp;gt;&amp;lt;NumeroInteriorNegocio&amp;gt;S/N&amp;lt;/NumeroInteriorNegocio&amp;gt;&amp;lt;Emprendimiento&amp;gt;No&amp;lt;/Emprendimiento&amp;gt;&amp;lt;MontoVentaSemanal&amp;gt;0&amp;lt;/MontoVentaSemanal&amp;gt;&amp;lt;TieneOtroIngreso&amp;gt;No&amp;lt;/TieneOtroIngreso&amp;gt;&amp;lt;OrigenDeIngreso&amp;gt;No&amp;lt;/OrigenDeIngreso&amp;gt;&amp;lt;MontoOtroIngreso&amp;gt;0&amp;lt;/MontoOtroIngreso&amp;gt;&amp;lt;MontoGastoSemanal&amp;gt;0&amp;lt;/MontoGastoSemanal&amp;gt;&amp;lt;AniosAntiguedadNegocio</w:t>
            </w:r>
            <w:r w:rsidRPr="00761ED2">
              <w:rPr>
                <w:rFonts w:ascii="Consolas" w:hAnsi="Consolas"/>
                <w:sz w:val="16"/>
                <w:szCs w:val="16"/>
              </w:rPr>
              <w:lastRenderedPageBreak/>
              <w:t>&amp;gt;0&amp;lt;/AniosAntiguedadNegocio&amp;gt;&amp;lt;AniosAntiguedadNegocioINT&amp;gt;0&amp;lt;/AniosAntiguedadNegocioINT&amp;gt;&amp;lt;TipoLocal /&amp;gt;&amp;lt;CalleNegocio&amp;gt;CDA DEL CALVARIO SN&amp;lt;/CalleNegocio&amp;gt;&amp;lt;NumeroExteriorNegocio&amp;gt;9&amp;lt;/NumeroExteriorNegocio&amp;gt;&amp;lt;/DatosNegocio&amp;gt;&amp;lt;Homonimia&amp;gt;0&amp;lt;/Homonimia&amp;gt;&amp;lt;/RenovacionCreditoIntegrante&amp;gt;&amp;lt;/FormEditResponse&amp;gt;</w:t>
            </w:r>
          </w:p>
        </w:tc>
      </w:tr>
    </w:tbl>
    <w:p w14:paraId="7D3A8ACF" w14:textId="6496DF7E" w:rsidR="003C4BCA" w:rsidRPr="00C96A73" w:rsidRDefault="003C4BCA" w:rsidP="00C96A73">
      <w:pPr>
        <w:pStyle w:val="Ttulo3"/>
      </w:pPr>
      <w:bookmarkStart w:id="33" w:name="_Toc4075544"/>
      <w:r w:rsidRPr="00C96A73">
        <w:lastRenderedPageBreak/>
        <w:t xml:space="preserve">Ejemplo </w:t>
      </w:r>
      <w:r w:rsidR="009966F2" w:rsidRPr="00C96A73">
        <w:t xml:space="preserve">Completo </w:t>
      </w:r>
      <w:r w:rsidRPr="00C96A73">
        <w:t>de</w:t>
      </w:r>
      <w:r w:rsidR="009966F2" w:rsidRPr="00C96A73">
        <w:t>l</w:t>
      </w:r>
      <w:r w:rsidRPr="00C96A73">
        <w:t xml:space="preserve"> XML de Asignación</w:t>
      </w:r>
      <w:r w:rsidR="00BE383E" w:rsidRPr="00C96A73">
        <w:t xml:space="preserve"> de </w:t>
      </w:r>
      <w:r w:rsidR="00FE5E85" w:rsidRPr="00C96A73">
        <w:t>Renovaciones</w:t>
      </w:r>
      <w:bookmarkEnd w:id="33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C4BCA" w14:paraId="0689AC35" w14:textId="77777777" w:rsidTr="006075E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72E1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&lt;Coleccion&gt;</w:t>
            </w:r>
          </w:p>
          <w:p w14:paraId="59A7F296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&lt;NewOrder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id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"175"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type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"RenovaciondeCredito"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version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"1.0"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userName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"FVERGARA"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priority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"1"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expirationDate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"11/21/2006 00:00:00"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cancellationDate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"11/21/2006 00:00:00"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assignDate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"02/21/2019 09:45:02"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</w:p>
          <w:p w14:paraId="1B123DF6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&lt;Parametros&gt;</w:t>
            </w:r>
          </w:p>
          <w:p w14:paraId="25DFB533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"numerogrupo"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"000757"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12372D29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"nombregrupoproductivo"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"LA NOPALERA"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69CC4A3F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"address"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"Nicolas Bravo 16, S/N, S/N, Col. La Nopalera Cp 55740, Tecamac De Felipe Villanueva, Tecamac, Estado De Mexico"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5D49303F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"diareunion"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"MARTES"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5BCCC72A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"fechareunion"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"26/02/2019"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5A016DC6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"horareunion"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"14:00"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03DD24C4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"numintegrantesreales"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"21"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55D832E4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"tipocredito"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 TRADICIONAL"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62253DCD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"ciclo"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"05"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49C0CDAB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"zona"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"FVERGARA"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049EFE0E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"diasatraso"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"Si"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628505E6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"RevisarIntegrantes"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&amp;amp;lt;FormEditResponse&amp;amp;gt;&amp;amp;lt;RenovacionCreditoIntegrante&amp;amp;gt;&amp;amp;lt;DatosPersonalesFamiliares&amp;amp;gt;&amp;amp;lt;Nombre1&amp;amp;gt;NANCY&amp;amp;lt;/Nombre1&amp;amp;gt;&amp;amp;lt;Nombre2&amp;amp;gt;RAQUEL&amp;amp;lt;/Nombre2&amp;amp;gt;&amp;amp;lt;Apellido_Paterno&amp;amp;gt;CHAPARRO&amp;amp;lt;/Apellido_Paterno&amp;amp;gt;&amp;amp;lt;Apellido_Materno&amp;amp;gt;RODRIGUEZ&amp;amp;lt;/Apellido_Materno&amp;amp;gt;&amp;amp;lt;NombreCompleto&amp;amp;gt;NANCY RAQUEL CHAPARRO RODRIGUEZ&amp;amp;lt;/NombreCompleto&amp;amp;gt;&amp;amp;lt;FechadeNacimientoCB&amp;amp;gt;30/08/1979&amp;amp;lt;/FechadeNacimientoCB&amp;amp;gt;&amp;amp;lt;PaisNacimiento&amp;amp;gt;México&amp;amp;lt;/PaisNacimiento&amp;amp;gt;&amp;amp;lt;Nacionalidad&amp;amp;gt;MEXICANA&amp;amp;lt;/Nacionalidad&amp;amp;gt;&amp;amp;lt;Sexo&amp;amp;gt;Mujer&amp;amp;lt;/Sexo&amp;amp;gt;&amp;amp;lt;CURP&amp;amp;gt;CARN7790830DMDFN05&amp;amp;lt;/CURP&amp;amp;gt;&amp;amp;lt;RFCCB&amp;amp;gt;CARN790830A97&amp;amp;lt;/RFCCB&amp;amp;gt;&amp;amp;lt;TipoTelefonoContacto&amp;amp;gt;Celular&amp;amp;lt;/TipoTelefonoContacto&amp;amp;gt;&amp;amp;lt;TelefonoLocal /&amp;amp;gt;&amp;amp;lt;TelefonoCelular&amp;amp;gt;5537254707&amp;amp;lt;/TelefonoCelular&amp;amp;gt;&amp;amp;lt;TelefonoCaseta&amp;amp;gt;5537254707&amp;amp;lt;/TelefonoCaseta&amp;amp;gt;&amp;amp;lt;Email&amp;amp;gt;NA&amp;amp;lt;/Email&amp;amp;gt;&amp;amp;lt;Actividad&amp;amp;gt;00200406&amp;amp;lt;/Actividad&amp;amp;gt;&amp;amp;lt;EstadoCivil&amp;amp;gt;Union_Libre&amp;amp;lt;/EstadoCivil&amp;amp;gt;&amp;amp;lt;NombresConyuge&amp;amp;gt;MARTIN &amp;amp;lt;/NombresConyuge&amp;amp;gt;&amp;amp;lt;ApellidoPaternoConyuge&amp;amp;gt;CORONA&amp;amp;lt;/ApellidoPaternoConyuge&amp;amp;gt;&amp;amp;lt;ApellidoMaternoConyuge&amp;amp;gt;SALAZAR &amp;amp;lt;/ApellidoMaternoConyuge&amp;amp;gt;&amp;amp;lt;NumeroDeHijosINT&amp;amp;gt;2&amp;amp;lt;/NumeroDeHijosINT&amp;amp;gt;&amp;amp;lt;NumeroDeHijos&amp;amp;gt;2&amp;amp;lt;/NumeroDeHijos&amp;amp;gt;&amp;amp;lt;EdadHijo1&amp;amp;gt;0&amp;amp;lt;/EdadHijo1&amp;amp;gt;&amp;amp;lt;EdadHijo2&amp;amp;gt;0&amp;amp;lt;/EdadHijo2&amp;amp;gt;&amp;amp;lt;EdadHijo3&amp;amp;gt;0&amp;amp;lt;/EdadHijo3&amp;amp;gt;&amp;amp;lt;EdadHijo4&amp;amp;gt;0&amp;amp;lt;/EdadHijo4&amp;amp;gt;&amp;amp;lt;EdadHijo5&amp;amp;gt;0&amp;amp;lt;/EdadHijo5&amp;amp;gt;&amp;amp;lt;EdadHijo6&amp;amp;gt;0&amp;amp;lt;/EdadHijo6&amp;amp;gt;&amp;amp;lt;EdadHijo7&amp;amp;gt;0&amp;amp;lt;/EdadHijo7&amp;amp;gt;&amp;amp;lt;EdadHijo8&amp;amp;gt;0&amp;amp;lt;/EdadHijo8&amp;amp;gt;&amp;amp;lt;EdadHijo9&amp;amp;gt;0&amp;amp;lt;/EdadHijo9&amp;amp;gt;&amp;amp;lt;EdadHijo10&amp;amp;gt;0&amp;amp;lt;/EdadHijo10&amp;amp;gt;&amp;amp;lt;EntidadNacimiento&amp;amp;gt;DISTRITO FEDERAL&amp;amp;lt;/EntidadNacimiento&amp;amp;gt;&amp;amp;lt;UltimoGradoEstudios&amp;amp;gt;Secundaria&amp;amp;lt;/UltimoGradoEstudios&amp;amp;gt;&amp;amp;lt;idTipoCredito&amp;amp;gt;0&amp;amp;lt;/idTipoCredito&amp;amp;gt;&amp;amp;lt;CicloIntegrante&amp;amp;gt;04&amp;amp;lt;/CicloIntegrante&amp;amp;gt;&amp;amp;lt;/DatosPersonalesFamiliares&amp;amp;gt;&amp;amp;lt;DatosDomiciliarios&amp;amp;gt;&amp;amp;lt;Calle&amp;amp;gt;CDA DEL CALVARIO SN&amp;amp;lt;/Calle&amp;amp;gt;&amp;amp;lt;NumeroExterior&amp;amp;gt;9&amp;amp;lt;/NumeroExterior&amp;amp;gt;&amp;amp;lt;NumeroInterior&amp;amp;gt;S/N&amp;amp;lt;/NumeroInterior&amp;amp;gt;&amp;amp;lt;TipoVivienda&amp;amp;gt;Familiares&amp;amp;lt;/TipoVivienda&amp;amp;gt;&amp;amp;lt;AniosLocalidad&amp;amp;gt;20&amp;amp;lt;/AniosLocalidad&amp;amp;gt;&amp;amp;lt;AniosLocalidadINT&amp;amp;gt;20&amp;amp;lt;/AniosLocalidadINT&amp;amp;gt;&amp;amp;lt;DestinoCredito&amp;amp;gt;Mercancia&amp;amp;lt;/DestinoCredito&amp;amp;gt;&amp;amp;lt;EntreCalle /&amp;amp;gt;&amp;amp;lt;YCalle /&amp;amp;gt;&amp;amp;lt;/DatosDomiciliarios&amp;amp;gt;&amp;amp;lt;Documento&amp;amp;gt;&amp;amp;lt;TipoIdentificacion&amp;amp;gt;INE&amp;amp;lt;/TipoIdentificacion&amp;amp;gt;&amp;amp;lt;ClaveIdentificacionINE&amp;amp;gt;CHRDNN79083009M100&amp;amp;lt;/ClaveIdentificacionINE&amp;amp;gt;&amp;amp;lt;idTipoIdentificacion&amp;amp;gt;0&amp;amp;lt;/idTipoIdentificacion&amp;amp;gt;&amp;amp;lt;IdentificacionCuentaConCURP /&amp;amp;gt;&amp;amp;lt;/Documento&amp;amp;gt;&amp;amp;lt;AutorizacionConsultaCC&amp;amp;gt;&amp;amp;lt;NombreCC&amp;amp;gt;NANCY RAQUEL CHAPARRO RODRIGUEZ&amp;amp;lt;/NombreCC&amp;amp;gt;&amp;amp;lt;CodigoCliente&amp;amp;gt;015915&amp;amp;lt;/CodigoCliente&amp;amp;gt;&amp;amp;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lastRenderedPageBreak/>
              <w:t>lt;/AutorizacionConsultaCC&amp;amp;gt;&amp;amp;lt;DatosNegocio&amp;amp;gt;&amp;amp;lt;NumeroInteriorNegocio&amp;amp;gt;S/N&amp;amp;lt;/NumeroInteriorNegocio&amp;amp;gt;&amp;amp;lt;Emprendimiento&amp;amp;gt;No&amp;amp;lt;/Emprendimiento&amp;amp;gt;&amp;amp;lt;MontoVentaSemanal&amp;amp;gt;0&amp;amp;lt;/MontoVentaSemanal&amp;amp;gt;&amp;amp;lt;TieneOtroIngreso&amp;amp;gt;No&amp;amp;lt;/TieneOtroIngreso&amp;amp;gt;&amp;amp;lt;OrigenDeIngreso&amp;amp;gt;No&amp;amp;lt;/OrigenDeIngreso&amp;amp;gt;&amp;amp;lt;MontoOtroIngreso&amp;amp;gt;0&amp;amp;lt;/MontoOtroIngreso&amp;amp;gt;&amp;amp;lt;MontoGastoSemanal&amp;amp;gt;0&amp;amp;lt;/MontoGastoSemanal&amp;amp;gt;&amp;amp;lt;AniosAntiguedadNegocio&amp;amp;gt;0&amp;amp;lt;/AniosAntiguedadNegocio&amp;amp;gt;&amp;amp;lt;AniosAntiguedadNegocioINT&amp;amp;gt;0&amp;amp;lt;/AniosAntiguedadNegocioINT&amp;amp;gt;&amp;amp;lt;TipoLocal /&amp;amp;gt;&amp;amp;lt;CalleNegocio&amp;amp;gt;CDA DEL CALVARIO SN&amp;amp;lt;/CalleNegocio&amp;amp;gt;&amp;amp;lt;NumeroExteriorNegocio&amp;amp;gt;9&amp;amp;lt;/NumeroExteriorNegocio&amp;amp;gt;&amp;amp;lt;/DatosNegocio&amp;amp;gt;&amp;amp;lt;Homonimia&amp;amp;gt;0&amp;amp;lt;/Homonimia&amp;amp;gt;&amp;amp;lt;/RenovacionCreditoIntegrante&amp;amp;gt;&amp;amp;lt;/FormEditResponse&amp;amp;gt;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244025D8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"Nombre"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"GRACIA SUAREZ MORALES"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4BF8886A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"Calle"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"Nicolas Bravo 16"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18962626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"Colonia"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"La Nopalera"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534238E6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"Codigo Postal"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"55740"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2E8DB921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"Municipio"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"Tecamac"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0E03FE35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"Ciudad"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"Tecamac"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4A3BFB37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&lt;parametro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llave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"Estado"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valor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016503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"Estado De Mexico"</w:t>
            </w: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7A213D27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&lt;/Parametros&gt;</w:t>
            </w:r>
          </w:p>
          <w:p w14:paraId="6833E8A4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</w:t>
            </w: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&lt;/NewOrder&gt;</w:t>
            </w:r>
          </w:p>
          <w:p w14:paraId="2A70D5F0" w14:textId="77777777" w:rsidR="00016503" w:rsidRPr="00016503" w:rsidRDefault="00016503" w:rsidP="00016503">
            <w:pPr>
              <w:shd w:val="clear" w:color="auto" w:fill="FFFFFF"/>
              <w:suppressAutoHyphens w:val="0"/>
              <w:spacing w:after="0"/>
              <w:jc w:val="left"/>
              <w:rPr>
                <w:rFonts w:ascii="Times New Roman" w:hAnsi="Times New Roman"/>
                <w:sz w:val="16"/>
                <w:szCs w:val="16"/>
                <w:lang w:val="es-MX" w:eastAsia="es-MX"/>
              </w:rPr>
            </w:pPr>
            <w:r w:rsidRPr="00016503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&lt;/Coleccion&gt;</w:t>
            </w:r>
          </w:p>
          <w:p w14:paraId="26758C07" w14:textId="77777777" w:rsidR="003C4BCA" w:rsidRPr="00016503" w:rsidRDefault="003C4BCA" w:rsidP="00016503">
            <w:pPr>
              <w:tabs>
                <w:tab w:val="left" w:pos="290"/>
                <w:tab w:val="left" w:pos="540"/>
                <w:tab w:val="left" w:pos="730"/>
                <w:tab w:val="left" w:pos="102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16"/>
                <w:szCs w:val="16"/>
                <w:lang w:val="es-MX"/>
              </w:rPr>
            </w:pPr>
          </w:p>
        </w:tc>
      </w:tr>
    </w:tbl>
    <w:p w14:paraId="6AA0218D" w14:textId="77777777" w:rsidR="003C4BCA" w:rsidRDefault="003C4BCA" w:rsidP="00C96A73">
      <w:pPr>
        <w:pStyle w:val="Ttulo3"/>
      </w:pPr>
      <w:bookmarkStart w:id="34" w:name="h.rb323v7l8lxn" w:colFirst="0" w:colLast="0"/>
      <w:bookmarkStart w:id="35" w:name="_Toc4075545"/>
      <w:bookmarkEnd w:id="34"/>
      <w:r>
        <w:lastRenderedPageBreak/>
        <w:t>Descripción de la salida (retorno positivo)</w:t>
      </w:r>
      <w:bookmarkEnd w:id="35"/>
    </w:p>
    <w:p w14:paraId="1C34162F" w14:textId="77777777" w:rsidR="003C4BCA" w:rsidRDefault="003C4BCA" w:rsidP="003C4BCA">
      <w:r>
        <w:t xml:space="preserve">La cadena de salida es un ID de envío del xml. </w:t>
      </w:r>
    </w:p>
    <w:p w14:paraId="1543DB80" w14:textId="77777777" w:rsidR="003C4BCA" w:rsidRDefault="003C4BCA" w:rsidP="003C4BCA">
      <w:r>
        <w:t xml:space="preserve">Ejemplo: </w:t>
      </w:r>
      <w:r>
        <w:rPr>
          <w:b/>
        </w:rPr>
        <w:t>add_CA7D2B8F-5409-46D2-87D1-E72BCDF1A6E0 _101020151232_FCC5F890</w:t>
      </w:r>
    </w:p>
    <w:p w14:paraId="6003856C" w14:textId="77777777" w:rsidR="003C4BCA" w:rsidRDefault="003C4BCA" w:rsidP="00C96A73">
      <w:pPr>
        <w:pStyle w:val="Ttulo3"/>
      </w:pPr>
      <w:bookmarkStart w:id="36" w:name="h.3ajwhfqbrxsx" w:colFirst="0" w:colLast="0"/>
      <w:bookmarkStart w:id="37" w:name="_Toc4075546"/>
      <w:bookmarkEnd w:id="36"/>
      <w:r>
        <w:t>Descripción de la salida (retorno negativo)</w:t>
      </w:r>
      <w:bookmarkEnd w:id="37"/>
    </w:p>
    <w:p w14:paraId="0222761A" w14:textId="77777777" w:rsidR="003C4BCA" w:rsidRDefault="003C4BCA" w:rsidP="003C4BCA">
      <w:r>
        <w:t xml:space="preserve">La cadena de salida es un mensaje de error del envío del xml. </w:t>
      </w:r>
    </w:p>
    <w:p w14:paraId="1DCD0157" w14:textId="4DB142AF" w:rsidR="006643FF" w:rsidRDefault="003C4BCA" w:rsidP="003C4BCA">
      <w:r>
        <w:t xml:space="preserve">Ejemplo: </w:t>
      </w:r>
      <w:r>
        <w:rPr>
          <w:b/>
        </w:rPr>
        <w:t>El id de cliente no existe</w:t>
      </w:r>
      <w:r>
        <w:t>.</w:t>
      </w:r>
    </w:p>
    <w:p w14:paraId="6412824A" w14:textId="77777777" w:rsidR="00461168" w:rsidRPr="003C4BCA" w:rsidRDefault="00461168" w:rsidP="003C4BCA"/>
    <w:p w14:paraId="0A3DDD96" w14:textId="77777777" w:rsidR="00917580" w:rsidRDefault="00917580">
      <w:pPr>
        <w:suppressAutoHyphens w:val="0"/>
        <w:jc w:val="left"/>
        <w:rPr>
          <w:rFonts w:ascii="Trebuchet MS" w:hAnsi="Trebuchet MS" w:cs="Arial"/>
          <w:b/>
          <w:bCs/>
          <w:iCs/>
          <w:sz w:val="26"/>
          <w:szCs w:val="28"/>
          <w:lang w:val="es-MX"/>
        </w:rPr>
      </w:pPr>
      <w:r>
        <w:rPr>
          <w:lang w:val="es-MX"/>
        </w:rPr>
        <w:br w:type="page"/>
      </w:r>
    </w:p>
    <w:p w14:paraId="587CA098" w14:textId="06C858C5" w:rsidR="00917580" w:rsidRDefault="00B86981" w:rsidP="000F01CA">
      <w:pPr>
        <w:pStyle w:val="Ttulo1"/>
      </w:pPr>
      <w:bookmarkStart w:id="38" w:name="_Toc4075547"/>
      <w:bookmarkStart w:id="39" w:name="ConfJavaClient"/>
      <w:r w:rsidRPr="00B86981">
        <w:lastRenderedPageBreak/>
        <w:t xml:space="preserve">Servicio asíncrono de recepción de </w:t>
      </w:r>
      <w:r w:rsidR="00E876E8">
        <w:t>Renovaciones de Crédito</w:t>
      </w:r>
      <w:bookmarkEnd w:id="38"/>
    </w:p>
    <w:p w14:paraId="795DB003" w14:textId="6151FBC6" w:rsidR="006075E4" w:rsidRDefault="006075E4" w:rsidP="006075E4">
      <w:pPr>
        <w:pStyle w:val="Ttulo2"/>
      </w:pPr>
      <w:bookmarkStart w:id="40" w:name="_Toc4075548"/>
      <w:r>
        <w:t>Introducción</w:t>
      </w:r>
      <w:bookmarkEnd w:id="40"/>
    </w:p>
    <w:p w14:paraId="727E7817" w14:textId="2D3F3DDF" w:rsidR="006075E4" w:rsidRPr="0049160D" w:rsidRDefault="006075E4" w:rsidP="006075E4">
      <w:pPr>
        <w:rPr>
          <w:lang w:val="es-MX"/>
        </w:rPr>
      </w:pPr>
      <w:r w:rsidRPr="0049160D">
        <w:rPr>
          <w:lang w:val="es-MX"/>
        </w:rPr>
        <w:t xml:space="preserve">El servicio de recepción de </w:t>
      </w:r>
      <w:r>
        <w:rPr>
          <w:lang w:val="es-MX"/>
        </w:rPr>
        <w:t>respuestas</w:t>
      </w:r>
      <w:r w:rsidRPr="0049160D">
        <w:rPr>
          <w:lang w:val="es-MX"/>
        </w:rPr>
        <w:t xml:space="preserve"> se puede desarrollar en cualquier plataforma y lenguaje de programación que sea capaz de crear servicios web de tipo </w:t>
      </w:r>
      <w:hyperlink r:id="rId14" w:history="1">
        <w:r w:rsidRPr="0049160D">
          <w:rPr>
            <w:rStyle w:val="Hipervnculo"/>
            <w:lang w:val="es-MX"/>
          </w:rPr>
          <w:t>REST</w:t>
        </w:r>
      </w:hyperlink>
      <w:r>
        <w:rPr>
          <w:lang w:val="es-MX"/>
        </w:rPr>
        <w:t>.</w:t>
      </w:r>
    </w:p>
    <w:p w14:paraId="4BED08B5" w14:textId="77777777" w:rsidR="006075E4" w:rsidRDefault="006075E4" w:rsidP="006075E4">
      <w:pPr>
        <w:rPr>
          <w:lang w:val="es-MX"/>
        </w:rPr>
      </w:pPr>
    </w:p>
    <w:p w14:paraId="616A4A79" w14:textId="40B5502C" w:rsidR="003954DF" w:rsidRPr="006075E4" w:rsidRDefault="004C29EB" w:rsidP="00934188">
      <w:pPr>
        <w:jc w:val="center"/>
        <w:rPr>
          <w:lang w:val="es-MX"/>
        </w:rPr>
      </w:pPr>
      <w:r>
        <w:object w:dxaOrig="8550" w:dyaOrig="4960" w14:anchorId="0A93C16D">
          <v:shape id="_x0000_i1026" type="#_x0000_t75" style="width:384pt;height:222.6pt" o:ole="">
            <v:imagedata r:id="rId15" o:title=""/>
          </v:shape>
          <o:OLEObject Type="Embed" ProgID="Visio.Drawing.15" ShapeID="_x0000_i1026" DrawAspect="Content" ObjectID="_1624186099" r:id="rId16"/>
        </w:object>
      </w:r>
    </w:p>
    <w:p w14:paraId="4029D5F7" w14:textId="77777777" w:rsidR="00917580" w:rsidRDefault="00917580" w:rsidP="00917580">
      <w:pPr>
        <w:pStyle w:val="Ttulo2"/>
      </w:pPr>
      <w:bookmarkStart w:id="41" w:name="_Toc4075549"/>
      <w:r>
        <w:t>Objetivo</w:t>
      </w:r>
      <w:bookmarkEnd w:id="41"/>
    </w:p>
    <w:p w14:paraId="20022A0B" w14:textId="119D6F11" w:rsidR="00917580" w:rsidRDefault="001C5407" w:rsidP="00917580">
      <w:r>
        <w:t>SOLFI</w:t>
      </w:r>
      <w:r w:rsidR="00917580">
        <w:t xml:space="preserve"> debe de cre</w:t>
      </w:r>
      <w:r w:rsidR="00D657B5">
        <w:t xml:space="preserve">ar un servicio web de tipo REST </w:t>
      </w:r>
      <w:r w:rsidR="00917580">
        <w:t xml:space="preserve">que reciba las respuestas de las </w:t>
      </w:r>
      <w:r w:rsidR="004832DC">
        <w:t>solicitudes</w:t>
      </w:r>
      <w:r w:rsidR="00917580">
        <w:t xml:space="preserve"> </w:t>
      </w:r>
      <w:r w:rsidR="004832DC">
        <w:t>capturadas e</w:t>
      </w:r>
      <w:r w:rsidR="00917580">
        <w:t xml:space="preserve">n los teléfonos celulares de </w:t>
      </w:r>
      <w:r w:rsidR="004832DC">
        <w:t>los asesores</w:t>
      </w:r>
    </w:p>
    <w:p w14:paraId="215A2178" w14:textId="6BA9005E" w:rsidR="00917580" w:rsidRDefault="00917580" w:rsidP="00917580">
      <w:r>
        <w:t>Creando y usando el servicio web es posible recibir las respuestas de los dispositivos móviles de los promotores y gestores.</w:t>
      </w:r>
    </w:p>
    <w:p w14:paraId="19C2ACE5" w14:textId="77777777" w:rsidR="00917580" w:rsidRDefault="00917580" w:rsidP="00917580">
      <w:pPr>
        <w:pStyle w:val="Ttulo2"/>
      </w:pPr>
      <w:bookmarkStart w:id="42" w:name="_Toc4075550"/>
      <w:r>
        <w:t>Requisitos</w:t>
      </w:r>
      <w:bookmarkEnd w:id="42"/>
      <w:r>
        <w:t xml:space="preserve"> </w:t>
      </w:r>
    </w:p>
    <w:p w14:paraId="5C6F9EC9" w14:textId="77777777" w:rsidR="00917580" w:rsidRDefault="00917580" w:rsidP="00917580">
      <w:pPr>
        <w:numPr>
          <w:ilvl w:val="0"/>
          <w:numId w:val="16"/>
        </w:numPr>
        <w:suppressAutoHyphens w:val="0"/>
        <w:spacing w:line="276" w:lineRule="auto"/>
        <w:contextualSpacing/>
        <w:jc w:val="left"/>
      </w:pPr>
      <w:r>
        <w:t xml:space="preserve">Desarrollar un servicio web de tipo REST publicado en internet para recibir las respuestas de los promotores y gestores. </w:t>
      </w:r>
    </w:p>
    <w:p w14:paraId="412B7DCE" w14:textId="77777777" w:rsidR="00917580" w:rsidRDefault="00917580" w:rsidP="00917580">
      <w:pPr>
        <w:numPr>
          <w:ilvl w:val="0"/>
          <w:numId w:val="16"/>
        </w:numPr>
        <w:suppressAutoHyphens w:val="0"/>
        <w:spacing w:line="276" w:lineRule="auto"/>
        <w:contextualSpacing/>
        <w:jc w:val="left"/>
      </w:pPr>
      <w:r>
        <w:t>Proporcional la URL del servicios web al personal de Formiik para darla de alta en el portal de Formiik y poder comenzar a recibir las respuestas de promotores y gestores</w:t>
      </w:r>
    </w:p>
    <w:p w14:paraId="7FA74873" w14:textId="77777777" w:rsidR="00917580" w:rsidRDefault="00917580" w:rsidP="00917580">
      <w:pPr>
        <w:pStyle w:val="Ttulo2"/>
      </w:pPr>
      <w:bookmarkStart w:id="43" w:name="_Toc4075551"/>
      <w:r>
        <w:t>Especificaciones</w:t>
      </w:r>
      <w:bookmarkEnd w:id="43"/>
    </w:p>
    <w:p w14:paraId="4F9359A4" w14:textId="4D801334" w:rsidR="00917580" w:rsidRDefault="00917580" w:rsidP="00C96A73">
      <w:pPr>
        <w:pStyle w:val="Ttulo3"/>
      </w:pPr>
      <w:bookmarkStart w:id="44" w:name="_Toc4075552"/>
      <w:r>
        <w:t xml:space="preserve">Nombre del Servicio de </w:t>
      </w:r>
      <w:r w:rsidR="001C5407">
        <w:t>SOLFI</w:t>
      </w:r>
      <w:r>
        <w:t>:</w:t>
      </w:r>
      <w:bookmarkEnd w:id="44"/>
    </w:p>
    <w:p w14:paraId="62E2B7C7" w14:textId="77777777" w:rsidR="00917580" w:rsidRDefault="00917580" w:rsidP="00917580">
      <w:pPr>
        <w:numPr>
          <w:ilvl w:val="0"/>
          <w:numId w:val="15"/>
        </w:numPr>
        <w:suppressAutoHyphens w:val="0"/>
        <w:spacing w:line="276" w:lineRule="auto"/>
        <w:ind w:hanging="360"/>
        <w:contextualSpacing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SendWorkOrderToClient </w:t>
      </w:r>
    </w:p>
    <w:p w14:paraId="26469E24" w14:textId="77777777" w:rsidR="008A7676" w:rsidRDefault="008A7676" w:rsidP="008A7676">
      <w:pPr>
        <w:rPr>
          <w:rFonts w:eastAsia="Consolas"/>
          <w:b/>
        </w:rPr>
      </w:pPr>
    </w:p>
    <w:p w14:paraId="31352583" w14:textId="6BA92FBB" w:rsidR="008A7676" w:rsidRPr="008A7676" w:rsidRDefault="008A7676" w:rsidP="008A7676">
      <w:pPr>
        <w:rPr>
          <w:rFonts w:eastAsia="Consolas"/>
        </w:rPr>
      </w:pPr>
      <w:r w:rsidRPr="008A7676">
        <w:rPr>
          <w:rFonts w:eastAsia="Consolas"/>
          <w:b/>
        </w:rPr>
        <w:lastRenderedPageBreak/>
        <w:t>Nota:</w:t>
      </w:r>
      <w:r w:rsidRPr="008A7676">
        <w:rPr>
          <w:rFonts w:eastAsia="Consolas"/>
        </w:rPr>
        <w:t xml:space="preserve"> El detalle del uso del método </w:t>
      </w:r>
      <w:r w:rsidR="00D657B5">
        <w:rPr>
          <w:rFonts w:eastAsia="Consolas"/>
          <w:i/>
        </w:rPr>
        <w:t>SendWorkOrderToClient</w:t>
      </w:r>
      <w:r w:rsidRPr="008A7676">
        <w:rPr>
          <w:rFonts w:eastAsia="Consolas"/>
        </w:rPr>
        <w:t xml:space="preserve"> puede consultarse en el </w:t>
      </w:r>
      <w:r w:rsidRPr="008A7676">
        <w:rPr>
          <w:rFonts w:eastAsia="Consolas"/>
          <w:b/>
        </w:rPr>
        <w:t>Anexo 1</w:t>
      </w:r>
      <w:r w:rsidRPr="008A7676">
        <w:rPr>
          <w:rFonts w:eastAsia="Consolas"/>
        </w:rPr>
        <w:t xml:space="preserve"> </w:t>
      </w:r>
      <w:r w:rsidRPr="00CF260C">
        <w:rPr>
          <w:rFonts w:eastAsia="Consolas"/>
          <w:b/>
        </w:rPr>
        <w:t xml:space="preserve"> </w:t>
      </w:r>
      <w:r w:rsidRPr="00CF260C">
        <w:rPr>
          <w:rFonts w:eastAsia="Consolas"/>
          <w:b/>
          <w:i/>
        </w:rPr>
        <w:t>ServiciosFormiikSOAP_REST_2.pdf</w:t>
      </w:r>
      <w:r w:rsidRPr="008A7676">
        <w:rPr>
          <w:rFonts w:eastAsia="Consolas"/>
        </w:rPr>
        <w:t>.</w:t>
      </w:r>
    </w:p>
    <w:p w14:paraId="2EB126E9" w14:textId="77777777" w:rsidR="00917580" w:rsidRDefault="00917580" w:rsidP="00C96A73">
      <w:pPr>
        <w:pStyle w:val="Ttulo3"/>
      </w:pPr>
      <w:bookmarkStart w:id="45" w:name="_Toc4075553"/>
      <w:r>
        <w:t>Parámetros de entrada</w:t>
      </w:r>
      <w:bookmarkEnd w:id="45"/>
    </w:p>
    <w:p w14:paraId="5A5B22E5" w14:textId="472C5B2B" w:rsidR="00917580" w:rsidRPr="006075E4" w:rsidRDefault="00917580" w:rsidP="006075E4">
      <w:pPr>
        <w:numPr>
          <w:ilvl w:val="0"/>
          <w:numId w:val="17"/>
        </w:numPr>
        <w:tabs>
          <w:tab w:val="left" w:pos="3945"/>
        </w:tabs>
        <w:suppressAutoHyphens w:val="0"/>
        <w:spacing w:line="276" w:lineRule="auto"/>
        <w:ind w:hanging="360"/>
        <w:contextualSpacing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XML de Respuesta</w:t>
      </w:r>
    </w:p>
    <w:p w14:paraId="12035EC4" w14:textId="5E609BC6" w:rsidR="00917580" w:rsidRDefault="00917580" w:rsidP="00917580">
      <w:pPr>
        <w:pStyle w:val="Ttulo2"/>
      </w:pPr>
      <w:bookmarkStart w:id="46" w:name="_Toc4075554"/>
      <w:r>
        <w:t>Descripción de XML de Respuesta</w:t>
      </w:r>
      <w:r w:rsidR="004832DC">
        <w:t xml:space="preserve"> de Renovaciones</w:t>
      </w:r>
      <w:bookmarkEnd w:id="46"/>
    </w:p>
    <w:p w14:paraId="7B5CDA6C" w14:textId="77777777" w:rsidR="00917580" w:rsidRDefault="00917580" w:rsidP="00C96A73">
      <w:pPr>
        <w:pStyle w:val="Ttulo3"/>
      </w:pPr>
      <w:bookmarkStart w:id="47" w:name="h.9ht3m91qerhg" w:colFirst="0" w:colLast="0"/>
      <w:bookmarkStart w:id="48" w:name="_Toc4075555"/>
      <w:bookmarkEnd w:id="47"/>
      <w:r>
        <w:t>Encabezado de la Respuesta</w:t>
      </w:r>
      <w:bookmarkEnd w:id="48"/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0"/>
        <w:gridCol w:w="2520"/>
        <w:gridCol w:w="4340"/>
      </w:tblGrid>
      <w:tr w:rsidR="0004670E" w:rsidRPr="0004670E" w14:paraId="0555342D" w14:textId="77777777" w:rsidTr="0004670E"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3ADA" w14:textId="77777777" w:rsidR="00917580" w:rsidRPr="0004670E" w:rsidRDefault="00917580" w:rsidP="006075E4">
            <w:pPr>
              <w:widowControl w:val="0"/>
              <w:jc w:val="left"/>
              <w:rPr>
                <w:color w:val="FFFFFF" w:themeColor="background1"/>
              </w:rPr>
            </w:pPr>
            <w:r w:rsidRPr="0004670E">
              <w:rPr>
                <w:b/>
                <w:color w:val="FFFFFF" w:themeColor="background1"/>
                <w:szCs w:val="20"/>
              </w:rPr>
              <w:t>Campo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92C4" w14:textId="77777777" w:rsidR="00917580" w:rsidRPr="0004670E" w:rsidRDefault="00917580" w:rsidP="009966F2">
            <w:pPr>
              <w:widowControl w:val="0"/>
              <w:jc w:val="center"/>
              <w:rPr>
                <w:color w:val="FFFFFF" w:themeColor="background1"/>
              </w:rPr>
            </w:pPr>
            <w:r w:rsidRPr="0004670E">
              <w:rPr>
                <w:b/>
                <w:color w:val="FFFFFF" w:themeColor="background1"/>
                <w:szCs w:val="20"/>
              </w:rPr>
              <w:t>Valor</w:t>
            </w:r>
          </w:p>
        </w:tc>
        <w:tc>
          <w:tcPr>
            <w:tcW w:w="4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2D4F" w14:textId="6C9A9735" w:rsidR="00917580" w:rsidRPr="0004670E" w:rsidRDefault="0004670E" w:rsidP="006075E4">
            <w:pPr>
              <w:widowControl w:val="0"/>
              <w:jc w:val="left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  <w:szCs w:val="20"/>
              </w:rPr>
              <w:t>Campo –Tipo</w:t>
            </w:r>
          </w:p>
        </w:tc>
      </w:tr>
      <w:tr w:rsidR="00917580" w14:paraId="53564F52" w14:textId="77777777" w:rsidTr="006075E4"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5B38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ProductId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4803" w14:textId="5DF3C54C" w:rsidR="00917580" w:rsidRPr="00C72ABC" w:rsidRDefault="00DD57BC" w:rsidP="009966F2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C72ABC">
              <w:rPr>
                <w:sz w:val="16"/>
                <w:szCs w:val="16"/>
                <w:lang w:val="en-US"/>
              </w:rPr>
              <w:t>d8b30f61-c6c3-4adb-8f6d-3644eef33b97</w:t>
            </w:r>
          </w:p>
        </w:tc>
        <w:tc>
          <w:tcPr>
            <w:tcW w:w="4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7EAC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Id del Producto en Formiik</w:t>
            </w:r>
          </w:p>
        </w:tc>
      </w:tr>
      <w:tr w:rsidR="00917580" w14:paraId="3606F72E" w14:textId="77777777" w:rsidTr="006075E4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D787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ExternalId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2E9C" w14:textId="713610B2" w:rsidR="00917580" w:rsidRPr="00C72ABC" w:rsidRDefault="00C00787" w:rsidP="009966F2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EJEMPLO1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E4F9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Folio asignado a la actividad por Felicidad</w:t>
            </w:r>
          </w:p>
        </w:tc>
      </w:tr>
      <w:tr w:rsidR="00917580" w14:paraId="262A92B1" w14:textId="77777777" w:rsidTr="006075E4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6791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ExternalType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06EF" w14:textId="17F42C3E" w:rsidR="00917580" w:rsidRPr="00C72ABC" w:rsidRDefault="00C00787" w:rsidP="009966F2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CobranzaFT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CFD2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Nombre del Formulario en Formiik</w:t>
            </w:r>
          </w:p>
        </w:tc>
      </w:tr>
      <w:tr w:rsidR="00917580" w14:paraId="60F38B6D" w14:textId="77777777" w:rsidTr="006075E4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5D40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AssignedTo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4EFF" w14:textId="54AD6636" w:rsidR="00917580" w:rsidRPr="00C72ABC" w:rsidRDefault="00C00787" w:rsidP="009966F2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3462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51F1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Asesor que respondió el formulario</w:t>
            </w:r>
          </w:p>
        </w:tc>
      </w:tr>
      <w:tr w:rsidR="00917580" w14:paraId="50498F67" w14:textId="77777777" w:rsidTr="006075E4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BE9E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InitialDate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B46C" w14:textId="77777777" w:rsidR="00917580" w:rsidRPr="00C72ABC" w:rsidRDefault="00917580" w:rsidP="009966F2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20150807 09:01:50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8B59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Fecha y hora cuando comienza a contestar el formulario, fecha y hora del dispositivo.</w:t>
            </w:r>
          </w:p>
        </w:tc>
      </w:tr>
      <w:tr w:rsidR="00917580" w14:paraId="7312512A" w14:textId="77777777" w:rsidTr="006075E4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337E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FinalDate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30C8" w14:textId="77777777" w:rsidR="00917580" w:rsidRPr="00C72ABC" w:rsidRDefault="00917580" w:rsidP="009966F2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20150807 10:27:29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317C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Fecha y hora cuando termina de contestar el formulario, fecha y hora del dispositivo.</w:t>
            </w:r>
          </w:p>
        </w:tc>
      </w:tr>
      <w:tr w:rsidR="00917580" w14:paraId="6A312EE8" w14:textId="77777777" w:rsidTr="006075E4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A07C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ResponseDate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8200" w14:textId="77777777" w:rsidR="00917580" w:rsidRPr="00C72ABC" w:rsidRDefault="00917580" w:rsidP="009966F2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20150807 15:31:26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0261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Fecha y hora cuando llega la respuesta desde el dispositivo a la nube de Formiik. La fecha y hora están en GMT-0, es decir se deben de agregar 5 horas en el horario de verano y 6 horas en el horario normal.</w:t>
            </w:r>
          </w:p>
        </w:tc>
      </w:tr>
      <w:tr w:rsidR="00917580" w14:paraId="4E74A20D" w14:textId="77777777" w:rsidTr="006075E4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7B3B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InitialLatitude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776E" w14:textId="77777777" w:rsidR="00917580" w:rsidRPr="00C72ABC" w:rsidRDefault="00917580" w:rsidP="009966F2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19.3618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6724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Latitud inicial cuando responde el asesor el formulario</w:t>
            </w:r>
          </w:p>
        </w:tc>
      </w:tr>
      <w:tr w:rsidR="00917580" w14:paraId="20D83ED0" w14:textId="77777777" w:rsidTr="006075E4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9B9F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FinalLatitude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06DE" w14:textId="77777777" w:rsidR="00917580" w:rsidRPr="00C72ABC" w:rsidRDefault="00917580" w:rsidP="009966F2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19.3759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3FE6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Latitud final cuando responde el asesor el formulario</w:t>
            </w:r>
          </w:p>
        </w:tc>
      </w:tr>
      <w:tr w:rsidR="00917580" w14:paraId="3E60A872" w14:textId="77777777" w:rsidTr="006075E4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6664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InitialLongitude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BFFA" w14:textId="77777777" w:rsidR="00917580" w:rsidRPr="00C72ABC" w:rsidRDefault="00917580" w:rsidP="009966F2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-99.1776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B5C3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Longitud inicial cuando responde el asesor el formulario</w:t>
            </w:r>
          </w:p>
        </w:tc>
      </w:tr>
      <w:tr w:rsidR="00917580" w14:paraId="2EC6B5D8" w14:textId="77777777" w:rsidTr="006075E4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F682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FinalLongitude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8B95" w14:textId="77777777" w:rsidR="00917580" w:rsidRPr="00C72ABC" w:rsidRDefault="00917580" w:rsidP="009966F2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-99.1776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8900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Longitud final cuando responde el asesor el formulario</w:t>
            </w:r>
          </w:p>
        </w:tc>
      </w:tr>
      <w:tr w:rsidR="00917580" w14:paraId="1BA6C382" w14:textId="77777777" w:rsidTr="006075E4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E814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FormiikResponseSource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FB1E" w14:textId="77777777" w:rsidR="00917580" w:rsidRPr="00C72ABC" w:rsidRDefault="00917580" w:rsidP="009966F2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Mobile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7C0C" w14:textId="77777777" w:rsidR="00917580" w:rsidRPr="00C72ABC" w:rsidRDefault="00917580" w:rsidP="006075E4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Dispositivo donde se captura la respuesta, Mobil/Web</w:t>
            </w:r>
          </w:p>
        </w:tc>
      </w:tr>
    </w:tbl>
    <w:p w14:paraId="24BC8EEF" w14:textId="77777777" w:rsidR="008D76CF" w:rsidRDefault="008D76CF" w:rsidP="00C96A73">
      <w:pPr>
        <w:pStyle w:val="Ttulo3"/>
      </w:pPr>
      <w:bookmarkStart w:id="49" w:name="h.jh1prk2wh853" w:colFirst="0" w:colLast="0"/>
      <w:bookmarkStart w:id="50" w:name="_Toc4075556"/>
      <w:bookmarkEnd w:id="49"/>
    </w:p>
    <w:p w14:paraId="2FFAD915" w14:textId="77777777" w:rsidR="008D76CF" w:rsidRDefault="008D76CF">
      <w:pPr>
        <w:suppressAutoHyphens w:val="0"/>
        <w:spacing w:after="0"/>
        <w:jc w:val="left"/>
        <w:rPr>
          <w:rFonts w:cstheme="minorHAnsi"/>
          <w:b/>
          <w:bCs/>
          <w:i/>
          <w:sz w:val="24"/>
          <w:szCs w:val="26"/>
        </w:rPr>
      </w:pPr>
      <w:r>
        <w:br w:type="page"/>
      </w:r>
    </w:p>
    <w:p w14:paraId="477CC19B" w14:textId="70C42636" w:rsidR="00917580" w:rsidRDefault="00917580" w:rsidP="00C96A73">
      <w:pPr>
        <w:pStyle w:val="Ttulo3"/>
      </w:pPr>
      <w:r>
        <w:lastRenderedPageBreak/>
        <w:t>Cuerpo de la respuesta</w:t>
      </w:r>
      <w:bookmarkEnd w:id="50"/>
    </w:p>
    <w:p w14:paraId="15E072EF" w14:textId="2F1563A4" w:rsidR="0004670E" w:rsidRDefault="0004670E" w:rsidP="0004670E">
      <w:r w:rsidRPr="004C29EB">
        <w:rPr>
          <w:highlight w:val="yellow"/>
        </w:rPr>
        <w:t xml:space="preserve">Los campos marcados o resaltados se repiten </w:t>
      </w:r>
      <w:r w:rsidR="004C29EB">
        <w:rPr>
          <w:highlight w:val="yellow"/>
        </w:rPr>
        <w:t>con base al número de integrantes que conforman el grupo</w:t>
      </w:r>
      <w:r w:rsidR="004C29EB" w:rsidRPr="004C29EB">
        <w:rPr>
          <w:highlight w:val="yellow"/>
        </w:rPr>
        <w:t xml:space="preserve"> (Ver el anexo </w:t>
      </w:r>
      <w:proofErr w:type="gramStart"/>
      <w:r w:rsidR="004C29EB" w:rsidRPr="008D76CF">
        <w:rPr>
          <w:b/>
          <w:i/>
          <w:highlight w:val="yellow"/>
        </w:rPr>
        <w:t>Definición_Detalle_Formularios_SOLFI</w:t>
      </w:r>
      <w:r w:rsidR="008D76CF" w:rsidRPr="008D76CF">
        <w:rPr>
          <w:b/>
          <w:i/>
          <w:highlight w:val="yellow"/>
        </w:rPr>
        <w:t>.xl</w:t>
      </w:r>
      <w:r w:rsidR="008D76CF" w:rsidRPr="008D76CF">
        <w:rPr>
          <w:i/>
          <w:highlight w:val="yellow"/>
        </w:rPr>
        <w:t>sx ,en</w:t>
      </w:r>
      <w:proofErr w:type="gramEnd"/>
      <w:r w:rsidR="008D76CF" w:rsidRPr="008D76CF">
        <w:rPr>
          <w:i/>
          <w:highlight w:val="yellow"/>
        </w:rPr>
        <w:t xml:space="preserve"> la hoja </w:t>
      </w:r>
      <w:r w:rsidR="008D76CF" w:rsidRPr="008D76CF">
        <w:rPr>
          <w:b/>
          <w:i/>
          <w:highlight w:val="yellow"/>
        </w:rPr>
        <w:t>Renovación de Crédito</w:t>
      </w:r>
      <w:r w:rsidR="008D76CF" w:rsidRPr="008D76CF">
        <w:rPr>
          <w:i/>
          <w:highlight w:val="yellow"/>
        </w:rPr>
        <w:t xml:space="preserve"> y </w:t>
      </w:r>
      <w:r w:rsidR="008D76CF" w:rsidRPr="008D76CF">
        <w:rPr>
          <w:b/>
          <w:i/>
          <w:highlight w:val="yellow"/>
        </w:rPr>
        <w:t>Renovación de Crédito Integrante</w:t>
      </w:r>
      <w:r w:rsidR="008D76CF">
        <w:rPr>
          <w:highlight w:val="yellow"/>
        </w:rPr>
        <w:t xml:space="preserve"> </w:t>
      </w:r>
      <w:r w:rsidR="004C29EB" w:rsidRPr="004C29EB">
        <w:rPr>
          <w:highlight w:val="yellow"/>
        </w:rPr>
        <w:t>)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2"/>
        <w:gridCol w:w="4825"/>
        <w:gridCol w:w="2153"/>
      </w:tblGrid>
      <w:tr w:rsidR="00D966B9" w:rsidRPr="00C72ABC" w14:paraId="340F0739" w14:textId="77777777" w:rsidTr="00E876E8">
        <w:trPr>
          <w:trHeight w:val="300"/>
        </w:trPr>
        <w:tc>
          <w:tcPr>
            <w:tcW w:w="2795" w:type="dxa"/>
            <w:shd w:val="clear" w:color="000000" w:fill="70AD47"/>
            <w:noWrap/>
            <w:hideMark/>
          </w:tcPr>
          <w:p w14:paraId="2BE21D8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FFFFFF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FFFFFF"/>
                <w:sz w:val="16"/>
                <w:szCs w:val="16"/>
                <w:lang w:val="es-MX" w:eastAsia="es-MX"/>
              </w:rPr>
              <w:t>Campo</w:t>
            </w:r>
          </w:p>
        </w:tc>
        <w:tc>
          <w:tcPr>
            <w:tcW w:w="3296" w:type="dxa"/>
            <w:shd w:val="clear" w:color="000000" w:fill="70AD47"/>
            <w:noWrap/>
            <w:hideMark/>
          </w:tcPr>
          <w:p w14:paraId="1C9399D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FFFFFF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FFFFFF"/>
                <w:sz w:val="16"/>
                <w:szCs w:val="16"/>
                <w:lang w:val="es-MX" w:eastAsia="es-MX"/>
              </w:rPr>
              <w:t>Ejemplo</w:t>
            </w:r>
          </w:p>
        </w:tc>
        <w:tc>
          <w:tcPr>
            <w:tcW w:w="3259" w:type="dxa"/>
            <w:shd w:val="clear" w:color="000000" w:fill="70AD47"/>
            <w:noWrap/>
            <w:hideMark/>
          </w:tcPr>
          <w:p w14:paraId="65817FC1" w14:textId="6EB1F25E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FFFFFF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FFFFFF"/>
                <w:sz w:val="16"/>
                <w:szCs w:val="16"/>
                <w:lang w:val="es-MX" w:eastAsia="es-MX"/>
              </w:rPr>
              <w:t>Tipo</w:t>
            </w:r>
          </w:p>
        </w:tc>
      </w:tr>
      <w:tr w:rsidR="00D966B9" w:rsidRPr="00C72ABC" w14:paraId="3B67CC33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D76651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Address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585F2603" w14:textId="77777777" w:rsidR="001D23FA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Rio Belice, Joyas De Cuautitlán, </w:t>
            </w:r>
          </w:p>
          <w:p w14:paraId="1211467A" w14:textId="55422318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54803, Cuautitlán, Estado De México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3BC97A5B" w14:textId="75AED1FB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lfanumérico</w:t>
            </w:r>
          </w:p>
        </w:tc>
      </w:tr>
      <w:tr w:rsidR="00D966B9" w:rsidRPr="00C72ABC" w14:paraId="55747930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811A3E3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DiaReunion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77C8E965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VIERNES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71AEAECA" w14:textId="50AAAB09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lfanumérico</w:t>
            </w:r>
          </w:p>
        </w:tc>
      </w:tr>
      <w:tr w:rsidR="00D966B9" w:rsidRPr="00C72ABC" w14:paraId="3F1DB24C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059FF60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FechaReunion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47A6F704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08/03/2019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6B5F3914" w14:textId="6939EA43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lfanumérico</w:t>
            </w:r>
          </w:p>
        </w:tc>
      </w:tr>
      <w:tr w:rsidR="00D966B9" w:rsidRPr="00C72ABC" w14:paraId="6C96E71C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14DD52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HoraReunion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51F79801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14:30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228F3FFF" w14:textId="325B962D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lfanumérico</w:t>
            </w:r>
          </w:p>
        </w:tc>
      </w:tr>
      <w:tr w:rsidR="00D966B9" w:rsidRPr="00C72ABC" w14:paraId="4865A52D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42D1654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nombregrupoproductivo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00BE89C8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JOYAS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28B87B79" w14:textId="07E8EB80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lfanumérico</w:t>
            </w:r>
          </w:p>
        </w:tc>
      </w:tr>
      <w:tr w:rsidR="00D966B9" w:rsidRPr="00C72ABC" w14:paraId="02D8C663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E7E9AF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numerogrupo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5A0C796E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30717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2B9B60AE" w14:textId="4847BCFE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lfanumérico</w:t>
            </w:r>
          </w:p>
        </w:tc>
      </w:tr>
      <w:tr w:rsidR="00D966B9" w:rsidRPr="00C72ABC" w14:paraId="437B89C4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513F68E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NumIntegrantesReales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08A854D1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3CCA99D0" w14:textId="6874B94C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lfanumérico</w:t>
            </w:r>
          </w:p>
        </w:tc>
      </w:tr>
      <w:tr w:rsidR="00D966B9" w:rsidRPr="00C72ABC" w14:paraId="5C44E9BD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5610FCC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MitadIntegrantes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27A7FF05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72EF2AAB" w14:textId="41ACFA65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lfanumérico</w:t>
            </w:r>
          </w:p>
        </w:tc>
      </w:tr>
      <w:tr w:rsidR="00D966B9" w:rsidRPr="00C72ABC" w14:paraId="7E4C6364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5AC7EF2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TipoCredito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432F39F5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TRADICIONAL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5CF5715" w14:textId="647C70CC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lfanumérico</w:t>
            </w:r>
          </w:p>
        </w:tc>
      </w:tr>
      <w:tr w:rsidR="00D966B9" w:rsidRPr="00C72ABC" w14:paraId="4080C459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538DFE52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DiasAtraso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09626789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F2A9AC9" w14:textId="437DAC41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lfanumérico</w:t>
            </w:r>
          </w:p>
        </w:tc>
      </w:tr>
      <w:tr w:rsidR="00D966B9" w:rsidRPr="00C72ABC" w14:paraId="42A224A5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26F94E12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Ciclo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4534C3C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448A9AE" w14:textId="66E1F6EB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lfanumérico</w:t>
            </w:r>
          </w:p>
        </w:tc>
      </w:tr>
      <w:tr w:rsidR="00D966B9" w:rsidRPr="00C72ABC" w14:paraId="253EB4DA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61649CC4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Zona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BDEE856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JGARCIAH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618422FA" w14:textId="3B52E199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lfanumérico</w:t>
            </w:r>
          </w:p>
        </w:tc>
      </w:tr>
      <w:tr w:rsidR="00D966B9" w:rsidRPr="00C72ABC" w14:paraId="463CEBB9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1ACD57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GPS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0E8691B3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Lat:19.3949175Lon:-99.2330656Sat:0Fecha:2019-02-25 15:49:14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B90348D" w14:textId="6B70F8A0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lfanumérico</w:t>
            </w:r>
          </w:p>
        </w:tc>
      </w:tr>
      <w:tr w:rsidR="00D966B9" w:rsidRPr="00C72ABC" w14:paraId="3FF40832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2A2C04A1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LlevoAcaboReunion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75BA67F5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B33092F" w14:textId="306DB44F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lfanumérico</w:t>
            </w:r>
          </w:p>
        </w:tc>
      </w:tr>
      <w:tr w:rsidR="00D966B9" w:rsidRPr="00C72ABC" w14:paraId="0F0D18B1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FEB41E1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Conectividad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4F4B14CD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1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E69E1EE" w14:textId="3AAEA6B2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3F049F91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478FEBE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TipoConectividad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30D17A98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1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6F58DC34" w14:textId="73B905BA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09DC97A2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2F6A4E13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ContadorIngreso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1C4204EC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1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2BC3994B" w14:textId="2CEB810B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02F3FAED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6EB1DCF8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CodigoGrupo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3876FBF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30717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47AE40AD" w14:textId="21F5AE58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590CF7C0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64EE13E9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CicloGrupo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1C7ECC3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5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476DC435" w14:textId="105E0594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3400C748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61895A10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CicloIntegrante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D51056E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4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84A4332" w14:textId="6E09F629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377D2912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CE9E123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TipoCredito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536EB63C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TRADICIONAL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951F051" w14:textId="2844FCE0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020D828E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579D629E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Nombre1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4BDD2163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NORMA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7D56B292" w14:textId="480F687B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1D062004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5B562A45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Nombre2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13A08B1D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 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1058D30" w14:textId="13E532D7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24336F12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F06E810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Apellido_Paterno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1701608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OVANDO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2AE166D9" w14:textId="0067982F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3EA426EE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6438D004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Apellido_Materno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7291186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GALLEGOS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4362C173" w14:textId="4C499C87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3D7BF621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3A763D3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DeseaRenovar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51869FC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Si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74A6C90D" w14:textId="62B81580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43A23188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579E13F2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FechadeNacimientoCB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6702173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23/11/1961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76C02040" w14:textId="214CC09C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18F0CA41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40531908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PaisNacimiento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4EF40D9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MX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3BA30DA" w14:textId="1BD34D2D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24829A5A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688BD5C9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Nacionalidad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5795665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Mexicana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9852900" w14:textId="5BF44EC8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5C40E886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41682EC2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EntidadNacimiento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54D6ADEE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CHIAPAS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4ADB5B0D" w14:textId="3FE11439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3E500A19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41253E9C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IdEntidadNacimiento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4CDFD005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 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413C387E" w14:textId="08117EE6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67EDA502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FA03022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Sexo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5F63540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Mujer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09B7BEB" w14:textId="49FA16CB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5587DB1C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22E0383D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CURP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0EDA3A6E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OAGN611123MCSVLR00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65003F43" w14:textId="18DCB6E8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45313568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57ED9EF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RFCCB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51F8ECE8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OAGN611123E43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5A5656F" w14:textId="42C14E2A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6A029E93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BDAA7B5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lastRenderedPageBreak/>
              <w:t>UltimoGradoEstudios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5E6084D2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Secundaria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37D463BA" w14:textId="791C5FF4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3198651A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18A5C9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IdUltimoGradoEstudios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340F225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S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43A52565" w14:textId="162B75D9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7ECEF5D1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3E6B6AA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TipoTelefonoContacto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39E7DBE4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Celular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EEB9565" w14:textId="55885691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784F4129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64B9409E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IdTipoTelefonoContacto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31F0EA9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2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26503CB" w14:textId="2AD3C4BF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67E2BC6E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383A781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TelefonoLocal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3CBDAFBE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 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40BE87C" w14:textId="0D9DBD78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285F42B5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063AA92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TelefonoCelular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0A935804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5538268168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1A4550A" w14:textId="21D5597A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51458C13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698EDB64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Email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288369A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NA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4796C88" w14:textId="27227CE3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0F11C296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41B999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Actividad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1E0ADF1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2008001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37DE047" w14:textId="57BC93E0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7A86B9BF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3762B036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EstadoCivil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00ED88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Soltero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34960691" w14:textId="65AD250A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39E0342F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D90C2C2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NombresConyuge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558C5561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 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3B46054" w14:textId="65B083FC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256E3340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693EB55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ApellidoPaternoConyuge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25C04C70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 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D411923" w14:textId="7D658F82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441B91AC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FB0E86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ApellidoMaternoConyuge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10D1970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 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39CDEC8" w14:textId="66F891A0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32BA533C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0B0465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NumeroDeHijos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3587E6D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4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39B01249" w14:textId="381ECDAA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78779345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31180109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Calle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00EC80C1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RIO BELICE MZ-11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C140E5C" w14:textId="4C56E529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769DB16C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E59BE15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NumeroExterior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73DDFF2C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LT 24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26932921" w14:textId="29D9882E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5F4A8682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AAC85A8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NumeroInterior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790369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D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228B911B" w14:textId="15641A37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732E8871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491710ED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Colonia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14F13CED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03020-Narvarte Poniente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5BB0800" w14:textId="0D6DE7A6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7299A392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5B3549D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IdColonia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265EA170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493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764017C" w14:textId="6DC7B6BE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58C77B80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B251AB8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Municipio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297EAFEE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Benito Juárez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7C3001F1" w14:textId="1CE705E4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73C7E73B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7D9CE90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IdMunicipio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79D66E2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14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324DF54A" w14:textId="4DDDEB15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410921DC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56FEA9FC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Estado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02CC039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Ciudad de México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67B25F91" w14:textId="2FEF7722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7AEEE4A2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664B9C9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IdEstado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313804B9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9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4D1A0998" w14:textId="598CB4C2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3DA497F9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39C60194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TipoVivienda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7C3765CD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Familiares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74495DE9" w14:textId="715216F5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59608C89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6E670DA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IdTipoVivienda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0284F7CD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3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42232573" w14:textId="53FAEA68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61326C17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67FC59D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AniosLocalidad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57100A96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8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D730924" w14:textId="24D5E4B5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0CBA075E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6669892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DestinoCredito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79C0162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Mercancia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91EC6B6" w14:textId="35930B6E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49AD3E3F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57B94D0E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IdDestinoCredito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7ACDFCD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7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4B6A578B" w14:textId="52CAB66B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1012454D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639CD0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TipoIdentificacion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427C6794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INE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399E7C45" w14:textId="356CF6B5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4D17996E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27F95378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ClaveIdentificacionINE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2303FAC9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OVGLNR61112307M701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6AB8C2D7" w14:textId="57AE7DF2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5A335BB0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D65FD4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ClaveIdentificacionPASAPORTEOFM2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CB38C33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 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3F166BD3" w14:textId="2FC9501E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5E646B2C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F514733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FotografiaIdentificacionFrente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C256EAE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https://storagenubiik.blob.core.windows.net/response-files/48c151db-8b02-4c67-b5fc-82d67d46481a_RevisarIntegrantes_FotografiaIdentificacionFrente_20190225155647.jpg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7313EC7D" w14:textId="026BEC63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4D9AC9E6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4D706940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FotografiaIdentificacionReverso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C829629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https://storagenubiik.blob.core.windows.net/response-files/48c151db-8b02-4c67-b5fc-82d67d46481a_RevisarIntegrantes_FotografiaIdentificacionReverso_20190225155703.jpg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68C7A1E5" w14:textId="41AFC77F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2E2EF804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4640521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IdentificacionCuentaCURP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2C9B59BD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Si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ECE5F68" w14:textId="733349A1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20E2EE14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5AED861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FotografiaCURP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53F36D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 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4527BF4E" w14:textId="56A20C8E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0AAF23DE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3CD42778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FotografiaComprobanteDomicilio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31FAF4E5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https://storagenubiik.blob.core.windows.net/response-files/48c151db-8b02-4c67-b5fc-82d67d46481a_RevisarIntegrantes_FotografiaComprobanteDomicilio_20190225155730.jpg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391C7EB" w14:textId="24E5003C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20E28B2C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BFFB68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lastRenderedPageBreak/>
              <w:t>FotografiaAutorizacionConsultaSociedadesCrediticias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1C0AC37F" w14:textId="554F5E90" w:rsidR="00D966B9" w:rsidRPr="00C72ABC" w:rsidRDefault="00AF1E1F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hyperlink r:id="rId17" w:history="1">
              <w:r w:rsidR="001D23FA" w:rsidRPr="00C72ABC">
                <w:rPr>
                  <w:rStyle w:val="Hipervnculo"/>
                  <w:rFonts w:cstheme="minorHAnsi"/>
                  <w:sz w:val="16"/>
                  <w:szCs w:val="16"/>
                  <w:highlight w:val="yellow"/>
                  <w:lang w:val="es-MX" w:eastAsia="es-MX"/>
                </w:rPr>
                <w:t>https://storagenubiik.blob.core.windows.net/response-files/48c151db-8b02-4c67-b5fc-82d67d46481a_RevisarIntegrantes_FotografiaAutorizacionConsultaSociedadesCrediticias_20190225155749.jpg</w:t>
              </w:r>
            </w:hyperlink>
          </w:p>
        </w:tc>
        <w:tc>
          <w:tcPr>
            <w:tcW w:w="3259" w:type="dxa"/>
            <w:shd w:val="clear" w:color="auto" w:fill="auto"/>
            <w:noWrap/>
            <w:hideMark/>
          </w:tcPr>
          <w:p w14:paraId="63FAA03F" w14:textId="36E2AFDF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6C6A8D52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2E01DB3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FotografiaPLD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1844C593" w14:textId="55BCCA0F" w:rsidR="00D966B9" w:rsidRPr="00C72ABC" w:rsidRDefault="00AF1E1F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hyperlink r:id="rId18" w:history="1">
              <w:r w:rsidR="001D23FA" w:rsidRPr="00C72ABC">
                <w:rPr>
                  <w:rStyle w:val="Hipervnculo"/>
                  <w:rFonts w:cstheme="minorHAnsi"/>
                  <w:sz w:val="16"/>
                  <w:szCs w:val="16"/>
                  <w:highlight w:val="yellow"/>
                  <w:lang w:val="es-MX" w:eastAsia="es-MX"/>
                </w:rPr>
                <w:t>https://storagenubiik.blob.core.windows.net/response-files/48c151db-8b02-4c67-b5fc-82d67d46481a_RevisarIntegrantes_FotografiaPLD_20190225155759.jpg</w:t>
              </w:r>
            </w:hyperlink>
          </w:p>
        </w:tc>
        <w:tc>
          <w:tcPr>
            <w:tcW w:w="3259" w:type="dxa"/>
            <w:shd w:val="clear" w:color="auto" w:fill="auto"/>
            <w:noWrap/>
            <w:hideMark/>
          </w:tcPr>
          <w:p w14:paraId="215C4908" w14:textId="5EB295B3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6A8DEBC0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4EBC85B0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AutorizacionFotografias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3161975E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Autorizo a SOLFI, S.A. de C.V. SOFOM, E.N.R. a través de las personas que designe, para tomar las fotografías correspondientes a mi domicilio, las fotografías serán utilizadas únicamente con el objetivo de acreditar su ubicación y confirmar lo señalado en la Información Básica del Solicitante (FormatoIBS) y por ende no me reservo ningún derecho en contra de alguna persona o empresa.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7F8B03E" w14:textId="39FE47D2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321C5FC7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619A0B8D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DeacuerdoFotografias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DBA022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Si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3F17B85" w14:textId="4903DCB2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227C333B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593338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FirmaSolicitanteDeacuerdoFotografias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7B2D9564" w14:textId="0F81A09E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_______</w:t>
            </w:r>
            <w:r w:rsidR="001D23FA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______________________________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EC9101F" w14:textId="299F7BD8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0A2B63A9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1C61A3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MismoDomicilio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77E8FAF5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Si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3FF08BAE" w14:textId="60B76090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400286FC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3D9B0EE1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CalleNegocio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0096A855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RIO BELICE MZ-11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2EC46925" w14:textId="04728377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7484096B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3C014F05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NumeroExteriorNegocio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19415054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LT 24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79B3745D" w14:textId="430F346D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689BD6AA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86A54F8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NumeroInteriorNegocio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724A74C0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D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2D6DCE9B" w14:textId="75F44222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6F3905C8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3D87271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IdColoniaNegocio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04F3E724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 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BF709A0" w14:textId="4DAA3BA5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6515669D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99FAE82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IdMunicipioNegocio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7DF69DF2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 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79163C54" w14:textId="3AF40C25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107A09D0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10E77D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IdEstadoNegocio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23194988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 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C269DA2" w14:textId="15AB1F6D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5D2097BB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34D72400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TipoLocal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3C8CF55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Ambulante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6AE05C9" w14:textId="40DF47AA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507DCD73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4669C51D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IdTipoLocal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2BBBDC1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3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76B753F" w14:textId="69EA706E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50B2D11C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53F8D46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Emprendimiento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721B5765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No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DF4BAE6" w14:textId="212FCD3C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41B330FE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70D0AE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MontoVentaSemanal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4A68BAD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2000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2ED5232D" w14:textId="7B07B895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77613B2D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26B4A3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TieneOtroIngreso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390B77A0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No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7F905D4" w14:textId="4990A7BA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7658BAF9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68283125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MontoGastoSemanal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8F245C2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800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316B2434" w14:textId="2A8F6994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34CF9970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4509EBB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AniosAntiguedadNegocio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28A50F6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12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F4D5555" w14:textId="48C46D7C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709AA7F6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B3E2552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ClausulaCC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3A2A8724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Por este conducto autorizo expresamente a SOLFI S.A. de C.V. SOFOM ENR para que por conducto de sus funcionarios facultados lleven a cabo investigaciones sobre mi comportamiento e historial crediticio, así como de cualquier otra información de naturaleza análoga, en las Sociedades de Información Crediticia que estime conveniente. Asimismo, declaro que conozco la naturaleza y alcance de la información que se solicitará, del uso que SOLFI S.A. de C.V SOFOM ENR hará que tal información y de que ésta podrá realizar consultas periódicas de mi historial crediticio, consintiendo que esta autorización se encuentre vigente por un periodo de 3 años contados a partir de la fecha de su expedición y en todo caso durante el tiempo en que mantengamos una relación jurídica. Estoy consciente y acepto que este documento quede bajo custodia de SOLFI S.A. DE C.V. SOFOM ENR para efectos de control y cumplimiento del artículo 28 de la ley para Regular las Sociedades de Información Creditícia. Conozco y autorizo, a que mis datos personales, serán enviados a diversas empresas, a efecto de cotejarlos en listas (base de datos), con fines de cumplir con las Disposiciones Generales en materia de Prevención de Lavado de Dinero (PLD).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C8F4D71" w14:textId="1A6F57D4" w:rsidR="00D966B9" w:rsidRPr="00C72ABC" w:rsidRDefault="00B22100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6BCF2009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82A863E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FechaCC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126CFEB9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25/02/2019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7A74BEF8" w14:textId="6F921BBE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alfanumérico</w:t>
            </w:r>
          </w:p>
        </w:tc>
      </w:tr>
      <w:tr w:rsidR="00D966B9" w:rsidRPr="00C72ABC" w14:paraId="26F1CC1F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40CE180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NombreCC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7D339216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NORMA  OVANDO GALLEGOS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3E7844BD" w14:textId="3B33484E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alfanumérico</w:t>
            </w:r>
          </w:p>
        </w:tc>
      </w:tr>
      <w:tr w:rsidR="00D966B9" w:rsidRPr="00C72ABC" w14:paraId="023B42D6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2530835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FirmaSolicitanteCC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512BCF1D" w14:textId="7A8F786B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________________</w:t>
            </w:r>
            <w:r w:rsidR="001D23FA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_____________________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8B566F3" w14:textId="24F3F065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alfanumérico</w:t>
            </w:r>
          </w:p>
        </w:tc>
      </w:tr>
      <w:tr w:rsidR="00D966B9" w:rsidRPr="00C72ABC" w14:paraId="2ED34437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367FB4F4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lastRenderedPageBreak/>
              <w:t>MontoSolicitado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5C4DCABC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7500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2F6773D3" w14:textId="44F5AB6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alfanumérico</w:t>
            </w:r>
          </w:p>
        </w:tc>
      </w:tr>
      <w:tr w:rsidR="00D966B9" w:rsidRPr="00C72ABC" w14:paraId="79ABD6CF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9ECAE4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ResultadoCC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07E77BE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Aprobado CC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689A5D6" w14:textId="3D89BDDA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alfanumérico</w:t>
            </w:r>
          </w:p>
        </w:tc>
      </w:tr>
      <w:tr w:rsidR="00D966B9" w:rsidRPr="00C72ABC" w14:paraId="6068F9D2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505CBBC2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IdResultadoCC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109BE55C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 CC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47BAB2C5" w14:textId="14155484" w:rsidR="00D966B9" w:rsidRPr="00C72ABC" w:rsidRDefault="001D23FA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572ED7DA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3644C75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Bloqueo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07A0AE4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SIN BLOQUEO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3A4A8075" w14:textId="1B529E3F" w:rsidR="00D966B9" w:rsidRPr="00C72ABC" w:rsidRDefault="001D23FA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41B6B8E2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3B1BADBF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IdBloqueo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2FE5534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0BB88AEF" w14:textId="3F951AAC" w:rsidR="00D966B9" w:rsidRPr="00C72ABC" w:rsidRDefault="001D23FA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574BB212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9DF8993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CodigoCliente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2FAD8D3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605597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300F5564" w14:textId="3E8EC181" w:rsidR="00D966B9" w:rsidRPr="00C72ABC" w:rsidRDefault="001D23FA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1BFDF0B7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DFB471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ContadorConsulta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7BE2FC11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1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4DED19A7" w14:textId="7C1AD2C7" w:rsidR="00D966B9" w:rsidRPr="00C72ABC" w:rsidRDefault="001D23FA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217E142A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808562C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Editar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72DED0F0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No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69028A3C" w14:textId="4AAADDDE" w:rsidR="00D966B9" w:rsidRPr="00C72ABC" w:rsidRDefault="001D23FA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A</w:t>
            </w:r>
            <w:r w:rsidR="00D966B9" w:rsidRPr="00C72ABC">
              <w:rPr>
                <w:rFonts w:cstheme="minorHAnsi"/>
                <w:color w:val="000000"/>
                <w:sz w:val="16"/>
                <w:szCs w:val="16"/>
                <w:highlight w:val="yellow"/>
                <w:lang w:val="es-MX" w:eastAsia="es-MX"/>
              </w:rPr>
              <w:t>lfanumérico</w:t>
            </w:r>
          </w:p>
        </w:tc>
      </w:tr>
      <w:tr w:rsidR="00D966B9" w:rsidRPr="00C72ABC" w14:paraId="1FEA6245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CD8461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CantidadIntegrantesRevisados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1006522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D8A5BA3" w14:textId="742A95CF" w:rsidR="00D966B9" w:rsidRPr="00C72ABC" w:rsidRDefault="00B9620D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D966B9" w:rsidRPr="00C72ABC" w14:paraId="486D5346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7DC8B3AD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CantidadNoRenovaran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17A1E00C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381CEAED" w14:textId="5128C7AE" w:rsidR="00D966B9" w:rsidRPr="00C72ABC" w:rsidRDefault="00B9620D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D966B9" w:rsidRPr="00C72ABC" w14:paraId="590B0459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252081B8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NumIntegrantesConsultados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B1D28C9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8B2A905" w14:textId="10131113" w:rsidR="00D966B9" w:rsidRPr="00C72ABC" w:rsidRDefault="00B9620D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D966B9" w:rsidRPr="00C72ABC" w14:paraId="1F83BDE6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6B2BAE1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NumIntegrantesAprobados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1B7F678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6977444A" w14:textId="20116FC8" w:rsidR="00D966B9" w:rsidRPr="00C72ABC" w:rsidRDefault="00B9620D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D966B9" w:rsidRPr="00C72ABC" w14:paraId="50CEE4B7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C18F36E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NumIntegrantesPosiblidad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043F7265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1143F59" w14:textId="31CDF2B3" w:rsidR="00D966B9" w:rsidRPr="00C72ABC" w:rsidRDefault="00B9620D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D966B9" w:rsidRPr="00C72ABC" w14:paraId="781010D7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2C2920D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NumIntegrantesRechazados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40DDA236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1A4BDBF" w14:textId="0DD912B7" w:rsidR="00D966B9" w:rsidRPr="00C72ABC" w:rsidRDefault="00B9620D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D966B9" w:rsidRPr="00C72ABC" w14:paraId="524F3C39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B62FAC0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NumIntegrantesBloqueoRC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3F3A47EE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39E6476F" w14:textId="7E6DFE48" w:rsidR="00D966B9" w:rsidRPr="00C72ABC" w:rsidRDefault="00B9620D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D966B9" w:rsidRPr="00C72ABC" w14:paraId="5B347A1D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44C63AD0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NumIntegrantesBloqueadosRCRev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03CB0AD1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F6AB1D2" w14:textId="76CB3D83" w:rsidR="00D966B9" w:rsidRPr="00C72ABC" w:rsidRDefault="00B9620D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D966B9" w:rsidRPr="00C72ABC" w14:paraId="0490E75C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73D868D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AgregarNuevosIntegrantes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5E5F84C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No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1765B15" w14:textId="20DB52D7" w:rsidR="00D966B9" w:rsidRPr="00C72ABC" w:rsidRDefault="00B9620D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D966B9" w:rsidRPr="00C72ABC" w14:paraId="7E9C400C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460866C6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NumIntegrantesAprobadosNuevos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4B5B962B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139CBA1A" w14:textId="0D24CF02" w:rsidR="00D966B9" w:rsidRPr="00C72ABC" w:rsidRDefault="00B9620D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D966B9" w:rsidRPr="00C72ABC" w14:paraId="13C58B6E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4B520CF0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NumIntegrantesPosiblidadNuevos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25C72157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6356CB63" w14:textId="4DCED4D2" w:rsidR="00D966B9" w:rsidRPr="00C72ABC" w:rsidRDefault="00B9620D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D966B9" w:rsidRPr="00C72ABC" w14:paraId="28DA05D6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1C82B51C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NumIntegrantesRechazadosNuevos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5D6AA4D9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F430314" w14:textId="02C492BC" w:rsidR="00D966B9" w:rsidRPr="00C72ABC" w:rsidRDefault="00B9620D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D966B9" w:rsidRPr="00C72ABC" w14:paraId="44F02AC0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4F1EA7F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NumIntegrantesBloqueo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61EF55D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4CB7DEEE" w14:textId="4535577B" w:rsidR="00D966B9" w:rsidRPr="00C72ABC" w:rsidRDefault="00B9620D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D966B9" w:rsidRPr="00C72ABC" w14:paraId="5950DEEC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4CA4DCDE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NumIntegrantesBloqueadosRev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6BBA17AC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5D2B1852" w14:textId="3D4CE634" w:rsidR="00D966B9" w:rsidRPr="00C72ABC" w:rsidRDefault="00B9620D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D966B9" w:rsidRPr="00C72ABC" w14:paraId="13FA6861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E84FB79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EvalCodigoGrupo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1EB00E7A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30717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632816AA" w14:textId="01CD7184" w:rsidR="00D966B9" w:rsidRPr="00C72ABC" w:rsidRDefault="00B9620D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D966B9" w:rsidRPr="00C72ABC" w14:paraId="5D253BC8" w14:textId="77777777" w:rsidTr="00E876E8">
        <w:trPr>
          <w:trHeight w:val="300"/>
        </w:trPr>
        <w:tc>
          <w:tcPr>
            <w:tcW w:w="2795" w:type="dxa"/>
            <w:shd w:val="clear" w:color="auto" w:fill="auto"/>
            <w:noWrap/>
            <w:hideMark/>
          </w:tcPr>
          <w:p w14:paraId="088304F1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FormiikResponseSource</w:t>
            </w:r>
          </w:p>
        </w:tc>
        <w:tc>
          <w:tcPr>
            <w:tcW w:w="3296" w:type="dxa"/>
            <w:shd w:val="clear" w:color="auto" w:fill="auto"/>
            <w:noWrap/>
            <w:hideMark/>
          </w:tcPr>
          <w:p w14:paraId="256151C4" w14:textId="77777777" w:rsidR="00D966B9" w:rsidRPr="00C72ABC" w:rsidRDefault="00D966B9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Mobile</w:t>
            </w:r>
          </w:p>
        </w:tc>
        <w:tc>
          <w:tcPr>
            <w:tcW w:w="3259" w:type="dxa"/>
            <w:shd w:val="clear" w:color="auto" w:fill="auto"/>
            <w:noWrap/>
            <w:hideMark/>
          </w:tcPr>
          <w:p w14:paraId="218A993B" w14:textId="2F0EC851" w:rsidR="00D966B9" w:rsidRPr="00C72ABC" w:rsidRDefault="00B9620D" w:rsidP="00D966B9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</w:tbl>
    <w:p w14:paraId="06553195" w14:textId="3812355A" w:rsidR="00917580" w:rsidRDefault="00917580" w:rsidP="00C96A73">
      <w:pPr>
        <w:pStyle w:val="Ttulo3"/>
      </w:pPr>
      <w:bookmarkStart w:id="51" w:name="_Toc4075557"/>
      <w:r>
        <w:t>Ejemplo de XML de Respuesta</w:t>
      </w:r>
      <w:r w:rsidR="001D23FA">
        <w:t xml:space="preserve"> cuando se lleva a cabo la visita</w:t>
      </w:r>
      <w:bookmarkEnd w:id="51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17580" w14:paraId="4D62160E" w14:textId="77777777" w:rsidTr="006075E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7DA1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</w:pPr>
            <w:r w:rsidRPr="001D23FA">
              <w:rPr>
                <w:rFonts w:ascii="Consolas" w:hAnsi="Consolas"/>
                <w:color w:val="FF0000"/>
                <w:sz w:val="16"/>
                <w:szCs w:val="16"/>
                <w:shd w:val="clear" w:color="auto" w:fill="FFFF00"/>
                <w:lang w:val="en-US" w:eastAsia="es-MX"/>
              </w:rPr>
              <w:t>&lt;?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xml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version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"1.0"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encoding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"utf-8"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shd w:val="clear" w:color="auto" w:fill="FFFF00"/>
                <w:lang w:val="en-US" w:eastAsia="es-MX"/>
              </w:rPr>
              <w:t>?&gt;</w:t>
            </w:r>
          </w:p>
          <w:p w14:paraId="41CD414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</w:pPr>
            <w:r w:rsidRPr="001D23FA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&lt;Response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ProductId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"d8b30f61-c6c3-4adb-8f6d-3644eef33b97"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ExternalId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"454"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ExternalType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"RenovaciondeCredito"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AssignedTo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"JGARCIAH"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InitialDate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"20190225 15:48:48"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FinalDate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"20190225 16:51:29"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ResponseDate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"20190225 22:51:32"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InitialLatitude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"19.3949"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FinalLatitude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"19.3949"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InitialLongitude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"-99.2331"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FinalLongitude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"-99.2331"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FormiikResponseSource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"Mobile"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&gt;</w:t>
            </w:r>
          </w:p>
          <w:p w14:paraId="7A4F59E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&lt;RenovaciondeCredito&gt;</w:t>
            </w:r>
          </w:p>
          <w:p w14:paraId="5138C37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&lt;DatosGrupo&gt;</w:t>
            </w:r>
          </w:p>
          <w:p w14:paraId="09AF9043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&lt;Address&gt;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Rio Belice, Joyas De Cuautitlan, 54803, Cuautitlan, Estado De Mexico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&lt;/Address&gt;</w:t>
            </w:r>
          </w:p>
          <w:p w14:paraId="2F3E20A0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&lt;DiaReunion&gt;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VIERNES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&lt;/DiaReunion&gt;</w:t>
            </w:r>
          </w:p>
          <w:p w14:paraId="7D765C22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&lt;FechaReunion&gt;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08/03/2019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&lt;/FechaReunion&gt;</w:t>
            </w:r>
          </w:p>
          <w:p w14:paraId="40B9858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&lt;HoraReunion&gt;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14:30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&lt;/HoraReunion&gt;</w:t>
            </w:r>
          </w:p>
          <w:p w14:paraId="28446B9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&lt;nombregrupoproductivo&gt;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JOYAS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&lt;/nombregrupoproductivo&gt;</w:t>
            </w:r>
          </w:p>
          <w:p w14:paraId="63DFD6F1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&lt;numerogrupo&gt;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030717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&lt;/numerogrupo&gt;</w:t>
            </w:r>
          </w:p>
          <w:p w14:paraId="1D45D503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&lt;NumIntegrantesReales&gt;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&lt;/NumIntegrantesReales&gt;</w:t>
            </w:r>
          </w:p>
          <w:p w14:paraId="1B09986D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&lt;MitadIntegrantes&gt;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5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&lt;/MitadIntegrantes&gt;</w:t>
            </w:r>
          </w:p>
          <w:p w14:paraId="5A295A3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&lt;TipoCredito&gt;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TRADICIONAL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&lt;/TipoCredito&gt;</w:t>
            </w:r>
          </w:p>
          <w:p w14:paraId="7F781C1E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&lt;DiasAtraso&gt;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&lt;/DiasAtraso&gt;</w:t>
            </w:r>
          </w:p>
          <w:p w14:paraId="3DDBA70E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&lt;Ciclo&gt;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05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&lt;/Ciclo&gt;</w:t>
            </w:r>
          </w:p>
          <w:p w14:paraId="2EA49D2D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&lt;Zona&gt;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JGARCIAH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&lt;/Zona&gt;</w:t>
            </w:r>
          </w:p>
          <w:p w14:paraId="7C2EA00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lastRenderedPageBreak/>
              <w:t xml:space="preserve">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&lt;/DatosGrupo&gt;</w:t>
            </w:r>
          </w:p>
          <w:p w14:paraId="23BF620D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&lt;DatosRenovacion&gt;</w:t>
            </w:r>
          </w:p>
          <w:p w14:paraId="00215748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&lt;GPS&gt;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Lat:19.3949175Lon:-99.2330656Sat:0Fecha:2019-02-25 15:49:14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&lt;/GPS&gt;</w:t>
            </w:r>
          </w:p>
          <w:p w14:paraId="1A1E0E5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&lt;LlevoAcaboReunion&gt;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&lt;/LlevoAcaboReunion&gt;</w:t>
            </w:r>
          </w:p>
          <w:p w14:paraId="0E1A023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&lt;Conectividad&gt;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&lt;/Conectividad&gt;</w:t>
            </w:r>
          </w:p>
          <w:p w14:paraId="16D4E16B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&lt;RevisarIntegrantes&gt;</w:t>
            </w:r>
          </w:p>
          <w:p w14:paraId="7FD88A2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&lt;FormEditResponse&gt;</w:t>
            </w:r>
          </w:p>
          <w:p w14:paraId="313A27F0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&lt;RenovacionCreditoIntegrante&gt;</w:t>
            </w:r>
          </w:p>
          <w:p w14:paraId="1F1AFFC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&lt;DatosPersonalesFamiliares&gt;</w:t>
            </w:r>
          </w:p>
          <w:p w14:paraId="69D323B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&lt;TipoConectividad&gt;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&lt;/TipoConectividad&gt;</w:t>
            </w:r>
          </w:p>
          <w:p w14:paraId="640F47E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&lt;ContadorIngreso&gt;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&lt;/ContadorIngreso&gt;</w:t>
            </w:r>
          </w:p>
          <w:p w14:paraId="394649E0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&lt;CodigoGrupo&gt;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030717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&lt;/CodigoGrupo&gt;</w:t>
            </w:r>
          </w:p>
          <w:p w14:paraId="588CF1DC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&lt;CicloGrupo&gt;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05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&lt;/CicloGrupo&gt;</w:t>
            </w:r>
          </w:p>
          <w:p w14:paraId="32277CC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&lt;CicloIntegrante&gt;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04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&lt;/CicloIntegrante&gt;</w:t>
            </w:r>
          </w:p>
          <w:p w14:paraId="2FEBDCA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&lt;TipoCredito&gt;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TRADICIONAL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&lt;/TipoCredito&gt;</w:t>
            </w:r>
          </w:p>
          <w:p w14:paraId="067CC92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&lt;Nombre1&gt;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NORMA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&lt;/Nombre1&gt;</w:t>
            </w:r>
          </w:p>
          <w:p w14:paraId="7C3D0EB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&lt;Nombre2/&gt;</w:t>
            </w:r>
          </w:p>
          <w:p w14:paraId="4D6A7BDD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&lt;Apellido_Paterno&gt;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OVANDO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&lt;/Apellido_Paterno&gt;</w:t>
            </w:r>
          </w:p>
          <w:p w14:paraId="091EB105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&lt;Apellido_Materno&gt;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GALLEGOS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&lt;/Apellido_Materno&gt;</w:t>
            </w:r>
          </w:p>
          <w:p w14:paraId="7979B739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&lt;DeseaRenovar&gt;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&lt;/DeseaRenovar&gt;</w:t>
            </w:r>
          </w:p>
          <w:p w14:paraId="4D76FE91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&lt;FechadeNacimientoCB&gt;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23/11/1961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&lt;/FechadeNacimientoCB&gt;</w:t>
            </w:r>
          </w:p>
          <w:p w14:paraId="6910DA10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&lt;PaisNacimiento&gt;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MX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&lt;/PaisNacimiento&gt;</w:t>
            </w:r>
          </w:p>
          <w:p w14:paraId="468A8C6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&lt;Nacionalidad&gt;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Mexicana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&lt;/Nacionalidad&gt;</w:t>
            </w:r>
          </w:p>
          <w:p w14:paraId="4C39172C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&lt;EntidadNacimiento&gt;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CHIAPAS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&lt;/EntidadNacimiento&gt;</w:t>
            </w:r>
          </w:p>
          <w:p w14:paraId="453ABEF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&lt;IdEntidadNacimiento/&gt;</w:t>
            </w:r>
          </w:p>
          <w:p w14:paraId="79BCC43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&lt;Sexo&gt;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Mujer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&lt;/Sexo&gt;</w:t>
            </w:r>
          </w:p>
          <w:p w14:paraId="59C19FC5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&lt;CURP&gt;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OAGN611123MCSVLR00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&lt;/CURP&gt;</w:t>
            </w:r>
          </w:p>
          <w:p w14:paraId="741B1E35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&lt;RFCCB&gt;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OAGN611123E43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&lt;/RFCCB&gt;</w:t>
            </w:r>
          </w:p>
          <w:p w14:paraId="4F62C8B2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&lt;UltimoGradoEstudios&gt;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Secundaria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&lt;/UltimoGradoEstudios&gt;</w:t>
            </w:r>
          </w:p>
          <w:p w14:paraId="1BBA2ECE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&lt;IdUltimoGradoEstudios&gt;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&lt;/IdUltimoGradoEstudios&gt;</w:t>
            </w:r>
          </w:p>
          <w:p w14:paraId="50A25C0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&lt;TipoTelefonoContacto&gt;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Celular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&lt;/TipoTelefonoContacto&gt;</w:t>
            </w:r>
          </w:p>
          <w:p w14:paraId="7FB0F4B8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&lt;IdTipoTelefonoContacto&gt;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&lt;/IdTipoTelefonoContacto&gt;</w:t>
            </w:r>
          </w:p>
          <w:p w14:paraId="42A92CEE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&lt;TelefonoLocal/&gt;</w:t>
            </w:r>
          </w:p>
          <w:p w14:paraId="6F2D8A7D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&lt;TelefonoCelular&gt;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5538268168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&lt;/TelefonoCelular&gt;</w:t>
            </w:r>
          </w:p>
          <w:p w14:paraId="4126CA0E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&lt;Email&gt;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NA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&lt;/Email&gt;</w:t>
            </w:r>
          </w:p>
          <w:p w14:paraId="0822639D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&lt;Actividad&gt;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002008001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&lt;/Actividad&gt;</w:t>
            </w:r>
          </w:p>
          <w:p w14:paraId="2A54406C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&lt;EstadoCivil&gt;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Soltero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&lt;/EstadoCivil&gt;</w:t>
            </w:r>
          </w:p>
          <w:p w14:paraId="7D38468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&lt;NombresConyuge/&gt;</w:t>
            </w:r>
          </w:p>
          <w:p w14:paraId="72F673F8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&lt;ApellidoPaternoConyuge/&gt;</w:t>
            </w:r>
          </w:p>
          <w:p w14:paraId="73CBE382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&lt;ApellidoMaternoConyuge/&gt;</w:t>
            </w:r>
          </w:p>
          <w:p w14:paraId="6FE3DA2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&lt;NumeroDeHijos&gt;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4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&lt;/NumeroDeHijos&gt;</w:t>
            </w:r>
          </w:p>
          <w:p w14:paraId="1334E19D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&lt;/DatosPersonalesFamiliares&gt;</w:t>
            </w:r>
          </w:p>
          <w:p w14:paraId="6EBFF69C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&lt;DatosDomiciliarios&gt;</w:t>
            </w:r>
          </w:p>
          <w:p w14:paraId="5564AFD0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&lt;Calle&gt;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RIO BELICE MZ-11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&lt;/Calle&gt;</w:t>
            </w:r>
          </w:p>
          <w:p w14:paraId="12B9A332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&lt;NumeroExterior&gt;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LT 24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&lt;/NumeroExterior&gt;</w:t>
            </w:r>
          </w:p>
          <w:p w14:paraId="76B6667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&lt;NumeroInterior&gt;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D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&lt;/NumeroInterior&gt;</w:t>
            </w:r>
          </w:p>
          <w:p w14:paraId="4E85D100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&lt;Colonia&gt;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03020-Narvarte Poniente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&lt;/Colonia&gt;</w:t>
            </w:r>
          </w:p>
          <w:p w14:paraId="7EAFCAE2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&lt;IdColonia&gt;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0493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&lt;/IdColonia&gt;</w:t>
            </w:r>
          </w:p>
          <w:p w14:paraId="390730CB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&lt;Municipio&gt;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Benito Juárez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&lt;/Municipio&gt;</w:t>
            </w:r>
          </w:p>
          <w:p w14:paraId="63E7BCC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&lt;IdMunicipio&gt;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014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&lt;/IdMunicipio&gt;</w:t>
            </w:r>
          </w:p>
          <w:p w14:paraId="4C4200C0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&lt;Estado&gt;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Ciudad de México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&lt;/Estado&gt;</w:t>
            </w:r>
          </w:p>
          <w:p w14:paraId="1B23932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&lt;IdEstado&gt;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09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&lt;/IdEstado&gt;</w:t>
            </w:r>
          </w:p>
          <w:p w14:paraId="3ED10AF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&lt;TipoVivienda&gt;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Familiares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&lt;/TipoVivienda&gt;</w:t>
            </w:r>
          </w:p>
          <w:p w14:paraId="749FAB9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&lt;IdTipoVivienda&gt;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3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&lt;/IdTipoVivienda&gt;</w:t>
            </w:r>
          </w:p>
          <w:p w14:paraId="2C864FE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&lt;AniosLocalidad&gt;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8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&lt;/AniosLocalidad&gt;</w:t>
            </w:r>
          </w:p>
          <w:p w14:paraId="37B3B2D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&lt;DestinoCredito&gt;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Mercancia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&lt;/DestinoCredito&gt;</w:t>
            </w:r>
          </w:p>
          <w:p w14:paraId="03E1F513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&lt;IdDestinoCredito&gt;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7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&lt;/IdDestinoCredito&gt;</w:t>
            </w:r>
          </w:p>
          <w:p w14:paraId="0E838823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&lt;/DatosDomiciliarios&gt;</w:t>
            </w:r>
          </w:p>
          <w:p w14:paraId="670A5CF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&lt;Documento&gt;</w:t>
            </w:r>
          </w:p>
          <w:p w14:paraId="139D36B1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&lt;TipoIdentificacion&gt;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INE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&lt;/TipoIdentificacion&gt;</w:t>
            </w:r>
          </w:p>
          <w:p w14:paraId="1147D84E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&lt;ClaveIdentificacionINE&gt;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OVGLNR61112307M701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&lt;/ClaveIdentificacionINE&gt;</w:t>
            </w:r>
          </w:p>
          <w:p w14:paraId="0C41DE10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&lt;ClaveIdentificacionPASAPORTEOFM2/&gt;</w:t>
            </w:r>
          </w:p>
          <w:p w14:paraId="55F0C85B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&lt;FotografiaIdentificacionFrente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"48c151db-8b02-4c67-b5fc-82d67d46481a_RevisarIntegrantes_FotografiaIdentificacionFrente_20190225155647.jpg"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https://storagenubiik.blob.core.windows.net/response-files/48c151db-8b02-4c67-b5fc-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lastRenderedPageBreak/>
              <w:t>82d67d46481a_RevisarIntegrantes_FotografiaIdentificacionFrente_20190225155647.jpg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&lt;/FotografiaIdentificacionFrente&gt;</w:t>
            </w:r>
          </w:p>
          <w:p w14:paraId="11431BE9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&lt;FotografiaIdentificacionReverso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"48c151db-8b02-4c67-b5fc-82d67d46481a_RevisarIntegrantes_FotografiaIdentificacionReverso_20190225155703.jpg"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https://storagenubiik.blob.core.windows.net/response-files/48c151db-8b02-4c67-b5fc-82d67d46481a_RevisarIntegrantes_FotografiaIdentificacionReverso_20190225155703.jpg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&lt;/FotografiaIdentificacionReverso&gt;</w:t>
            </w:r>
          </w:p>
          <w:p w14:paraId="56926CB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&lt;IdentificacionCuentaCURP&gt;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&lt;/IdentificacionCuentaCURP&gt;</w:t>
            </w:r>
          </w:p>
          <w:p w14:paraId="4A62B09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&lt;FotografiaCURP/&gt;</w:t>
            </w:r>
          </w:p>
          <w:p w14:paraId="471D0BC3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&lt;FotografiaComprobanteDomicilio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"48c151db-8b02-4c67-b5fc-82d67d46481a_RevisarIntegrantes_FotografiaComprobanteDomicilio_20190225155730.jpg"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https://storagenubiik.blob.core.windows.net/response-files/48c151db-8b02-4c67-b5fc-82d67d46481a_RevisarIntegrantes_FotografiaComprobanteDomicilio_20190225155730.jpg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&lt;/FotografiaComprobanteDomicilio&gt;</w:t>
            </w:r>
          </w:p>
          <w:p w14:paraId="40590431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&lt;FotografiaAutorizacionConsultaSociedadesCrediticias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"48c151db-8b02-4c67-b5fc-82d67d46481a_RevisarIntegrantes_FotografiaAutorizacionConsultaSociedadesCrediticias_20190225155749.jpg"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https://storagenubiik.blob.core.windows.net/response-files/48c151db-8b02-4c67-b5fc-82d67d46481a_RevisarIntegrantes_FotografiaAutorizacionConsultaSociedadesCrediticias_20190225155749.jpg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&lt;/FotografiaAutorizacionConsultaSociedadesCrediticias&gt;</w:t>
            </w:r>
          </w:p>
          <w:p w14:paraId="3202A92A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&lt;FotografiaPLD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"48c151db-8b02-4c67-b5fc-82d67d46481a_RevisarIntegrantes_FotografiaPLD_20190225155759.jpg"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https://storagenubiik.blob.core.windows.net/response-files/48c151db-8b02-4c67-b5fc-82d67d46481a_RevisarIntegrantes_FotografiaPLD_20190225155759.jpg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&lt;/FotografiaPLD&gt;</w:t>
            </w:r>
          </w:p>
          <w:p w14:paraId="2B20702C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&lt;AutorizacionFotografias&gt;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Autorizo a SOLFI, S.A. de C.V. SOFOM, E.N.R. a través de las personas que designe, para tomar las fotografías correspondientes a mi domicilio, las fotografías serán utilizadas únicamente con el objetivo de acreditar su ubicación y confirmar lo señalado en la Información Básica del Solicitante (FormatoIBS) y por ende no me reservo ningún derecho en contra de alguna persona o empresa.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&lt;/AutorizacionFotografias&gt;</w:t>
            </w:r>
          </w:p>
          <w:p w14:paraId="167C1F81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&lt;DeacuerdoFotografias&gt;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&lt;/DeacuerdoFotografias&gt;</w:t>
            </w:r>
          </w:p>
          <w:p w14:paraId="32D1515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&lt;FirmaSolicitanteDeacuerdoFotografias&gt;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________________________________________________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&lt;/FirmaSolicitanteDeacuerdoFotografias&gt;</w:t>
            </w:r>
          </w:p>
          <w:p w14:paraId="232A0FE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&lt;/Documento&gt;</w:t>
            </w:r>
          </w:p>
          <w:p w14:paraId="1FB20670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&lt;DatosNegocio&gt;</w:t>
            </w:r>
          </w:p>
          <w:p w14:paraId="0BADBC8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&lt;MismoDomicilio&gt;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&lt;/MismoDomicilio&gt;</w:t>
            </w:r>
          </w:p>
          <w:p w14:paraId="23261F3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&lt;CalleNegocio&gt;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RIO BELICE MZ-11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&lt;/CalleNegocio&gt;</w:t>
            </w:r>
          </w:p>
          <w:p w14:paraId="08898111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&lt;NumeroExteriorNegocio&gt;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LT 24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&lt;/NumeroExteriorNegocio&gt;</w:t>
            </w:r>
          </w:p>
          <w:p w14:paraId="1E29201A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&lt;NumeroInteriorNegocio&gt;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D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&lt;/NumeroInteriorNegocio&gt;</w:t>
            </w:r>
          </w:p>
          <w:p w14:paraId="2AC13E6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&lt;IdColoniaNegocio/&gt;</w:t>
            </w:r>
          </w:p>
          <w:p w14:paraId="52835DF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&lt;IdMunicipioNegocio/&gt;</w:t>
            </w:r>
          </w:p>
          <w:p w14:paraId="14B8AC31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&lt;IdEstadoNegocio/&gt;</w:t>
            </w:r>
          </w:p>
          <w:p w14:paraId="0BB2970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&lt;TipoLocal&gt;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Ambulante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&lt;/TipoLocal&gt;</w:t>
            </w:r>
          </w:p>
          <w:p w14:paraId="5D58254E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&lt;IdTipoLocal&gt;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3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&lt;/IdTipoLocal&gt;</w:t>
            </w:r>
          </w:p>
          <w:p w14:paraId="199C0BA9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&lt;Emprendimiento&gt;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&lt;/Emprendimiento&gt;</w:t>
            </w:r>
          </w:p>
          <w:p w14:paraId="12782292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&lt;MontoVentaSemanal&gt;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2000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&lt;/MontoVentaSemanal&gt;</w:t>
            </w:r>
          </w:p>
          <w:p w14:paraId="25D2FC2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&lt;TieneOtroIngreso&gt;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&lt;/TieneOtroIngreso&gt;</w:t>
            </w:r>
          </w:p>
          <w:p w14:paraId="2A20381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&lt;MontoGastoSemanal&gt;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800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&lt;/MontoGastoSemanal&gt;</w:t>
            </w:r>
          </w:p>
          <w:p w14:paraId="31148E9E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&lt;AniosAntiguedadNegocio&gt;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12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&lt;/AniosAntiguedadNegocio&gt;</w:t>
            </w:r>
          </w:p>
          <w:p w14:paraId="7CB0091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&lt;/DatosNegocio&gt;</w:t>
            </w:r>
          </w:p>
          <w:p w14:paraId="085941A0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&lt;AutorizacionConsultaCC&gt;</w:t>
            </w:r>
          </w:p>
          <w:p w14:paraId="63374641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&lt;ClausulaCC&gt;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Por este conducto autorizo expresamente a SOLFI S.A. de C.V. SOFOM ENR para que por conducto de sus funcionarios facultados lleven a cabo investigaciones sobre mi comportamiento e historial crediticio, así como de cualquier otra información de naturaleza análoga, en las Sociedades de Información Crediticia que estime conveniente. Asimismo, declaro que conozco la naturaleza y alcance de la información que se solicitará, del uso que SOLFI S.A. de C.V SOFOM ENR hará que tal información y de que ésta podrá realizar consultas periódicas de mi historial crediticio, consintiendo que esta autorización se encuentre vigente por un periodo de 3 años contados a partir de la fecha de su expedición y en todo caso durante el tiempo en que mantengamos una relación jurídica. Estoy consciente y acepto que este documento quede bajo custodia de SOLFI S.A. DE C.V. SOFOM ENR para efectos de control y cumplimiento del artículo 28 de la ley para Regular las Sociedades de Información Creditícia. Conozco y autorizo, a que mis datos personales, serán enviados a diversas empresas, a efecto de cotejarlos en listas (base de datos), con fines de cumplir con las Disposiciones Generales en materia de Prevención de Lavado de Dinero (PLD).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&lt;/ClausulaCC&gt;</w:t>
            </w:r>
          </w:p>
          <w:p w14:paraId="5A8F0F1E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&lt;FechaCC&gt;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25/02/2019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&lt;/FechaCC&gt;</w:t>
            </w:r>
          </w:p>
          <w:p w14:paraId="3D43D421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lastRenderedPageBreak/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&lt;NombreCC&gt;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NORMA  OVANDO GALLEGOS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&lt;/NombreCC&gt;</w:t>
            </w:r>
          </w:p>
          <w:p w14:paraId="6E2DD4D8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&lt;FirmaSolicitanteCC&gt;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________________________________________________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&lt;/FirmaSolicitanteCC&gt;</w:t>
            </w:r>
          </w:p>
          <w:p w14:paraId="6F4B6105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&lt;MontoSolicitado&gt;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7500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&lt;/MontoSolicitado&gt;</w:t>
            </w:r>
          </w:p>
          <w:p w14:paraId="39D5F51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&lt;ResultadoCC&gt;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Aprobado CC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&lt;/ResultadoCC&gt;</w:t>
            </w:r>
          </w:p>
          <w:p w14:paraId="6027C845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&lt;IdResultadoCC&gt;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A CC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&lt;/IdResultadoCC&gt;</w:t>
            </w:r>
          </w:p>
          <w:p w14:paraId="713AEE42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&lt;Bloqueo&gt;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SIN BLOQUEO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&lt;/Bloqueo&gt;</w:t>
            </w:r>
          </w:p>
          <w:p w14:paraId="7CD34918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&lt;IdBloqueo&gt;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&lt;/IdBloqueo&gt;</w:t>
            </w:r>
          </w:p>
          <w:p w14:paraId="50A805F1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&lt;CodigoCliente&gt;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605597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&lt;/CodigoCliente&gt;</w:t>
            </w:r>
          </w:p>
          <w:p w14:paraId="58F8E1DD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&lt;ContadorConsulta&gt;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&lt;/ContadorConsulta&gt;</w:t>
            </w:r>
          </w:p>
          <w:p w14:paraId="5EFDCA0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&lt;Editar&gt;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&lt;/Editar&gt;</w:t>
            </w:r>
          </w:p>
          <w:p w14:paraId="493C5A3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&lt;/AutorizacionConsultaCC&gt;</w:t>
            </w:r>
          </w:p>
          <w:p w14:paraId="2B5DCA7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&lt;/RenovacionCreditoIntegrante&gt;</w:t>
            </w:r>
          </w:p>
          <w:p w14:paraId="482E2DCC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&lt;RenovacionCreditoIntegrante&gt;</w:t>
            </w:r>
          </w:p>
          <w:p w14:paraId="2E9FC5C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&lt;DatosPersonalesFamiliares&gt;</w:t>
            </w:r>
          </w:p>
          <w:p w14:paraId="42730E8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&lt;TipoConectividad&gt;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&lt;/TipoConectividad&gt;</w:t>
            </w:r>
          </w:p>
          <w:p w14:paraId="5301237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&lt;ContadorIngreso&gt;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&lt;/ContadorIngreso&gt;</w:t>
            </w:r>
          </w:p>
          <w:p w14:paraId="6DBA5E93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&lt;CodigoGrupo&gt;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030717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&lt;/CodigoGrupo&gt;</w:t>
            </w:r>
          </w:p>
          <w:p w14:paraId="21CB1F25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&lt;CicloGrupo&gt;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05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&lt;/CicloGrupo&gt;</w:t>
            </w:r>
          </w:p>
          <w:p w14:paraId="08769E18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&lt;CicloIntegrante&gt;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04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&lt;/CicloIntegrante&gt;</w:t>
            </w:r>
          </w:p>
          <w:p w14:paraId="499BB56B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&lt;TipoCredito&gt;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TRADICIONAL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&lt;/TipoCredito&gt;</w:t>
            </w:r>
          </w:p>
          <w:p w14:paraId="758B944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&lt;Nombre1&gt;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KARINA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&lt;/Nombre1&gt;</w:t>
            </w:r>
          </w:p>
          <w:p w14:paraId="06C4296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&lt;Nombre2&gt;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JAQUELINA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&lt;/Nombre2&gt;</w:t>
            </w:r>
          </w:p>
          <w:p w14:paraId="2E763F4C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&lt;Apellido_Paterno&gt;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HERNANDEZ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&lt;/Apellido_Paterno&gt;</w:t>
            </w:r>
          </w:p>
          <w:p w14:paraId="09671463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&lt;Apellido_Materno&gt;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OVANDO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&lt;/Apellido_Materno&gt;</w:t>
            </w:r>
          </w:p>
          <w:p w14:paraId="5285E245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&lt;DeseaRenovar&gt;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&lt;/DeseaRenovar&gt;</w:t>
            </w:r>
          </w:p>
          <w:p w14:paraId="754655C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&lt;FechadeNacimientoCB&gt;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01/04/1980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&lt;/FechadeNacimientoCB&gt;</w:t>
            </w:r>
          </w:p>
          <w:p w14:paraId="2655453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&lt;PaisNacimiento&gt;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MX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&lt;/PaisNacimiento&gt;</w:t>
            </w:r>
          </w:p>
          <w:p w14:paraId="304C9F41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&lt;Nacionalidad&gt;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Mexicana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&lt;/Nacionalidad&gt;</w:t>
            </w:r>
          </w:p>
          <w:p w14:paraId="06863F68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&lt;EntidadNacimiento&gt;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DISTRITO FEDERAL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&lt;/EntidadNacimiento&gt;</w:t>
            </w:r>
          </w:p>
          <w:p w14:paraId="673B347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&lt;IdEntidadNacimiento/&gt;</w:t>
            </w:r>
          </w:p>
          <w:p w14:paraId="6559E36C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&lt;Sexo&gt;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Mujer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&lt;/Sexo&gt;</w:t>
            </w:r>
          </w:p>
          <w:p w14:paraId="447686AB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&lt;CURP&gt;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HEOK800401MDFRVR02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&lt;/CURP&gt;</w:t>
            </w:r>
          </w:p>
          <w:p w14:paraId="12191F32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&lt;RFCCB&gt;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HEOK800401GX9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&lt;/RFCCB&gt;</w:t>
            </w:r>
          </w:p>
          <w:p w14:paraId="68CE892B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&lt;UltimoGradoEstudios&gt;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Licenciatura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&lt;/UltimoGradoEstudios&gt;</w:t>
            </w:r>
          </w:p>
          <w:p w14:paraId="567125D0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&lt;IdUltimoGradoEstudios&gt;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L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&lt;/IdUltimoGradoEstudios&gt;</w:t>
            </w:r>
          </w:p>
          <w:p w14:paraId="4DC48BAE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&lt;TipoTelefonoContacto&gt;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Celular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&lt;/TipoTelefonoContacto&gt;</w:t>
            </w:r>
          </w:p>
          <w:p w14:paraId="082F7A5D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&lt;IdTipoTelefonoContacto&gt;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&lt;/IdTipoTelefonoContacto&gt;</w:t>
            </w:r>
          </w:p>
          <w:p w14:paraId="207607B2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&lt;TelefonoLocal/&gt;</w:t>
            </w:r>
          </w:p>
          <w:p w14:paraId="6B11FD32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&lt;TelefonoCelular&gt;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5569324697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&lt;/TelefonoCelular&gt;</w:t>
            </w:r>
          </w:p>
          <w:p w14:paraId="2C2B5695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&lt;Email&gt;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NA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&lt;/Email&gt;</w:t>
            </w:r>
          </w:p>
          <w:p w14:paraId="15A56FDE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&lt;Actividad&gt;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00300504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&lt;/Actividad&gt;</w:t>
            </w:r>
          </w:p>
          <w:p w14:paraId="06C1540B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&lt;EstadoCivil&gt;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Casado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&lt;/EstadoCivil&gt;</w:t>
            </w:r>
          </w:p>
          <w:p w14:paraId="41C1ECE8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&lt;NombresConyuge&gt;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JUAN YAIR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&lt;/NombresConyuge&gt;</w:t>
            </w:r>
          </w:p>
          <w:p w14:paraId="47AA61FD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&lt;ApellidoPaternoConyuge&gt;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AGUILAR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&lt;/ApellidoPaternoConyuge&gt;</w:t>
            </w:r>
          </w:p>
          <w:p w14:paraId="6E7DFB5A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&lt;ApellidoMaternoConyuge&gt;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RANGEL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&lt;/ApellidoMaternoConyuge&gt;</w:t>
            </w:r>
          </w:p>
          <w:p w14:paraId="7220A0BB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&lt;NumeroDeHijos&gt;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3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&lt;/NumeroDeHijos&gt;</w:t>
            </w:r>
          </w:p>
          <w:p w14:paraId="68C31BA5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&lt;/DatosPersonalesFamiliares&gt;</w:t>
            </w:r>
          </w:p>
          <w:p w14:paraId="20087092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&lt;DatosDomiciliarios&gt;</w:t>
            </w:r>
          </w:p>
          <w:p w14:paraId="7ED34C8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&lt;Calle&gt;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RIO BELICE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&lt;/Calle&gt;</w:t>
            </w:r>
          </w:p>
          <w:p w14:paraId="0B2BDFCA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&lt;NumeroExterior&gt;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LT 24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&lt;/NumeroExterior&gt;</w:t>
            </w:r>
          </w:p>
          <w:p w14:paraId="2D350EE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&lt;NumeroInterior&gt;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D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&lt;/NumeroInterior&gt;</w:t>
            </w:r>
          </w:p>
          <w:p w14:paraId="678917BE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&lt;Colonia&gt;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04020-Barrio La Concepción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&lt;/Colonia&gt;</w:t>
            </w:r>
          </w:p>
          <w:p w14:paraId="1160C8D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&lt;IdColonia&gt;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0567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&lt;/IdColonia&gt;</w:t>
            </w:r>
          </w:p>
          <w:p w14:paraId="49059A6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&lt;Municipio&gt;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Coyoacán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&lt;/Municipio&gt;</w:t>
            </w:r>
          </w:p>
          <w:p w14:paraId="7701210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&lt;IdMunicipio&gt;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003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&lt;/IdMunicipio&gt;</w:t>
            </w:r>
          </w:p>
          <w:p w14:paraId="015D11EB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&lt;Estado&gt;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Ciudad de México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&lt;/Estado&gt;</w:t>
            </w:r>
          </w:p>
          <w:p w14:paraId="6A8507F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&lt;IdEstado&gt;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09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&lt;/IdEstado&gt;</w:t>
            </w:r>
          </w:p>
          <w:p w14:paraId="0C8F4CED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&lt;TipoVivienda&gt;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Propio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&lt;/TipoVivienda&gt;</w:t>
            </w:r>
          </w:p>
          <w:p w14:paraId="7086D5E5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&lt;IdTipoVivienda&gt;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&lt;/IdTipoVivienda&gt;</w:t>
            </w:r>
          </w:p>
          <w:p w14:paraId="7FC89C10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&lt;AniosLocalidad&gt;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13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&lt;/AniosLocalidad&gt;</w:t>
            </w:r>
          </w:p>
          <w:p w14:paraId="4E1804FA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&lt;DestinoCredito&gt;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Mercancia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&lt;/DestinoCredito&gt;</w:t>
            </w:r>
          </w:p>
          <w:p w14:paraId="0A83CBB5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&lt;IdDestinoCredito&gt;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7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&lt;/IdDestinoCredito&gt;</w:t>
            </w:r>
          </w:p>
          <w:p w14:paraId="7D2A8CE8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&lt;/DatosDomiciliarios&gt;</w:t>
            </w:r>
          </w:p>
          <w:p w14:paraId="646C9C49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&lt;Documento&gt;</w:t>
            </w:r>
          </w:p>
          <w:p w14:paraId="35B48E09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lastRenderedPageBreak/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&lt;TipoIdentificacion&gt;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INE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&lt;/TipoIdentificacion&gt;</w:t>
            </w:r>
          </w:p>
          <w:p w14:paraId="6AB9D039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&lt;ClaveIdentificacionINE&gt;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HROVKR80040109M000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&lt;/ClaveIdentificacionINE&gt;</w:t>
            </w:r>
          </w:p>
          <w:p w14:paraId="75761C8E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&lt;ClaveIdentificacionPASAPORTEOFM2/&gt;</w:t>
            </w:r>
          </w:p>
          <w:p w14:paraId="4F326B78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&lt;FotografiaIdentificacionFrente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"48c151db-8b02-4c67-b5fc-82d67d46481a_RevisarIntegrantes_FotografiaIdentificacionFrente_20190225160108.jpg"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https://storagenubiik.blob.core.windows.net/response-files/48c151db-8b02-4c67-b5fc-82d67d46481a_RevisarIntegrantes_FotografiaIdentificacionFrente_20190225160108.jpg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&lt;/FotografiaIdentificacionFrente&gt;</w:t>
            </w:r>
          </w:p>
          <w:p w14:paraId="5C51CC69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&lt;FotografiaIdentificacionReverso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"48c151db-8b02-4c67-b5fc-82d67d46481a_RevisarIntegrantes_FotografiaIdentificacionReverso_20190225160119.jpg"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https://storagenubiik.blob.core.windows.net/response-files/48c151db-8b02-4c67-b5fc-82d67d46481a_RevisarIntegrantes_FotografiaIdentificacionReverso_20190225160119.jpg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&lt;/FotografiaIdentificacionReverso&gt;</w:t>
            </w:r>
          </w:p>
          <w:p w14:paraId="491BAE9D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&lt;IdentificacionCuentaCURP&gt;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&lt;/IdentificacionCuentaCURP&gt;</w:t>
            </w:r>
          </w:p>
          <w:p w14:paraId="4606880A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&lt;FotografiaCURP/&gt;</w:t>
            </w:r>
          </w:p>
          <w:p w14:paraId="039DBAA8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&lt;FotografiaComprobanteDomicilio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"48c151db-8b02-4c67-b5fc-82d67d46481a_RevisarIntegrantes_FotografiaComprobanteDomicilio_20190225160131.jpg"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https://storagenubiik.blob.core.windows.net/response-files/48c151db-8b02-4c67-b5fc-82d67d46481a_RevisarIntegrantes_FotografiaComprobanteDomicilio_20190225160131.jpg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&lt;/FotografiaComprobanteDomicilio&gt;</w:t>
            </w:r>
          </w:p>
          <w:p w14:paraId="550E7C6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&lt;FotografiaAutorizacionConsultaSociedadesCrediticias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"48c151db-8b02-4c67-b5fc-82d67d46481a_RevisarIntegrantes_FotografiaAutorizacionConsultaSociedadesCrediticias_20190225160151.jpg"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https://storagenubiik.blob.core.windows.net/response-files/48c151db-8b02-4c67-b5fc-82d67d46481a_RevisarIntegrantes_FotografiaAutorizacionConsultaSociedadesCrediticias_20190225160151.jpg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&lt;/FotografiaAutorizacionConsultaSociedadesCrediticias&gt;</w:t>
            </w:r>
          </w:p>
          <w:p w14:paraId="27C725D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&lt;FotografiaPLD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1D23FA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1D23FA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"48c151db-8b02-4c67-b5fc-82d67d46481a_RevisarIntegrantes_FotografiaPLD_20190225160407.jpg"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https://storagenubiik.blob.core.windows.net/response-files/48c151db-8b02-4c67-b5fc-82d67d46481a_RevisarIntegrantes_FotografiaPLD_20190225160407.jpg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&lt;/FotografiaPLD&gt;</w:t>
            </w:r>
          </w:p>
          <w:p w14:paraId="1E03088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&lt;AutorizacionFotografias&gt;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Autorizo a SOLFI, S.A. de C.V. SOFOM, E.N.R. a través de las personas que designe, para tomar las fotografías correspondientes a mi domicilio, las fotografías serán utilizadas únicamente con el objetivo de acreditar su ubicación y confirmar lo señalado en la Información Básica del Solicitante (FormatoIBS) y por ende no me reservo ningún derecho en contra de alguna persona o empresa.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&lt;/AutorizacionFotografias&gt;</w:t>
            </w:r>
          </w:p>
          <w:p w14:paraId="756A62E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&lt;DeacuerdoFotografias&gt;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&lt;/DeacuerdoFotografias&gt;</w:t>
            </w:r>
          </w:p>
          <w:p w14:paraId="0D61258B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&lt;FirmaSolicitanteDeacuerdoFotografias&gt;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________________________________________________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&lt;/FirmaSolicitanteDeacuerdoFotografias&gt;</w:t>
            </w:r>
          </w:p>
          <w:p w14:paraId="62E9EF1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&lt;/Documento&gt;</w:t>
            </w:r>
          </w:p>
          <w:p w14:paraId="4385CB33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&lt;DatosNegocio&gt;</w:t>
            </w:r>
          </w:p>
          <w:p w14:paraId="7ED143C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&lt;MismoDomicilio&gt;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&lt;/MismoDomicilio&gt;</w:t>
            </w:r>
          </w:p>
          <w:p w14:paraId="3D2345B3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&lt;CalleNegocio&gt;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RIO BELICE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&lt;/CalleNegocio&gt;</w:t>
            </w:r>
          </w:p>
          <w:p w14:paraId="0D35B44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&lt;NumeroExteriorNegocio&gt;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LT 24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&lt;/NumeroExteriorNegocio&gt;</w:t>
            </w:r>
          </w:p>
          <w:p w14:paraId="6051CFD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&lt;NumeroInteriorNegocio&gt;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D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&lt;/NumeroInteriorNegocio&gt;</w:t>
            </w:r>
          </w:p>
          <w:p w14:paraId="3DA0942D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&lt;IdColoniaNegocio/&gt;</w:t>
            </w:r>
          </w:p>
          <w:p w14:paraId="546146FB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&lt;IdMunicipioNegocio/&gt;</w:t>
            </w:r>
          </w:p>
          <w:p w14:paraId="32ECF3B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&lt;IdEstadoNegocio/&gt;</w:t>
            </w:r>
          </w:p>
          <w:p w14:paraId="474E4F81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&lt;TipoLocal&gt;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Propio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&lt;/TipoLocal&gt;</w:t>
            </w:r>
          </w:p>
          <w:p w14:paraId="224CDF28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&lt;IdTipoLocal&gt;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&lt;/IdTipoLocal&gt;</w:t>
            </w:r>
          </w:p>
          <w:p w14:paraId="7A19CC75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&lt;Emprendimiento&gt;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&lt;/Emprendimiento&gt;</w:t>
            </w:r>
          </w:p>
          <w:p w14:paraId="4AC596EB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&lt;MontoVentaSemanal&gt;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2500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&lt;/MontoVentaSemanal&gt;</w:t>
            </w:r>
          </w:p>
          <w:p w14:paraId="193B9D4D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&lt;TieneOtroIngreso&gt;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&lt;/TieneOtroIngreso&gt;</w:t>
            </w:r>
          </w:p>
          <w:p w14:paraId="1F0E43FA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&lt;MontoOtroIngreso&gt;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1000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&lt;/MontoOtroIngreso&gt;</w:t>
            </w:r>
          </w:p>
          <w:p w14:paraId="01529FB9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&lt;MontoGastoSemanal&gt;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1300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&lt;/MontoGastoSemanal&gt;</w:t>
            </w:r>
          </w:p>
          <w:p w14:paraId="59C61DC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&lt;AniosAntiguedadNegocio&gt;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6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&lt;/AniosAntiguedadNegocio&gt;</w:t>
            </w:r>
          </w:p>
          <w:p w14:paraId="20711D29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&lt;/DatosNegocio&gt;</w:t>
            </w:r>
          </w:p>
          <w:p w14:paraId="2E785FE0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&lt;AutorizacionConsultaCC&gt;</w:t>
            </w:r>
          </w:p>
          <w:p w14:paraId="5B02CDC5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&lt;ClausulaCC&gt;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Por este conducto autorizo expresamente a SOLFI S.A. de C.V. SOFOM ENR para que por conducto de sus funcionarios facultados lleven a cabo investigaciones sobre mi comportamiento e historial crediticio, así como de cualquier otra información de naturaleza análoga, en las Sociedades de Información Crediticia que estime conveniente. Asimismo, declaro que conozco la naturaleza y alcance de la información que se solicitará, del uso que SOLFI S.A. de C.V SOFOM ENR hará que tal información y de que ésta podrá realizar consultas periódicas de mi historial crediticio, consintiendo que esta autorización se encuentre vigente por un periodo de 3 años contados a partir de la 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lastRenderedPageBreak/>
              <w:t>fecha de su expedición y en todo caso durante el tiempo en que mantengamos una relación jurídica. Estoy consciente y acepto que este documento quede bajo custodia de SOLFI S.A. DE C.V. SOFOM ENR para efectos de control y cumplimiento del artículo 28 de la ley para Regular las Sociedades de Información Creditícia. Conozco y autorizo, a que mis datos personales, serán enviados a diversas empresas, a efecto de cotejarlos en listas (base de datos), con fines de cumplir con las Disposiciones Generales en materia de Prevención de Lavado de Dinero (PLD).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&lt;/ClausulaCC&gt;</w:t>
            </w:r>
          </w:p>
          <w:p w14:paraId="159CDDA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&lt;FechaCC&gt;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25/02/2019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&lt;/FechaCC&gt;</w:t>
            </w:r>
          </w:p>
          <w:p w14:paraId="3DF0166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&lt;NombreCC&gt;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KARINA JAQUELINA HERNANDEZ OVANDO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&lt;/NombreCC&gt;</w:t>
            </w:r>
          </w:p>
          <w:p w14:paraId="3E9832E0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&lt;FirmaSolicitanteCC&gt;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________________________________________________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&lt;/FirmaSolicitanteCC&gt;</w:t>
            </w:r>
          </w:p>
          <w:p w14:paraId="6FE4A3D3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&lt;MontoSolicitado&gt;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7500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&lt;/MontoSolicitado&gt;</w:t>
            </w:r>
          </w:p>
          <w:p w14:paraId="316DB76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&lt;ResultadoCC&gt;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Aprobado CC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&lt;/ResultadoCC&gt;</w:t>
            </w:r>
          </w:p>
          <w:p w14:paraId="5922F8C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&lt;IdResultadoCC&gt;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A CC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&lt;/IdResultadoCC&gt;</w:t>
            </w:r>
          </w:p>
          <w:p w14:paraId="2DB0151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&lt;Bloqueo&gt;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SIN BLOQUEO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&lt;/Bloqueo&gt;</w:t>
            </w:r>
          </w:p>
          <w:p w14:paraId="5725B872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&lt;IdBloqueo&gt;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&lt;/IdBloqueo&gt;</w:t>
            </w:r>
          </w:p>
          <w:p w14:paraId="5D21C3E1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&lt;CodigoCliente&gt;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605601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&lt;/CodigoCliente&gt;</w:t>
            </w:r>
          </w:p>
          <w:p w14:paraId="7364801A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&lt;ContadorConsulta&gt;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&lt;/ContadorConsulta&gt;</w:t>
            </w:r>
          </w:p>
          <w:p w14:paraId="71935ED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&lt;Editar&gt;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&lt;/Editar&gt;</w:t>
            </w:r>
          </w:p>
          <w:p w14:paraId="3DA9CEB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&lt;/AutorizacionConsultaCC&gt;</w:t>
            </w:r>
          </w:p>
          <w:p w14:paraId="366D463C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&lt;/RenovacionCreditoIntegrante&gt;</w:t>
            </w:r>
          </w:p>
          <w:p w14:paraId="192C454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&lt;/FormEditResponse&gt;</w:t>
            </w:r>
          </w:p>
          <w:p w14:paraId="5269F088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&lt;/RevisarIntegrantes&gt;</w:t>
            </w:r>
          </w:p>
          <w:p w14:paraId="453D7F67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&lt;CantidadIntegrantesRevisados&gt;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&lt;/CantidadIntegrantesRevisados&gt;</w:t>
            </w:r>
          </w:p>
          <w:p w14:paraId="634D5EC5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&lt;CantidadNoRenovaran&gt;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&lt;/CantidadNoRenovaran&gt;</w:t>
            </w:r>
          </w:p>
          <w:p w14:paraId="2A3988EE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&lt;NumIntegrantesConsultados&gt;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&lt;/NumIntegrantesConsultados&gt;</w:t>
            </w:r>
          </w:p>
          <w:p w14:paraId="7C46D25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&lt;NumIntegrantesAprobados&gt;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&lt;/NumIntegrantesAprobados&gt;</w:t>
            </w:r>
          </w:p>
          <w:p w14:paraId="4401846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&lt;NumIntegrantesPosiblidad&gt;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&lt;/NumIntegrantesPosiblidad&gt;</w:t>
            </w:r>
          </w:p>
          <w:p w14:paraId="0940D02A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&lt;NumIntegrantesRechazados&gt;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&lt;/NumIntegrantesRechazados&gt;</w:t>
            </w:r>
          </w:p>
          <w:p w14:paraId="167E9AF3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&lt;NumIntegrantesBloqueoRC&gt;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&lt;/NumIntegrantesBloqueoRC&gt;</w:t>
            </w:r>
          </w:p>
          <w:p w14:paraId="120B1EE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&lt;NumIntegrantesBloqueadosRCRev&gt;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&lt;/NumIntegrantesBloqueadosRCRev&gt;</w:t>
            </w:r>
          </w:p>
          <w:p w14:paraId="4FACD6A9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&lt;AgregarNuevosIntegrantes&gt;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&lt;/AgregarNuevosIntegrantes&gt;</w:t>
            </w:r>
          </w:p>
          <w:p w14:paraId="34B3F653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&lt;NumIntegrantesAprobadosNuevos/&gt;</w:t>
            </w:r>
          </w:p>
          <w:p w14:paraId="76FD9B53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&lt;NumIntegrantesPosiblidadNuevos/&gt;</w:t>
            </w:r>
          </w:p>
          <w:p w14:paraId="7A3CC2CC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&lt;NumIntegrantesRechazadosNuevos/&gt;</w:t>
            </w:r>
          </w:p>
          <w:p w14:paraId="080A11DC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&lt;NumIntegrantesBloqueo&gt;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&lt;/NumIntegrantesBloqueo&gt;</w:t>
            </w:r>
          </w:p>
          <w:p w14:paraId="055BE13E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&lt;NumIntegrantesBloqueadosRev&gt;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&lt;/NumIntegrantesBloqueadosRev&gt;</w:t>
            </w:r>
          </w:p>
          <w:p w14:paraId="30DCC378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&lt;EvalCodigoGrupo&gt;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030717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&lt;/EvalCodigoGrupo&gt;</w:t>
            </w:r>
          </w:p>
          <w:p w14:paraId="2043920F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&lt;/DatosRenovacion&gt;</w:t>
            </w:r>
          </w:p>
          <w:p w14:paraId="5B471D84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&lt;FormiikResponseSource&gt;</w:t>
            </w: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Mobile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&lt;/FormiikResponseSource&gt;</w:t>
            </w:r>
          </w:p>
          <w:p w14:paraId="52444983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</w:t>
            </w: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&lt;/RenovaciondeCredito&gt;</w:t>
            </w:r>
          </w:p>
          <w:p w14:paraId="20C50A66" w14:textId="77777777" w:rsidR="001D23FA" w:rsidRPr="001D23FA" w:rsidRDefault="001D23FA" w:rsidP="001D23FA">
            <w:pPr>
              <w:shd w:val="clear" w:color="auto" w:fill="FFFFFF"/>
              <w:suppressAutoHyphens w:val="0"/>
              <w:spacing w:after="0"/>
              <w:jc w:val="left"/>
              <w:rPr>
                <w:rFonts w:ascii="Times New Roman" w:hAnsi="Times New Roman"/>
                <w:sz w:val="16"/>
                <w:szCs w:val="16"/>
                <w:lang w:val="es-MX" w:eastAsia="es-MX"/>
              </w:rPr>
            </w:pPr>
            <w:r w:rsidRPr="001D23FA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&lt;/Response&gt;</w:t>
            </w:r>
          </w:p>
          <w:p w14:paraId="20A0A18B" w14:textId="77777777" w:rsidR="00917580" w:rsidRPr="001D23FA" w:rsidRDefault="00917580" w:rsidP="006F03A5">
            <w:pPr>
              <w:widowControl w:val="0"/>
              <w:tabs>
                <w:tab w:val="left" w:pos="250"/>
                <w:tab w:val="left" w:pos="500"/>
                <w:tab w:val="left" w:pos="680"/>
              </w:tabs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AFAE172" w14:textId="3D9EFBE9" w:rsidR="001D23FA" w:rsidRDefault="001D23FA" w:rsidP="00C96A73">
      <w:pPr>
        <w:pStyle w:val="Ttulo3"/>
      </w:pPr>
      <w:bookmarkStart w:id="52" w:name="_Toc4075558"/>
      <w:r>
        <w:lastRenderedPageBreak/>
        <w:t>Ejemplo de XML de Respuesta cuando NO se lleva a cabo la visita</w:t>
      </w:r>
      <w:bookmarkEnd w:id="5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3FA" w14:paraId="5B0E4BC4" w14:textId="77777777" w:rsidTr="001D23FA">
        <w:tc>
          <w:tcPr>
            <w:tcW w:w="9350" w:type="dxa"/>
          </w:tcPr>
          <w:p w14:paraId="3D29A4BA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</w:pPr>
            <w:r w:rsidRPr="00F119D9">
              <w:rPr>
                <w:rFonts w:ascii="Consolas" w:hAnsi="Consolas"/>
                <w:color w:val="FF0000"/>
                <w:sz w:val="16"/>
                <w:szCs w:val="16"/>
                <w:shd w:val="clear" w:color="auto" w:fill="FFFF00"/>
                <w:lang w:val="en-US" w:eastAsia="es-MX"/>
              </w:rPr>
              <w:t>&lt;?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xml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F119D9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version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F119D9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"1.0"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F119D9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encoding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F119D9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"utf-8"</w:t>
            </w:r>
            <w:r w:rsidRPr="00F119D9">
              <w:rPr>
                <w:rFonts w:ascii="Consolas" w:hAnsi="Consolas"/>
                <w:color w:val="FF0000"/>
                <w:sz w:val="16"/>
                <w:szCs w:val="16"/>
                <w:shd w:val="clear" w:color="auto" w:fill="FFFF00"/>
                <w:lang w:val="en-US" w:eastAsia="es-MX"/>
              </w:rPr>
              <w:t>?&gt;</w:t>
            </w:r>
          </w:p>
          <w:p w14:paraId="01A1556E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</w:pPr>
            <w:r w:rsidRPr="00F119D9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&lt;Response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F119D9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ProductId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F119D9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"d8b30f61-c6c3-4adb-8f6d-3644eef33b97"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F119D9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ExternalId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F119D9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"452"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F119D9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ExternalType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F119D9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"RenovaciondeCredito"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F119D9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AssignedTo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F119D9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"ROSA.MORALES"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F119D9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InitialDate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F119D9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"20190225 17:06:00"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F119D9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FinalDate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F119D9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"20190225 17:07:57"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F119D9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ResponseDate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F119D9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"20190225 23:08:21"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F119D9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InitialLatitude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F119D9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"19.3949"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F119D9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FinalLatitude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F119D9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"19.3949"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F119D9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InitialLongitude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F119D9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"-99.2331"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F119D9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FinalLongitude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F119D9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"-99.2331"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F119D9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FormiikResponseSource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F119D9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"Mobile"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&gt;</w:t>
            </w:r>
          </w:p>
          <w:p w14:paraId="255718FB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&lt;RenovaciondeCredito&gt;</w:t>
            </w:r>
          </w:p>
          <w:p w14:paraId="19661B9F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&lt;DatosGrupo&gt;</w:t>
            </w:r>
          </w:p>
          <w:p w14:paraId="7D3E57D8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&lt;Address&gt;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4 Cda Nst Sra De La Soledad, La Guadalupana Bicentenario Huehuetoca, 54694, Huehuetoca, Estado De Mexico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&lt;/Address&gt;</w:t>
            </w:r>
          </w:p>
          <w:p w14:paraId="5BBD010D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&lt;DiaReunion&gt;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MARTES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&lt;/DiaReunion&gt;</w:t>
            </w:r>
          </w:p>
          <w:p w14:paraId="7CDE3074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&lt;FechaReunion&gt;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05/03/2019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&lt;/FechaReunion&gt;</w:t>
            </w:r>
          </w:p>
          <w:p w14:paraId="72F5BF15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&lt;HoraReunion&gt;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10:00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&lt;/HoraReunion&gt;</w:t>
            </w:r>
          </w:p>
          <w:p w14:paraId="58B08D07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&lt;nombregrupoproductivo&gt;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MAMBO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&lt;/nombregrupoproductivo&gt;</w:t>
            </w:r>
          </w:p>
          <w:p w14:paraId="081F1DE3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&lt;numerogrupo&gt;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032487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&lt;/numerogrupo&gt;</w:t>
            </w:r>
          </w:p>
          <w:p w14:paraId="2CCA46DD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&lt;NumIntegrantesReales&gt;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&lt;/NumIntegrantesReales&gt;</w:t>
            </w:r>
          </w:p>
          <w:p w14:paraId="670D4501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&lt;MitadIntegrantes&gt;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5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&lt;/MitadIntegrantes&gt;</w:t>
            </w:r>
          </w:p>
          <w:p w14:paraId="031D2477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&lt;TipoCredito&gt;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TRADICIONAL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&lt;/TipoCredito&gt;</w:t>
            </w:r>
          </w:p>
          <w:p w14:paraId="100C8854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&lt;DiasAtraso&gt;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&lt;/DiasAtraso&gt;</w:t>
            </w:r>
          </w:p>
          <w:p w14:paraId="4BD6C09B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lastRenderedPageBreak/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&lt;Ciclo&gt;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03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&lt;/Ciclo&gt;</w:t>
            </w:r>
          </w:p>
          <w:p w14:paraId="08A7CCBC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&lt;Zona&gt;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ROSA.MORALES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&lt;/Zona&gt;</w:t>
            </w:r>
          </w:p>
          <w:p w14:paraId="2865F448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&lt;/DatosGrupo&gt;</w:t>
            </w:r>
          </w:p>
          <w:p w14:paraId="6A593988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&lt;DatosRenovacion&gt;</w:t>
            </w:r>
          </w:p>
          <w:p w14:paraId="7C010C44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&lt;GPS&gt;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Lat:19.3949272Lon:-99.2330507Sat:0Fecha:2019-02-25 17:06:06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&lt;/GPS&gt;</w:t>
            </w:r>
          </w:p>
          <w:p w14:paraId="4F408231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&lt;LlevoAcaboReunion&gt;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&lt;/LlevoAcaboReunion&gt;</w:t>
            </w:r>
          </w:p>
          <w:p w14:paraId="78CF6472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&lt;RevisarIntegrantes&gt;</w:t>
            </w:r>
          </w:p>
          <w:p w14:paraId="474D50AA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&lt;FormEditResponse&gt;</w:t>
            </w:r>
          </w:p>
          <w:p w14:paraId="7C1C6F48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&lt;RenovacionCreditoIntegrante&gt;</w:t>
            </w:r>
          </w:p>
          <w:p w14:paraId="69E62214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&lt;DatosPersonalesFamiliares&gt;</w:t>
            </w:r>
          </w:p>
          <w:p w14:paraId="3CB63C19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&lt;Nombre1&gt;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TERESA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&lt;/Nombre1&gt;</w:t>
            </w:r>
          </w:p>
          <w:p w14:paraId="362C54F6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&lt;Nombre2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5DC43EF3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&lt;Apellido_Paterno&gt;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CRUZ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&lt;/Apellido_Paterno&gt;</w:t>
            </w:r>
          </w:p>
          <w:p w14:paraId="4CAFEB76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&lt;Apellido_Materno&gt;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VILA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&lt;/Apellido_Materno&gt;</w:t>
            </w:r>
          </w:p>
          <w:p w14:paraId="13E8D906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&lt;NombreCompleto&gt;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TERESA CRUZ VILA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&lt;/NombreCompleto&gt;</w:t>
            </w:r>
          </w:p>
          <w:p w14:paraId="66DA75C6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&lt;FechadeNacimientoCB&gt;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15/10/1972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&lt;/FechadeNacimientoCB&gt;</w:t>
            </w:r>
          </w:p>
          <w:p w14:paraId="65E5086A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&lt;PaisNacimiento&gt;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México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&lt;/PaisNacimiento&gt;</w:t>
            </w:r>
          </w:p>
          <w:p w14:paraId="1E80C265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&lt;Nacionalidad&gt;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MEXICANA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&lt;/Nacionalidad&gt;</w:t>
            </w:r>
          </w:p>
          <w:p w14:paraId="4CAE6825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&lt;Sexo&gt;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Mujer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&lt;/Sexo&gt;</w:t>
            </w:r>
          </w:p>
          <w:p w14:paraId="59DE29E8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&lt;CURP&gt;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CUVT721015MOCRLR03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&lt;/CURP&gt;</w:t>
            </w:r>
          </w:p>
          <w:p w14:paraId="3AFA9AA6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&lt;RFCCB&gt;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CUVT721015UA4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&lt;/RFCCB&gt;</w:t>
            </w:r>
          </w:p>
          <w:p w14:paraId="3B0BA553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&lt;TipoTelefonoContacto&gt;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Celular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&lt;/TipoTelefonoContacto&gt;</w:t>
            </w:r>
          </w:p>
          <w:p w14:paraId="48D244E2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&lt;TelefonoLocal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45A962E0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&lt;TelefonoCelular&gt;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5515866187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&lt;/TelefonoCelular&gt;</w:t>
            </w:r>
          </w:p>
          <w:p w14:paraId="0E42FDE0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&lt;TelefonoCaseta&gt;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5515866187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&lt;/TelefonoCaseta&gt;</w:t>
            </w:r>
          </w:p>
          <w:p w14:paraId="3B122D54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&lt;Email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4361B6C6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&lt;Actividad&gt;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00200105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&lt;/Actividad&gt;</w:t>
            </w:r>
          </w:p>
          <w:p w14:paraId="16AD99CE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&lt;EstadoCivil&gt;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Casado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&lt;/EstadoCivil&gt;</w:t>
            </w:r>
          </w:p>
          <w:p w14:paraId="1CF23F71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&lt;NombresConyuge&gt;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JOSE LUIS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&lt;/NombresConyuge&gt;</w:t>
            </w:r>
          </w:p>
          <w:p w14:paraId="14789018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&lt;ApellidoPaternoConyuge&gt;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VIDAL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&lt;/ApellidoPaternoConyuge&gt;</w:t>
            </w:r>
          </w:p>
          <w:p w14:paraId="703CAB7A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&lt;ApellidoMaternoConyuge&gt;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RAMIREZ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&lt;/ApellidoMaternoConyuge&gt;</w:t>
            </w:r>
          </w:p>
          <w:p w14:paraId="628B6174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&lt;NumeroDeHijosINT&gt;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&lt;/NumeroDeHijosINT&gt;</w:t>
            </w:r>
          </w:p>
          <w:p w14:paraId="18267BFB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&lt;NumeroDeHijos&gt;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&lt;/NumeroDeHijos&gt;</w:t>
            </w:r>
          </w:p>
          <w:p w14:paraId="176F01AF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&lt;EdadHijo1&gt;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&lt;/EdadHijo1&gt;</w:t>
            </w:r>
          </w:p>
          <w:p w14:paraId="18A06494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&lt;EdadHijo2&gt;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&lt;/EdadHijo2&gt;</w:t>
            </w:r>
          </w:p>
          <w:p w14:paraId="5C3F389D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&lt;EdadHijo3&gt;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&lt;/EdadHijo3&gt;</w:t>
            </w:r>
          </w:p>
          <w:p w14:paraId="006BB761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&lt;EdadHijo4&gt;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&lt;/EdadHijo4&gt;</w:t>
            </w:r>
          </w:p>
          <w:p w14:paraId="3F66BDA2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&lt;EdadHijo5&gt;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&lt;/EdadHijo5&gt;</w:t>
            </w:r>
          </w:p>
          <w:p w14:paraId="6385CEEF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&lt;EdadHijo6&gt;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&lt;/EdadHijo6&gt;</w:t>
            </w:r>
          </w:p>
          <w:p w14:paraId="1F609F63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&lt;EdadHijo7&gt;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&lt;/EdadHijo7&gt;</w:t>
            </w:r>
          </w:p>
          <w:p w14:paraId="58CF5668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&lt;EdadHijo8&gt;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&lt;/EdadHijo8&gt;</w:t>
            </w:r>
          </w:p>
          <w:p w14:paraId="2532AB86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&lt;EdadHijo9&gt;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&lt;/EdadHijo9&gt;</w:t>
            </w:r>
          </w:p>
          <w:p w14:paraId="23EB020F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&lt;EdadHijo10&gt;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&lt;/EdadHijo10&gt;</w:t>
            </w:r>
          </w:p>
          <w:p w14:paraId="09BAACC7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&lt;EntidadNacimiento&gt;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OAXACA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&lt;/EntidadNacimiento&gt;</w:t>
            </w:r>
          </w:p>
          <w:p w14:paraId="59831207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&lt;UltimoGradoEstudios&gt;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Secundaria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&lt;/UltimoGradoEstudios&gt;</w:t>
            </w:r>
          </w:p>
          <w:p w14:paraId="1457782D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&lt;idTipoCredito&gt;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&lt;/idTipoCredito&gt;</w:t>
            </w:r>
          </w:p>
          <w:p w14:paraId="7AAA23D2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&lt;CicloIntegrante&gt;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02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&lt;/CicloIntegrante&gt;</w:t>
            </w:r>
          </w:p>
          <w:p w14:paraId="6C2D2872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&lt;/DatosPersonalesFamiliares&gt;</w:t>
            </w:r>
          </w:p>
          <w:p w14:paraId="1B7592AE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&lt;DatosDomiciliarios&gt;</w:t>
            </w:r>
          </w:p>
          <w:p w14:paraId="0888DB08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&lt;Calle&gt;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CALLE DEL MIXLO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&lt;/Calle&gt;</w:t>
            </w:r>
          </w:p>
          <w:p w14:paraId="05476FC4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&lt;NumeroExterior&gt;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9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&lt;/NumeroExterior&gt;</w:t>
            </w:r>
          </w:p>
          <w:p w14:paraId="20976BFA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&lt;NumeroInterior&gt;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&lt;/NumeroInterior&gt;</w:t>
            </w:r>
          </w:p>
          <w:p w14:paraId="6C160B04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&lt;TipoVivienda&gt;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Renta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&lt;/TipoVivienda&gt;</w:t>
            </w:r>
          </w:p>
          <w:p w14:paraId="24B1974F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&lt;AniosLocalidad&gt;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7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&lt;/AniosLocalidad&gt;</w:t>
            </w:r>
          </w:p>
          <w:p w14:paraId="4C06791B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&lt;AniosLocalidadINT&gt;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7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&lt;/AniosLocalidadINT&gt;</w:t>
            </w:r>
          </w:p>
          <w:p w14:paraId="2F60DE9F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&lt;DestinoCredito&gt;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Mercancia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&lt;/DestinoCredito&gt;</w:t>
            </w:r>
          </w:p>
          <w:p w14:paraId="32493D20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&lt;EntreCalle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3EBAB36A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&lt;YCalle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1B81CB97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&lt;/DatosDomiciliarios&gt;</w:t>
            </w:r>
          </w:p>
          <w:p w14:paraId="5D6C30C7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&lt;Documento&gt;</w:t>
            </w:r>
          </w:p>
          <w:p w14:paraId="1A9822BA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&lt;TipoIdentificacion&gt;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INE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&lt;/TipoIdentificacion&gt;</w:t>
            </w:r>
          </w:p>
          <w:p w14:paraId="59790AA4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&lt;ClaveIdentificacionINE&gt;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CRVLTR72101520M700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&lt;/ClaveIdentificacionINE&gt;</w:t>
            </w:r>
          </w:p>
          <w:p w14:paraId="139A23F3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&lt;idTipoIdentificacion&gt;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&lt;/idTipoIdentificacion&gt;</w:t>
            </w:r>
          </w:p>
          <w:p w14:paraId="1B61EA1C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&lt;IdentificacionCuentaConCURP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165EFCEE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&lt;/Documento&gt;</w:t>
            </w:r>
          </w:p>
          <w:p w14:paraId="5519F83F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&lt;AutorizacionConsultaCC&gt;</w:t>
            </w:r>
          </w:p>
          <w:p w14:paraId="60557528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lastRenderedPageBreak/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&lt;NombreCC&gt;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TERESA CRUZ VILA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&lt;/NombreCC&gt;</w:t>
            </w:r>
          </w:p>
          <w:p w14:paraId="497C6B6E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&lt;CodigoCliente&gt;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629379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&lt;/CodigoCliente&gt;</w:t>
            </w:r>
          </w:p>
          <w:p w14:paraId="45322404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&lt;/AutorizacionConsultaCC&gt;</w:t>
            </w:r>
          </w:p>
          <w:p w14:paraId="2F9C8B1D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&lt;DatosNegocio&gt;</w:t>
            </w:r>
          </w:p>
          <w:p w14:paraId="2391B353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&lt;NumeroInteriorNegocio&gt;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&lt;/NumeroInteriorNegocio&gt;</w:t>
            </w:r>
          </w:p>
          <w:p w14:paraId="27993E30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&lt;Emprendimiento&gt;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&lt;/Emprendimiento&gt;</w:t>
            </w:r>
          </w:p>
          <w:p w14:paraId="3CF37268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&lt;MontoVentaSemanal&gt;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1900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&lt;/MontoVentaSemanal&gt;</w:t>
            </w:r>
          </w:p>
          <w:p w14:paraId="6278D7BF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&lt;TieneOtroIngreso&gt;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&lt;/TieneOtroIngreso&gt;</w:t>
            </w:r>
          </w:p>
          <w:p w14:paraId="50F99DAA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&lt;OrigenDeIngreso&gt;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&lt;/OrigenDeIngreso&gt;</w:t>
            </w:r>
          </w:p>
          <w:p w14:paraId="13227673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&lt;MontoOtroIngreso&gt;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&lt;/MontoOtroIngreso&gt;</w:t>
            </w:r>
          </w:p>
          <w:p w14:paraId="2C26DEA3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&lt;MontoGastoSemanal&gt;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1300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&lt;/MontoGastoSemanal&gt;</w:t>
            </w:r>
          </w:p>
          <w:p w14:paraId="6A37EA47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&lt;AniosAntiguedadNegocio&gt;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19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&lt;/AniosAntiguedadNegocio&gt;</w:t>
            </w:r>
          </w:p>
          <w:p w14:paraId="7E23A88A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&lt;AniosAntiguedadNegocioINT&gt;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19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&lt;/AniosAntiguedadNegocioINT&gt;</w:t>
            </w:r>
          </w:p>
          <w:p w14:paraId="3905B4EA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&lt;TipoLocal&gt;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Propio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&lt;/TipoLocal&gt;</w:t>
            </w:r>
          </w:p>
          <w:p w14:paraId="2AFA355F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&lt;CalleNegocio&gt;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CALLE DEL MIXLO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&lt;/CalleNegocio&gt;</w:t>
            </w:r>
          </w:p>
          <w:p w14:paraId="5BDE5879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&lt;NumeroExteriorNegocio&gt;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9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&lt;/NumeroExteriorNegocio&gt;</w:t>
            </w:r>
          </w:p>
          <w:p w14:paraId="7BF5076D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&lt;/DatosNegocio&gt;</w:t>
            </w:r>
          </w:p>
          <w:p w14:paraId="022AC8E7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&lt;Homonimia&gt;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&lt;/Homonimia&gt;</w:t>
            </w:r>
          </w:p>
          <w:p w14:paraId="3E69F366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&lt;/RenovacionCreditoIntegrante&gt;</w:t>
            </w:r>
          </w:p>
          <w:p w14:paraId="01AB73B7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&lt;RenovacionCreditoIntegrante&gt;</w:t>
            </w:r>
          </w:p>
          <w:p w14:paraId="2982EDED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&lt;DatosPersonalesFamiliares&gt;</w:t>
            </w:r>
          </w:p>
          <w:p w14:paraId="1EEE6AA7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&lt;Nombre1&gt;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OTILIA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&lt;/Nombre1&gt;</w:t>
            </w:r>
          </w:p>
          <w:p w14:paraId="3B7E5313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&lt;Nombre2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7845C189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&lt;Apellido_Paterno&gt;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MANCILLA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&lt;/Apellido_Paterno&gt;</w:t>
            </w:r>
          </w:p>
          <w:p w14:paraId="271EA978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&lt;Apellido_Materno&gt;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MENDOZA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&lt;/Apellido_Materno&gt;</w:t>
            </w:r>
          </w:p>
          <w:p w14:paraId="5E582E71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&lt;NombreCompleto&gt;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OTILIA MANCILLA MENDOZA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&lt;/NombreCompleto&gt;</w:t>
            </w:r>
          </w:p>
          <w:p w14:paraId="77FA9AAF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&lt;FechadeNacimientoCB&gt;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09/07/1961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&lt;/FechadeNacimientoCB&gt;</w:t>
            </w:r>
          </w:p>
          <w:p w14:paraId="640D3285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&lt;PaisNacimiento&gt;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México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&lt;/PaisNacimiento&gt;</w:t>
            </w:r>
          </w:p>
          <w:p w14:paraId="6957F766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&lt;Nacionalidad&gt;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MEXICANA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&lt;/Nacionalidad&gt;</w:t>
            </w:r>
          </w:p>
          <w:p w14:paraId="6EBAF126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&lt;Sexo&gt;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Mujer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&lt;/Sexo&gt;</w:t>
            </w:r>
          </w:p>
          <w:p w14:paraId="14C22AA1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&lt;CURP&gt;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MAMO610709MDFNNT08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&lt;/CURP&gt;</w:t>
            </w:r>
          </w:p>
          <w:p w14:paraId="77EA24A6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&lt;RFCCB&gt;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MAMO610709KH1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&lt;/RFCCB&gt;</w:t>
            </w:r>
          </w:p>
          <w:p w14:paraId="6C8CDD0D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&lt;TipoTelefonoContacto&gt;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Celular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&lt;/TipoTelefonoContacto&gt;</w:t>
            </w:r>
          </w:p>
          <w:p w14:paraId="73093986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&lt;TelefonoLocal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43F0C8FC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&lt;TelefonoCelular&gt;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5529860646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&lt;/TelefonoCelular&gt;</w:t>
            </w:r>
          </w:p>
          <w:p w14:paraId="075B3667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&lt;TelefonoCaseta&gt;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5529860646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&lt;/TelefonoCaseta&gt;</w:t>
            </w:r>
          </w:p>
          <w:p w14:paraId="5142D280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&lt;Email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0B92647A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&lt;Actividad&gt;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00200122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&lt;/Actividad&gt;</w:t>
            </w:r>
          </w:p>
          <w:p w14:paraId="0A2545FC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&lt;EstadoCivil&gt;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Casado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&lt;/EstadoCivil&gt;</w:t>
            </w:r>
          </w:p>
          <w:p w14:paraId="52FA87B9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&lt;NombresConyuge&gt;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HUGO RENE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&lt;/NombresConyuge&gt;</w:t>
            </w:r>
          </w:p>
          <w:p w14:paraId="7035A05E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&lt;ApellidoPaternoConyuge&gt;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RAMIREZ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&lt;/ApellidoPaternoConyuge&gt;</w:t>
            </w:r>
          </w:p>
          <w:p w14:paraId="54562005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&lt;ApellidoMaternoConyuge&gt;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MORALES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&lt;/ApellidoMaternoConyuge&gt;</w:t>
            </w:r>
          </w:p>
          <w:p w14:paraId="071752FC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&lt;NumeroDeHijosINT&gt;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4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&lt;/NumeroDeHijosINT&gt;</w:t>
            </w:r>
          </w:p>
          <w:p w14:paraId="24D747FE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&lt;NumeroDeHijos&gt;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4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&lt;/NumeroDeHijos&gt;</w:t>
            </w:r>
          </w:p>
          <w:p w14:paraId="71F1A8D2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&lt;EdadHijo1&gt;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&lt;/EdadHijo1&gt;</w:t>
            </w:r>
          </w:p>
          <w:p w14:paraId="5EE6806A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&lt;EdadHijo2&gt;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&lt;/EdadHijo2&gt;</w:t>
            </w:r>
          </w:p>
          <w:p w14:paraId="4BD953B9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&lt;EdadHijo3&gt;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&lt;/EdadHijo3&gt;</w:t>
            </w:r>
          </w:p>
          <w:p w14:paraId="6B6DCBA7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&lt;EdadHijo4&gt;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&lt;/EdadHijo4&gt;</w:t>
            </w:r>
          </w:p>
          <w:p w14:paraId="6E2AB1A3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&lt;EdadHijo5&gt;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&lt;/EdadHijo5&gt;</w:t>
            </w:r>
          </w:p>
          <w:p w14:paraId="76EDB0AC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&lt;EdadHijo6&gt;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&lt;/EdadHijo6&gt;</w:t>
            </w:r>
          </w:p>
          <w:p w14:paraId="179FBD6F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&lt;EdadHijo7&gt;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&lt;/EdadHijo7&gt;</w:t>
            </w:r>
          </w:p>
          <w:p w14:paraId="6633040B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&lt;EdadHijo8&gt;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&lt;/EdadHijo8&gt;</w:t>
            </w:r>
          </w:p>
          <w:p w14:paraId="4E2F0717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&lt;EdadHijo9&gt;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&lt;/EdadHijo9&gt;</w:t>
            </w:r>
          </w:p>
          <w:p w14:paraId="7D2FE92D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&lt;EdadHijo10&gt;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&lt;/EdadHijo10&gt;</w:t>
            </w:r>
          </w:p>
          <w:p w14:paraId="32114BCD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&lt;EntidadNacimiento&gt;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DISTRITO FEDERAL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&lt;/EntidadNacimiento&gt;</w:t>
            </w:r>
          </w:p>
          <w:p w14:paraId="5C95B30A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&lt;UltimoGradoEstudios&gt;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Primaria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&lt;/UltimoGradoEstudios&gt;</w:t>
            </w:r>
          </w:p>
          <w:p w14:paraId="76026FFB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&lt;idTipoCredito&gt;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&lt;/idTipoCredito&gt;</w:t>
            </w:r>
          </w:p>
          <w:p w14:paraId="568ED8DB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&lt;CicloIntegrante&gt;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02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&lt;/CicloIntegrante&gt;</w:t>
            </w:r>
          </w:p>
          <w:p w14:paraId="41224052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&lt;/DatosPersonalesFamiliares&gt;</w:t>
            </w:r>
          </w:p>
          <w:p w14:paraId="5A0A5FCE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&lt;DatosDomiciliarios&gt;</w:t>
            </w:r>
          </w:p>
          <w:p w14:paraId="5B0A4FC1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&lt;Calle&gt;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4TA NTRA SRA DE LA SOLEDAD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&lt;/Calle&gt;</w:t>
            </w:r>
          </w:p>
          <w:p w14:paraId="35A28ADC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&lt;NumeroExterior&gt;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6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&lt;/NumeroExterior&gt;</w:t>
            </w:r>
          </w:p>
          <w:p w14:paraId="37B5FB68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&lt;NumeroInterior&gt;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S/N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&lt;/NumeroInterior&gt;</w:t>
            </w:r>
          </w:p>
          <w:p w14:paraId="5B7A8452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&lt;TipoVivienda&gt;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Propio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&lt;/TipoVivienda&gt;</w:t>
            </w:r>
          </w:p>
          <w:p w14:paraId="063318D5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&lt;AniosLocalidad&gt;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6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&lt;/AniosLocalidad&gt;</w:t>
            </w:r>
          </w:p>
          <w:p w14:paraId="714C4B17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&lt;AniosLocalidadINT&gt;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6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&lt;/AniosLocalidadINT&gt;</w:t>
            </w:r>
          </w:p>
          <w:p w14:paraId="16E9958A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lastRenderedPageBreak/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&lt;DestinoCredito&gt;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Mercancia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&lt;/DestinoCredito&gt;</w:t>
            </w:r>
          </w:p>
          <w:p w14:paraId="1A1A7D11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&lt;EntreCalle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053CB5EB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&lt;YCalle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051BA974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&lt;/DatosDomiciliarios&gt;</w:t>
            </w:r>
          </w:p>
          <w:p w14:paraId="114079A5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&lt;Documento&gt;</w:t>
            </w:r>
          </w:p>
          <w:p w14:paraId="718772C0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&lt;TipoIdentificacion&gt;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INE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&lt;/TipoIdentificacion&gt;</w:t>
            </w:r>
          </w:p>
          <w:p w14:paraId="744A1859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&lt;ClaveIdentificacionINE&gt;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MNMNOT61070909M100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&lt;/ClaveIdentificacionINE&gt;</w:t>
            </w:r>
          </w:p>
          <w:p w14:paraId="5994FE0D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&lt;idTipoIdentificacion&gt;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&lt;/idTipoIdentificacion&gt;</w:t>
            </w:r>
          </w:p>
          <w:p w14:paraId="43E30BF8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&lt;IdentificacionCuentaConCURP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/&gt;</w:t>
            </w:r>
          </w:p>
          <w:p w14:paraId="784EFB5D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&lt;/Documento&gt;</w:t>
            </w:r>
          </w:p>
          <w:p w14:paraId="090E0990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&lt;AutorizacionConsultaCC&gt;</w:t>
            </w:r>
          </w:p>
          <w:p w14:paraId="7A9186A4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&lt;NombreCC&gt;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OTILIA MANCILLA MENDOZA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&lt;/NombreCC&gt;</w:t>
            </w:r>
          </w:p>
          <w:p w14:paraId="3BE73DA9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&lt;CodigoCliente&gt;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633463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&lt;/CodigoCliente&gt;</w:t>
            </w:r>
          </w:p>
          <w:p w14:paraId="31354E71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&lt;/AutorizacionConsultaCC&gt;</w:t>
            </w:r>
          </w:p>
          <w:p w14:paraId="650F1AEB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&lt;DatosNegocio&gt;</w:t>
            </w:r>
          </w:p>
          <w:p w14:paraId="0F88895C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&lt;NumeroInteriorNegocio&gt;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S/N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&lt;/NumeroInteriorNegocio&gt;</w:t>
            </w:r>
          </w:p>
          <w:p w14:paraId="040A35B0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&lt;Emprendimiento&gt;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&lt;/Emprendimiento&gt;</w:t>
            </w:r>
          </w:p>
          <w:p w14:paraId="16BA5B4F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&lt;MontoVentaSemanal&gt;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1200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&lt;/MontoVentaSemanal&gt;</w:t>
            </w:r>
          </w:p>
          <w:p w14:paraId="064DAC49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&lt;TieneOtroIngreso&gt;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&lt;/TieneOtroIngreso&gt;</w:t>
            </w:r>
          </w:p>
          <w:p w14:paraId="6CD7240A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&lt;OrigenDeIngreso&gt;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&lt;/OrigenDeIngreso&gt;</w:t>
            </w:r>
          </w:p>
          <w:p w14:paraId="148E8454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&lt;MontoOtroIngreso&gt;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&lt;/MontoOtroIngreso&gt;</w:t>
            </w:r>
          </w:p>
          <w:p w14:paraId="3A77452F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&lt;MontoGastoSemanal&gt;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1000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&lt;/MontoGastoSemanal&gt;</w:t>
            </w:r>
          </w:p>
          <w:p w14:paraId="0CA5FE89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&lt;AniosAntiguedadNegocio&gt;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6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&lt;/AniosAntiguedadNegocio&gt;</w:t>
            </w:r>
          </w:p>
          <w:p w14:paraId="572274CE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&lt;AniosAntiguedadNegocioINT&gt;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6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&lt;/AniosAntiguedadNegocioINT&gt;</w:t>
            </w:r>
          </w:p>
          <w:p w14:paraId="5FE7F506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&lt;TipoLocal&gt;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Propio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&lt;/TipoLocal&gt;</w:t>
            </w:r>
          </w:p>
          <w:p w14:paraId="60AFE07D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&lt;CalleNegocio&gt;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4TA NTRA SRA DE LA SOLEDAD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&lt;/CalleNegocio&gt;</w:t>
            </w:r>
          </w:p>
          <w:p w14:paraId="5643F82C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&lt;NumeroExteriorNegocio&gt;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6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&lt;/NumeroExteriorNegocio&gt;</w:t>
            </w:r>
          </w:p>
          <w:p w14:paraId="089484E2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&lt;/DatosNegocio&gt;</w:t>
            </w:r>
          </w:p>
          <w:p w14:paraId="44BA7DDC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&lt;Homonimia&gt;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&lt;/Homonimia&gt;</w:t>
            </w:r>
          </w:p>
          <w:p w14:paraId="417B3DC2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&lt;/RenovacionCreditoIntegrante&gt;</w:t>
            </w:r>
          </w:p>
          <w:p w14:paraId="2FFD1757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&lt;/FormEditResponse&gt;</w:t>
            </w:r>
          </w:p>
          <w:p w14:paraId="1B75329C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&lt;/RevisarIntegrantes&gt;</w:t>
            </w:r>
          </w:p>
          <w:p w14:paraId="7A234184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&lt;NumIntegrantesAprobados&gt;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&lt;/NumIntegrantesAprobados&gt;</w:t>
            </w:r>
          </w:p>
          <w:p w14:paraId="359563A8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&lt;NumIntegrantesPosiblidad&gt;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&lt;/NumIntegrantesPosiblidad&gt;</w:t>
            </w:r>
          </w:p>
          <w:p w14:paraId="3F1D03DD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&lt;NumIntegrantesRechazados&gt;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&lt;/NumIntegrantesRechazados&gt;</w:t>
            </w:r>
          </w:p>
          <w:p w14:paraId="572A1B56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&lt;NumIntegrantesBloqueoRC&gt;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&lt;/NumIntegrantesBloqueoRC&gt;</w:t>
            </w:r>
          </w:p>
          <w:p w14:paraId="05679B38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&lt;NumIntegrantesBloqueadosRCRev&gt;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&lt;/NumIntegrantesBloqueadosRCRev&gt;</w:t>
            </w:r>
          </w:p>
          <w:p w14:paraId="72BA792D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&lt;NumIntegrantesAprobadosNuevos/&gt;</w:t>
            </w:r>
          </w:p>
          <w:p w14:paraId="76C79846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&lt;NumIntegrantesPosiblidadNuevos/&gt;</w:t>
            </w:r>
          </w:p>
          <w:p w14:paraId="6229A90B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&lt;NumIntegrantesRechazadosNuevos/&gt;</w:t>
            </w:r>
          </w:p>
          <w:p w14:paraId="7346EF53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&lt;NumIntegrantesBloqueo&gt;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&lt;/NumIntegrantesBloqueo&gt;</w:t>
            </w:r>
          </w:p>
          <w:p w14:paraId="03582550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&lt;NumIntegrantesBloqueadosRev&gt;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&lt;/NumIntegrantesBloqueadosRev&gt;</w:t>
            </w:r>
          </w:p>
          <w:p w14:paraId="679C1FBD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&lt;MotivoNoReunion&gt;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5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&lt;/MotivoNoReunion&gt;</w:t>
            </w:r>
          </w:p>
          <w:p w14:paraId="6B7A7FE8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&lt;ComentarioNoReunion&gt;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Envio con Estado de nacimiento erroneo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&lt;/ComentarioNoReunion&gt;</w:t>
            </w:r>
          </w:p>
          <w:p w14:paraId="5589D6D9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&lt;FechaProxReunion&gt;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25/02/2019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&lt;/FechaProxReunion&gt;</w:t>
            </w:r>
          </w:p>
          <w:p w14:paraId="24042E82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&lt;EvalCodigoGrupo&gt;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032487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&lt;/EvalCodigoGrupo&gt;</w:t>
            </w:r>
          </w:p>
          <w:p w14:paraId="4F78E560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&lt;/DatosRenovacion&gt;</w:t>
            </w:r>
          </w:p>
          <w:p w14:paraId="6C047DE5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&lt;FormiikResponseSource&gt;</w:t>
            </w: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Mobile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&lt;/FormiikResponseSource&gt;</w:t>
            </w:r>
          </w:p>
          <w:p w14:paraId="035EBB39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</w:t>
            </w: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&lt;/RenovaciondeCredito&gt;</w:t>
            </w:r>
          </w:p>
          <w:p w14:paraId="64412517" w14:textId="77777777" w:rsidR="00F119D9" w:rsidRPr="00F119D9" w:rsidRDefault="00F119D9" w:rsidP="00F119D9">
            <w:pPr>
              <w:shd w:val="clear" w:color="auto" w:fill="FFFFFF"/>
              <w:suppressAutoHyphens w:val="0"/>
              <w:spacing w:after="0"/>
              <w:jc w:val="left"/>
              <w:rPr>
                <w:rFonts w:ascii="Times New Roman" w:hAnsi="Times New Roman"/>
                <w:sz w:val="16"/>
                <w:szCs w:val="16"/>
                <w:lang w:val="es-MX" w:eastAsia="es-MX"/>
              </w:rPr>
            </w:pPr>
            <w:r w:rsidRPr="00F119D9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&lt;/Response&gt;</w:t>
            </w:r>
          </w:p>
          <w:p w14:paraId="45F4CAA1" w14:textId="77777777" w:rsidR="001D23FA" w:rsidRPr="00F119D9" w:rsidRDefault="001D23FA" w:rsidP="001D23FA">
            <w:pPr>
              <w:rPr>
                <w:sz w:val="16"/>
                <w:szCs w:val="16"/>
              </w:rPr>
            </w:pPr>
          </w:p>
        </w:tc>
      </w:tr>
    </w:tbl>
    <w:p w14:paraId="391DBED9" w14:textId="77777777" w:rsidR="004C29EB" w:rsidRDefault="004C29EB" w:rsidP="00487A2C">
      <w:pPr>
        <w:pStyle w:val="Ttulo2"/>
      </w:pPr>
    </w:p>
    <w:p w14:paraId="44D45C10" w14:textId="77777777" w:rsidR="004C29EB" w:rsidRDefault="004C29EB">
      <w:pPr>
        <w:suppressAutoHyphens w:val="0"/>
        <w:spacing w:after="0"/>
        <w:jc w:val="left"/>
        <w:rPr>
          <w:rFonts w:cs="Arial"/>
          <w:b/>
          <w:bCs/>
          <w:iCs/>
          <w:sz w:val="26"/>
          <w:szCs w:val="28"/>
        </w:rPr>
      </w:pPr>
      <w:r>
        <w:br w:type="page"/>
      </w:r>
    </w:p>
    <w:p w14:paraId="2FA6FD0B" w14:textId="621BCDC3" w:rsidR="004C29EB" w:rsidRDefault="004C29EB" w:rsidP="004C29EB">
      <w:pPr>
        <w:pStyle w:val="Ttulo1"/>
      </w:pPr>
      <w:bookmarkStart w:id="53" w:name="_Toc4075559"/>
      <w:r w:rsidRPr="00B86981">
        <w:lastRenderedPageBreak/>
        <w:t xml:space="preserve">Servicio asíncrono de recepción de </w:t>
      </w:r>
      <w:r>
        <w:t xml:space="preserve">Adición </w:t>
      </w:r>
      <w:r w:rsidR="00A612EB">
        <w:t xml:space="preserve">de </w:t>
      </w:r>
      <w:r>
        <w:t>Integrante</w:t>
      </w:r>
      <w:bookmarkEnd w:id="53"/>
    </w:p>
    <w:p w14:paraId="34465056" w14:textId="77777777" w:rsidR="004C29EB" w:rsidRDefault="004C29EB" w:rsidP="004C29EB">
      <w:pPr>
        <w:pStyle w:val="Ttulo2"/>
      </w:pPr>
      <w:bookmarkStart w:id="54" w:name="_Toc4075560"/>
      <w:r>
        <w:t>Introducción</w:t>
      </w:r>
      <w:bookmarkEnd w:id="54"/>
    </w:p>
    <w:p w14:paraId="0884B5B5" w14:textId="77777777" w:rsidR="004C29EB" w:rsidRPr="0049160D" w:rsidRDefault="004C29EB" w:rsidP="004C29EB">
      <w:pPr>
        <w:rPr>
          <w:lang w:val="es-MX"/>
        </w:rPr>
      </w:pPr>
      <w:r w:rsidRPr="0049160D">
        <w:rPr>
          <w:lang w:val="es-MX"/>
        </w:rPr>
        <w:t xml:space="preserve">El servicio de recepción de </w:t>
      </w:r>
      <w:r>
        <w:rPr>
          <w:lang w:val="es-MX"/>
        </w:rPr>
        <w:t>respuestas</w:t>
      </w:r>
      <w:r w:rsidRPr="0049160D">
        <w:rPr>
          <w:lang w:val="es-MX"/>
        </w:rPr>
        <w:t xml:space="preserve"> se puede desarrollar en cualquier plataforma y lenguaje de programación que sea capaz de crear servicios web de tipo </w:t>
      </w:r>
      <w:hyperlink r:id="rId19" w:history="1">
        <w:r w:rsidRPr="0049160D">
          <w:rPr>
            <w:rStyle w:val="Hipervnculo"/>
            <w:lang w:val="es-MX"/>
          </w:rPr>
          <w:t>REST</w:t>
        </w:r>
      </w:hyperlink>
      <w:r>
        <w:rPr>
          <w:lang w:val="es-MX"/>
        </w:rPr>
        <w:t>.</w:t>
      </w:r>
    </w:p>
    <w:p w14:paraId="663B98A6" w14:textId="77777777" w:rsidR="004C29EB" w:rsidRDefault="004C29EB" w:rsidP="004C29EB">
      <w:pPr>
        <w:rPr>
          <w:lang w:val="es-MX"/>
        </w:rPr>
      </w:pPr>
    </w:p>
    <w:p w14:paraId="175C057A" w14:textId="77777777" w:rsidR="004C29EB" w:rsidRPr="006075E4" w:rsidRDefault="004C29EB" w:rsidP="004C29EB">
      <w:pPr>
        <w:jc w:val="center"/>
        <w:rPr>
          <w:lang w:val="es-MX"/>
        </w:rPr>
      </w:pPr>
      <w:r>
        <w:object w:dxaOrig="8550" w:dyaOrig="4960" w14:anchorId="22E46943">
          <v:shape id="_x0000_i1027" type="#_x0000_t75" style="width:384pt;height:222.6pt" o:ole="">
            <v:imagedata r:id="rId20" o:title=""/>
          </v:shape>
          <o:OLEObject Type="Embed" ProgID="Visio.Drawing.15" ShapeID="_x0000_i1027" DrawAspect="Content" ObjectID="_1624186100" r:id="rId21"/>
        </w:object>
      </w:r>
    </w:p>
    <w:p w14:paraId="404AE5BF" w14:textId="77777777" w:rsidR="004C29EB" w:rsidRDefault="004C29EB" w:rsidP="004C29EB">
      <w:pPr>
        <w:pStyle w:val="Ttulo2"/>
      </w:pPr>
      <w:bookmarkStart w:id="55" w:name="_Toc4075561"/>
      <w:r>
        <w:t>Objetivo</w:t>
      </w:r>
      <w:bookmarkEnd w:id="55"/>
    </w:p>
    <w:p w14:paraId="145CB4B8" w14:textId="6B082202" w:rsidR="004C29EB" w:rsidRDefault="004C29EB" w:rsidP="004C29EB">
      <w:r>
        <w:t>SOLFI debe de crear un servicio web de tipo REST que reciba las respuestas del nuevo integrante  capturado en los teléfonos celulares de los asesores</w:t>
      </w:r>
    </w:p>
    <w:p w14:paraId="438DB2A3" w14:textId="77777777" w:rsidR="004C29EB" w:rsidRDefault="004C29EB" w:rsidP="004C29EB">
      <w:r>
        <w:t>Creando y usando el servicio web es posible recibir las respuestas de los dispositivos móviles de los promotores y gestores.</w:t>
      </w:r>
    </w:p>
    <w:p w14:paraId="2E0AEF1B" w14:textId="77777777" w:rsidR="004C29EB" w:rsidRDefault="004C29EB" w:rsidP="004C29EB">
      <w:pPr>
        <w:pStyle w:val="Ttulo2"/>
      </w:pPr>
      <w:bookmarkStart w:id="56" w:name="_Toc4075562"/>
      <w:r>
        <w:t>Requisitos</w:t>
      </w:r>
      <w:bookmarkEnd w:id="56"/>
      <w:r>
        <w:t xml:space="preserve"> </w:t>
      </w:r>
    </w:p>
    <w:p w14:paraId="7483BB1E" w14:textId="77777777" w:rsidR="004C29EB" w:rsidRDefault="004C29EB" w:rsidP="004C29EB">
      <w:pPr>
        <w:numPr>
          <w:ilvl w:val="0"/>
          <w:numId w:val="34"/>
        </w:numPr>
        <w:suppressAutoHyphens w:val="0"/>
        <w:spacing w:line="276" w:lineRule="auto"/>
        <w:contextualSpacing/>
        <w:jc w:val="left"/>
      </w:pPr>
      <w:r>
        <w:t xml:space="preserve">Desarrollar un servicio web de tipo REST publicado en internet para recibir las respuestas de los promotores y gestores. </w:t>
      </w:r>
    </w:p>
    <w:p w14:paraId="7CAE65B5" w14:textId="77777777" w:rsidR="004C29EB" w:rsidRDefault="004C29EB" w:rsidP="004C29EB">
      <w:pPr>
        <w:numPr>
          <w:ilvl w:val="0"/>
          <w:numId w:val="34"/>
        </w:numPr>
        <w:suppressAutoHyphens w:val="0"/>
        <w:spacing w:line="276" w:lineRule="auto"/>
        <w:contextualSpacing/>
        <w:jc w:val="left"/>
      </w:pPr>
      <w:r>
        <w:t>Proporcional la URL del servicios web al personal de Formiik para darla de alta en el portal de Formiik y poder comenzar a recibir las respuestas de promotores y gestores</w:t>
      </w:r>
    </w:p>
    <w:p w14:paraId="4980BBAD" w14:textId="77777777" w:rsidR="004C29EB" w:rsidRDefault="004C29EB" w:rsidP="004C29EB">
      <w:pPr>
        <w:pStyle w:val="Ttulo2"/>
      </w:pPr>
      <w:bookmarkStart w:id="57" w:name="_Toc4075563"/>
      <w:r>
        <w:t>Especificaciones</w:t>
      </w:r>
      <w:bookmarkEnd w:id="57"/>
    </w:p>
    <w:p w14:paraId="6AACBD7A" w14:textId="77777777" w:rsidR="004C29EB" w:rsidRDefault="004C29EB" w:rsidP="004C29EB">
      <w:pPr>
        <w:pStyle w:val="Ttulo3"/>
      </w:pPr>
      <w:bookmarkStart w:id="58" w:name="_Toc4075564"/>
      <w:r>
        <w:t>Nombre del Servicio de SOLFI:</w:t>
      </w:r>
      <w:bookmarkEnd w:id="58"/>
    </w:p>
    <w:p w14:paraId="7FEDE528" w14:textId="77777777" w:rsidR="004C29EB" w:rsidRDefault="004C29EB" w:rsidP="004C29EB">
      <w:pPr>
        <w:numPr>
          <w:ilvl w:val="0"/>
          <w:numId w:val="15"/>
        </w:numPr>
        <w:suppressAutoHyphens w:val="0"/>
        <w:spacing w:line="276" w:lineRule="auto"/>
        <w:ind w:hanging="360"/>
        <w:contextualSpacing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SendWorkOrderToClient </w:t>
      </w:r>
    </w:p>
    <w:p w14:paraId="647D28B0" w14:textId="77777777" w:rsidR="004C29EB" w:rsidRDefault="004C29EB" w:rsidP="004C29EB">
      <w:pPr>
        <w:rPr>
          <w:rFonts w:eastAsia="Consolas"/>
          <w:b/>
        </w:rPr>
      </w:pPr>
    </w:p>
    <w:p w14:paraId="308EDD34" w14:textId="413D4A9C" w:rsidR="004C29EB" w:rsidRPr="008A7676" w:rsidRDefault="004C29EB" w:rsidP="004C29EB">
      <w:pPr>
        <w:rPr>
          <w:rFonts w:eastAsia="Consolas"/>
        </w:rPr>
      </w:pPr>
      <w:r w:rsidRPr="008A7676">
        <w:rPr>
          <w:rFonts w:eastAsia="Consolas"/>
          <w:b/>
        </w:rPr>
        <w:lastRenderedPageBreak/>
        <w:t>Nota:</w:t>
      </w:r>
      <w:r w:rsidRPr="008A7676">
        <w:rPr>
          <w:rFonts w:eastAsia="Consolas"/>
        </w:rPr>
        <w:t xml:space="preserve"> El detalle del uso del método </w:t>
      </w:r>
      <w:r>
        <w:rPr>
          <w:rFonts w:eastAsia="Consolas"/>
          <w:i/>
        </w:rPr>
        <w:t>SendWorkOrderToClient</w:t>
      </w:r>
      <w:r w:rsidRPr="008A7676">
        <w:rPr>
          <w:rFonts w:eastAsia="Consolas"/>
        </w:rPr>
        <w:t xml:space="preserve"> puede consultarse en el </w:t>
      </w:r>
      <w:r w:rsidRPr="008A7676">
        <w:rPr>
          <w:rFonts w:eastAsia="Consolas"/>
          <w:b/>
        </w:rPr>
        <w:t>Anexo 1</w:t>
      </w:r>
      <w:r w:rsidRPr="008A7676">
        <w:rPr>
          <w:rFonts w:eastAsia="Consolas"/>
        </w:rPr>
        <w:t xml:space="preserve">  </w:t>
      </w:r>
      <w:r w:rsidRPr="00CF260C">
        <w:rPr>
          <w:rFonts w:eastAsia="Consolas"/>
          <w:b/>
          <w:i/>
        </w:rPr>
        <w:t>ServiciosFormiikSOAP_REST_2.pdf</w:t>
      </w:r>
      <w:r>
        <w:rPr>
          <w:rFonts w:eastAsia="Consolas"/>
        </w:rPr>
        <w:t xml:space="preserve"> y </w:t>
      </w:r>
      <w:r w:rsidRPr="00CF260C">
        <w:rPr>
          <w:rFonts w:eastAsia="Consolas"/>
          <w:b/>
          <w:i/>
        </w:rPr>
        <w:t>Curso Técnico de Formiik.pdf</w:t>
      </w:r>
    </w:p>
    <w:p w14:paraId="73C8D1A1" w14:textId="77777777" w:rsidR="004C29EB" w:rsidRDefault="004C29EB" w:rsidP="004C29EB">
      <w:pPr>
        <w:pStyle w:val="Ttulo3"/>
      </w:pPr>
      <w:bookmarkStart w:id="59" w:name="_Toc4075565"/>
      <w:r>
        <w:t>Parámetros de entrada</w:t>
      </w:r>
      <w:bookmarkEnd w:id="59"/>
    </w:p>
    <w:p w14:paraId="7A1F0119" w14:textId="77777777" w:rsidR="004C29EB" w:rsidRPr="006075E4" w:rsidRDefault="004C29EB" w:rsidP="004C29EB">
      <w:pPr>
        <w:numPr>
          <w:ilvl w:val="0"/>
          <w:numId w:val="17"/>
        </w:numPr>
        <w:tabs>
          <w:tab w:val="left" w:pos="3945"/>
        </w:tabs>
        <w:suppressAutoHyphens w:val="0"/>
        <w:spacing w:line="276" w:lineRule="auto"/>
        <w:ind w:hanging="360"/>
        <w:contextualSpacing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XML de Respuesta</w:t>
      </w:r>
    </w:p>
    <w:p w14:paraId="455F7CBF" w14:textId="62599CE2" w:rsidR="00487A2C" w:rsidRDefault="00487A2C" w:rsidP="00487A2C">
      <w:pPr>
        <w:pStyle w:val="Ttulo2"/>
      </w:pPr>
      <w:bookmarkStart w:id="60" w:name="_Toc4075566"/>
      <w:r>
        <w:t xml:space="preserve">Descripción de XML de Respuesta de </w:t>
      </w:r>
      <w:r w:rsidRPr="00487A2C">
        <w:t>AdicionIntegrante</w:t>
      </w:r>
      <w:bookmarkEnd w:id="60"/>
    </w:p>
    <w:p w14:paraId="1CA0A83C" w14:textId="72872A08" w:rsidR="00487A2C" w:rsidRDefault="00487A2C" w:rsidP="00C96A73">
      <w:pPr>
        <w:pStyle w:val="Ttulo3"/>
      </w:pPr>
      <w:bookmarkStart w:id="61" w:name="_Toc4075567"/>
      <w:r>
        <w:t>Encabezado de la Respuesta AdiciónIntegrante</w:t>
      </w:r>
      <w:bookmarkEnd w:id="61"/>
    </w:p>
    <w:p w14:paraId="44C49A47" w14:textId="23F42BFD" w:rsidR="00487A2C" w:rsidRDefault="00487A2C" w:rsidP="001D23FA">
      <w:r>
        <w:t xml:space="preserve">El encabezado los nombres de los campos es el mismo en todas las repuestas XML, con sus respectivos valores, por supuesto. (ver </w:t>
      </w:r>
      <w:r w:rsidRPr="00487A2C">
        <w:t>Descripción de XML de Respuesta de</w:t>
      </w:r>
      <w:r>
        <w:t xml:space="preserve"> Renovaciones)</w:t>
      </w:r>
    </w:p>
    <w:p w14:paraId="268CD076" w14:textId="69485137" w:rsidR="00487A2C" w:rsidRDefault="00487A2C" w:rsidP="00C96A73">
      <w:pPr>
        <w:pStyle w:val="Ttulo3"/>
      </w:pPr>
      <w:bookmarkStart w:id="62" w:name="_Toc4075568"/>
      <w:r>
        <w:t>Cuerpo de la Respuesta AdiciónIntegrante</w:t>
      </w:r>
      <w:bookmarkEnd w:id="62"/>
    </w:p>
    <w:tbl>
      <w:tblPr>
        <w:tblW w:w="802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4599"/>
        <w:gridCol w:w="1360"/>
      </w:tblGrid>
      <w:tr w:rsidR="00487A2C" w:rsidRPr="009966F2" w14:paraId="723BC661" w14:textId="77777777" w:rsidTr="00C72ABC">
        <w:trPr>
          <w:trHeight w:val="300"/>
        </w:trPr>
        <w:tc>
          <w:tcPr>
            <w:tcW w:w="2804" w:type="dxa"/>
            <w:shd w:val="clear" w:color="000000" w:fill="70AD47"/>
            <w:noWrap/>
            <w:hideMark/>
          </w:tcPr>
          <w:p w14:paraId="5C980493" w14:textId="77777777" w:rsidR="009966F2" w:rsidRPr="009966F2" w:rsidRDefault="009966F2" w:rsidP="00487A2C">
            <w:pPr>
              <w:suppressAutoHyphens w:val="0"/>
              <w:spacing w:after="0"/>
              <w:jc w:val="left"/>
              <w:rPr>
                <w:rFonts w:ascii="Calibri" w:hAnsi="Calibri" w:cs="Calibri"/>
                <w:color w:val="FFFFFF"/>
                <w:szCs w:val="22"/>
                <w:lang w:val="es-MX" w:eastAsia="es-MX"/>
              </w:rPr>
            </w:pPr>
            <w:r w:rsidRPr="009966F2">
              <w:rPr>
                <w:rFonts w:ascii="Calibri" w:hAnsi="Calibri" w:cs="Calibri"/>
                <w:color w:val="FFFFFF"/>
                <w:szCs w:val="22"/>
                <w:lang w:val="es-MX" w:eastAsia="es-MX"/>
              </w:rPr>
              <w:t>Campo</w:t>
            </w:r>
          </w:p>
        </w:tc>
        <w:tc>
          <w:tcPr>
            <w:tcW w:w="3789" w:type="dxa"/>
            <w:shd w:val="clear" w:color="000000" w:fill="70AD47"/>
            <w:noWrap/>
            <w:hideMark/>
          </w:tcPr>
          <w:p w14:paraId="4EF4529E" w14:textId="77777777" w:rsidR="009966F2" w:rsidRPr="009966F2" w:rsidRDefault="009966F2" w:rsidP="00487A2C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FFFFFF"/>
                <w:szCs w:val="22"/>
                <w:lang w:val="es-MX" w:eastAsia="es-MX"/>
              </w:rPr>
            </w:pPr>
            <w:r w:rsidRPr="009966F2">
              <w:rPr>
                <w:rFonts w:ascii="Calibri" w:hAnsi="Calibri" w:cs="Calibri"/>
                <w:color w:val="FFFFFF"/>
                <w:szCs w:val="22"/>
                <w:lang w:val="es-MX" w:eastAsia="es-MX"/>
              </w:rPr>
              <w:t>Valor</w:t>
            </w:r>
          </w:p>
        </w:tc>
        <w:tc>
          <w:tcPr>
            <w:tcW w:w="1436" w:type="dxa"/>
            <w:shd w:val="clear" w:color="000000" w:fill="70AD47"/>
            <w:noWrap/>
            <w:hideMark/>
          </w:tcPr>
          <w:p w14:paraId="0E1261BA" w14:textId="77777777" w:rsidR="009966F2" w:rsidRPr="009966F2" w:rsidRDefault="009966F2" w:rsidP="00487A2C">
            <w:pPr>
              <w:suppressAutoHyphens w:val="0"/>
              <w:spacing w:after="0"/>
              <w:jc w:val="left"/>
              <w:rPr>
                <w:rFonts w:ascii="Calibri" w:hAnsi="Calibri" w:cs="Calibri"/>
                <w:color w:val="FFFFFF"/>
                <w:szCs w:val="22"/>
                <w:lang w:val="es-MX" w:eastAsia="es-MX"/>
              </w:rPr>
            </w:pPr>
            <w:r w:rsidRPr="009966F2">
              <w:rPr>
                <w:rFonts w:ascii="Calibri" w:hAnsi="Calibri" w:cs="Calibri"/>
                <w:color w:val="FFFFFF"/>
                <w:szCs w:val="22"/>
                <w:lang w:val="es-MX" w:eastAsia="es-MX"/>
              </w:rPr>
              <w:t>Campo - Tipo</w:t>
            </w:r>
          </w:p>
        </w:tc>
      </w:tr>
      <w:tr w:rsidR="00487A2C" w:rsidRPr="00C72ABC" w14:paraId="329ABFA8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7A365EB6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CodigoGrupo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12DC667A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30717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2C5421A0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020FB2DC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75B76346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CicloGrupo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17686D11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C2CE9BD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09033A94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2F4D4211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NombreGrupo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41EC5D18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JOYAS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23BC472C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4E789EE4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5BEB0034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TipoCredito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6173ACD2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Tradicional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2DB9DDA4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2BDE1F57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04746128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Nombre1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7FBFE437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Florentino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FA30405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30AEE824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03651943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Apellido_Paterno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5886CBD9" w14:textId="1B6A92AA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Pérez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464719A0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3852A04B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410C7ED3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NombreCompleto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176A4503" w14:textId="49BED4ED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Florentino  Pérez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62E64E31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B7CCFFC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54DC25B3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EntidadNacimiento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1C9F36AC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Veracruz de Ignacio de la Llave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23011484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3E150FD0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7E43F40C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IdEntidadNacimiento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0FF67A28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30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DB90581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0A87FD78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490C7268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FechadeNacimientoCB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7D8DE36F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25/02/1990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475B097E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558A486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1E139E24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RespuestaConsultaCliente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71A691BC" w14:textId="2389E658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El cliente no está registrado en el sistema. Por favor capture los datos del cliente.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E31BE27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23D6E2C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64AC9805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EscenarioRespuestaConsultaCliente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4C50F505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8D4AEA9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049A4AB6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39B87396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EdadCliente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74372704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29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2E0C961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922158F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2E30CBA3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PaisNacimiento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2100FA6F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MX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3D9430D4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96AD3E6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2BA1FDB2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Nacionalidad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008E5B20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Mexicana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04A9CB6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55C88B26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12500596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Sexo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22F2F5AE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Hombre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DC7D1CD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D825B4F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098F1D4E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CURP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5263ED69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JUEH261009HHGSDCV9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E97B833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08B429CC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0CF5DD4A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RFCCB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4F370F76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PEFL900225LK4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E5908D2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0683BB34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02B431DB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UltimoGradoEstudios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55E9619E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Primaria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552DA0A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60AEC188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06B18041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IdUltimoGradoEstudios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6291E03A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P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1540E21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47AC60BD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2B436B6E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TipoTelefonoContacto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547D1973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Celular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E463D59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4DEC7E3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3B081198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IdTipoTelefonoContacto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3F97D361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3E94FDF0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4BE50C91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21A7384B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TelefonoCelular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27274D38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5447828054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29CA2B1F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6B97B94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2D1FFB62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Actividad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3EFB96E0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201210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4D7D2A9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52A89615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44C6C2F8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EstadoCivil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183274A5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Soltero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62B19B88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5231716F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28929020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Calle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19AFF611" w14:textId="5EDE60AE" w:rsidR="009966F2" w:rsidRPr="00C72ABC" w:rsidRDefault="00487A2C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Juárez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E7FA6DF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58EBB21A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4DD9808C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lastRenderedPageBreak/>
              <w:t>NumeroExterior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2C2550CE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2E99AF6D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511B5B1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651C708D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NumeroInterior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0F16BAA6" w14:textId="434B4B9E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436" w:type="dxa"/>
            <w:shd w:val="clear" w:color="auto" w:fill="auto"/>
            <w:noWrap/>
            <w:hideMark/>
          </w:tcPr>
          <w:p w14:paraId="76033B95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21C59708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43743D2A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Colonia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5D5B4375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04020-Barrio La Concepción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137B91F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32AC62C1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343FCD4C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IdColonia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0EB3A9B7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567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D828170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5194AF38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1A556161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Municipio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588582DB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Coyoacán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4F9E361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BB72DF5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5012CCE9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IdMunicipio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7C4BF11D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86DEA03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E982A6C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3D6B0B09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Estado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4E933C00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Ciudad de México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1719CC7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16847489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2EA070EA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IdEstado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5C1893CD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35EB14A9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552BC8CA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727756C7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TipoVivienda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6748F42C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Propio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4CC1AC4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11A5D2B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0BC2C354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IdTipoVivienda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49CC2E1B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39118B50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58FC661F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1B75240C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AniosLocalidad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77F4A9B6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01FA4A8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16BD9EFE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65E689BA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DestinoCredito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583EA452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Mercancia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632D260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337FCEDC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03894254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IdDestinoCredito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43C25201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7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0D0C0C4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442868EF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492F957A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TipoIdentificacion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41865511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INE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97A4EA8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212D4C2B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5D4E73DC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ClaveIdentificacionINE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25BFB35D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JKUEVA37112929H339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4650B49A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6BCDA31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61CFC764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FotografiaIdentificacionFrente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7B2122E3" w14:textId="52F4B259" w:rsidR="009966F2" w:rsidRPr="00C72ABC" w:rsidRDefault="00AF1E1F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hyperlink r:id="rId22" w:history="1">
              <w:r w:rsidR="00487A2C" w:rsidRPr="00C72ABC">
                <w:rPr>
                  <w:rStyle w:val="Hipervnculo"/>
                  <w:rFonts w:cstheme="minorHAnsi"/>
                  <w:sz w:val="16"/>
                  <w:szCs w:val="16"/>
                  <w:lang w:val="es-MX" w:eastAsia="es-MX"/>
                </w:rPr>
                <w:t>https://storagenubiik.blob.core.windows.net/response-files/6e1c9362-0599-47b2-b509-ec02b6348363_FotografiaIdentificacionFrente.jpg</w:t>
              </w:r>
            </w:hyperlink>
          </w:p>
        </w:tc>
        <w:tc>
          <w:tcPr>
            <w:tcW w:w="1436" w:type="dxa"/>
            <w:shd w:val="clear" w:color="auto" w:fill="auto"/>
            <w:noWrap/>
            <w:hideMark/>
          </w:tcPr>
          <w:p w14:paraId="41445D52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31D7505E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460B8DF9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FotografiaIdentificacionReverso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4452732E" w14:textId="10E625E7" w:rsidR="009966F2" w:rsidRPr="00C72ABC" w:rsidRDefault="00AF1E1F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hyperlink r:id="rId23" w:history="1">
              <w:r w:rsidR="00487A2C" w:rsidRPr="00C72ABC">
                <w:rPr>
                  <w:rStyle w:val="Hipervnculo"/>
                  <w:rFonts w:cstheme="minorHAnsi"/>
                  <w:sz w:val="16"/>
                  <w:szCs w:val="16"/>
                  <w:lang w:val="es-MX" w:eastAsia="es-MX"/>
                </w:rPr>
                <w:t>https://storagenubiik.blob.core.windows.net/response-files/6e1c9362-0599-47b2-b509-ec02b6348363_FotografiaIdentificacionReverso.jpg</w:t>
              </w:r>
            </w:hyperlink>
          </w:p>
        </w:tc>
        <w:tc>
          <w:tcPr>
            <w:tcW w:w="1436" w:type="dxa"/>
            <w:shd w:val="clear" w:color="auto" w:fill="auto"/>
            <w:noWrap/>
            <w:hideMark/>
          </w:tcPr>
          <w:p w14:paraId="2A1990DE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5C379B69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2C32F713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IdentificacionCuentaCURP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3A3D4DF9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CE51A87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5654DE4F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5C51FA56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FotografiaCURP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4FFDA45C" w14:textId="3AA0CE8E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436" w:type="dxa"/>
            <w:shd w:val="clear" w:color="auto" w:fill="auto"/>
            <w:noWrap/>
            <w:hideMark/>
          </w:tcPr>
          <w:p w14:paraId="50974592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1CC53D2A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10E16899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FotografiaComprobanteDomicilio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32767EA3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https://storagenubiik.blob.core.windows.net/response-files/6e1c9362-0599-47b2-b509-ec02b6348363_FotografiaComprobanteDomicilio.jpg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6E510E1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4EE2A758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55C83B4A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FotografiaAutorizacionConsultaSociedadesCrediticias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7D976736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https://storagenubiik.blob.core.windows.net/response-files/6e1c9362-0599-47b2-b509-ec02b6348363_FotografiaAutorizacionConsultaSociedadesCrediticias.jpg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345F80F3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35DB6F7F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683AB63B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FotografiaPLD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2F6DD86A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https://storagenubiik.blob.core.windows.net/response-files/6e1c9362-0599-47b2-b509-ec02b6348363_FotografiaPLD.jpg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24143253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2536B8ED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3E5130B5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AutorizacionFotografias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4BC653DD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Autorizo a SOLFI, S.A. de C.V. SOFOM, E.N.R. a través de las personas que designe, para tomar las fotografías correspondientes a mi domicilio, las fotografías serán utilizadas únicamente con el objetivo de acreditar su ubicación y confirmar lo señalado en la Información Básica del Solicitante (FormatoIBS) y por ende no me reservo ningún derecho en contra de alguna persona o empresa.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28C2366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56752B4C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3F6130C4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DeacuerdoFotografias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0E98B2C9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30F8BDC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39550E66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680ADB2C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FirmaSolicitanteDeacuerdoFotografias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03871BA7" w14:textId="3CC94EA4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________________</w:t>
            </w:r>
            <w:r w:rsidR="00487A2C"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__________________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13C8206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689D9459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0F164064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MismoDomicilio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63B0EDEE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5A4A6BE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63F11DE3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0051058F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CalleNegocio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3F4EEFA7" w14:textId="4620F57A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436" w:type="dxa"/>
            <w:shd w:val="clear" w:color="auto" w:fill="auto"/>
            <w:noWrap/>
            <w:hideMark/>
          </w:tcPr>
          <w:p w14:paraId="524CB60E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CC40605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34146F66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NumeroExteriorNegocio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0F025F0B" w14:textId="797625A1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436" w:type="dxa"/>
            <w:shd w:val="clear" w:color="auto" w:fill="auto"/>
            <w:noWrap/>
            <w:hideMark/>
          </w:tcPr>
          <w:p w14:paraId="6904EB4E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29611664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0727E33C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NumeroInteriorNegocio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20451A30" w14:textId="448E894C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436" w:type="dxa"/>
            <w:shd w:val="clear" w:color="auto" w:fill="auto"/>
            <w:noWrap/>
            <w:hideMark/>
          </w:tcPr>
          <w:p w14:paraId="160A6F6B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546DBA0B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0CA4CEDA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IdColoniaNegocio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29A0307A" w14:textId="2B361389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436" w:type="dxa"/>
            <w:shd w:val="clear" w:color="auto" w:fill="auto"/>
            <w:noWrap/>
            <w:hideMark/>
          </w:tcPr>
          <w:p w14:paraId="01708367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502B2DAA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1087179C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IdMunicipioNegocio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29A171EC" w14:textId="549829F6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436" w:type="dxa"/>
            <w:shd w:val="clear" w:color="auto" w:fill="auto"/>
            <w:noWrap/>
            <w:hideMark/>
          </w:tcPr>
          <w:p w14:paraId="319C31B1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37A388AC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2383AED9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IdEstadoNegocio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0DD77761" w14:textId="6C8EAF3C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436" w:type="dxa"/>
            <w:shd w:val="clear" w:color="auto" w:fill="auto"/>
            <w:noWrap/>
            <w:hideMark/>
          </w:tcPr>
          <w:p w14:paraId="1E0B6EBA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F56D0A5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17BF03AE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lastRenderedPageBreak/>
              <w:t>TipoLocal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15FCF1D8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Propio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23D6B7D3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52801DF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408F5695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IdTipoLocal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55F969B8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C599EA5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60DE629C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1ADCB15D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Emprendimiento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1F8CFF40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No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F28F225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261E5DE2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4E79ED89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MontoVentaSemanal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369A8C11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1500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61FC4636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0D76A579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76047FE3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TieneOtroIngreso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25AB3109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3384ECA1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62BDAB40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1BB6C34A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MontoOtroIngreso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4D6EA76D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500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2919ED9F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351856D1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215FA2D3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MontoGastoSemanal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6CF633B2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500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3C2A1299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22ADE571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01C76499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AniosAntiguedadNegocio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596AFECC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8BDC14F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0D30A17B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0447EFB4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AgregarMasIntegrantes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56C38316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2588D3C3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FA12BA3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1DAFA3A8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ClausulaCC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762631CE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Por este conducto autorizo expresamente a SOLFI S.A. de C.V. SOFOM ENR para que por conducto de sus funcionarios facultados lleven a cabo investigaciones sobre mi comportamiento e historial crediticio, así como de cualquier otra información de naturaleza análoga, en las Sociedades de Información Crediticia que estime conveniente. Asimismo, declaro que conozco la naturaleza y alcance de la información que se solicitará, del uso que SOLFI S.A. de C.V SOFOM ENR hará que tal información y de que ésta podrá realizar consultas periódicas de mi historial crediticio, consintiendo que esta autorización se encuentre vigente por un periodo de 3 años contados a partir de la fecha de su expedición y en todo caso durante el tiempo en que mantengamos una relación jurídica. Estoy consciente y acepto que este documento quede bajo custodia de SOLFI S.A. DE C.V. SOFOM ENR para efectos de control y cumplimiento del artículo 28 de la ley para Regular las Sociedades de Información Creditícia. Conozco y autorizo, a que mis datos personales, serán enviados a diversas empresas, a efecto de cotejarlos en listas (base de datos), con fines de cumplir con las Disposiciones Generales en materia de Prevención de Lavado de Dinero (PLD).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32519A82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3F434186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6514182E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FechaCC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4EF0823D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26/02/2019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BC13CB7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38D39450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12359410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NombreCC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2C7DF03F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Florentino  Perez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67670D5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61764BF4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27EDA17F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FirmaSolicitanteCC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62595635" w14:textId="7EBB672A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________________</w:t>
            </w:r>
            <w:r w:rsidR="00487A2C"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_______________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184D1DA0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331E9C97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124CBEC3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MontoSolicitado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253F00A1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5000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D07E665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386ADFA8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386A15E9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ResultadoCC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58D7694E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Sin Consulta CC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AEFB11F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69E4B8F9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7713115C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IdResultadoCC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318DF4C1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SC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2DF34D2E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07F7DFD3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06990B71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Bloqueo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38589F81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LN O PPE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3AEBED35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33AB3A43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4B5265C3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IdBloqueo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3316C7F3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C019484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610E4D0A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4AE6D98E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CodigoCliente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153505CA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671477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2E2BCAC2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3876888E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7CAE6D4B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ContadorConsulta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4AA3CF54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0955B7BD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751C1ACD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36618096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Editar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558EBB87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No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5FBD1D5B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69E5CB4F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523D1625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DatosDesempenoFunPublicas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0C876408" w14:textId="38E58E14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436" w:type="dxa"/>
            <w:shd w:val="clear" w:color="auto" w:fill="auto"/>
            <w:noWrap/>
            <w:hideMark/>
          </w:tcPr>
          <w:p w14:paraId="41155189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487A2C" w:rsidRPr="00C72ABC" w14:paraId="28EDBBD3" w14:textId="77777777" w:rsidTr="00C72ABC">
        <w:trPr>
          <w:trHeight w:val="300"/>
        </w:trPr>
        <w:tc>
          <w:tcPr>
            <w:tcW w:w="2804" w:type="dxa"/>
            <w:shd w:val="clear" w:color="auto" w:fill="auto"/>
            <w:noWrap/>
            <w:hideMark/>
          </w:tcPr>
          <w:p w14:paraId="2FB58E09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FormiikResponseSource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14:paraId="6316BE2B" w14:textId="77777777" w:rsidR="009966F2" w:rsidRPr="00C72ABC" w:rsidRDefault="009966F2" w:rsidP="00487A2C">
            <w:pPr>
              <w:suppressAutoHyphens w:val="0"/>
              <w:spacing w:after="0"/>
              <w:jc w:val="center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Mobile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14:paraId="7A8A5BB9" w14:textId="77777777" w:rsidR="009966F2" w:rsidRPr="00C72ABC" w:rsidRDefault="009966F2" w:rsidP="00487A2C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72ABC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</w:tbl>
    <w:p w14:paraId="5D5B2F1D" w14:textId="77777777" w:rsidR="009966F2" w:rsidRDefault="009966F2" w:rsidP="001D23FA"/>
    <w:p w14:paraId="523BD9E7" w14:textId="253AEB85" w:rsidR="00487A2C" w:rsidRDefault="00487A2C" w:rsidP="00C96A73">
      <w:pPr>
        <w:pStyle w:val="Ttulo3"/>
      </w:pPr>
      <w:bookmarkStart w:id="63" w:name="_Toc4075569"/>
      <w:r>
        <w:t>Ejemplo de Respuesta XML de AdiciónIntegrante</w:t>
      </w:r>
      <w:bookmarkEnd w:id="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10D" w14:paraId="5E642E77" w14:textId="77777777" w:rsidTr="00D9410D">
        <w:tc>
          <w:tcPr>
            <w:tcW w:w="9350" w:type="dxa"/>
          </w:tcPr>
          <w:p w14:paraId="556BD4F3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</w:pPr>
            <w:r w:rsidRPr="00D9410D">
              <w:rPr>
                <w:rFonts w:ascii="Consolas" w:hAnsi="Consolas"/>
                <w:color w:val="FF0000"/>
                <w:sz w:val="16"/>
                <w:szCs w:val="16"/>
                <w:shd w:val="clear" w:color="auto" w:fill="FFFF00"/>
                <w:lang w:val="en-US" w:eastAsia="es-MX"/>
              </w:rPr>
              <w:t>&lt;?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xml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version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"1.0"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encoding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"utf-8"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shd w:val="clear" w:color="auto" w:fill="FFFF00"/>
                <w:lang w:val="en-US" w:eastAsia="es-MX"/>
              </w:rPr>
              <w:t>?&gt;</w:t>
            </w:r>
          </w:p>
          <w:p w14:paraId="24D564BE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</w:pPr>
            <w:r w:rsidRPr="00D9410D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&lt;Response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ProductId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"d8b30f61-c6c3-4adb-8f6d-3644eef33b97"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ExternalId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"jgarciah_20190226_140450"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ExternalType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"AdicionIntegrante"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AssignedTo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"jgarciah"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InitialDate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"20190226 14:04:51"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FinalDate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"20190226 16:03:25"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ResponseDate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"20190226 22:03:50"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InitialLatitude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"19.3949"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lastRenderedPageBreak/>
              <w:t>FinalLatitude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"19.3949"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InitialLongitude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"-99.2331"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FinalLongitude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"-99.2331"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FormiikResponseSource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"Mobile"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&gt;</w:t>
            </w:r>
          </w:p>
          <w:p w14:paraId="2986872B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&lt;AdicionIntegrante&gt;</w:t>
            </w:r>
          </w:p>
          <w:p w14:paraId="28FC54AA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&lt;ValidaGrupo&gt;</w:t>
            </w:r>
          </w:p>
          <w:p w14:paraId="7348C1A4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&lt;CodigoGrupo&gt;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030717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&lt;/CodigoGrupo&gt;</w:t>
            </w:r>
          </w:p>
          <w:p w14:paraId="4939A025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&lt;CicloGrupo&gt;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05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&lt;/CicloGrupo&gt;</w:t>
            </w:r>
          </w:p>
          <w:p w14:paraId="42C1971D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&lt;NombreGrupo&gt;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JOYAS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&lt;/NombreGrupo&gt;</w:t>
            </w:r>
          </w:p>
          <w:p w14:paraId="17CF0E0D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&lt;/ValidaGrupo&gt;</w:t>
            </w:r>
          </w:p>
          <w:p w14:paraId="7D5ACC61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&lt;DatosPersonalesFamiliares&gt;</w:t>
            </w:r>
          </w:p>
          <w:p w14:paraId="1F5FA644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&lt;TipoCredito&gt;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Tradicional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&lt;/TipoCredito&gt;</w:t>
            </w:r>
          </w:p>
          <w:p w14:paraId="337A5073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&lt;Nombre1&gt;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Florentino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&lt;/Nombre1&gt;</w:t>
            </w:r>
          </w:p>
          <w:p w14:paraId="766D2C22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&lt;Apellido_Paterno&gt;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Perez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&lt;/Apellido_Paterno&gt;</w:t>
            </w:r>
          </w:p>
          <w:p w14:paraId="554304D1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&lt;NombreCompleto&gt;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Florentino  Perez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&lt;/NombreCompleto&gt;</w:t>
            </w:r>
          </w:p>
          <w:p w14:paraId="071CB87F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&lt;EntidadNacimiento&gt;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Veracruz de Ignacio de la Llave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&lt;/EntidadNacimiento&gt;</w:t>
            </w:r>
          </w:p>
          <w:p w14:paraId="73DE8932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&lt;IdEntidadNacimiento&gt;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30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&lt;/IdEntidadNacimiento&gt;</w:t>
            </w:r>
          </w:p>
          <w:p w14:paraId="3B4231AF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&lt;FechadeNacimientoCB&gt;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25/02/1990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&lt;/FechadeNacimientoCB&gt;</w:t>
            </w:r>
          </w:p>
          <w:p w14:paraId="7578DD6A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&lt;RespuestaConsultaCliente&gt;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El cliente no esta registrado en el sistema.Por favor capture los datos del cliente.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&lt;/RespuestaConsultaCliente&gt;</w:t>
            </w:r>
          </w:p>
          <w:p w14:paraId="38D3195A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&lt;EscenarioRespuestaConsultaCliente&gt;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&lt;/EscenarioRespuestaConsultaCliente&gt;</w:t>
            </w:r>
          </w:p>
          <w:p w14:paraId="158076A0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&lt;EdadCliente&gt;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29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&lt;/EdadCliente&gt;</w:t>
            </w:r>
          </w:p>
          <w:p w14:paraId="7C53A54C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&lt;PaisNacimiento&gt;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MX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&lt;/PaisNacimiento&gt;</w:t>
            </w:r>
          </w:p>
          <w:p w14:paraId="2FF95842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&lt;Nacionalidad&gt;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Mexicana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&lt;/Nacionalidad&gt;</w:t>
            </w:r>
          </w:p>
          <w:p w14:paraId="0BBBBB5D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&lt;Sexo&gt;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Hombre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&lt;/Sexo&gt;</w:t>
            </w:r>
          </w:p>
          <w:p w14:paraId="3C0F9B07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&lt;CURP&gt;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JUEH261009HHGSDCV9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&lt;/CURP&gt;</w:t>
            </w:r>
          </w:p>
          <w:p w14:paraId="3DBB36E2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&lt;RFCCB&gt;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PEFL900225LK4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&lt;/RFCCB&gt;</w:t>
            </w:r>
          </w:p>
          <w:p w14:paraId="52353FB0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&lt;UltimoGradoEstudios&gt;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Primaria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&lt;/UltimoGradoEstudios&gt;</w:t>
            </w:r>
          </w:p>
          <w:p w14:paraId="5FD916A1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&lt;IdUltimoGradoEstudios&gt;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P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&lt;/IdUltimoGradoEstudios&gt;</w:t>
            </w:r>
          </w:p>
          <w:p w14:paraId="26461A92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&lt;TipoTelefonoContacto&gt;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Celular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&lt;/TipoTelefonoContacto&gt;</w:t>
            </w:r>
          </w:p>
          <w:p w14:paraId="6A762515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&lt;IdTipoTelefonoContacto&gt;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&lt;/IdTipoTelefonoContacto&gt;</w:t>
            </w:r>
          </w:p>
          <w:p w14:paraId="517992DC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&lt;TelefonoCelular&gt;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5447828054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&lt;/TelefonoCelular&gt;</w:t>
            </w:r>
          </w:p>
          <w:p w14:paraId="4003E1E8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&lt;Actividad&gt;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00201210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&lt;/Actividad&gt;</w:t>
            </w:r>
          </w:p>
          <w:p w14:paraId="6FFE4EE8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&lt;EstadoCivil&gt;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Soltero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&lt;/EstadoCivil&gt;</w:t>
            </w:r>
          </w:p>
          <w:p w14:paraId="0A25FB04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&lt;/DatosPersonalesFamiliares&gt;</w:t>
            </w:r>
          </w:p>
          <w:p w14:paraId="6E1B8F1C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&lt;DatosDomiciliarios&gt;</w:t>
            </w:r>
          </w:p>
          <w:p w14:paraId="324E0A07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&lt;Calle&gt;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Juarez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&lt;/Calle&gt;</w:t>
            </w:r>
          </w:p>
          <w:p w14:paraId="76E374E6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&lt;NumeroExterior&gt;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20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&lt;/NumeroExterior&gt;</w:t>
            </w:r>
          </w:p>
          <w:p w14:paraId="0F088AE7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&lt;NumeroInterior/&gt;</w:t>
            </w:r>
          </w:p>
          <w:p w14:paraId="55C57065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&lt;Colonia&gt;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04020-Barrio La Concepción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&lt;/Colonia&gt;</w:t>
            </w:r>
          </w:p>
          <w:p w14:paraId="1275C08A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&lt;IdColonia&gt;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0567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&lt;/IdColonia&gt;</w:t>
            </w:r>
          </w:p>
          <w:p w14:paraId="4A682C8C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&lt;Municipio&gt;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Coyoacán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&lt;/Municipio&gt;</w:t>
            </w:r>
          </w:p>
          <w:p w14:paraId="1981DC77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&lt;IdMunicipio&gt;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003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&lt;/IdMunicipio&gt;</w:t>
            </w:r>
          </w:p>
          <w:p w14:paraId="25F38066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&lt;Estado&gt;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Ciudad de México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&lt;/Estado&gt;</w:t>
            </w:r>
          </w:p>
          <w:p w14:paraId="09918141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&lt;IdEstado&gt;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09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&lt;/IdEstado&gt;</w:t>
            </w:r>
          </w:p>
          <w:p w14:paraId="2E1856EF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&lt;TipoVivienda&gt;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Propio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&lt;/TipoVivienda&gt;</w:t>
            </w:r>
          </w:p>
          <w:p w14:paraId="76CBCAC4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&lt;IdTipoVivienda&gt;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&lt;/IdTipoVivienda&gt;</w:t>
            </w:r>
          </w:p>
          <w:p w14:paraId="032EA709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&lt;AniosLocalidad&gt;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15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&lt;/AniosLocalidad&gt;</w:t>
            </w:r>
          </w:p>
          <w:p w14:paraId="2FCAB20D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&lt;DestinoCredito&gt;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Mercancia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&lt;/DestinoCredito&gt;</w:t>
            </w:r>
          </w:p>
          <w:p w14:paraId="0E1D75E5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&lt;IdDestinoCredito&gt;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7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&lt;/IdDestinoCredito&gt;</w:t>
            </w:r>
          </w:p>
          <w:p w14:paraId="1B407C27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&lt;/DatosDomiciliarios&gt;</w:t>
            </w:r>
          </w:p>
          <w:p w14:paraId="13E7B338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&lt;Documento&gt;</w:t>
            </w:r>
          </w:p>
          <w:p w14:paraId="3AD33706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&lt;TipoIdentificacion&gt;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INE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&lt;/TipoIdentificacion&gt;</w:t>
            </w:r>
          </w:p>
          <w:p w14:paraId="53F2A630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&lt;ClaveIdentificacionINE&gt;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JKUEVA37112929H339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&lt;/ClaveIdentificacionINE&gt;</w:t>
            </w:r>
          </w:p>
          <w:p w14:paraId="1EDE6471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&lt;FotografiaIdentificacionFrente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"6e1c9362-0599-47b2-b509-ec02b6348363_FotografiaIdentificacionFrente.jpg"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https://storagenubiik.blob.core.windows.net/response-files/6e1c9362-0599-47b2-b509-ec02b6348363_FotografiaIdentificacionFrente.jpg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&lt;/FotografiaIdentificacionFrente&gt;</w:t>
            </w:r>
          </w:p>
          <w:p w14:paraId="54C01732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&lt;FotografiaIdentificacionReverso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"6e1c9362-0599-47b2-b509-ec02b6348363_FotografiaIdentificacionReverso.jpg"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https://storagenubiik.blob.core.windows.net/response-files/6e1c9362-0599-47b2-b509-ec02b6348363_FotografiaIdentificacionReverso.jpg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&lt;/FotografiaIdentificacionReverso&gt;</w:t>
            </w:r>
          </w:p>
          <w:p w14:paraId="6846B254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&lt;IdentificacionCuentaCURP&gt;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&lt;/IdentificacionCuentaCURP&gt;</w:t>
            </w:r>
          </w:p>
          <w:p w14:paraId="7B342032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&lt;FotografiaCURP/&gt;</w:t>
            </w:r>
          </w:p>
          <w:p w14:paraId="19C41CA5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&lt;FotografiaComprobanteDomicilio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"6e1c9362-0599-47b2-b509-ec02b6348363_FotografiaComprobanteDomicilio.jpg"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https://storagenubiik.blob.core.windows.net/response-files/6e1c9362-0599-47b2-b509-ec02b6348363_FotografiaComprobanteDomicilio.jpg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&lt;/FotografiaComprobanteDomicilio&gt;</w:t>
            </w:r>
          </w:p>
          <w:p w14:paraId="138BB0CC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lastRenderedPageBreak/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&lt;FotografiaAutorizacionConsultaSociedadesCrediticias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"6e1c9362-0599-47b2-b509-ec02b6348363_FotografiaAutorizacionConsultaSociedadesCrediticias.jpg"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https://storagenubiik.blob.core.windows.net/response-files/6e1c9362-0599-47b2-b509-ec02b6348363_FotografiaAutorizacionConsultaSociedadesCrediticias.jpg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&lt;/FotografiaAutorizacionConsultaSociedadesCrediticias&gt;</w:t>
            </w:r>
          </w:p>
          <w:p w14:paraId="710A4731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&lt;FotografiaPLD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D9410D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D9410D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"6e1c9362-0599-47b2-b509-ec02b6348363_FotografiaPLD.jpg"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https://storagenubiik.blob.core.windows.net/response-files/6e1c9362-0599-47b2-b509-ec02b6348363_FotografiaPLD.jpg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&lt;/FotografiaPLD&gt;</w:t>
            </w:r>
          </w:p>
          <w:p w14:paraId="325A0EC6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&lt;AutorizacionFotografias&gt;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Autorizo a SOLFI, S.A. de C.V. SOFOM, E.N.R. a través de las personas que designe, para tomar las fotografías correspondientes a mi domicilio, las fotografías serán utilizadas únicamente con el objetivo de acreditar su ubicación y confirmar lo señalado en la Información Básica del Solicitante (FormatoIBS) y por ende no me reservo ningún derecho en contra de alguna persona o empresa.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&lt;/AutorizacionFotografias&gt;</w:t>
            </w:r>
          </w:p>
          <w:p w14:paraId="43F59207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&lt;DeacuerdoFotografias&gt;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&lt;/DeacuerdoFotografias&gt;</w:t>
            </w:r>
          </w:p>
          <w:p w14:paraId="3EEFF70D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&lt;FirmaSolicitanteDeacuerdoFotografias&gt;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________________________________________________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&lt;/FirmaSolicitanteDeacuerdoFotografias&gt;</w:t>
            </w:r>
          </w:p>
          <w:p w14:paraId="16E585C4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&lt;/Documento&gt;</w:t>
            </w:r>
          </w:p>
          <w:p w14:paraId="7E497416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&lt;DatosNegocio&gt;</w:t>
            </w:r>
          </w:p>
          <w:p w14:paraId="62F75F8F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&lt;MismoDomicilio&gt;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&lt;/MismoDomicilio&gt;</w:t>
            </w:r>
          </w:p>
          <w:p w14:paraId="4719DC9F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&lt;CalleNegocio/&gt;</w:t>
            </w:r>
          </w:p>
          <w:p w14:paraId="46319A46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&lt;NumeroExteriorNegocio/&gt;</w:t>
            </w:r>
          </w:p>
          <w:p w14:paraId="77F85973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&lt;NumeroInteriorNegocio/&gt;</w:t>
            </w:r>
          </w:p>
          <w:p w14:paraId="0D8C91CF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&lt;IdColoniaNegocio/&gt;</w:t>
            </w:r>
          </w:p>
          <w:p w14:paraId="64C25D95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&lt;IdMunicipioNegocio/&gt;</w:t>
            </w:r>
          </w:p>
          <w:p w14:paraId="0F8CFD7D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&lt;IdEstadoNegocio/&gt;</w:t>
            </w:r>
          </w:p>
          <w:p w14:paraId="2EE56E84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&lt;TipoLocal&gt;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Propio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&lt;/TipoLocal&gt;</w:t>
            </w:r>
          </w:p>
          <w:p w14:paraId="32CD8A15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&lt;IdTipoLocal&gt;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&lt;/IdTipoLocal&gt;</w:t>
            </w:r>
          </w:p>
          <w:p w14:paraId="12371016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&lt;Emprendimiento&gt;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&lt;/Emprendimiento&gt;</w:t>
            </w:r>
          </w:p>
          <w:p w14:paraId="6570E844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&lt;MontoVentaSemanal&gt;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1500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&lt;/MontoVentaSemanal&gt;</w:t>
            </w:r>
          </w:p>
          <w:p w14:paraId="378B7576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&lt;TieneOtroIngreso&gt;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&lt;/TieneOtroIngreso&gt;</w:t>
            </w:r>
          </w:p>
          <w:p w14:paraId="7C25F3E6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&lt;MontoOtroIngreso&gt;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500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&lt;/MontoOtroIngreso&gt;</w:t>
            </w:r>
          </w:p>
          <w:p w14:paraId="570ABC0F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&lt;MontoGastoSemanal&gt;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500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&lt;/MontoGastoSemanal&gt;</w:t>
            </w:r>
          </w:p>
          <w:p w14:paraId="51DD6EE1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&lt;AniosAntiguedadNegocio&gt;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&lt;/AniosAntiguedadNegocio&gt;</w:t>
            </w:r>
          </w:p>
          <w:p w14:paraId="36F38900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&lt;/DatosNegocio&gt;</w:t>
            </w:r>
          </w:p>
          <w:p w14:paraId="37DBA7FB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&lt;AutorizacionConsultaCC&gt;</w:t>
            </w:r>
          </w:p>
          <w:p w14:paraId="00C82001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&lt;AgregarMasIntegrantes&gt;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&lt;/AgregarMasIntegrantes&gt;</w:t>
            </w:r>
          </w:p>
          <w:p w14:paraId="18807559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&lt;ClausulaCC&gt;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Por este conducto autorizo expresamente a SOLFI S.A. de C.V. SOFOM ENR para que por conducto de sus funcionarios facultados lleven a cabo investigaciones sobre mi comportamiento e historial crediticio, así como de cualquier otra información de naturaleza análoga, en las Sociedades de Información Crediticia que estime conveniente. Asimismo, declaro que conozco la naturaleza y alcance de la información que se solicitará, del uso que SOLFI S.A. de C.V SOFOM ENR hará que tal información y de que ésta podrá realizar consultas periódicas de mi historial crediticio, consintiendo que esta autorización se encuentre vigente por un periodo de 3 años contados a partir de la fecha de su expedición y en todo caso durante el tiempo en que mantengamos una relación jurídica. Estoy consciente y acepto que este documento quede bajo custodia de SOLFI S.A. DE C.V. SOFOM ENR para efectos de control y cumplimiento del artículo 28 de la ley para Regular las Sociedades de Información Creditícia. Conozco y autorizo, a que mis datos personales, serán enviados a diversas empresas, a efecto de cotejarlos en listas (base de datos), con fines de cumplir con las Disposiciones Generales en materia de Prevención de Lavado de Dinero (PLD).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&lt;/ClausulaCC&gt;</w:t>
            </w:r>
          </w:p>
          <w:p w14:paraId="1322868B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&lt;FechaCC&gt;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26/02/2019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&lt;/FechaCC&gt;</w:t>
            </w:r>
          </w:p>
          <w:p w14:paraId="2E902BBF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&lt;NombreCC&gt;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Florentino  Perez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&lt;/NombreCC&gt;</w:t>
            </w:r>
          </w:p>
          <w:p w14:paraId="6BEB04C8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&lt;FirmaSolicitanteCC&gt;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________________________________________________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&lt;/FirmaSolicitanteCC&gt;</w:t>
            </w:r>
          </w:p>
          <w:p w14:paraId="32234C4E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&lt;MontoSolicitado&gt;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5000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&lt;/MontoSolicitado&gt;</w:t>
            </w:r>
          </w:p>
          <w:p w14:paraId="0F330DE7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&lt;ResultadoCC&gt;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Sin Consulta CC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&lt;/ResultadoCC&gt;</w:t>
            </w:r>
          </w:p>
          <w:p w14:paraId="34A907EC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&lt;IdResultadoCC&gt;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SC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&lt;/IdResultadoCC&gt;</w:t>
            </w:r>
          </w:p>
          <w:p w14:paraId="53A1BAA1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&lt;Bloqueo&gt;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LN O PPE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&lt;/Bloqueo&gt;</w:t>
            </w:r>
          </w:p>
          <w:p w14:paraId="7E81A0C7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&lt;IdBloqueo&gt;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&lt;/IdBloqueo&gt;</w:t>
            </w:r>
          </w:p>
          <w:p w14:paraId="4E0200E2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&lt;CodigoCliente&gt;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671477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&lt;/CodigoCliente&gt;</w:t>
            </w:r>
          </w:p>
          <w:p w14:paraId="3DE8AB0E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&lt;ContadorConsulta&gt;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&lt;/ContadorConsulta&gt;</w:t>
            </w:r>
          </w:p>
          <w:p w14:paraId="21F70078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&lt;Editar&gt;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&lt;/Editar&gt;</w:t>
            </w:r>
          </w:p>
          <w:p w14:paraId="1BD9C0E8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&lt;/AutorizacionConsultaCC&gt;</w:t>
            </w:r>
          </w:p>
          <w:p w14:paraId="0BCA386F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&lt;DatosDesempenoFunPublicas/&gt;</w:t>
            </w:r>
          </w:p>
          <w:p w14:paraId="67E3BDFB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&lt;FormiikResponseSource&gt;</w:t>
            </w: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Mobile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&lt;/FormiikResponseSource&gt;</w:t>
            </w:r>
          </w:p>
          <w:p w14:paraId="26FC4736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</w:t>
            </w: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&lt;/AdicionIntegrante&gt;</w:t>
            </w:r>
          </w:p>
          <w:p w14:paraId="3744B437" w14:textId="77777777" w:rsidR="00D9410D" w:rsidRPr="00D9410D" w:rsidRDefault="00D9410D" w:rsidP="00D9410D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  <w:lang w:val="es-MX" w:eastAsia="es-MX"/>
              </w:rPr>
            </w:pPr>
            <w:r w:rsidRPr="00D9410D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&lt;/Response&gt;</w:t>
            </w:r>
          </w:p>
          <w:p w14:paraId="5A3C826B" w14:textId="77777777" w:rsidR="00D9410D" w:rsidRPr="00D9410D" w:rsidRDefault="00D9410D" w:rsidP="00487A2C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46F4F8A4" w14:textId="77777777" w:rsidR="00917580" w:rsidRDefault="00917580" w:rsidP="00C96A73">
      <w:pPr>
        <w:pStyle w:val="Ttulo3"/>
      </w:pPr>
      <w:bookmarkStart w:id="64" w:name="_Toc4075570"/>
      <w:r>
        <w:lastRenderedPageBreak/>
        <w:t>Descripción de la salida (retorno positivo)</w:t>
      </w:r>
      <w:bookmarkEnd w:id="64"/>
    </w:p>
    <w:p w14:paraId="3EF39873" w14:textId="77777777" w:rsidR="00917580" w:rsidRDefault="00917580" w:rsidP="00917580">
      <w:r>
        <w:t>La cadena de salida es un caracter “vacío”</w:t>
      </w:r>
    </w:p>
    <w:p w14:paraId="222C4AB2" w14:textId="77777777" w:rsidR="00917580" w:rsidRDefault="00917580" w:rsidP="00917580">
      <w:r>
        <w:t xml:space="preserve">Ejemplo: </w:t>
      </w:r>
      <w:r>
        <w:rPr>
          <w:rFonts w:ascii="Courier New" w:eastAsia="Courier New" w:hAnsi="Courier New" w:cs="Courier New"/>
        </w:rPr>
        <w:t>“”</w:t>
      </w:r>
    </w:p>
    <w:p w14:paraId="12130232" w14:textId="77777777" w:rsidR="00917580" w:rsidRDefault="00917580" w:rsidP="00C96A73">
      <w:pPr>
        <w:pStyle w:val="Ttulo3"/>
      </w:pPr>
      <w:bookmarkStart w:id="65" w:name="_Toc4075571"/>
      <w:r>
        <w:t>Descripción de la salida (retorno negativo)</w:t>
      </w:r>
      <w:bookmarkEnd w:id="65"/>
    </w:p>
    <w:p w14:paraId="7E47F7C6" w14:textId="77777777" w:rsidR="00917580" w:rsidRDefault="00917580" w:rsidP="00917580">
      <w:r>
        <w:t xml:space="preserve">La cadena de salida es un mensaje de error del envío del xml. </w:t>
      </w:r>
    </w:p>
    <w:p w14:paraId="29F96F4D" w14:textId="77777777" w:rsidR="00917580" w:rsidRDefault="00917580" w:rsidP="00917580">
      <w:r>
        <w:t xml:space="preserve">Ejemplo: </w:t>
      </w:r>
      <w:r>
        <w:rPr>
          <w:b/>
        </w:rPr>
        <w:t>El id de cliente no existe</w:t>
      </w:r>
      <w:r>
        <w:t>.</w:t>
      </w:r>
    </w:p>
    <w:p w14:paraId="00C827C5" w14:textId="77777777" w:rsidR="009966F2" w:rsidRDefault="009966F2">
      <w:pPr>
        <w:suppressAutoHyphens w:val="0"/>
        <w:spacing w:after="0"/>
        <w:jc w:val="left"/>
        <w:rPr>
          <w:rFonts w:cs="Arial"/>
          <w:b/>
          <w:bCs/>
          <w:kern w:val="1"/>
          <w:sz w:val="32"/>
          <w:szCs w:val="40"/>
        </w:rPr>
      </w:pPr>
      <w:r>
        <w:br w:type="page"/>
      </w:r>
    </w:p>
    <w:p w14:paraId="561CD5C6" w14:textId="5DF8999E" w:rsidR="00A612EB" w:rsidRDefault="00A612EB" w:rsidP="00A612EB">
      <w:pPr>
        <w:pStyle w:val="Ttulo1"/>
      </w:pPr>
      <w:bookmarkStart w:id="66" w:name="_Toc4075572"/>
      <w:r w:rsidRPr="00B86981">
        <w:lastRenderedPageBreak/>
        <w:t xml:space="preserve">Servicio asíncrono de recepción de </w:t>
      </w:r>
      <w:r>
        <w:t>Solicitud de Crédito</w:t>
      </w:r>
      <w:bookmarkEnd w:id="66"/>
    </w:p>
    <w:p w14:paraId="2B41EC3D" w14:textId="77777777" w:rsidR="00A612EB" w:rsidRDefault="00A612EB" w:rsidP="00A612EB">
      <w:pPr>
        <w:pStyle w:val="Ttulo2"/>
      </w:pPr>
      <w:bookmarkStart w:id="67" w:name="_Toc4075573"/>
      <w:r>
        <w:t>Introducción</w:t>
      </w:r>
      <w:bookmarkEnd w:id="67"/>
    </w:p>
    <w:p w14:paraId="1B10BBCD" w14:textId="77777777" w:rsidR="00A612EB" w:rsidRPr="0049160D" w:rsidRDefault="00A612EB" w:rsidP="00A612EB">
      <w:pPr>
        <w:rPr>
          <w:lang w:val="es-MX"/>
        </w:rPr>
      </w:pPr>
      <w:r w:rsidRPr="0049160D">
        <w:rPr>
          <w:lang w:val="es-MX"/>
        </w:rPr>
        <w:t xml:space="preserve">El servicio de recepción de </w:t>
      </w:r>
      <w:r>
        <w:rPr>
          <w:lang w:val="es-MX"/>
        </w:rPr>
        <w:t>respuestas</w:t>
      </w:r>
      <w:r w:rsidRPr="0049160D">
        <w:rPr>
          <w:lang w:val="es-MX"/>
        </w:rPr>
        <w:t xml:space="preserve"> se puede desarrollar en cualquier plataforma y lenguaje de programación que sea capaz de crear servicios web de tipo </w:t>
      </w:r>
      <w:hyperlink r:id="rId24" w:history="1">
        <w:r w:rsidRPr="0049160D">
          <w:rPr>
            <w:rStyle w:val="Hipervnculo"/>
            <w:lang w:val="es-MX"/>
          </w:rPr>
          <w:t>REST</w:t>
        </w:r>
      </w:hyperlink>
      <w:r>
        <w:rPr>
          <w:lang w:val="es-MX"/>
        </w:rPr>
        <w:t>.</w:t>
      </w:r>
    </w:p>
    <w:p w14:paraId="6C016091" w14:textId="77777777" w:rsidR="00A612EB" w:rsidRDefault="00A612EB" w:rsidP="00A612EB">
      <w:pPr>
        <w:rPr>
          <w:lang w:val="es-MX"/>
        </w:rPr>
      </w:pPr>
    </w:p>
    <w:p w14:paraId="0BE28441" w14:textId="77777777" w:rsidR="00A612EB" w:rsidRPr="006075E4" w:rsidRDefault="00A612EB" w:rsidP="00A612EB">
      <w:pPr>
        <w:jc w:val="center"/>
        <w:rPr>
          <w:lang w:val="es-MX"/>
        </w:rPr>
      </w:pPr>
      <w:r>
        <w:object w:dxaOrig="8550" w:dyaOrig="4960" w14:anchorId="3CA9B8A1">
          <v:shape id="_x0000_i1028" type="#_x0000_t75" style="width:384pt;height:222.6pt" o:ole="">
            <v:imagedata r:id="rId25" o:title=""/>
          </v:shape>
          <o:OLEObject Type="Embed" ProgID="Visio.Drawing.15" ShapeID="_x0000_i1028" DrawAspect="Content" ObjectID="_1624186101" r:id="rId26"/>
        </w:object>
      </w:r>
    </w:p>
    <w:p w14:paraId="0BF8628C" w14:textId="77777777" w:rsidR="00A612EB" w:rsidRDefault="00A612EB" w:rsidP="00A612EB">
      <w:pPr>
        <w:pStyle w:val="Ttulo2"/>
      </w:pPr>
      <w:bookmarkStart w:id="68" w:name="_Toc4075574"/>
      <w:r>
        <w:t>Objetivo</w:t>
      </w:r>
      <w:bookmarkEnd w:id="68"/>
    </w:p>
    <w:p w14:paraId="52E9396C" w14:textId="77777777" w:rsidR="00A612EB" w:rsidRDefault="00A612EB" w:rsidP="00A612EB">
      <w:r>
        <w:t>SOLFI debe de crear un servicio web de tipo REST que reciba las respuestas de las solicitudes capturadas en los teléfonos celulares de los asesores</w:t>
      </w:r>
    </w:p>
    <w:p w14:paraId="584CD6A6" w14:textId="77777777" w:rsidR="00A612EB" w:rsidRDefault="00A612EB" w:rsidP="00A612EB">
      <w:r>
        <w:t>Creando y usando el servicio web es posible recibir las respuestas de los dispositivos móviles de los promotores y gestores.</w:t>
      </w:r>
    </w:p>
    <w:p w14:paraId="16D38628" w14:textId="77777777" w:rsidR="00A612EB" w:rsidRDefault="00A612EB" w:rsidP="00A612EB">
      <w:pPr>
        <w:pStyle w:val="Ttulo2"/>
      </w:pPr>
      <w:bookmarkStart w:id="69" w:name="_Toc4075575"/>
      <w:r>
        <w:t>Requisitos</w:t>
      </w:r>
      <w:bookmarkEnd w:id="69"/>
      <w:r>
        <w:t xml:space="preserve"> </w:t>
      </w:r>
    </w:p>
    <w:p w14:paraId="4BCE7CEE" w14:textId="3D95B115" w:rsidR="00A612EB" w:rsidRDefault="00A612EB" w:rsidP="00A612EB">
      <w:pPr>
        <w:numPr>
          <w:ilvl w:val="0"/>
          <w:numId w:val="16"/>
        </w:numPr>
        <w:suppressAutoHyphens w:val="0"/>
        <w:spacing w:line="276" w:lineRule="auto"/>
        <w:contextualSpacing/>
        <w:jc w:val="left"/>
      </w:pPr>
      <w:r>
        <w:t xml:space="preserve">Desarrollar un servicio web de tipo REST publicado en internet para recibir las respuestas de los </w:t>
      </w:r>
      <w:r w:rsidR="004D7A2D">
        <w:t>asesores</w:t>
      </w:r>
      <w:r>
        <w:t xml:space="preserve">. </w:t>
      </w:r>
    </w:p>
    <w:p w14:paraId="4B9B8C7A" w14:textId="77777777" w:rsidR="00A612EB" w:rsidRDefault="00A612EB" w:rsidP="00A612EB">
      <w:pPr>
        <w:numPr>
          <w:ilvl w:val="0"/>
          <w:numId w:val="16"/>
        </w:numPr>
        <w:suppressAutoHyphens w:val="0"/>
        <w:spacing w:line="276" w:lineRule="auto"/>
        <w:contextualSpacing/>
        <w:jc w:val="left"/>
      </w:pPr>
      <w:r>
        <w:t>Proporcional la URL del servicios web al personal de Formiik para darla de alta en el portal de Formiik y poder comenzar a recibir las respuestas de promotores y gestores</w:t>
      </w:r>
    </w:p>
    <w:p w14:paraId="2969123E" w14:textId="77777777" w:rsidR="00A612EB" w:rsidRDefault="00A612EB" w:rsidP="00A612EB">
      <w:pPr>
        <w:pStyle w:val="Ttulo2"/>
      </w:pPr>
      <w:bookmarkStart w:id="70" w:name="_Toc4075576"/>
      <w:r>
        <w:t>Especificaciones</w:t>
      </w:r>
      <w:bookmarkEnd w:id="70"/>
    </w:p>
    <w:p w14:paraId="3EED99E8" w14:textId="77777777" w:rsidR="00A612EB" w:rsidRDefault="00A612EB" w:rsidP="00A612EB">
      <w:pPr>
        <w:pStyle w:val="Ttulo3"/>
      </w:pPr>
      <w:bookmarkStart w:id="71" w:name="_Toc4075577"/>
      <w:r>
        <w:t>Nombre del Servicio de SOLFI:</w:t>
      </w:r>
      <w:bookmarkEnd w:id="71"/>
    </w:p>
    <w:p w14:paraId="3C363AC3" w14:textId="77777777" w:rsidR="00A612EB" w:rsidRDefault="00A612EB" w:rsidP="00A612EB">
      <w:pPr>
        <w:numPr>
          <w:ilvl w:val="0"/>
          <w:numId w:val="15"/>
        </w:numPr>
        <w:suppressAutoHyphens w:val="0"/>
        <w:spacing w:line="276" w:lineRule="auto"/>
        <w:ind w:hanging="360"/>
        <w:contextualSpacing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SendWorkOrderToClient </w:t>
      </w:r>
    </w:p>
    <w:p w14:paraId="077930BF" w14:textId="77777777" w:rsidR="00A612EB" w:rsidRDefault="00A612EB" w:rsidP="00A612EB">
      <w:pPr>
        <w:rPr>
          <w:rFonts w:eastAsia="Consolas"/>
          <w:b/>
        </w:rPr>
      </w:pPr>
    </w:p>
    <w:p w14:paraId="3DFC59F6" w14:textId="77777777" w:rsidR="00CF260C" w:rsidRPr="008A7676" w:rsidRDefault="00CF260C" w:rsidP="00CF260C">
      <w:pPr>
        <w:rPr>
          <w:rFonts w:eastAsia="Consolas"/>
        </w:rPr>
      </w:pPr>
      <w:r w:rsidRPr="008A7676">
        <w:rPr>
          <w:rFonts w:eastAsia="Consolas"/>
          <w:b/>
        </w:rPr>
        <w:lastRenderedPageBreak/>
        <w:t>Nota:</w:t>
      </w:r>
      <w:r w:rsidRPr="008A7676">
        <w:rPr>
          <w:rFonts w:eastAsia="Consolas"/>
        </w:rPr>
        <w:t xml:space="preserve"> El detalle del uso del método </w:t>
      </w:r>
      <w:r>
        <w:rPr>
          <w:rFonts w:eastAsia="Consolas"/>
          <w:i/>
        </w:rPr>
        <w:t>SendWorkOrderToClient</w:t>
      </w:r>
      <w:r w:rsidRPr="008A7676">
        <w:rPr>
          <w:rFonts w:eastAsia="Consolas"/>
        </w:rPr>
        <w:t xml:space="preserve"> puede consultarse en el </w:t>
      </w:r>
      <w:r w:rsidRPr="008A7676">
        <w:rPr>
          <w:rFonts w:eastAsia="Consolas"/>
          <w:b/>
        </w:rPr>
        <w:t>Anexo 1</w:t>
      </w:r>
      <w:r w:rsidRPr="008A7676">
        <w:rPr>
          <w:rFonts w:eastAsia="Consolas"/>
        </w:rPr>
        <w:t xml:space="preserve">  </w:t>
      </w:r>
      <w:r w:rsidRPr="00CF260C">
        <w:rPr>
          <w:rFonts w:eastAsia="Consolas"/>
          <w:b/>
          <w:i/>
        </w:rPr>
        <w:t>ServiciosFormiikSOAP_REST_2.pdf</w:t>
      </w:r>
      <w:r>
        <w:rPr>
          <w:rFonts w:eastAsia="Consolas"/>
        </w:rPr>
        <w:t xml:space="preserve"> y </w:t>
      </w:r>
      <w:r w:rsidRPr="00CF260C">
        <w:rPr>
          <w:rFonts w:eastAsia="Consolas"/>
          <w:b/>
          <w:i/>
        </w:rPr>
        <w:t>Curso Técnico de Formiik.pdf</w:t>
      </w:r>
    </w:p>
    <w:p w14:paraId="422167E3" w14:textId="77777777" w:rsidR="00A612EB" w:rsidRDefault="00A612EB" w:rsidP="00A612EB">
      <w:pPr>
        <w:pStyle w:val="Ttulo3"/>
      </w:pPr>
      <w:bookmarkStart w:id="72" w:name="_Toc4075578"/>
      <w:r>
        <w:t>Parámetros de entrada</w:t>
      </w:r>
      <w:bookmarkEnd w:id="72"/>
    </w:p>
    <w:p w14:paraId="169B53A6" w14:textId="77777777" w:rsidR="00A612EB" w:rsidRPr="006075E4" w:rsidRDefault="00A612EB" w:rsidP="00A612EB">
      <w:pPr>
        <w:numPr>
          <w:ilvl w:val="0"/>
          <w:numId w:val="17"/>
        </w:numPr>
        <w:tabs>
          <w:tab w:val="left" w:pos="3945"/>
        </w:tabs>
        <w:suppressAutoHyphens w:val="0"/>
        <w:spacing w:line="276" w:lineRule="auto"/>
        <w:ind w:hanging="360"/>
        <w:contextualSpacing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XML de Respuesta</w:t>
      </w:r>
    </w:p>
    <w:p w14:paraId="5FE4B529" w14:textId="77777777" w:rsidR="00A612EB" w:rsidRDefault="00A612EB" w:rsidP="00A612EB">
      <w:pPr>
        <w:pStyle w:val="Ttulo2"/>
      </w:pPr>
      <w:bookmarkStart w:id="73" w:name="_Toc4075579"/>
      <w:r>
        <w:t>Descripción de XML de Respuesta de Renovaciones</w:t>
      </w:r>
      <w:bookmarkEnd w:id="73"/>
    </w:p>
    <w:p w14:paraId="6406C607" w14:textId="77777777" w:rsidR="00A612EB" w:rsidRDefault="00A612EB" w:rsidP="00A612EB">
      <w:pPr>
        <w:pStyle w:val="Ttulo3"/>
      </w:pPr>
      <w:bookmarkStart w:id="74" w:name="_Toc4075580"/>
      <w:r>
        <w:t>Encabezado de la Respuesta</w:t>
      </w:r>
      <w:bookmarkEnd w:id="74"/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0"/>
        <w:gridCol w:w="2520"/>
        <w:gridCol w:w="4340"/>
      </w:tblGrid>
      <w:tr w:rsidR="00A612EB" w:rsidRPr="0004670E" w14:paraId="2345060D" w14:textId="77777777" w:rsidTr="00300215"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D61A" w14:textId="77777777" w:rsidR="00A612EB" w:rsidRPr="0004670E" w:rsidRDefault="00A612EB" w:rsidP="00300215">
            <w:pPr>
              <w:widowControl w:val="0"/>
              <w:jc w:val="left"/>
              <w:rPr>
                <w:color w:val="FFFFFF" w:themeColor="background1"/>
              </w:rPr>
            </w:pPr>
            <w:r w:rsidRPr="0004670E">
              <w:rPr>
                <w:b/>
                <w:color w:val="FFFFFF" w:themeColor="background1"/>
                <w:szCs w:val="20"/>
              </w:rPr>
              <w:t>Campo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A24D" w14:textId="77777777" w:rsidR="00A612EB" w:rsidRPr="0004670E" w:rsidRDefault="00A612EB" w:rsidP="00300215">
            <w:pPr>
              <w:widowControl w:val="0"/>
              <w:jc w:val="center"/>
              <w:rPr>
                <w:color w:val="FFFFFF" w:themeColor="background1"/>
              </w:rPr>
            </w:pPr>
            <w:r w:rsidRPr="0004670E">
              <w:rPr>
                <w:b/>
                <w:color w:val="FFFFFF" w:themeColor="background1"/>
                <w:szCs w:val="20"/>
              </w:rPr>
              <w:t>Valor</w:t>
            </w:r>
          </w:p>
        </w:tc>
        <w:tc>
          <w:tcPr>
            <w:tcW w:w="4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2B60" w14:textId="77777777" w:rsidR="00A612EB" w:rsidRPr="0004670E" w:rsidRDefault="00A612EB" w:rsidP="00300215">
            <w:pPr>
              <w:widowControl w:val="0"/>
              <w:jc w:val="left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  <w:szCs w:val="20"/>
              </w:rPr>
              <w:t>Campo –Tipo</w:t>
            </w:r>
          </w:p>
        </w:tc>
      </w:tr>
      <w:tr w:rsidR="00A612EB" w14:paraId="3B4DA395" w14:textId="77777777" w:rsidTr="00300215"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E416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ProductId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DEC8" w14:textId="77777777" w:rsidR="00A612EB" w:rsidRPr="00C72ABC" w:rsidRDefault="00A612EB" w:rsidP="00300215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C72ABC">
              <w:rPr>
                <w:sz w:val="16"/>
                <w:szCs w:val="16"/>
                <w:lang w:val="en-US"/>
              </w:rPr>
              <w:t>d8b30f61-c6c3-4adb-8f6d-3644eef33b97</w:t>
            </w:r>
          </w:p>
        </w:tc>
        <w:tc>
          <w:tcPr>
            <w:tcW w:w="4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80BD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Id del Producto en Formiik</w:t>
            </w:r>
          </w:p>
        </w:tc>
      </w:tr>
      <w:tr w:rsidR="00A612EB" w14:paraId="0661864B" w14:textId="77777777" w:rsidTr="00300215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6B90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ExternalId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4463" w14:textId="77777777" w:rsidR="00A612EB" w:rsidRPr="00C72ABC" w:rsidRDefault="00A612EB" w:rsidP="00300215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EJEMPLO1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51F8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Folio asignado a la actividad por Felicidad</w:t>
            </w:r>
          </w:p>
        </w:tc>
      </w:tr>
      <w:tr w:rsidR="00A612EB" w14:paraId="68C16F0E" w14:textId="77777777" w:rsidTr="00300215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8DA3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ExternalType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8E5D" w14:textId="77777777" w:rsidR="00A612EB" w:rsidRPr="00C72ABC" w:rsidRDefault="00A612EB" w:rsidP="00300215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CobranzaFT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720F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Nombre del Formulario en Formiik</w:t>
            </w:r>
          </w:p>
        </w:tc>
      </w:tr>
      <w:tr w:rsidR="00A612EB" w14:paraId="02C01E7D" w14:textId="77777777" w:rsidTr="00300215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6279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AssignedTo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9580" w14:textId="77777777" w:rsidR="00A612EB" w:rsidRPr="00C72ABC" w:rsidRDefault="00A612EB" w:rsidP="00300215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3462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054C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Asesor que respondió el formulario</w:t>
            </w:r>
          </w:p>
        </w:tc>
      </w:tr>
      <w:tr w:rsidR="00A612EB" w14:paraId="02B6E0ED" w14:textId="77777777" w:rsidTr="00300215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47C7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InitialDate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50C4" w14:textId="77777777" w:rsidR="00A612EB" w:rsidRPr="00C72ABC" w:rsidRDefault="00A612EB" w:rsidP="00300215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20150807 09:01:50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7E3D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Fecha y hora cuando comienza a contestar el formulario, fecha y hora del dispositivo.</w:t>
            </w:r>
          </w:p>
        </w:tc>
      </w:tr>
      <w:tr w:rsidR="00A612EB" w14:paraId="65A9D7A1" w14:textId="77777777" w:rsidTr="00300215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93D4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FinalDate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FA8A" w14:textId="77777777" w:rsidR="00A612EB" w:rsidRPr="00C72ABC" w:rsidRDefault="00A612EB" w:rsidP="00300215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20150807 10:27:29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7EC4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Fecha y hora cuando termina de contestar el formulario, fecha y hora del dispositivo.</w:t>
            </w:r>
          </w:p>
        </w:tc>
      </w:tr>
      <w:tr w:rsidR="00A612EB" w14:paraId="56206F96" w14:textId="77777777" w:rsidTr="00300215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1EB2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ResponseDate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906" w14:textId="77777777" w:rsidR="00A612EB" w:rsidRPr="00C72ABC" w:rsidRDefault="00A612EB" w:rsidP="00300215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20150807 15:31:26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042A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Fecha y hora cuando llega la respuesta desde el dispositivo a la nube de Formiik. La fecha y hora están en GMT-0, es decir se deben de agregar 5 horas en el horario de verano y 6 horas en el horario normal.</w:t>
            </w:r>
          </w:p>
        </w:tc>
      </w:tr>
      <w:tr w:rsidR="00A612EB" w14:paraId="3E1848AF" w14:textId="77777777" w:rsidTr="00300215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AD67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InitialLatitude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F14" w14:textId="77777777" w:rsidR="00A612EB" w:rsidRPr="00C72ABC" w:rsidRDefault="00A612EB" w:rsidP="00300215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19.3618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30C2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Latitud inicial cuando responde el asesor el formulario</w:t>
            </w:r>
          </w:p>
        </w:tc>
      </w:tr>
      <w:tr w:rsidR="00A612EB" w14:paraId="215FD927" w14:textId="77777777" w:rsidTr="00300215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42FB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FinalLatitude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761F" w14:textId="77777777" w:rsidR="00A612EB" w:rsidRPr="00C72ABC" w:rsidRDefault="00A612EB" w:rsidP="00300215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19.3759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F3C0F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Latitud final cuando responde el asesor el formulario</w:t>
            </w:r>
          </w:p>
        </w:tc>
      </w:tr>
      <w:tr w:rsidR="00A612EB" w14:paraId="0159DC36" w14:textId="77777777" w:rsidTr="00300215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6E81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InitialLongitude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33B1" w14:textId="77777777" w:rsidR="00A612EB" w:rsidRPr="00C72ABC" w:rsidRDefault="00A612EB" w:rsidP="00300215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-99.1776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C546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Longitud inicial cuando responde el asesor el formulario</w:t>
            </w:r>
          </w:p>
        </w:tc>
      </w:tr>
      <w:tr w:rsidR="00A612EB" w14:paraId="60E1EBB4" w14:textId="77777777" w:rsidTr="00300215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A58F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FinalLongitude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43A8" w14:textId="77777777" w:rsidR="00A612EB" w:rsidRPr="00C72ABC" w:rsidRDefault="00A612EB" w:rsidP="00300215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-99.1776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47D8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Longitud final cuando responde el asesor el formulario</w:t>
            </w:r>
          </w:p>
        </w:tc>
      </w:tr>
      <w:tr w:rsidR="00A612EB" w14:paraId="79A4C9F5" w14:textId="77777777" w:rsidTr="00300215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481C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FormiikResponseSource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2D58" w14:textId="77777777" w:rsidR="00A612EB" w:rsidRPr="00C72ABC" w:rsidRDefault="00A612EB" w:rsidP="00300215">
            <w:pPr>
              <w:widowControl w:val="0"/>
              <w:jc w:val="center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Mobile</w:t>
            </w:r>
          </w:p>
        </w:tc>
        <w:tc>
          <w:tcPr>
            <w:tcW w:w="4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5446" w14:textId="77777777" w:rsidR="00A612EB" w:rsidRPr="00C72ABC" w:rsidRDefault="00A612EB" w:rsidP="00300215">
            <w:pPr>
              <w:widowControl w:val="0"/>
              <w:jc w:val="left"/>
              <w:rPr>
                <w:sz w:val="16"/>
                <w:szCs w:val="16"/>
              </w:rPr>
            </w:pPr>
            <w:r w:rsidRPr="00C72ABC">
              <w:rPr>
                <w:sz w:val="16"/>
                <w:szCs w:val="16"/>
              </w:rPr>
              <w:t>Dispositivo donde se captura la respuesta, Mobil/Web</w:t>
            </w:r>
          </w:p>
        </w:tc>
      </w:tr>
    </w:tbl>
    <w:p w14:paraId="41E4B59D" w14:textId="77777777" w:rsidR="00A612EB" w:rsidRDefault="00A612EB" w:rsidP="00A612EB">
      <w:pPr>
        <w:pStyle w:val="Ttulo3"/>
      </w:pPr>
      <w:bookmarkStart w:id="75" w:name="_Toc4075581"/>
      <w:r>
        <w:t>Cuerpo de la respuesta</w:t>
      </w:r>
      <w:bookmarkEnd w:id="75"/>
    </w:p>
    <w:p w14:paraId="7E181A61" w14:textId="77777777" w:rsidR="00A612EB" w:rsidRDefault="00A612EB" w:rsidP="00A612EB">
      <w:r w:rsidRPr="004C29EB">
        <w:rPr>
          <w:highlight w:val="yellow"/>
        </w:rPr>
        <w:t xml:space="preserve">Los campos marcados o resaltados se repiten </w:t>
      </w:r>
      <w:r>
        <w:rPr>
          <w:highlight w:val="yellow"/>
        </w:rPr>
        <w:t>con base al número de integrantes que conforman el grupo</w:t>
      </w:r>
      <w:r w:rsidRPr="004C29EB">
        <w:rPr>
          <w:highlight w:val="yellow"/>
        </w:rPr>
        <w:t xml:space="preserve"> (Ver el anexo Definici</w:t>
      </w:r>
      <w:r>
        <w:rPr>
          <w:highlight w:val="yellow"/>
        </w:rPr>
        <w:t>ón_</w:t>
      </w:r>
      <w:r w:rsidRPr="004C29EB">
        <w:rPr>
          <w:highlight w:val="yellow"/>
        </w:rPr>
        <w:t>De</w:t>
      </w:r>
      <w:r>
        <w:rPr>
          <w:highlight w:val="yellow"/>
        </w:rPr>
        <w:t>talle</w:t>
      </w:r>
      <w:r w:rsidRPr="004C29EB">
        <w:rPr>
          <w:highlight w:val="yellow"/>
        </w:rPr>
        <w:t>_Formularios_SOLFI)</w:t>
      </w:r>
    </w:p>
    <w:tbl>
      <w:tblPr>
        <w:tblW w:w="85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5"/>
        <w:gridCol w:w="5581"/>
        <w:gridCol w:w="1029"/>
      </w:tblGrid>
      <w:tr w:rsidR="00300215" w:rsidRPr="00300215" w14:paraId="00A44432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546E4A7D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Campo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62C838A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Ejemplo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4BF0EB7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Tipo</w:t>
            </w:r>
          </w:p>
        </w:tc>
      </w:tr>
      <w:tr w:rsidR="00300215" w:rsidRPr="00300215" w14:paraId="5651931D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D8F11B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lastRenderedPageBreak/>
              <w:t>GPS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A66276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Lat:19.3520705Lon:-99.1805583Sat:0Fecha:2019-02-21 15:50:53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1C4361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30B5CD26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A631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LlevoAcaboReunion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536F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948D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4FFF3455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8C023F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TipoCredito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3F03C1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Tradicional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7FC6EC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7565DC66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909A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Conectividad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10C1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876B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1013ADF1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C52EA9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NombreGrupo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9C021B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LOS DE FUEGO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099130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713E38E3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9F4F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CodigoGrupo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92B5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34474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1100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345FF9AE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19617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Ciclo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BCD598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5AE71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0683CAA7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5503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CodigoGrupo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34E5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34474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291B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30358A39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0213FB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CicloGrupo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C53736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E3E0D8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479F46D3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78B0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TipoCredito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B274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Tradicional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070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1BCCC452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46CD7CE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Contador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9FDACC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99793B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06FF92D1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493F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Nombre1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A5FD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ROMARIO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CC47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07E45B61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B0194C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Nombre2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C72305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BENET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974950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5CB763B4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5F7E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Apellido_Paterno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5B03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AMBRISIO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4DB1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53F8471E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78D98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Apellido_Materno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3D70B8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SANCHEZ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1A45E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2823EBB6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3D6F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NombreCompleto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CEF9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ROMARIO BENET AMBRISIO SANCHEZ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05D8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64B26270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16807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EntidadNacimiento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4ACC17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Campeche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84620E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4AAFB4F7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5B19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IdEntidadNacimiento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A3F3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8143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24E1661C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BE487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FechadeNacimientoCB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EEC3D1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19/07/1963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DAE072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696F810C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FAD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RespuestaConsultaCliente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EC8F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El cliente no esta registrado en el sistema.Por favor capture los datos del cliente.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1DDD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3EAFC287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B69A6C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EscenarioRespuestaConsultaCliente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4F251B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4F710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07D3FB11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9CAA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EdadCliente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DFB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55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B25A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1A62739D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5382E1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PaisNacimiento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D0EB6D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MX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E4677A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0EF62B59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FBAA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Nacionalidad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9A5A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Mexicana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3042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43A30A26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E9A0DE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Sexo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CD2C94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Hombre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3411FE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26354D8A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3B94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CURP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8C90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ROBE090714MGRTGPL0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2417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286A7AA4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EC7009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RFCCB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92FF5B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AISR630719AH7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45B2A17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4BCCF036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A798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UltimoGradoEstudios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26AB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Licenciatura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4DA8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67B418B6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281AB7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IdUltimoGradoEstudios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95A2D0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93F894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2A2C2A4C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DAE2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TipoTelefonoContacto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BEA2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Celular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1EFA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14601DCA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5F7867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IdTipoTelefonoContacto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9AFC9C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D9A373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05D8A026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8BE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TelefonoCelular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D543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1245468383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5BF4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534E63B8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8472B2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Actividad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310CE7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300303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AC8C58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48C0DAE2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72F9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EstadoCivil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67DE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Soltero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65F9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6768231D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99F4F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NumeroDeHijos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572137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3A1F60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6E4208DE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EEB2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Calle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F05E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Violeta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077D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2FD39B79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5B314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NumeroExterior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7E1164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98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6DDD67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146EBF0C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4FBD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NumeroInterior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FD3E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2FD4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17B9904F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A3D977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Colonia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DAAD94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89965-Praxedis Guerrero (El Pachón)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41F0A3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1020A67B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DA2D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IdColonia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C205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1973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133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7E4AF618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9F886F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Municipio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41FCAA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Antiguo Morelos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86E6A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293E4CE6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F2BA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lastRenderedPageBreak/>
              <w:t>IdMunicipio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94B9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5E2A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431ADDF7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18CCA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Estado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6FE5E2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Tamaulipas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D2BFF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58FE822A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1CE7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IdEstado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B165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43B1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4C448535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D46D2F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TipoVivienda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6D7B72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Renta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9256FF3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0FBD6EBF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2A7A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IdTipoVivienda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7D90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BEE0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422F1A6C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4E40EB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AniosLocalidad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1D65AA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D212FC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0CDAC0B0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8903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DestinoCredito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0184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Activo_Fijo__Maquinaria_Herramientas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2574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0E91C6AA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1EE8D8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IdDestinoCredito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D77632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DE19D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15386B30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29C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TipoIdentificacion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4561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Pasaporte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79C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7D46CFC6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74C424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ClaveIdentificacionPASAPORTEOFM2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A95594C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IDEBENET01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8F5F4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08B55028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ECD9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FotografiaIdentificacionFrente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F581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https://storagenubiik.blob.core.windows.net/response-files/7e5dd788-726e-4c76-aee6-48fdae0cd9f9_AgregarIntegrantes_FotografiaIdentificacionFrente_20190221155418.jpg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4A4C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636966A2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D0BC77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FotografiaIdentificacionReverso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DAE1F9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1BBE8A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3D66B956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3F0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FotografiaCURP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B1C7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https://storagenubiik.blob.core.windows.net/response-files/7e5dd788-726e-4c76-aee6-48fdae0cd9f9_AgregarIntegrantes_FotografiaCURP_20190221155422.jpg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0F03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15E5B989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E0EA84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FotografiaComprobanteDomicilio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918E5D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https://storagenubiik.blob.core.windows.net/response-files/7e5dd788-726e-4c76-aee6-48fdae0cd9f9_AgregarIntegrantes_FotografiaComprobanteDomicilio_20190221155426.jpg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0F5969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69694AE5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6C93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FotografiaAutorizacionConsultaSociedadesCrediticias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18E5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https://storagenubiik.blob.core.windows.net/response-files/7e5dd788-726e-4c76-aee6-48fdae0cd9f9_AgregarIntegrantes_FotografiaAutorizacionConsultaSociedadesCrediticias_20190221155445.jpg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ECB2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1803BA58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6B120E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FotografiaPLD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A054EA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https://storagenubiik.blob.core.windows.net/response-files/7e5dd788-726e-4c76-aee6-48fdae0cd9f9_AgregarIntegrantes_FotografiaPLD_20190221155457.jpg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E666D4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7324491C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880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AutorizacionFotografias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4804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Autorizo a SOLFI, S.A. de C.V. SOFOM, E.N.R. a través de las personas que designe, para tomar las fotografías correspondientes a mi domicilio, las fotografías serán utilizadas únicamente con el objetivo de acreditar su ubicación y confirmar lo señalado en la Información Básica del Solicitante (FormatoIBS) y por ende no me reservo ningún derecho en contra de alguna persona o empresa.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824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19FDEC95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15B247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DeacuerdoFotografias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65386B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732268E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6439A9AA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BF2F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FirmaSolicitanteDeacuerdoFotografias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4A9D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________________________________________________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290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5ADD33A9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2EBA79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MismoDomicilio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B47406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D3C94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6E4E5A06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B1D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CalleNegocio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379B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1FA2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3649CC7E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E07FA8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NumeroExteriorNegocio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8E2407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08EBC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3D42C2FA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D524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NumeroInteriorNegocio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97F9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19C0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797405D2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3EBDB2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IdColoniaNegocio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003D71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41E17C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7118CC39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36D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IdMunicipioNegocio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78CC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07D8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688B11FE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5F8FFB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IdEstadoNegocio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02371F6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D7EC2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3922D334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333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TipoLocal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74B5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Familiar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38A4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71A053F3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0D53C0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IdTipoLocal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52A8C6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215400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303DF7A9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7ADA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Emprendimiento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D47C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8A5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4ACCD2DF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52CFE2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ClausulaCC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FDE181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 xml:space="preserve">Por este conducto autorizo expresamente a SOLFI S.A. de C.V. SOFOM ENR para que por conducto de sus funcionarios facultados lleven a cabo investigaciones sobre mi comportamiento e historial crediticio, así como de cualquier otra información de naturaleza análoga, en las Sociedades de Información Crediticia que estime conveniente. Asimismo, declaro que conozco la naturaleza y alcance de la información que se solicitará, del uso que SOLFI S.A. de C.V SOFOM ENR hará que tal información y de que ésta podrá realizar consultas periódicas de mi historial </w:t>
            </w: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lastRenderedPageBreak/>
              <w:t>crediticio, consintiendo que esta autorización se encuentre vigente por un periodo de 3 años contados a partir de la fecha de su expedición y en todo caso durante el tiempo en que mantengamos una relación jurídica. Estoy consciente y acepto que este documento quede bajo custodia de SOLFI S.A. DE C.V. SOFOM ENR para efectos de control y cumplimiento del artículo 28 de la ley para Regular las Sociedades de Información Creditícia. Conozco y autorizo, a que mis datos personales, serán enviados a diversas empresas, a efecto de cotejarlos en listas (base de datos), con fines de cumplir con las Disposiciones Generales en materia de Prevención de Lavado de Dinero (PLD).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C0C18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lastRenderedPageBreak/>
              <w:t>Alfanumérico</w:t>
            </w:r>
          </w:p>
        </w:tc>
      </w:tr>
      <w:tr w:rsidR="00300215" w:rsidRPr="00300215" w14:paraId="49813652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A0C3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FechaCC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13F4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21/02/2019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83E7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27EFABDB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0DB5F0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NombreCC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09A357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ROMARIO BENET AMBRISIO SANCHEZ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CBEA7E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4790E46C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C05C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FirmaSolicitanteCC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4E0F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________________________________________________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579D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1C77075A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97DA88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MontoSolicitado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A74370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6500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D2E3BA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3B700D36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C4B0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ResultadoCC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683B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Aprobado CC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8689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4A7DE540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B7A97B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IdResultadoCC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EDBDDC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 CC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996328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224F7C01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9B6B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Bloqueo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498A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SIN BLOQUEO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FBAA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511F7423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5504A2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IdBloqueo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9FA59F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A1BEBF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267F0071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38E2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Homonimia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0B99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No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A9B9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31AABDB2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40A78B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CodigoCliente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687E0C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671404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B88A9F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666B6FF9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178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ContadorConsulta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62EB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B94D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230CAB7E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B39BB8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Editar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69B828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No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CAE054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69611C71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C45C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NumIntegrantesReales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D11F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419E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6AFFF11F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8D1748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NumIntegrantesNuevosConsultados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C30524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A903B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1DBD5F78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1F34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NumIntegranteAprobadosNuevos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124A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7939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3A143425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043752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NumIntegrantesPosiblidadNuevos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CAE529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C61B5B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00051F94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5139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NumIntegrantesRechazadosNuevos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D31E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16D1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2F7AA19B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992776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NumIntegrantesBloqueo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8BCAA4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E99EB7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6E37ADE0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89F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NumIntegrantesBloqueadosRev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3CE4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DC35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747A60CB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16554C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EvalCodigoGrupo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D3263E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34474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6EE5FF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  <w:tr w:rsidR="00300215" w:rsidRPr="00300215" w14:paraId="08EE3BA3" w14:textId="77777777" w:rsidTr="00300215">
        <w:trPr>
          <w:trHeight w:val="29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4103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FormiikResponseSource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CDE8" w14:textId="77777777" w:rsidR="00300215" w:rsidRPr="00300215" w:rsidRDefault="00300215" w:rsidP="00300215">
            <w:pPr>
              <w:suppressAutoHyphens w:val="0"/>
              <w:spacing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Mobile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1181" w14:textId="77777777" w:rsidR="00300215" w:rsidRPr="00300215" w:rsidRDefault="00300215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Alfanumérico</w:t>
            </w:r>
          </w:p>
        </w:tc>
      </w:tr>
    </w:tbl>
    <w:p w14:paraId="7E201764" w14:textId="77777777" w:rsidR="00300215" w:rsidRDefault="00300215" w:rsidP="00A612EB"/>
    <w:p w14:paraId="662C0280" w14:textId="77777777" w:rsidR="00A612EB" w:rsidRDefault="00A612EB" w:rsidP="00A612EB">
      <w:pPr>
        <w:pStyle w:val="Ttulo3"/>
      </w:pPr>
      <w:bookmarkStart w:id="76" w:name="_Toc4075582"/>
      <w:r>
        <w:t>Ejemplo de XML de Respuesta cuando se lleva a cabo la visita</w:t>
      </w:r>
      <w:bookmarkEnd w:id="76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612EB" w:rsidRPr="00AC2B7E" w14:paraId="513577FE" w14:textId="77777777" w:rsidTr="0030021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7FAC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</w:pPr>
            <w:r w:rsidRPr="00300215">
              <w:rPr>
                <w:rFonts w:ascii="Consolas" w:hAnsi="Consolas"/>
                <w:color w:val="FF0000"/>
                <w:sz w:val="16"/>
                <w:szCs w:val="16"/>
                <w:shd w:val="clear" w:color="auto" w:fill="FFFF00"/>
                <w:lang w:val="en-US" w:eastAsia="es-MX"/>
              </w:rPr>
              <w:t>&lt;?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xml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version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"1.0"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encoding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"utf-8"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shd w:val="clear" w:color="auto" w:fill="FFFF00"/>
                <w:lang w:val="en-US" w:eastAsia="es-MX"/>
              </w:rPr>
              <w:t>?&gt;</w:t>
            </w:r>
          </w:p>
          <w:p w14:paraId="581ADC80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</w:pPr>
            <w:r w:rsidRPr="00300215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&lt;Response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ProductId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"d8b30f61-c6c3-4adb-8f6d-3644eef33b97"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ExternalId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"fernandoa_20190221_155040"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ExternalType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"SolicitudDeCredito"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AssignedTo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"fernandoa"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InitialDate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"20190221 15:50:41"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FinalDate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"20190221 17:12:19"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ResponseDate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"20190221 23:12:21"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InitialLatitude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"19.3521"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FinalLatitude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"19.3521"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InitialLongitude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"-99.1806"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FinalLongitude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"-99.1806"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n-US" w:eastAsia="es-MX"/>
              </w:rPr>
              <w:t>FormiikResponseSource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n-US" w:eastAsia="es-MX"/>
              </w:rPr>
              <w:t>"Mobile"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&gt;</w:t>
            </w:r>
          </w:p>
          <w:p w14:paraId="1989ED60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  <w:t xml:space="preserve">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&lt;SolicitudDeCredito&gt;</w:t>
            </w:r>
          </w:p>
          <w:p w14:paraId="5B642B4E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&lt;DatosSolicitud&gt;</w:t>
            </w:r>
          </w:p>
          <w:p w14:paraId="2CDE285A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&lt;GPS&gt;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Lat:19.3520705Lon:-99.1805583Sat:0Fecha:2019-02-21 15:50:53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&lt;/GPS&gt;</w:t>
            </w:r>
          </w:p>
          <w:p w14:paraId="61BED671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&lt;LlevoAcaboReunion&gt;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&lt;/LlevoAcaboReunion&gt;</w:t>
            </w:r>
          </w:p>
          <w:p w14:paraId="71358D68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&lt;TipoCredito&gt;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Tradicional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&lt;/TipoCredito&gt;</w:t>
            </w:r>
          </w:p>
          <w:p w14:paraId="2E7EBF40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&lt;Conectividad&gt;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&lt;/Conectividad&gt;</w:t>
            </w:r>
          </w:p>
          <w:p w14:paraId="4F7BC674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&lt;NombreGrupo&gt;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LOS DE FUEGO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&lt;/NombreGrupo&gt;</w:t>
            </w:r>
          </w:p>
          <w:p w14:paraId="5A791F90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&lt;CodigoGrupo&gt;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034474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&lt;/CodigoGrupo&gt;</w:t>
            </w:r>
          </w:p>
          <w:p w14:paraId="73BCC5D4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&lt;Ciclo&gt;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01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&lt;/Ciclo&gt;</w:t>
            </w:r>
          </w:p>
          <w:p w14:paraId="2BFE5326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&lt;AgregarIntegrantes&gt;</w:t>
            </w:r>
          </w:p>
          <w:p w14:paraId="56C89977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&lt;FormEditResponse&gt;</w:t>
            </w:r>
          </w:p>
          <w:p w14:paraId="68B46111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lastRenderedPageBreak/>
              <w:t xml:space="preserve">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&lt;RenovacionDeSolicitudIntegrantes&gt;</w:t>
            </w:r>
          </w:p>
          <w:p w14:paraId="6AFCA629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&lt;DatosPersonalesFamiliares&gt;</w:t>
            </w:r>
          </w:p>
          <w:p w14:paraId="797F5CB1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&lt;CodigoGrupo&gt;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034474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&lt;/CodigoGrupo&gt;</w:t>
            </w:r>
          </w:p>
          <w:p w14:paraId="2613DE6D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&lt;CicloGrupo&gt;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01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&lt;/CicloGrupo&gt;</w:t>
            </w:r>
          </w:p>
          <w:p w14:paraId="6348B344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&lt;TipoCredito&gt;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Tradicional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&lt;/TipoCredito&gt;</w:t>
            </w:r>
          </w:p>
          <w:p w14:paraId="77123654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&lt;Contador&gt;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&lt;/Contador&gt;</w:t>
            </w:r>
          </w:p>
          <w:p w14:paraId="10BB33AC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&lt;Nombre1&gt;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ROMARIO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&lt;/Nombre1&gt;</w:t>
            </w:r>
          </w:p>
          <w:p w14:paraId="78BA0A66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&lt;Nombre2&gt;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BENET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&lt;/Nombre2&gt;</w:t>
            </w:r>
          </w:p>
          <w:p w14:paraId="142DDEBF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&lt;Apellido_Paterno&gt;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AMBRISIO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&lt;/Apellido_Paterno&gt;</w:t>
            </w:r>
          </w:p>
          <w:p w14:paraId="3EC70A3F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&lt;Apellido_Materno&gt;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SANCHEZ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&lt;/Apellido_Materno&gt;</w:t>
            </w:r>
          </w:p>
          <w:p w14:paraId="74E0E9F3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&lt;NombreCompleto&gt;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ROMARIO BENET AMBRISIO SANCHEZ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&lt;/NombreCompleto&gt;</w:t>
            </w:r>
          </w:p>
          <w:p w14:paraId="737C1206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&lt;EntidadNacimiento&gt;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Campeche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&lt;/EntidadNacimiento&gt;</w:t>
            </w:r>
          </w:p>
          <w:p w14:paraId="79CC6F08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&lt;IdEntidadNacimiento&gt;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04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&lt;/IdEntidadNacimiento&gt;</w:t>
            </w:r>
          </w:p>
          <w:p w14:paraId="32CC73AD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&lt;FechadeNacimientoCB&gt;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19/07/1963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&lt;/FechadeNacimientoCB&gt;</w:t>
            </w:r>
          </w:p>
          <w:p w14:paraId="687E91BB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&lt;RespuestaConsultaCliente&gt;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El cliente no esta registrado en el sistema.Por favor capture los datos del cliente.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&lt;/RespuestaConsultaCliente&gt;</w:t>
            </w:r>
          </w:p>
          <w:p w14:paraId="5AA9A3A0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&lt;EscenarioRespuestaConsultaCliente&gt;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&lt;/EscenarioRespuestaConsultaCliente&gt;</w:t>
            </w:r>
          </w:p>
          <w:p w14:paraId="38F71228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&lt;EdadCliente&gt;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55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&lt;/EdadCliente&gt;</w:t>
            </w:r>
          </w:p>
          <w:p w14:paraId="79806AFC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&lt;PaisNacimiento&gt;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MX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&lt;/PaisNacimiento&gt;</w:t>
            </w:r>
          </w:p>
          <w:p w14:paraId="4E95394F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&lt;Nacionalidad&gt;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Mexicana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&lt;/Nacionalidad&gt;</w:t>
            </w:r>
          </w:p>
          <w:p w14:paraId="4DC47DF7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&lt;Sexo&gt;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Hombre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&lt;/Sexo&gt;</w:t>
            </w:r>
          </w:p>
          <w:p w14:paraId="062146A6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&lt;CURP&gt;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ROBE090714MGRTGPL0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&lt;/CURP&gt;</w:t>
            </w:r>
          </w:p>
          <w:p w14:paraId="45A00095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&lt;RFCCB&gt;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AISR630719AH7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&lt;/RFCCB&gt;</w:t>
            </w:r>
          </w:p>
          <w:p w14:paraId="26432966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&lt;UltimoGradoEstudios&gt;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Licenciatura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&lt;/UltimoGradoEstudios&gt;</w:t>
            </w:r>
          </w:p>
          <w:p w14:paraId="7997FCA7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&lt;IdUltimoGradoEstudios&gt;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L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&lt;/IdUltimoGradoEstudios&gt;</w:t>
            </w:r>
          </w:p>
          <w:p w14:paraId="56C48143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&lt;TipoTelefonoContacto&gt;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Celular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&lt;/TipoTelefonoContacto&gt;</w:t>
            </w:r>
          </w:p>
          <w:p w14:paraId="4B9FC513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&lt;IdTipoTelefonoContacto&gt;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&lt;/IdTipoTelefonoContacto&gt;</w:t>
            </w:r>
          </w:p>
          <w:p w14:paraId="4B584CA8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&lt;TelefonoCelular&gt;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1245468383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&lt;/TelefonoCelular&gt;</w:t>
            </w:r>
          </w:p>
          <w:p w14:paraId="1581B24F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&lt;Actividad&gt;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00300303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&lt;/Actividad&gt;</w:t>
            </w:r>
          </w:p>
          <w:p w14:paraId="2BA23C0B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&lt;EstadoCivil&gt;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Soltero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&lt;/EstadoCivil&gt;</w:t>
            </w:r>
          </w:p>
          <w:p w14:paraId="09E64672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&lt;NumeroDeHijos&gt;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&lt;/NumeroDeHijos&gt;</w:t>
            </w:r>
          </w:p>
          <w:p w14:paraId="62292BB9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&lt;/DatosPersonalesFamiliares&gt;</w:t>
            </w:r>
          </w:p>
          <w:p w14:paraId="607F4DC5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&lt;DatosDomiciliarios&gt;</w:t>
            </w:r>
          </w:p>
          <w:p w14:paraId="0ED7582F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&lt;Calle&gt;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Violeta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&lt;/Calle&gt;</w:t>
            </w:r>
          </w:p>
          <w:p w14:paraId="765EBFD7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&lt;NumeroExterior&gt;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098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&lt;/NumeroExterior&gt;</w:t>
            </w:r>
          </w:p>
          <w:p w14:paraId="2BF280DC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&lt;NumeroInterior/&gt;</w:t>
            </w:r>
          </w:p>
          <w:p w14:paraId="1146452D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&lt;Colonia&gt;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89965-Praxedis Guerrero (El Pachón)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&lt;/Colonia&gt;</w:t>
            </w:r>
          </w:p>
          <w:p w14:paraId="4FD88D3D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&lt;IdColonia&gt;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1973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&lt;/IdColonia&gt;</w:t>
            </w:r>
          </w:p>
          <w:p w14:paraId="41AF3859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&lt;Municipio&gt;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Antiguo Morelos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&lt;/Municipio&gt;</w:t>
            </w:r>
          </w:p>
          <w:p w14:paraId="7A118A57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&lt;IdMunicipio&gt;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004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&lt;/IdMunicipio&gt;</w:t>
            </w:r>
          </w:p>
          <w:p w14:paraId="0DF52DE9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&lt;Estado&gt;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Tamaulipas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&lt;/Estado&gt;</w:t>
            </w:r>
          </w:p>
          <w:p w14:paraId="11EEF254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&lt;IdEstado&gt;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28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&lt;/IdEstado&gt;</w:t>
            </w:r>
          </w:p>
          <w:p w14:paraId="16D33A37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&lt;TipoVivienda&gt;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Renta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&lt;/TipoVivienda&gt;</w:t>
            </w:r>
          </w:p>
          <w:p w14:paraId="406CFE36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&lt;IdTipoVivienda&gt;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&lt;/IdTipoVivienda&gt;</w:t>
            </w:r>
          </w:p>
          <w:p w14:paraId="30613A3B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&lt;AniosLocalidad&gt;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20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&lt;/AniosLocalidad&gt;</w:t>
            </w:r>
          </w:p>
          <w:p w14:paraId="1D03B065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&lt;DestinoCredito&gt;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Activo_Fijo__Maquinaria_Herramientas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&lt;/DestinoCredito&gt;</w:t>
            </w:r>
          </w:p>
          <w:p w14:paraId="3192C6B1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&lt;IdDestinoCredito&gt;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8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&lt;/IdDestinoCredito&gt;</w:t>
            </w:r>
          </w:p>
          <w:p w14:paraId="66DD5063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&lt;/DatosDomiciliarios&gt;</w:t>
            </w:r>
          </w:p>
          <w:p w14:paraId="5361C8DF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&lt;Documento&gt;</w:t>
            </w:r>
          </w:p>
          <w:p w14:paraId="6963E3DB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&lt;TipoIdentificacion&gt;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Pasaporte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&lt;/TipoIdentificacion&gt;</w:t>
            </w:r>
          </w:p>
          <w:p w14:paraId="38294863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&lt;ClaveIdentificacionPASAPORTEOFM2&gt;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IDEBENET01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&lt;/ClaveIdentificacionPASAPORTEOFM2&gt;</w:t>
            </w:r>
          </w:p>
          <w:p w14:paraId="22CAD329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&lt;FotografiaIdentificacionFrente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"7e5dd788-726e-4c76-aee6-48fdae0cd9f9_AgregarIntegrantes_FotografiaIdentificacionFrente_20190221155418.jpg"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https://storagenubiik.blob.core.windows.net/response-files/7e5dd788-726e-4c76-aee6-48fdae0cd9f9_AgregarIntegrantes_FotografiaIdentificacionFrente_20190221155418.jpg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&lt;/FotografiaIdentificacionFrente&gt;</w:t>
            </w:r>
          </w:p>
          <w:p w14:paraId="5A139386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&lt;FotografiaIdentificacionReverso/&gt;</w:t>
            </w:r>
          </w:p>
          <w:p w14:paraId="3C0F6E65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&lt;FotografiaCURP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"7e5dd788-726e-4c76-aee6-48fdae0cd9f9_AgregarIntegrantes_FotografiaCURP_20190221155422.jpg"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https://storagenubiik.blob.core.windows.net/response-files/7e5dd788-726e-4c76-aee6-48fdae0cd9f9_AgregarIntegrantes_FotografiaCURP_20190221155422.jpg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&lt;/FotografiaCURP&gt;</w:t>
            </w:r>
          </w:p>
          <w:p w14:paraId="370AF60E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&lt;FotografiaComprobanteDomicilio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"7e5dd788-726e-4c76-aee6-48fdae0cd9f9_AgregarIntegrantes_FotografiaComprobanteDomicilio_20190221155426.jpg"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https://storagenubiik.blob.core.windows.net/response-files/7e5dd788-726e-4c76-aee6-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lastRenderedPageBreak/>
              <w:t>48fdae0cd9f9_AgregarIntegrantes_FotografiaComprobanteDomicilio_20190221155426.jpg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&lt;/FotografiaComprobanteDomicilio&gt;</w:t>
            </w:r>
          </w:p>
          <w:p w14:paraId="3A8E3700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&lt;FotografiaAutorizacionConsultaSociedadesCrediticias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"7e5dd788-726e-4c76-aee6-48fdae0cd9f9_AgregarIntegrantes_FotografiaAutorizacionConsultaSociedadesCrediticias_20190221155445.jpg"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https://storagenubiik.blob.core.windows.net/response-files/7e5dd788-726e-4c76-aee6-48fdae0cd9f9_AgregarIntegrantes_FotografiaAutorizacionConsultaSociedadesCrediticias_20190221155445.jpg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&lt;/FotografiaAutorizacionConsultaSociedadesCrediticias&gt;</w:t>
            </w:r>
          </w:p>
          <w:p w14:paraId="7CE0D283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&lt;FotografiaPLD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300215">
              <w:rPr>
                <w:rFonts w:ascii="Consolas" w:hAnsi="Consolas"/>
                <w:color w:val="FF0000"/>
                <w:sz w:val="16"/>
                <w:szCs w:val="16"/>
                <w:lang w:val="es-MX" w:eastAsia="es-MX"/>
              </w:rPr>
              <w:t>fileName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=</w:t>
            </w:r>
            <w:r w:rsidRPr="00300215">
              <w:rPr>
                <w:rFonts w:ascii="Consolas" w:hAnsi="Consolas"/>
                <w:color w:val="8000FF"/>
                <w:sz w:val="16"/>
                <w:szCs w:val="16"/>
                <w:lang w:val="es-MX" w:eastAsia="es-MX"/>
              </w:rPr>
              <w:t>"7e5dd788-726e-4c76-aee6-48fdae0cd9f9_AgregarIntegrantes_FotografiaPLD_20190221155457.jpg"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https://storagenubiik.blob.core.windows.net/response-files/7e5dd788-726e-4c76-aee6-48fdae0cd9f9_AgregarIntegrantes_FotografiaPLD_20190221155457.jpg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&lt;/FotografiaPLD&gt;</w:t>
            </w:r>
          </w:p>
          <w:p w14:paraId="57F8F1C9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&lt;AutorizacionFotografias&gt;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Autorizo a SOLFI, S.A. de C.V. SOFOM, E.N.R. a través de las personas que designe, para tomar las fotografías correspondientes a mi domicilio, las fotografías serán utilizadas únicamente con el objetivo de acreditar su ubicación y confirmar lo señalado en la Información Básica del Solicitante (FormatoIBS) y por ende no me reservo ningún derecho en contra de alguna persona o empresa.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&lt;/AutorizacionFotografias&gt;</w:t>
            </w:r>
          </w:p>
          <w:p w14:paraId="04609227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&lt;DeacuerdoFotografias&gt;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&lt;/DeacuerdoFotografias&gt;</w:t>
            </w:r>
          </w:p>
          <w:p w14:paraId="07D38563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&lt;FirmaSolicitanteDeacuerdoFotografias&gt;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________________________________________________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&lt;/FirmaSolicitanteDeacuerdoFotografias&gt;</w:t>
            </w:r>
          </w:p>
          <w:p w14:paraId="58B0E8AD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&lt;/Documento&gt;</w:t>
            </w:r>
          </w:p>
          <w:p w14:paraId="15DB1A27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&lt;DatosNegocio&gt;</w:t>
            </w:r>
          </w:p>
          <w:p w14:paraId="118713D3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&lt;MismoDomicilio&gt;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&lt;/MismoDomicilio&gt;</w:t>
            </w:r>
          </w:p>
          <w:p w14:paraId="06104E56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&lt;CalleNegocio/&gt;</w:t>
            </w:r>
          </w:p>
          <w:p w14:paraId="3A99F410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&lt;NumeroExteriorNegocio/&gt;</w:t>
            </w:r>
          </w:p>
          <w:p w14:paraId="3F34D3D8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&lt;NumeroInteriorNegocio/&gt;</w:t>
            </w:r>
          </w:p>
          <w:p w14:paraId="68AFCAA0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&lt;IdColoniaNegocio/&gt;</w:t>
            </w:r>
          </w:p>
          <w:p w14:paraId="3AFD4F11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&lt;IdMunicipioNegocio/&gt;</w:t>
            </w:r>
          </w:p>
          <w:p w14:paraId="22CF0B15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&lt;IdEstadoNegocio/&gt;</w:t>
            </w:r>
          </w:p>
          <w:p w14:paraId="7BE8D82D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&lt;TipoLocal&gt;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Familiar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&lt;/TipoLocal&gt;</w:t>
            </w:r>
          </w:p>
          <w:p w14:paraId="2EBA355A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&lt;IdTipoLocal&gt;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&lt;/IdTipoLocal&gt;</w:t>
            </w:r>
          </w:p>
          <w:p w14:paraId="389D930A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&lt;Emprendimiento&gt;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&lt;/Emprendimiento&gt;</w:t>
            </w:r>
          </w:p>
          <w:p w14:paraId="101EBC34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&lt;/DatosNegocio&gt;</w:t>
            </w:r>
          </w:p>
          <w:p w14:paraId="0626DB01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&lt;AutorizacionConsultaCC&gt;</w:t>
            </w:r>
          </w:p>
          <w:p w14:paraId="1BAC6D1D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&lt;ClausulaCC&gt;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Por este conducto autorizo expresamente a SOLFI S.A. de C.V. SOFOM ENR para que por conducto de sus funcionarios facultados lleven a cabo investigaciones sobre mi comportamiento e historial crediticio, así como de cualquier otra información de naturaleza análoga, en las Sociedades de Información Crediticia que estime conveniente. Asimismo, declaro que conozco la naturaleza y alcance de la información que se solicitará, del uso que SOLFI S.A. de C.V SOFOM ENR hará que tal información y de que ésta podrá realizar consultas periódicas de mi historial crediticio, consintiendo que esta autorización se encuentre vigente por un periodo de 3 años contados a partir de la fecha de su expedición y en todo caso durante el tiempo en que mantengamos una relación jurídica. Estoy consciente y acepto que este documento quede bajo custodia de SOLFI S.A. DE C.V. SOFOM ENR para efectos de control y cumplimiento del artículo 28 de la ley para Regular las Sociedades de Información Creditícia. Conozco y autorizo, a que mis datos personales, serán enviados a diversas empresas, a efecto de cotejarlos en listas (base de datos), con fines de cumplir con las Disposiciones Generales en materia de Prevención de Lavado de Dinero (PLD).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&lt;/ClausulaCC&gt;</w:t>
            </w:r>
          </w:p>
          <w:p w14:paraId="40E2AA68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&lt;FechaCC&gt;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21/02/2019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&lt;/FechaCC&gt;</w:t>
            </w:r>
          </w:p>
          <w:p w14:paraId="52B02C73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&lt;NombreCC&gt;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ROMARIO BENET AMBRISIO SANCHEZ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&lt;/NombreCC&gt;</w:t>
            </w:r>
          </w:p>
          <w:p w14:paraId="4BA61B5B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&lt;FirmaSolicitanteCC&gt;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________________________________________________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&lt;/FirmaSolicitanteCC&gt;</w:t>
            </w:r>
          </w:p>
          <w:p w14:paraId="3E745B42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&lt;MontoSolicitado&gt;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6500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&lt;/MontoSolicitado&gt;</w:t>
            </w:r>
          </w:p>
          <w:p w14:paraId="10DDCDB8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&lt;ResultadoCC&gt;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Aprobado CC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&lt;/ResultadoCC&gt;</w:t>
            </w:r>
          </w:p>
          <w:p w14:paraId="2829BE0C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&lt;IdResultadoCC&gt;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A CC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&lt;/IdResultadoCC&gt;</w:t>
            </w:r>
          </w:p>
          <w:p w14:paraId="646CA0A8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&lt;Bloqueo&gt;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SIN BLOQUEO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&lt;/Bloqueo&gt;</w:t>
            </w:r>
          </w:p>
          <w:p w14:paraId="365C461E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&lt;IdBloqueo&gt;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&lt;/IdBloqueo&gt;</w:t>
            </w:r>
          </w:p>
          <w:p w14:paraId="0CFAB4C2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&lt;Homonimia&gt;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&lt;/Homonimia&gt;</w:t>
            </w:r>
          </w:p>
          <w:p w14:paraId="08F53160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&lt;CodigoCliente&gt;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671404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&lt;/CodigoCliente&gt;</w:t>
            </w:r>
          </w:p>
          <w:p w14:paraId="4173DA82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&lt;ContadorConsulta&gt;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&lt;/ContadorConsulta&gt;</w:t>
            </w:r>
          </w:p>
          <w:p w14:paraId="149294A1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&lt;Editar&gt;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No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&lt;/Editar&gt;</w:t>
            </w:r>
          </w:p>
          <w:p w14:paraId="565CB170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&lt;/AutorizacionConsultaCC&gt;</w:t>
            </w:r>
          </w:p>
          <w:p w14:paraId="3D10046F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&lt;/RenovacionDeSolicitudIntegrantes&gt;</w:t>
            </w:r>
          </w:p>
          <w:p w14:paraId="2A86DBA2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&lt;/FormEditResponse&gt;</w:t>
            </w:r>
          </w:p>
          <w:p w14:paraId="12A4B05E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&lt;/AgregarIntegrantes&gt;</w:t>
            </w:r>
          </w:p>
          <w:p w14:paraId="530EC9CF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lastRenderedPageBreak/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&lt;NumIntegrantesReales&gt;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10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&lt;/NumIntegrantesReales&gt;</w:t>
            </w:r>
          </w:p>
          <w:p w14:paraId="7960E4DC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&lt;NumIntegrantesNuevosConsultados&gt;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10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&lt;/NumIntegrantesNuevosConsultados&gt;</w:t>
            </w:r>
          </w:p>
          <w:p w14:paraId="1538C3E3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&lt;NumIntegranteAprobadosNuevos&gt;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9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&lt;/NumIntegranteAprobadosNuevos&gt;</w:t>
            </w:r>
          </w:p>
          <w:p w14:paraId="3DBF8799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&lt;NumIntegrantesPosiblidadNuevos&gt;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1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&lt;/NumIntegrantesPosiblidadNuevos&gt;</w:t>
            </w:r>
          </w:p>
          <w:p w14:paraId="77C1D1E5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&lt;NumIntegrantesRechazadosNuevos&gt;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&lt;/NumIntegrantesRechazadosNuevos&gt;</w:t>
            </w:r>
          </w:p>
          <w:p w14:paraId="619E2BCF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&lt;NumIntegrantesBloqueo&gt;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&lt;/NumIntegrantesBloqueo&gt;</w:t>
            </w:r>
          </w:p>
          <w:p w14:paraId="0C039A84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&lt;NumIntegrantesBloqueadosRev&gt;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0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&lt;/NumIntegrantesBloqueadosRev&gt;</w:t>
            </w:r>
          </w:p>
          <w:p w14:paraId="014B662A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&lt;EvalCodigoGrupo&gt;</w:t>
            </w: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34474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&lt;/EvalCodigoGrupo&gt;</w:t>
            </w:r>
          </w:p>
          <w:p w14:paraId="449B132D" w14:textId="77777777" w:rsidR="00300215" w:rsidRPr="00300215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300215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&lt;/DatosSolicitud&gt;</w:t>
            </w:r>
          </w:p>
          <w:p w14:paraId="0C3B8EDA" w14:textId="77777777" w:rsidR="00300215" w:rsidRPr="00061B0B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</w:pPr>
            <w:r w:rsidRPr="00300215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Pr="00061B0B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&lt;FormiikResponseSource&gt;</w:t>
            </w:r>
            <w:r w:rsidRPr="00061B0B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>Mobile</w:t>
            </w:r>
            <w:r w:rsidRPr="00061B0B">
              <w:rPr>
                <w:rFonts w:ascii="Consolas" w:hAnsi="Consolas"/>
                <w:color w:val="0000FF"/>
                <w:sz w:val="16"/>
                <w:szCs w:val="16"/>
                <w:lang w:val="es-MX" w:eastAsia="es-MX"/>
              </w:rPr>
              <w:t>&lt;/FormiikResponseSource&gt;</w:t>
            </w:r>
          </w:p>
          <w:p w14:paraId="63E3F68B" w14:textId="77777777" w:rsidR="00300215" w:rsidRPr="00AC2B7E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 w:eastAsia="es-MX"/>
              </w:rPr>
            </w:pPr>
            <w:r w:rsidRPr="00061B0B">
              <w:rPr>
                <w:rFonts w:ascii="Consolas" w:hAnsi="Consolas"/>
                <w:color w:val="000000"/>
                <w:sz w:val="16"/>
                <w:szCs w:val="16"/>
                <w:lang w:val="es-MX" w:eastAsia="es-MX"/>
              </w:rPr>
              <w:t xml:space="preserve">    </w:t>
            </w:r>
            <w:r w:rsidRPr="00AC2B7E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&lt;/SolicitudDeCredito&gt;</w:t>
            </w:r>
          </w:p>
          <w:p w14:paraId="3B7618EC" w14:textId="77777777" w:rsidR="00300215" w:rsidRPr="00AC2B7E" w:rsidRDefault="00300215" w:rsidP="00300215">
            <w:pPr>
              <w:shd w:val="clear" w:color="auto" w:fill="FFFFFF"/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  <w:lang w:val="en-US" w:eastAsia="es-MX"/>
              </w:rPr>
            </w:pPr>
            <w:r w:rsidRPr="00AC2B7E">
              <w:rPr>
                <w:rFonts w:ascii="Consolas" w:hAnsi="Consolas"/>
                <w:color w:val="0000FF"/>
                <w:sz w:val="16"/>
                <w:szCs w:val="16"/>
                <w:lang w:val="en-US" w:eastAsia="es-MX"/>
              </w:rPr>
              <w:t>&lt;/Response&gt;</w:t>
            </w:r>
          </w:p>
          <w:p w14:paraId="486B2349" w14:textId="77777777" w:rsidR="00A612EB" w:rsidRPr="00AC2B7E" w:rsidRDefault="00A612EB" w:rsidP="00300215">
            <w:pPr>
              <w:widowControl w:val="0"/>
              <w:tabs>
                <w:tab w:val="left" w:pos="250"/>
                <w:tab w:val="left" w:pos="500"/>
                <w:tab w:val="left" w:pos="680"/>
              </w:tabs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</w:tbl>
    <w:p w14:paraId="6E3BFFD7" w14:textId="77777777" w:rsidR="00A612EB" w:rsidRPr="00AC2B7E" w:rsidRDefault="00A612EB" w:rsidP="00A612EB">
      <w:pPr>
        <w:suppressAutoHyphens w:val="0"/>
        <w:spacing w:after="0"/>
        <w:jc w:val="left"/>
        <w:rPr>
          <w:rFonts w:cs="Arial"/>
          <w:b/>
          <w:bCs/>
          <w:iCs/>
          <w:sz w:val="26"/>
          <w:szCs w:val="28"/>
          <w:lang w:val="en-US"/>
        </w:rPr>
      </w:pPr>
      <w:r w:rsidRPr="00AC2B7E">
        <w:rPr>
          <w:lang w:val="en-US"/>
        </w:rPr>
        <w:lastRenderedPageBreak/>
        <w:br w:type="page"/>
      </w:r>
    </w:p>
    <w:p w14:paraId="32F10A77" w14:textId="30302600" w:rsidR="00E948A6" w:rsidRPr="00C96A73" w:rsidRDefault="00E948A6" w:rsidP="00E948A6">
      <w:pPr>
        <w:pStyle w:val="Ttulo1"/>
        <w:rPr>
          <w:rFonts w:cstheme="minorHAnsi"/>
        </w:rPr>
      </w:pPr>
      <w:bookmarkStart w:id="77" w:name="_Toc4075583"/>
      <w:r w:rsidRPr="00C96A73">
        <w:rPr>
          <w:rFonts w:cstheme="minorHAnsi"/>
        </w:rPr>
        <w:lastRenderedPageBreak/>
        <w:t xml:space="preserve">Servicio en línea de </w:t>
      </w:r>
      <w:r>
        <w:rPr>
          <w:rFonts w:cstheme="minorHAnsi"/>
        </w:rPr>
        <w:t>Renovación Anticipada</w:t>
      </w:r>
      <w:r w:rsidRPr="00C96A73">
        <w:rPr>
          <w:rFonts w:cstheme="minorHAnsi"/>
        </w:rPr>
        <w:t>.</w:t>
      </w:r>
      <w:bookmarkEnd w:id="77"/>
    </w:p>
    <w:p w14:paraId="642B5676" w14:textId="2857E8F1" w:rsidR="00E948A6" w:rsidRDefault="00E948A6" w:rsidP="00E948A6">
      <w:pPr>
        <w:rPr>
          <w:rFonts w:cstheme="minorHAnsi"/>
        </w:rPr>
      </w:pPr>
      <w:r w:rsidRPr="00C96A73">
        <w:rPr>
          <w:rFonts w:cstheme="minorHAnsi"/>
        </w:rPr>
        <w:t xml:space="preserve">A través de Formiik es posible hacer consultas a </w:t>
      </w:r>
      <w:r w:rsidR="008C1F97">
        <w:rPr>
          <w:rFonts w:cstheme="minorHAnsi"/>
        </w:rPr>
        <w:t xml:space="preserve">los sistemas centrales de SOLFI </w:t>
      </w:r>
      <w:r w:rsidRPr="00C96A73">
        <w:rPr>
          <w:rFonts w:cstheme="minorHAnsi"/>
        </w:rPr>
        <w:t xml:space="preserve">directamente desde un dispositivo móvil. </w:t>
      </w:r>
    </w:p>
    <w:p w14:paraId="609F1488" w14:textId="23163D36" w:rsidR="00B61E8D" w:rsidRPr="00C96A73" w:rsidRDefault="00D666C6" w:rsidP="008A526D">
      <w:pPr>
        <w:jc w:val="center"/>
        <w:rPr>
          <w:rFonts w:cstheme="minorHAnsi"/>
        </w:rPr>
      </w:pPr>
      <w:r w:rsidRPr="00C96A73">
        <w:rPr>
          <w:rFonts w:cstheme="minorHAnsi"/>
        </w:rPr>
        <w:object w:dxaOrig="8310" w:dyaOrig="7740" w14:anchorId="51E3969F">
          <v:shape id="_x0000_i1029" type="#_x0000_t75" style="width:333pt;height:310.2pt" o:ole="">
            <v:imagedata r:id="rId27" o:title=""/>
          </v:shape>
          <o:OLEObject Type="Embed" ProgID="Visio.Drawing.15" ShapeID="_x0000_i1029" DrawAspect="Content" ObjectID="_1624186102" r:id="rId28"/>
        </w:object>
      </w:r>
    </w:p>
    <w:p w14:paraId="6DA0E7E6" w14:textId="77777777" w:rsidR="00E948A6" w:rsidRPr="00C96A73" w:rsidRDefault="00E948A6" w:rsidP="00E948A6">
      <w:pPr>
        <w:rPr>
          <w:rFonts w:cstheme="minorHAnsi"/>
          <w:lang w:val="es-MX" w:eastAsia="es-MX"/>
        </w:rPr>
      </w:pPr>
      <w:r w:rsidRPr="00C96A73">
        <w:rPr>
          <w:rFonts w:cstheme="minorHAnsi"/>
        </w:rPr>
        <w:t>Para tal consulta es necesario contar con los siguientes requisitos.</w:t>
      </w:r>
    </w:p>
    <w:p w14:paraId="50ED4622" w14:textId="77777777" w:rsidR="00E948A6" w:rsidRPr="00C96A73" w:rsidRDefault="00E948A6" w:rsidP="00E948A6">
      <w:pPr>
        <w:pStyle w:val="Ttulo2"/>
        <w:rPr>
          <w:rFonts w:cstheme="minorHAnsi"/>
        </w:rPr>
      </w:pPr>
      <w:bookmarkStart w:id="78" w:name="_Toc4075584"/>
      <w:r w:rsidRPr="00C96A73">
        <w:rPr>
          <w:rFonts w:cstheme="minorHAnsi"/>
        </w:rPr>
        <w:t>Requisitos técnicos (sistemas)</w:t>
      </w:r>
      <w:bookmarkEnd w:id="78"/>
    </w:p>
    <w:p w14:paraId="39A86FA0" w14:textId="0D68F1D8" w:rsidR="00E948A6" w:rsidRPr="00C96A73" w:rsidRDefault="00E948A6" w:rsidP="00E948A6">
      <w:pPr>
        <w:pStyle w:val="NormalWeb"/>
        <w:numPr>
          <w:ilvl w:val="0"/>
          <w:numId w:val="33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Contar con un servicio de consulta en línea o servicio web para </w:t>
      </w:r>
      <w:r>
        <w:rPr>
          <w:rFonts w:asciiTheme="minorHAnsi" w:hAnsiTheme="minorHAnsi" w:cstheme="minorHAnsi"/>
          <w:color w:val="000000"/>
          <w:sz w:val="22"/>
          <w:szCs w:val="22"/>
        </w:rPr>
        <w:t>Renovación Anticipada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DCF2ED6" w14:textId="67773384" w:rsidR="00E948A6" w:rsidRPr="00C96A73" w:rsidRDefault="00E948A6" w:rsidP="00E948A6">
      <w:pPr>
        <w:pStyle w:val="Ttulo2"/>
        <w:rPr>
          <w:rFonts w:cstheme="minorHAnsi"/>
          <w:sz w:val="36"/>
          <w:szCs w:val="36"/>
        </w:rPr>
      </w:pPr>
      <w:bookmarkStart w:id="79" w:name="_Toc4075585"/>
      <w:r w:rsidRPr="00C96A73">
        <w:rPr>
          <w:rFonts w:cstheme="minorHAnsi"/>
        </w:rPr>
        <w:t>Especificaciones</w:t>
      </w:r>
      <w:r w:rsidRPr="00C96A73">
        <w:rPr>
          <w:rFonts w:cstheme="minorHAnsi"/>
          <w:color w:val="000000"/>
          <w:szCs w:val="26"/>
        </w:rPr>
        <w:t xml:space="preserve"> del Servicio Web para la </w:t>
      </w:r>
      <w:r w:rsidRPr="00C96A73">
        <w:rPr>
          <w:rFonts w:cstheme="minorHAnsi"/>
        </w:rPr>
        <w:t xml:space="preserve">consulta </w:t>
      </w:r>
      <w:r>
        <w:rPr>
          <w:rFonts w:cstheme="minorHAnsi"/>
        </w:rPr>
        <w:t>de Renovación Anticipada</w:t>
      </w:r>
      <w:bookmarkEnd w:id="79"/>
    </w:p>
    <w:p w14:paraId="604475D2" w14:textId="77777777" w:rsidR="00E948A6" w:rsidRPr="00C96A73" w:rsidRDefault="00E948A6" w:rsidP="00E948A6">
      <w:pPr>
        <w:pStyle w:val="Ttulo3"/>
      </w:pPr>
      <w:bookmarkStart w:id="80" w:name="_Toc4075586"/>
      <w:r w:rsidRPr="00C96A73">
        <w:t>Nombre del Servicio:</w:t>
      </w:r>
      <w:bookmarkEnd w:id="80"/>
      <w:r w:rsidRPr="00C96A73">
        <w:rPr>
          <w:rStyle w:val="apple-tab-span"/>
          <w:color w:val="666666"/>
          <w:szCs w:val="24"/>
        </w:rPr>
        <w:tab/>
      </w:r>
    </w:p>
    <w:p w14:paraId="3D68EE54" w14:textId="77777777" w:rsidR="00E948A6" w:rsidRPr="00C96A73" w:rsidRDefault="00E948A6" w:rsidP="00E948A6">
      <w:pPr>
        <w:pStyle w:val="NormalWeb"/>
        <w:numPr>
          <w:ilvl w:val="0"/>
          <w:numId w:val="24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FlexibleUpdateWorkOrder</w:t>
      </w:r>
    </w:p>
    <w:p w14:paraId="7D8BDBB6" w14:textId="77777777" w:rsidR="00E948A6" w:rsidRPr="00C96A73" w:rsidRDefault="00E948A6" w:rsidP="00E948A6">
      <w:pPr>
        <w:pStyle w:val="Ttulo3"/>
        <w:rPr>
          <w:sz w:val="27"/>
          <w:szCs w:val="27"/>
        </w:rPr>
      </w:pPr>
      <w:bookmarkStart w:id="81" w:name="_Toc4075587"/>
      <w:r w:rsidRPr="00C96A73">
        <w:t>Sentido:</w:t>
      </w:r>
      <w:bookmarkEnd w:id="81"/>
    </w:p>
    <w:p w14:paraId="7978D517" w14:textId="77777777" w:rsidR="00E948A6" w:rsidRPr="00C96A73" w:rsidRDefault="00E948A6" w:rsidP="00E948A6">
      <w:pPr>
        <w:pStyle w:val="NormalWeb"/>
        <w:numPr>
          <w:ilvl w:val="0"/>
          <w:numId w:val="25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Servicios del Cliente</w:t>
      </w:r>
    </w:p>
    <w:p w14:paraId="2B93DCDA" w14:textId="77777777" w:rsidR="00E948A6" w:rsidRPr="00C96A73" w:rsidRDefault="00E948A6" w:rsidP="00E948A6">
      <w:pPr>
        <w:pStyle w:val="Ttulo3"/>
        <w:rPr>
          <w:sz w:val="27"/>
          <w:szCs w:val="27"/>
        </w:rPr>
      </w:pPr>
      <w:bookmarkStart w:id="82" w:name="_Toc4075588"/>
      <w:r w:rsidRPr="00C96A73">
        <w:t>Descripción:</w:t>
      </w:r>
      <w:bookmarkEnd w:id="82"/>
      <w:r w:rsidRPr="00C96A73">
        <w:t xml:space="preserve"> </w:t>
      </w:r>
    </w:p>
    <w:p w14:paraId="628C56A8" w14:textId="6851C622" w:rsidR="00E948A6" w:rsidRPr="00C96A73" w:rsidRDefault="00E948A6" w:rsidP="00E948A6">
      <w:pPr>
        <w:pStyle w:val="NormalWeb"/>
        <w:numPr>
          <w:ilvl w:val="0"/>
          <w:numId w:val="26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El servicio recibe información requerida para la consulta a sistemas centrales </w:t>
      </w:r>
      <w:r>
        <w:rPr>
          <w:rFonts w:asciiTheme="minorHAnsi" w:hAnsiTheme="minorHAnsi" w:cstheme="minorHAnsi"/>
          <w:color w:val="000000"/>
          <w:sz w:val="22"/>
          <w:szCs w:val="22"/>
        </w:rPr>
        <w:t>de SOLFI desde los teléfonos inteligentes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de los promotores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que usan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>Formiik.</w:t>
      </w:r>
    </w:p>
    <w:p w14:paraId="4772586D" w14:textId="4521CD42" w:rsidR="00E948A6" w:rsidRPr="00C96A73" w:rsidRDefault="00E948A6" w:rsidP="00E948A6">
      <w:pPr>
        <w:pStyle w:val="NormalWeb"/>
        <w:numPr>
          <w:ilvl w:val="0"/>
          <w:numId w:val="26"/>
        </w:numPr>
        <w:suppressAutoHyphens w:val="0"/>
        <w:jc w:val="left"/>
        <w:textAlignment w:val="baseline"/>
        <w:rPr>
          <w:rFonts w:asciiTheme="minorHAnsi" w:hAnsiTheme="minorHAnsi" w:cstheme="minorHAnsi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lastRenderedPageBreak/>
        <w:t>El servicio debe hacer l</w:t>
      </w:r>
      <w:r>
        <w:rPr>
          <w:rFonts w:asciiTheme="minorHAnsi" w:hAnsiTheme="minorHAnsi" w:cstheme="minorHAnsi"/>
          <w:color w:val="000000"/>
          <w:sz w:val="22"/>
          <w:szCs w:val="22"/>
        </w:rPr>
        <w:t>a consulta a los sistemas centrales de SOLFI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y regresar el resultado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 teléfonos inteligentes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>de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los asesores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</w:p>
    <w:p w14:paraId="76EF1428" w14:textId="77777777" w:rsidR="00E948A6" w:rsidRPr="00C96A73" w:rsidRDefault="00E948A6" w:rsidP="00E948A6">
      <w:pPr>
        <w:pStyle w:val="Ttulo3"/>
        <w:rPr>
          <w:sz w:val="27"/>
          <w:szCs w:val="27"/>
        </w:rPr>
      </w:pPr>
      <w:bookmarkStart w:id="83" w:name="_Toc4075589"/>
      <w:r w:rsidRPr="00C96A73">
        <w:t>Parámetros de entrada</w:t>
      </w:r>
      <w:bookmarkEnd w:id="83"/>
    </w:p>
    <w:p w14:paraId="4CE53745" w14:textId="6050F9CA" w:rsidR="00E948A6" w:rsidRDefault="00E948A6" w:rsidP="00E948A6">
      <w:pPr>
        <w:pStyle w:val="NormalWeb"/>
        <w:numPr>
          <w:ilvl w:val="0"/>
          <w:numId w:val="27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El servicio recibe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la siguiente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cadena </w:t>
      </w:r>
      <w:r>
        <w:rPr>
          <w:rFonts w:asciiTheme="minorHAnsi" w:hAnsiTheme="minorHAnsi" w:cstheme="minorHAnsi"/>
          <w:color w:val="000000"/>
          <w:sz w:val="22"/>
          <w:szCs w:val="22"/>
        </w:rPr>
        <w:t>JSON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con la información requerida para la consulta.</w:t>
      </w:r>
    </w:p>
    <w:p w14:paraId="141D10C9" w14:textId="7F41E3FC" w:rsidR="00CE255E" w:rsidRPr="00C96A73" w:rsidRDefault="00CE255E" w:rsidP="00CE255E">
      <w:pPr>
        <w:pStyle w:val="NormalWeb"/>
        <w:numPr>
          <w:ilvl w:val="0"/>
          <w:numId w:val="27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Para hacer referencia a que servicio se </w:t>
      </w:r>
      <w:r w:rsidR="00EE7954">
        <w:rPr>
          <w:rFonts w:asciiTheme="minorHAnsi" w:hAnsiTheme="minorHAnsi" w:cstheme="minorHAnsi"/>
          <w:color w:val="000000"/>
          <w:sz w:val="22"/>
          <w:szCs w:val="22"/>
        </w:rPr>
        <w:t>utilizará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en </w:t>
      </w:r>
      <w:r w:rsidRPr="00CE255E">
        <w:rPr>
          <w:rFonts w:asciiTheme="minorHAnsi" w:hAnsiTheme="minorHAnsi" w:cstheme="minorHAnsi"/>
          <w:b/>
          <w:color w:val="000000"/>
          <w:sz w:val="22"/>
          <w:szCs w:val="22"/>
        </w:rPr>
        <w:t>Action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161E">
        <w:rPr>
          <w:rFonts w:asciiTheme="minorHAnsi" w:hAnsiTheme="minorHAnsi" w:cstheme="minorHAnsi"/>
          <w:color w:val="000000"/>
          <w:sz w:val="22"/>
          <w:szCs w:val="22"/>
        </w:rPr>
        <w:t>especificar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EE7954">
        <w:rPr>
          <w:rFonts w:asciiTheme="minorHAnsi" w:hAnsiTheme="minorHAnsi" w:cstheme="minorHAnsi"/>
          <w:i/>
          <w:color w:val="000000"/>
          <w:sz w:val="22"/>
          <w:szCs w:val="22"/>
        </w:rPr>
        <w:t>RenovacionAnticipada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8A6" w14:paraId="2FEFF358" w14:textId="77777777" w:rsidTr="000A7DE7">
        <w:tc>
          <w:tcPr>
            <w:tcW w:w="9350" w:type="dxa"/>
          </w:tcPr>
          <w:p w14:paraId="4DC4E70C" w14:textId="77777777" w:rsidR="00E948A6" w:rsidRDefault="00E948A6" w:rsidP="00E948A6">
            <w:pPr>
              <w:pStyle w:val="Cdigo"/>
            </w:pPr>
            <w:r>
              <w:t>{</w:t>
            </w:r>
          </w:p>
          <w:p w14:paraId="15E08D61" w14:textId="77777777" w:rsidR="00E948A6" w:rsidRDefault="00E948A6" w:rsidP="00E948A6">
            <w:pPr>
              <w:pStyle w:val="Cdigo"/>
            </w:pPr>
            <w:r>
              <w:t xml:space="preserve">  "IdWorkOrderFormType": "ec69fcc3-ad11-43a5-bb81-e90e89c4f1bb",</w:t>
            </w:r>
          </w:p>
          <w:p w14:paraId="629C89CB" w14:textId="77777777" w:rsidR="00E948A6" w:rsidRPr="00E948A6" w:rsidRDefault="00E948A6" w:rsidP="00E948A6">
            <w:pPr>
              <w:pStyle w:val="Cdigo"/>
              <w:rPr>
                <w:lang w:val="es-MX"/>
              </w:rPr>
            </w:pPr>
            <w:r>
              <w:t xml:space="preserve">  </w:t>
            </w:r>
            <w:r w:rsidRPr="00E948A6">
              <w:rPr>
                <w:lang w:val="es-MX"/>
              </w:rPr>
              <w:t>"IdWorkOrder": "04b0c0ff-3791-40e1-818c-4fd125c2a05e",</w:t>
            </w:r>
          </w:p>
          <w:p w14:paraId="2A5F1C7F" w14:textId="77777777" w:rsidR="00E948A6" w:rsidRPr="00E948A6" w:rsidRDefault="00E948A6" w:rsidP="00E948A6">
            <w:pPr>
              <w:pStyle w:val="Cdigo"/>
              <w:rPr>
                <w:lang w:val="es-MX"/>
              </w:rPr>
            </w:pPr>
            <w:r w:rsidRPr="00E948A6">
              <w:rPr>
                <w:lang w:val="es-MX"/>
              </w:rPr>
              <w:t xml:space="preserve">  "ExternalId": "206",</w:t>
            </w:r>
          </w:p>
          <w:p w14:paraId="1DD4EF42" w14:textId="77777777" w:rsidR="00E948A6" w:rsidRPr="00E948A6" w:rsidRDefault="00E948A6" w:rsidP="00E948A6">
            <w:pPr>
              <w:pStyle w:val="Cdigo"/>
              <w:rPr>
                <w:lang w:val="es-MX"/>
              </w:rPr>
            </w:pPr>
            <w:r w:rsidRPr="00E948A6">
              <w:rPr>
                <w:lang w:val="es-MX"/>
              </w:rPr>
              <w:t xml:space="preserve">  "Action": "RenovacionAnticipada",</w:t>
            </w:r>
          </w:p>
          <w:p w14:paraId="0CEB7685" w14:textId="77777777" w:rsidR="00E948A6" w:rsidRPr="00E948A6" w:rsidRDefault="00E948A6" w:rsidP="00E948A6">
            <w:pPr>
              <w:pStyle w:val="Cdigo"/>
              <w:rPr>
                <w:lang w:val="es-MX"/>
              </w:rPr>
            </w:pPr>
            <w:r w:rsidRPr="00E948A6">
              <w:rPr>
                <w:lang w:val="es-MX"/>
              </w:rPr>
              <w:t xml:space="preserve">  "InputFields": {</w:t>
            </w:r>
          </w:p>
          <w:p w14:paraId="402E80FE" w14:textId="77777777" w:rsidR="00E948A6" w:rsidRPr="00E948A6" w:rsidRDefault="00E948A6" w:rsidP="00E948A6">
            <w:pPr>
              <w:pStyle w:val="Cdigo"/>
              <w:rPr>
                <w:lang w:val="es-MX"/>
              </w:rPr>
            </w:pPr>
            <w:r w:rsidRPr="00E948A6">
              <w:rPr>
                <w:lang w:val="es-MX"/>
              </w:rPr>
              <w:t xml:space="preserve">    "numerogrupo": "014469",</w:t>
            </w:r>
          </w:p>
          <w:p w14:paraId="53175E59" w14:textId="77F8E2E2" w:rsidR="00E948A6" w:rsidRDefault="00E948A6" w:rsidP="00E948A6">
            <w:pPr>
              <w:pStyle w:val="Cdigo"/>
              <w:rPr>
                <w:lang w:val="es-MX"/>
              </w:rPr>
            </w:pPr>
            <w:r w:rsidRPr="00E948A6">
              <w:rPr>
                <w:lang w:val="es-MX"/>
              </w:rPr>
              <w:t xml:space="preserve">    "CicloGrupo": "26",</w:t>
            </w:r>
          </w:p>
          <w:p w14:paraId="2224F742" w14:textId="6BFACE47" w:rsidR="00D80FAC" w:rsidRPr="00E948A6" w:rsidRDefault="00D80FAC" w:rsidP="00E948A6">
            <w:pPr>
              <w:pStyle w:val="Cdigo"/>
              <w:rPr>
                <w:lang w:val="es-MX"/>
              </w:rPr>
            </w:pPr>
            <w:r w:rsidRPr="00E948A6">
              <w:rPr>
                <w:lang w:val="es-MX"/>
              </w:rPr>
              <w:t xml:space="preserve">    "</w:t>
            </w:r>
            <w:r w:rsidRPr="00D80FAC">
              <w:rPr>
                <w:lang w:val="es-MX"/>
              </w:rPr>
              <w:t>CantidadNoRenovaran</w:t>
            </w:r>
            <w:r w:rsidRPr="00E948A6">
              <w:rPr>
                <w:lang w:val="es-MX"/>
              </w:rPr>
              <w:t>": "</w:t>
            </w:r>
            <w:r>
              <w:rPr>
                <w:lang w:val="es-MX"/>
              </w:rPr>
              <w:t>2</w:t>
            </w:r>
            <w:r w:rsidRPr="00E948A6">
              <w:rPr>
                <w:lang w:val="es-MX"/>
              </w:rPr>
              <w:t>",</w:t>
            </w:r>
          </w:p>
          <w:p w14:paraId="428B6083" w14:textId="77777777" w:rsidR="00E948A6" w:rsidRPr="00E948A6" w:rsidRDefault="00E948A6" w:rsidP="00E948A6">
            <w:pPr>
              <w:pStyle w:val="Cdigo"/>
              <w:rPr>
                <w:lang w:val="es-MX"/>
              </w:rPr>
            </w:pPr>
            <w:r w:rsidRPr="00E948A6">
              <w:rPr>
                <w:lang w:val="es-MX"/>
              </w:rPr>
              <w:t xml:space="preserve">    "ExternalType": "RenovaciondeCredito"</w:t>
            </w:r>
          </w:p>
          <w:p w14:paraId="780255CE" w14:textId="77777777" w:rsidR="00E948A6" w:rsidRPr="00E948A6" w:rsidRDefault="00E948A6" w:rsidP="00E948A6">
            <w:pPr>
              <w:pStyle w:val="Cdigo"/>
              <w:rPr>
                <w:lang w:val="es-MX"/>
              </w:rPr>
            </w:pPr>
            <w:r w:rsidRPr="00E948A6">
              <w:rPr>
                <w:lang w:val="es-MX"/>
              </w:rPr>
              <w:t xml:space="preserve">  },</w:t>
            </w:r>
          </w:p>
          <w:p w14:paraId="0CA2C656" w14:textId="77777777" w:rsidR="00E948A6" w:rsidRPr="00E948A6" w:rsidRDefault="00E948A6" w:rsidP="00E948A6">
            <w:pPr>
              <w:pStyle w:val="Cdigo"/>
              <w:rPr>
                <w:lang w:val="es-MX"/>
              </w:rPr>
            </w:pPr>
            <w:r w:rsidRPr="00E948A6">
              <w:rPr>
                <w:lang w:val="es-MX"/>
              </w:rPr>
              <w:t xml:space="preserve">  "Username": "lcruzh",</w:t>
            </w:r>
          </w:p>
          <w:p w14:paraId="5B9F8684" w14:textId="77777777" w:rsidR="00E948A6" w:rsidRDefault="00E948A6" w:rsidP="00E948A6">
            <w:pPr>
              <w:pStyle w:val="Cdigo"/>
            </w:pPr>
            <w:r w:rsidRPr="00E948A6">
              <w:rPr>
                <w:lang w:val="es-MX"/>
              </w:rPr>
              <w:t xml:space="preserve">  </w:t>
            </w:r>
            <w:r>
              <w:t>"WorkOrderType": "RenovaciondeCredito"</w:t>
            </w:r>
          </w:p>
          <w:p w14:paraId="6534A6CD" w14:textId="11F8556A" w:rsidR="00E948A6" w:rsidRPr="009A649A" w:rsidRDefault="00E948A6" w:rsidP="00E948A6">
            <w:pPr>
              <w:pStyle w:val="Cdigo"/>
            </w:pPr>
            <w:r>
              <w:t>}</w:t>
            </w:r>
          </w:p>
        </w:tc>
      </w:tr>
    </w:tbl>
    <w:p w14:paraId="14C2B0AB" w14:textId="405A26D9" w:rsidR="00E948A6" w:rsidRPr="00C96A73" w:rsidRDefault="00E948A6" w:rsidP="00E948A6">
      <w:pPr>
        <w:pStyle w:val="Ttulo3"/>
      </w:pPr>
      <w:bookmarkStart w:id="84" w:name="_Toc4075590"/>
      <w:r w:rsidRPr="00C96A73">
        <w:t xml:space="preserve">Descripción de </w:t>
      </w:r>
      <w:r>
        <w:t xml:space="preserve">la cadena JSON de </w:t>
      </w:r>
      <w:r w:rsidRPr="00C96A73">
        <w:t>entrada</w:t>
      </w:r>
      <w:bookmarkEnd w:id="84"/>
    </w:p>
    <w:tbl>
      <w:tblPr>
        <w:tblW w:w="44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514"/>
      </w:tblGrid>
      <w:tr w:rsidR="00E948A6" w:rsidRPr="00696B31" w14:paraId="28A7974B" w14:textId="77777777" w:rsidTr="00E948A6">
        <w:trPr>
          <w:trHeight w:val="290"/>
        </w:trPr>
        <w:tc>
          <w:tcPr>
            <w:tcW w:w="1900" w:type="dxa"/>
            <w:shd w:val="clear" w:color="70AD47" w:fill="70AD47"/>
            <w:noWrap/>
            <w:hideMark/>
          </w:tcPr>
          <w:p w14:paraId="0C004FBD" w14:textId="77777777" w:rsidR="00E948A6" w:rsidRPr="00696B31" w:rsidRDefault="00E948A6" w:rsidP="00E948A6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696B31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Campo</w:t>
            </w:r>
          </w:p>
        </w:tc>
        <w:tc>
          <w:tcPr>
            <w:tcW w:w="2514" w:type="dxa"/>
            <w:shd w:val="clear" w:color="70AD47" w:fill="70AD47"/>
            <w:noWrap/>
            <w:hideMark/>
          </w:tcPr>
          <w:p w14:paraId="02FFC14F" w14:textId="77777777" w:rsidR="00E948A6" w:rsidRPr="00D20342" w:rsidRDefault="00E948A6" w:rsidP="00E948A6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D20342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Descripción</w:t>
            </w:r>
          </w:p>
        </w:tc>
      </w:tr>
      <w:tr w:rsidR="00E948A6" w:rsidRPr="00696B31" w14:paraId="4A65B4CA" w14:textId="77777777" w:rsidTr="00E948A6">
        <w:trPr>
          <w:trHeight w:val="290"/>
        </w:trPr>
        <w:tc>
          <w:tcPr>
            <w:tcW w:w="1900" w:type="dxa"/>
            <w:shd w:val="clear" w:color="E2EFDA" w:fill="E2EFDA"/>
            <w:noWrap/>
            <w:hideMark/>
          </w:tcPr>
          <w:p w14:paraId="4063D670" w14:textId="77777777" w:rsidR="00E948A6" w:rsidRPr="00696B31" w:rsidRDefault="00E948A6" w:rsidP="00E948A6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IdWorkOrderFormType</w:t>
            </w:r>
          </w:p>
        </w:tc>
        <w:tc>
          <w:tcPr>
            <w:tcW w:w="2514" w:type="dxa"/>
            <w:shd w:val="clear" w:color="E2EFDA" w:fill="E2EFDA"/>
            <w:noWrap/>
            <w:hideMark/>
          </w:tcPr>
          <w:p w14:paraId="51266E63" w14:textId="77777777" w:rsidR="00E948A6" w:rsidRPr="00E93631" w:rsidRDefault="00E948A6" w:rsidP="00E948A6">
            <w:pPr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 interno del formulario</w:t>
            </w:r>
          </w:p>
        </w:tc>
      </w:tr>
      <w:tr w:rsidR="00E948A6" w:rsidRPr="00696B31" w14:paraId="181B112E" w14:textId="77777777" w:rsidTr="00E948A6">
        <w:trPr>
          <w:trHeight w:val="290"/>
        </w:trPr>
        <w:tc>
          <w:tcPr>
            <w:tcW w:w="1900" w:type="dxa"/>
            <w:shd w:val="clear" w:color="auto" w:fill="auto"/>
            <w:noWrap/>
            <w:hideMark/>
          </w:tcPr>
          <w:p w14:paraId="3AD587A5" w14:textId="77777777" w:rsidR="00E948A6" w:rsidRPr="00696B31" w:rsidRDefault="00E948A6" w:rsidP="00E948A6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IdWorkOrder</w:t>
            </w:r>
          </w:p>
        </w:tc>
        <w:tc>
          <w:tcPr>
            <w:tcW w:w="2514" w:type="dxa"/>
            <w:shd w:val="clear" w:color="auto" w:fill="auto"/>
            <w:noWrap/>
            <w:hideMark/>
          </w:tcPr>
          <w:p w14:paraId="2CC18BC0" w14:textId="77777777" w:rsidR="00E948A6" w:rsidRPr="00E93631" w:rsidRDefault="00E948A6" w:rsidP="00E948A6">
            <w:pPr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Id interno de la orden</w:t>
            </w:r>
          </w:p>
        </w:tc>
      </w:tr>
      <w:tr w:rsidR="00E948A6" w:rsidRPr="00696B31" w14:paraId="7AB3B840" w14:textId="77777777" w:rsidTr="00E948A6">
        <w:trPr>
          <w:trHeight w:val="290"/>
        </w:trPr>
        <w:tc>
          <w:tcPr>
            <w:tcW w:w="1900" w:type="dxa"/>
            <w:shd w:val="clear" w:color="E2EFDA" w:fill="E2EFDA"/>
            <w:noWrap/>
            <w:hideMark/>
          </w:tcPr>
          <w:p w14:paraId="616ECFAD" w14:textId="77777777" w:rsidR="00E948A6" w:rsidRPr="00696B31" w:rsidRDefault="00E948A6" w:rsidP="00E948A6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ExternalId</w:t>
            </w:r>
          </w:p>
        </w:tc>
        <w:tc>
          <w:tcPr>
            <w:tcW w:w="2514" w:type="dxa"/>
            <w:shd w:val="clear" w:color="E2EFDA" w:fill="E2EFDA"/>
            <w:noWrap/>
            <w:hideMark/>
          </w:tcPr>
          <w:p w14:paraId="73220200" w14:textId="77777777" w:rsidR="00E948A6" w:rsidRPr="00E93631" w:rsidRDefault="00E948A6" w:rsidP="00E948A6">
            <w:pPr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Id externo de la orden</w:t>
            </w:r>
          </w:p>
        </w:tc>
      </w:tr>
      <w:tr w:rsidR="00AC2B7E" w:rsidRPr="00696B31" w14:paraId="2EDAF1A3" w14:textId="77777777" w:rsidTr="00E948A6">
        <w:trPr>
          <w:trHeight w:val="290"/>
        </w:trPr>
        <w:tc>
          <w:tcPr>
            <w:tcW w:w="1900" w:type="dxa"/>
            <w:shd w:val="clear" w:color="auto" w:fill="auto"/>
            <w:noWrap/>
          </w:tcPr>
          <w:p w14:paraId="56FE1871" w14:textId="3CC9F0D4" w:rsidR="00AC2B7E" w:rsidRPr="00696B31" w:rsidRDefault="00AC2B7E" w:rsidP="00E948A6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Action</w:t>
            </w:r>
          </w:p>
        </w:tc>
        <w:tc>
          <w:tcPr>
            <w:tcW w:w="2514" w:type="dxa"/>
            <w:shd w:val="clear" w:color="auto" w:fill="auto"/>
            <w:noWrap/>
          </w:tcPr>
          <w:p w14:paraId="6CFC872E" w14:textId="4639C244" w:rsidR="00AC2B7E" w:rsidRPr="00E93631" w:rsidRDefault="00D666C6" w:rsidP="00E948A6">
            <w:pPr>
              <w:jc w:val="left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Nombre de la consulta que se va a ejecutar</w:t>
            </w:r>
          </w:p>
        </w:tc>
      </w:tr>
      <w:tr w:rsidR="003C6843" w:rsidRPr="00696B31" w14:paraId="505BF15C" w14:textId="77777777" w:rsidTr="00E948A6">
        <w:trPr>
          <w:trHeight w:val="290"/>
        </w:trPr>
        <w:tc>
          <w:tcPr>
            <w:tcW w:w="1900" w:type="dxa"/>
            <w:shd w:val="clear" w:color="auto" w:fill="auto"/>
            <w:noWrap/>
          </w:tcPr>
          <w:p w14:paraId="73807EC4" w14:textId="390BBE8B" w:rsidR="003C6843" w:rsidRPr="00696B31" w:rsidRDefault="003C6843" w:rsidP="003C6843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AC2B7E">
              <w:rPr>
                <w:rFonts w:ascii="Consolas" w:hAnsi="Consolas"/>
                <w:sz w:val="16"/>
                <w:szCs w:val="16"/>
                <w:lang w:val="es-MX"/>
              </w:rPr>
              <w:t>InputFields</w:t>
            </w:r>
          </w:p>
        </w:tc>
        <w:tc>
          <w:tcPr>
            <w:tcW w:w="2514" w:type="dxa"/>
            <w:shd w:val="clear" w:color="auto" w:fill="auto"/>
            <w:noWrap/>
          </w:tcPr>
          <w:p w14:paraId="238C1705" w14:textId="1299B610" w:rsidR="003C6843" w:rsidRPr="00E93631" w:rsidRDefault="003C6843" w:rsidP="003C6843">
            <w:pPr>
              <w:jc w:val="left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Campos que envía el servicio</w:t>
            </w:r>
          </w:p>
        </w:tc>
      </w:tr>
      <w:tr w:rsidR="00E948A6" w:rsidRPr="00696B31" w14:paraId="268DA31B" w14:textId="77777777" w:rsidTr="00E948A6">
        <w:trPr>
          <w:trHeight w:val="290"/>
        </w:trPr>
        <w:tc>
          <w:tcPr>
            <w:tcW w:w="1900" w:type="dxa"/>
            <w:shd w:val="clear" w:color="auto" w:fill="auto"/>
            <w:noWrap/>
            <w:hideMark/>
          </w:tcPr>
          <w:p w14:paraId="5BB07200" w14:textId="77777777" w:rsidR="00E948A6" w:rsidRPr="00696B31" w:rsidRDefault="00E948A6" w:rsidP="00E948A6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Username</w:t>
            </w:r>
          </w:p>
        </w:tc>
        <w:tc>
          <w:tcPr>
            <w:tcW w:w="2514" w:type="dxa"/>
            <w:shd w:val="clear" w:color="auto" w:fill="auto"/>
            <w:noWrap/>
            <w:hideMark/>
          </w:tcPr>
          <w:p w14:paraId="1B12427E" w14:textId="77777777" w:rsidR="00E948A6" w:rsidRPr="00E93631" w:rsidRDefault="00E948A6" w:rsidP="00E948A6">
            <w:pPr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Usuario/operador del dispositivo</w:t>
            </w:r>
          </w:p>
        </w:tc>
      </w:tr>
      <w:tr w:rsidR="00E948A6" w:rsidRPr="00696B31" w14:paraId="2A9A0D96" w14:textId="77777777" w:rsidTr="00E948A6">
        <w:trPr>
          <w:trHeight w:val="290"/>
        </w:trPr>
        <w:tc>
          <w:tcPr>
            <w:tcW w:w="1900" w:type="dxa"/>
            <w:shd w:val="clear" w:color="E2EFDA" w:fill="E2EFDA"/>
            <w:noWrap/>
            <w:hideMark/>
          </w:tcPr>
          <w:p w14:paraId="22B719A7" w14:textId="77777777" w:rsidR="00E948A6" w:rsidRPr="00696B31" w:rsidRDefault="00E948A6" w:rsidP="00E948A6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WorkOrderType</w:t>
            </w:r>
          </w:p>
        </w:tc>
        <w:tc>
          <w:tcPr>
            <w:tcW w:w="2514" w:type="dxa"/>
            <w:shd w:val="clear" w:color="E2EFDA" w:fill="E2EFDA"/>
            <w:noWrap/>
            <w:hideMark/>
          </w:tcPr>
          <w:p w14:paraId="655FE326" w14:textId="77777777" w:rsidR="00E948A6" w:rsidRPr="00E93631" w:rsidRDefault="00E948A6" w:rsidP="00E948A6">
            <w:pPr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Nombre externo del formulario</w:t>
            </w:r>
          </w:p>
        </w:tc>
      </w:tr>
      <w:tr w:rsidR="00E948A6" w:rsidRPr="00696B31" w14:paraId="48C4EE80" w14:textId="77777777" w:rsidTr="00E948A6">
        <w:trPr>
          <w:trHeight w:val="290"/>
        </w:trPr>
        <w:tc>
          <w:tcPr>
            <w:tcW w:w="1900" w:type="dxa"/>
            <w:shd w:val="clear" w:color="auto" w:fill="auto"/>
            <w:noWrap/>
            <w:hideMark/>
          </w:tcPr>
          <w:p w14:paraId="7307F2BB" w14:textId="77777777" w:rsidR="00E948A6" w:rsidRPr="00696B31" w:rsidRDefault="00E948A6" w:rsidP="00E948A6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InputFields</w:t>
            </w:r>
          </w:p>
        </w:tc>
        <w:tc>
          <w:tcPr>
            <w:tcW w:w="2514" w:type="dxa"/>
            <w:shd w:val="clear" w:color="auto" w:fill="auto"/>
            <w:noWrap/>
            <w:hideMark/>
          </w:tcPr>
          <w:p w14:paraId="12F7D577" w14:textId="77777777" w:rsidR="00E948A6" w:rsidRPr="00E93631" w:rsidRDefault="00E948A6" w:rsidP="00E948A6">
            <w:pPr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Id interno de la orden</w:t>
            </w:r>
          </w:p>
        </w:tc>
      </w:tr>
      <w:tr w:rsidR="00E948A6" w:rsidRPr="00423168" w14:paraId="07DE411E" w14:textId="77777777" w:rsidTr="00E948A6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14:paraId="45FE8E26" w14:textId="77777777" w:rsidR="00E948A6" w:rsidRPr="00423168" w:rsidRDefault="00E948A6" w:rsidP="00E948A6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423168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NombreGrupo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14:paraId="51A025FD" w14:textId="77777777" w:rsidR="00E948A6" w:rsidRPr="00E93631" w:rsidRDefault="00E948A6" w:rsidP="00E948A6">
            <w:pPr>
              <w:jc w:val="left"/>
              <w:rPr>
                <w:rFonts w:cstheme="minorHAnsi"/>
                <w:color w:val="000000"/>
                <w:sz w:val="16"/>
                <w:szCs w:val="16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Nombre del grupo</w:t>
            </w:r>
          </w:p>
        </w:tc>
      </w:tr>
      <w:tr w:rsidR="00E948A6" w:rsidRPr="00423168" w14:paraId="3129F4F5" w14:textId="77777777" w:rsidTr="00E948A6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4C615" w14:textId="6B218431" w:rsidR="00E948A6" w:rsidRPr="00423168" w:rsidRDefault="00E948A6" w:rsidP="00E948A6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numerogrupo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FF795" w14:textId="77777777" w:rsidR="00E948A6" w:rsidRPr="00E93631" w:rsidRDefault="00E948A6" w:rsidP="00E948A6">
            <w:pPr>
              <w:jc w:val="left"/>
              <w:rPr>
                <w:rFonts w:cstheme="minorHAnsi"/>
                <w:color w:val="000000"/>
                <w:sz w:val="16"/>
                <w:szCs w:val="16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Tipo de Crédito</w:t>
            </w:r>
          </w:p>
        </w:tc>
      </w:tr>
      <w:tr w:rsidR="00E948A6" w:rsidRPr="00423168" w14:paraId="3E1AA8E3" w14:textId="77777777" w:rsidTr="00E948A6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14:paraId="31A72F13" w14:textId="1E95BC41" w:rsidR="00E948A6" w:rsidRPr="00423168" w:rsidRDefault="00E948A6" w:rsidP="00E948A6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948A6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CicloGrupo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14:paraId="75C5BE19" w14:textId="77777777" w:rsidR="00E948A6" w:rsidRPr="00E93631" w:rsidRDefault="00E948A6" w:rsidP="00E948A6">
            <w:pPr>
              <w:jc w:val="left"/>
              <w:rPr>
                <w:rFonts w:cstheme="minorHAnsi"/>
                <w:color w:val="000000"/>
                <w:sz w:val="16"/>
                <w:szCs w:val="16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Nombre del Formulario</w:t>
            </w:r>
          </w:p>
        </w:tc>
      </w:tr>
    </w:tbl>
    <w:p w14:paraId="3EC8298C" w14:textId="7659AB33" w:rsidR="00E948A6" w:rsidRPr="00C96A73" w:rsidRDefault="00E948A6" w:rsidP="000A7DE7">
      <w:pPr>
        <w:pStyle w:val="Ttulo3"/>
        <w:rPr>
          <w:sz w:val="27"/>
          <w:szCs w:val="27"/>
        </w:rPr>
      </w:pPr>
      <w:bookmarkStart w:id="85" w:name="_Toc4075591"/>
      <w:r w:rsidRPr="00C96A73">
        <w:t xml:space="preserve">Parámetros de </w:t>
      </w:r>
      <w:r>
        <w:t>salida</w:t>
      </w:r>
      <w:bookmarkEnd w:id="85"/>
    </w:p>
    <w:p w14:paraId="1FEEB14F" w14:textId="5FFACB75" w:rsidR="00E948A6" w:rsidRPr="00C96A73" w:rsidRDefault="00E948A6" w:rsidP="00E948A6">
      <w:pPr>
        <w:pStyle w:val="NormalWeb"/>
        <w:numPr>
          <w:ilvl w:val="0"/>
          <w:numId w:val="27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El servicio debe regresar la siguiente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cadena </w:t>
      </w:r>
      <w:r>
        <w:rPr>
          <w:rFonts w:asciiTheme="minorHAnsi" w:hAnsiTheme="minorHAnsi" w:cstheme="minorHAnsi"/>
          <w:color w:val="000000"/>
          <w:sz w:val="22"/>
          <w:szCs w:val="22"/>
        </w:rPr>
        <w:t>JSON con la información de respuesta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para la consulta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hecha desde los teléfonos inteligentes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8A6" w14:paraId="30054AC4" w14:textId="77777777" w:rsidTr="000A7DE7">
        <w:tc>
          <w:tcPr>
            <w:tcW w:w="9350" w:type="dxa"/>
          </w:tcPr>
          <w:p w14:paraId="7F744603" w14:textId="77777777" w:rsidR="00E948A6" w:rsidRPr="000A7DE7" w:rsidRDefault="00E948A6" w:rsidP="00E948A6">
            <w:pPr>
              <w:pStyle w:val="Cdigo"/>
              <w:rPr>
                <w:lang w:val="es-MX"/>
              </w:rPr>
            </w:pPr>
            <w:r w:rsidRPr="000A7DE7">
              <w:rPr>
                <w:lang w:val="es-MX"/>
              </w:rPr>
              <w:t>{</w:t>
            </w:r>
          </w:p>
          <w:p w14:paraId="2AAEDD8C" w14:textId="77777777" w:rsidR="00E948A6" w:rsidRPr="000A7DE7" w:rsidRDefault="00E948A6" w:rsidP="00E948A6">
            <w:pPr>
              <w:pStyle w:val="Cdigo"/>
              <w:rPr>
                <w:lang w:val="es-MX"/>
              </w:rPr>
            </w:pPr>
            <w:r w:rsidRPr="000A7DE7">
              <w:rPr>
                <w:lang w:val="es-MX"/>
              </w:rPr>
              <w:t xml:space="preserve">  "UpdateFieldsValues": {</w:t>
            </w:r>
          </w:p>
          <w:p w14:paraId="11761276" w14:textId="77777777" w:rsidR="00E948A6" w:rsidRPr="000A7DE7" w:rsidRDefault="00E948A6" w:rsidP="00E948A6">
            <w:pPr>
              <w:pStyle w:val="Cdigo"/>
              <w:rPr>
                <w:lang w:val="es-MX"/>
              </w:rPr>
            </w:pPr>
            <w:r w:rsidRPr="000A7DE7">
              <w:rPr>
                <w:lang w:val="es-MX"/>
              </w:rPr>
              <w:t xml:space="preserve">    "numerogrupo": "014469",</w:t>
            </w:r>
          </w:p>
          <w:p w14:paraId="79AF0118" w14:textId="77777777" w:rsidR="00E948A6" w:rsidRPr="000A7DE7" w:rsidRDefault="00E948A6" w:rsidP="00E948A6">
            <w:pPr>
              <w:pStyle w:val="Cdigo"/>
              <w:rPr>
                <w:lang w:val="es-MX"/>
              </w:rPr>
            </w:pPr>
            <w:r w:rsidRPr="000A7DE7">
              <w:rPr>
                <w:lang w:val="es-MX"/>
              </w:rPr>
              <w:t xml:space="preserve">    "MesajeValidacion": "La Renovación Anticipada requiere al menos 14 de clientes renovadores del ciclo anterior imediato. Clientes ciclo anterior: 16.",</w:t>
            </w:r>
          </w:p>
          <w:p w14:paraId="49C9F9D1" w14:textId="77777777" w:rsidR="00E948A6" w:rsidRPr="000A7DE7" w:rsidRDefault="00E948A6" w:rsidP="00E948A6">
            <w:pPr>
              <w:pStyle w:val="Cdigo"/>
              <w:rPr>
                <w:lang w:val="es-MX"/>
              </w:rPr>
            </w:pPr>
            <w:r w:rsidRPr="000A7DE7">
              <w:rPr>
                <w:lang w:val="es-MX"/>
              </w:rPr>
              <w:t xml:space="preserve">    "Ciclo": "26",</w:t>
            </w:r>
          </w:p>
          <w:p w14:paraId="6481A9C1" w14:textId="77777777" w:rsidR="00E948A6" w:rsidRPr="000A7DE7" w:rsidRDefault="00E948A6" w:rsidP="00E948A6">
            <w:pPr>
              <w:pStyle w:val="Cdigo"/>
              <w:rPr>
                <w:lang w:val="es-MX"/>
              </w:rPr>
            </w:pPr>
            <w:r w:rsidRPr="000A7DE7">
              <w:rPr>
                <w:lang w:val="es-MX"/>
              </w:rPr>
              <w:t xml:space="preserve">    "ResultadoRenovacionAnticipada": "No",</w:t>
            </w:r>
          </w:p>
          <w:p w14:paraId="5D5A415B" w14:textId="77777777" w:rsidR="00E948A6" w:rsidRPr="000A7DE7" w:rsidRDefault="00E948A6" w:rsidP="00E948A6">
            <w:pPr>
              <w:pStyle w:val="Cdigo"/>
              <w:rPr>
                <w:lang w:val="es-MX"/>
              </w:rPr>
            </w:pPr>
            <w:r w:rsidRPr="000A7DE7">
              <w:rPr>
                <w:lang w:val="es-MX"/>
              </w:rPr>
              <w:t xml:space="preserve">    "FullExcecutionTime": "494"</w:t>
            </w:r>
          </w:p>
          <w:p w14:paraId="6A8A1DA4" w14:textId="77777777" w:rsidR="00E948A6" w:rsidRPr="000A7DE7" w:rsidRDefault="00E948A6" w:rsidP="00E948A6">
            <w:pPr>
              <w:pStyle w:val="Cdigo"/>
              <w:rPr>
                <w:lang w:val="es-MX"/>
              </w:rPr>
            </w:pPr>
            <w:r w:rsidRPr="000A7DE7">
              <w:rPr>
                <w:lang w:val="es-MX"/>
              </w:rPr>
              <w:t xml:space="preserve">  },</w:t>
            </w:r>
          </w:p>
          <w:p w14:paraId="4FA017C2" w14:textId="77777777" w:rsidR="00E948A6" w:rsidRPr="000A7DE7" w:rsidRDefault="00E948A6" w:rsidP="00E948A6">
            <w:pPr>
              <w:pStyle w:val="Cdigo"/>
              <w:rPr>
                <w:lang w:val="es-MX"/>
              </w:rPr>
            </w:pPr>
            <w:r w:rsidRPr="000A7DE7">
              <w:rPr>
                <w:lang w:val="es-MX"/>
              </w:rPr>
              <w:lastRenderedPageBreak/>
              <w:t xml:space="preserve">  "AfectedFields": [],</w:t>
            </w:r>
          </w:p>
          <w:p w14:paraId="4BBC5EFE" w14:textId="77777777" w:rsidR="00E948A6" w:rsidRPr="000A7DE7" w:rsidRDefault="00E948A6" w:rsidP="00E948A6">
            <w:pPr>
              <w:pStyle w:val="Cdigo"/>
              <w:rPr>
                <w:lang w:val="es-MX"/>
              </w:rPr>
            </w:pPr>
            <w:r w:rsidRPr="000A7DE7">
              <w:rPr>
                <w:lang w:val="es-MX"/>
              </w:rPr>
              <w:t xml:space="preserve">  "FormiikReservedWords": [</w:t>
            </w:r>
          </w:p>
          <w:p w14:paraId="1495173C" w14:textId="77777777" w:rsidR="00E948A6" w:rsidRPr="000A7DE7" w:rsidRDefault="00E948A6" w:rsidP="00E948A6">
            <w:pPr>
              <w:pStyle w:val="Cdigo"/>
              <w:rPr>
                <w:lang w:val="es-MX"/>
              </w:rPr>
            </w:pPr>
            <w:r w:rsidRPr="000A7DE7">
              <w:rPr>
                <w:lang w:val="es-MX"/>
              </w:rPr>
              <w:t xml:space="preserve">    {</w:t>
            </w:r>
          </w:p>
          <w:p w14:paraId="36A90DEC" w14:textId="77777777" w:rsidR="00E948A6" w:rsidRPr="000A7DE7" w:rsidRDefault="00E948A6" w:rsidP="00E948A6">
            <w:pPr>
              <w:pStyle w:val="Cdigo"/>
              <w:rPr>
                <w:lang w:val="es-MX"/>
              </w:rPr>
            </w:pPr>
            <w:r w:rsidRPr="000A7DE7">
              <w:rPr>
                <w:lang w:val="es-MX"/>
              </w:rPr>
              <w:t xml:space="preserve">      "ReservedWord": "AlertMessage",</w:t>
            </w:r>
          </w:p>
          <w:p w14:paraId="0E87E842" w14:textId="77777777" w:rsidR="00E948A6" w:rsidRPr="00E948A6" w:rsidRDefault="00E948A6" w:rsidP="00E948A6">
            <w:pPr>
              <w:pStyle w:val="Cdigo"/>
            </w:pPr>
            <w:r w:rsidRPr="000A7DE7">
              <w:rPr>
                <w:lang w:val="es-MX"/>
              </w:rPr>
              <w:t xml:space="preserve">      "Value": "La Renovación Anticipada requiere al menos 14 de clientes renovadores del ciclo anterior imediato. </w:t>
            </w:r>
            <w:r w:rsidRPr="00E948A6">
              <w:t>Clientes ciclo anterior: 16."</w:t>
            </w:r>
          </w:p>
          <w:p w14:paraId="0EE5F76F" w14:textId="77777777" w:rsidR="00E948A6" w:rsidRPr="00E948A6" w:rsidRDefault="00E948A6" w:rsidP="00E948A6">
            <w:pPr>
              <w:pStyle w:val="Cdigo"/>
            </w:pPr>
            <w:r w:rsidRPr="00E948A6">
              <w:t xml:space="preserve">    }</w:t>
            </w:r>
          </w:p>
          <w:p w14:paraId="27520D6E" w14:textId="77777777" w:rsidR="00E948A6" w:rsidRPr="00E948A6" w:rsidRDefault="00E948A6" w:rsidP="00E948A6">
            <w:pPr>
              <w:pStyle w:val="Cdigo"/>
            </w:pPr>
            <w:r w:rsidRPr="00E948A6">
              <w:t xml:space="preserve">  ]</w:t>
            </w:r>
          </w:p>
          <w:p w14:paraId="6FD741D4" w14:textId="11D9FFF8" w:rsidR="00E948A6" w:rsidRPr="00E948A6" w:rsidRDefault="00E948A6" w:rsidP="00E948A6">
            <w:pPr>
              <w:pStyle w:val="Cdigo"/>
            </w:pPr>
            <w:r w:rsidRPr="00E948A6">
              <w:t>}</w:t>
            </w:r>
          </w:p>
        </w:tc>
      </w:tr>
    </w:tbl>
    <w:p w14:paraId="561218A5" w14:textId="1369AF84" w:rsidR="00E948A6" w:rsidRPr="00C96A73" w:rsidRDefault="00E948A6" w:rsidP="00E948A6">
      <w:pPr>
        <w:pStyle w:val="Ttulo3"/>
        <w:rPr>
          <w:szCs w:val="27"/>
          <w:lang w:val="es-MX" w:eastAsia="es-MX"/>
        </w:rPr>
      </w:pPr>
      <w:bookmarkStart w:id="86" w:name="_Toc4075592"/>
      <w:r w:rsidRPr="00C96A73">
        <w:lastRenderedPageBreak/>
        <w:t xml:space="preserve">Descripción de la </w:t>
      </w:r>
      <w:r w:rsidR="000B582B">
        <w:t xml:space="preserve">cadena JSON de </w:t>
      </w:r>
      <w:r w:rsidRPr="00C96A73">
        <w:t>salida</w:t>
      </w:r>
      <w:bookmarkEnd w:id="86"/>
    </w:p>
    <w:tbl>
      <w:tblPr>
        <w:tblW w:w="496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2"/>
        <w:gridCol w:w="3151"/>
      </w:tblGrid>
      <w:tr w:rsidR="00E948A6" w:rsidRPr="00ED3718" w14:paraId="48C2E3DF" w14:textId="77777777" w:rsidTr="000A7DE7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636AAB02" w14:textId="77777777" w:rsidR="00E948A6" w:rsidRPr="00ED3718" w:rsidRDefault="00E948A6" w:rsidP="000A7DE7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ED3718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Campo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E2F5454" w14:textId="77777777" w:rsidR="00E948A6" w:rsidRPr="00ED3718" w:rsidRDefault="00E948A6" w:rsidP="000A7DE7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ED3718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Descripción</w:t>
            </w:r>
          </w:p>
        </w:tc>
      </w:tr>
      <w:tr w:rsidR="00E948A6" w:rsidRPr="00ED3718" w14:paraId="664F2CD7" w14:textId="77777777" w:rsidTr="000A7DE7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77ACB52E" w14:textId="77777777" w:rsidR="00E948A6" w:rsidRPr="00ED3718" w:rsidRDefault="00E948A6" w:rsidP="000A7DE7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D3718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UpdateFieldsValues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37AF9761" w14:textId="77777777" w:rsidR="00E948A6" w:rsidRPr="00462E79" w:rsidRDefault="00E948A6" w:rsidP="000A7DE7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Cambia el valor de los campos listados abajo.</w:t>
            </w:r>
          </w:p>
        </w:tc>
      </w:tr>
      <w:tr w:rsidR="000B582B" w:rsidRPr="00ED3718" w14:paraId="6225035A" w14:textId="77777777" w:rsidTr="000B582B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34B0" w14:textId="64A34435" w:rsidR="000B582B" w:rsidRPr="00ED3718" w:rsidRDefault="000B582B" w:rsidP="000B582B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</w:t>
            </w:r>
            <w:r w:rsidRPr="000B582B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umerogrupo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9EBB9" w14:textId="2A2DCD82" w:rsidR="000B582B" w:rsidRPr="00462E79" w:rsidRDefault="000B582B" w:rsidP="000B582B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Numero de Grupo</w:t>
            </w:r>
          </w:p>
        </w:tc>
      </w:tr>
      <w:tr w:rsidR="000B582B" w:rsidRPr="00ED3718" w14:paraId="27BFB4AD" w14:textId="77777777" w:rsidTr="000B582B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</w:tcPr>
          <w:p w14:paraId="40FE8A28" w14:textId="211A06FB" w:rsidR="000B582B" w:rsidRPr="00ED3718" w:rsidRDefault="000B582B" w:rsidP="000B582B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B582B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MesajeValidacion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</w:tcPr>
          <w:p w14:paraId="0007010B" w14:textId="22695225" w:rsidR="000B582B" w:rsidRPr="00462E79" w:rsidRDefault="000B582B" w:rsidP="000B582B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Mensaje de validación</w:t>
            </w:r>
          </w:p>
        </w:tc>
      </w:tr>
      <w:tr w:rsidR="000B582B" w:rsidRPr="00ED3718" w14:paraId="3D7BFC30" w14:textId="77777777" w:rsidTr="000B582B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7DDD0A" w14:textId="19962CDB" w:rsidR="000B582B" w:rsidRPr="00ED3718" w:rsidRDefault="000B582B" w:rsidP="000B582B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Ciclo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958780" w14:textId="111447AD" w:rsidR="000B582B" w:rsidRPr="00462E79" w:rsidRDefault="000B582B" w:rsidP="000B582B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Ciclo</w:t>
            </w:r>
          </w:p>
        </w:tc>
      </w:tr>
      <w:tr w:rsidR="000B582B" w:rsidRPr="00ED3718" w14:paraId="2081B054" w14:textId="77777777" w:rsidTr="000B582B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DA82F" w14:textId="46943F6B" w:rsidR="000B582B" w:rsidRPr="000B582B" w:rsidRDefault="000B582B" w:rsidP="000B582B">
            <w:pPr>
              <w:tabs>
                <w:tab w:val="left" w:pos="1315"/>
              </w:tabs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B582B">
              <w:rPr>
                <w:rFonts w:ascii="Consolas" w:hAnsi="Consolas"/>
                <w:sz w:val="16"/>
                <w:szCs w:val="16"/>
              </w:rPr>
              <w:t>ResultadoRenovacionAnticipada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9F53B" w14:textId="3672CED0" w:rsidR="000B582B" w:rsidRPr="00462E79" w:rsidRDefault="00E87AD4" w:rsidP="000B582B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Resultado de la Consulta de Renovación Anticipada</w:t>
            </w:r>
          </w:p>
        </w:tc>
      </w:tr>
      <w:tr w:rsidR="000B582B" w:rsidRPr="00ED3718" w14:paraId="2818F790" w14:textId="77777777" w:rsidTr="000B582B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314BD" w14:textId="7666623A" w:rsidR="000B582B" w:rsidRPr="00ED3718" w:rsidRDefault="000B582B" w:rsidP="000B582B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D3718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FullExcecutionTime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F4724" w14:textId="50D33997" w:rsidR="000B582B" w:rsidRPr="00462E79" w:rsidRDefault="000B582B" w:rsidP="000B582B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Tiempo  ejecución de la consulta</w:t>
            </w:r>
          </w:p>
        </w:tc>
      </w:tr>
      <w:tr w:rsidR="000B582B" w:rsidRPr="00ED3718" w14:paraId="723B60E4" w14:textId="77777777" w:rsidTr="000A7DE7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CEBF1" w14:textId="52552CB2" w:rsidR="000B582B" w:rsidRPr="00ED3718" w:rsidRDefault="000B582B" w:rsidP="000B582B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D3718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AfectedFields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437BE" w14:textId="281AA33D" w:rsidR="000B582B" w:rsidRPr="00462E79" w:rsidRDefault="000B582B" w:rsidP="000B582B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Campos donde cambia el comportamiento de los campos a solo</w:t>
            </w:r>
            <w:r w:rsidR="00343A23" w:rsidRPr="00462E79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lectura, requerido e invisible, ver el ejemplo</w:t>
            </w:r>
          </w:p>
        </w:tc>
      </w:tr>
      <w:tr w:rsidR="00E87AD4" w:rsidRPr="00ED3718" w14:paraId="42D0EC7A" w14:textId="77777777" w:rsidTr="000A7DE7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DAE70" w14:textId="2C18572E" w:rsidR="00E87AD4" w:rsidRPr="00E87AD4" w:rsidRDefault="00E87AD4" w:rsidP="000B582B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87AD4">
              <w:rPr>
                <w:rFonts w:ascii="Consolas" w:hAnsi="Consolas"/>
                <w:sz w:val="16"/>
                <w:szCs w:val="16"/>
              </w:rPr>
              <w:t>FormiikReservedWords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B9E69D" w14:textId="403D963B" w:rsidR="00E87AD4" w:rsidRPr="00462E79" w:rsidRDefault="00E87AD4" w:rsidP="000B582B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cstheme="minorHAnsi"/>
                <w:sz w:val="16"/>
                <w:szCs w:val="16"/>
              </w:rPr>
              <w:t>AlertMessage muestra un mensaje en pantalla.</w:t>
            </w:r>
          </w:p>
        </w:tc>
      </w:tr>
    </w:tbl>
    <w:p w14:paraId="60DE1931" w14:textId="77777777" w:rsidR="00E948A6" w:rsidRPr="00E87AD4" w:rsidRDefault="00E948A6" w:rsidP="00E948A6">
      <w:pPr>
        <w:rPr>
          <w:rFonts w:cstheme="minorHAnsi"/>
          <w:lang w:val="es-MX"/>
        </w:rPr>
      </w:pPr>
    </w:p>
    <w:p w14:paraId="43794A63" w14:textId="77777777" w:rsidR="00E948A6" w:rsidRPr="00C96A73" w:rsidRDefault="00E948A6" w:rsidP="00E948A6">
      <w:pPr>
        <w:rPr>
          <w:rFonts w:cstheme="minorHAnsi"/>
        </w:rPr>
      </w:pPr>
    </w:p>
    <w:p w14:paraId="1F278CC9" w14:textId="77777777" w:rsidR="00E948A6" w:rsidRDefault="00E948A6" w:rsidP="00E948A6">
      <w:pPr>
        <w:suppressAutoHyphens w:val="0"/>
        <w:spacing w:after="0"/>
        <w:jc w:val="left"/>
        <w:rPr>
          <w:rFonts w:ascii="Tahoma" w:hAnsi="Tahoma" w:cs="Tahoma"/>
          <w:b/>
          <w:bCs/>
          <w:kern w:val="1"/>
          <w:sz w:val="32"/>
          <w:szCs w:val="40"/>
          <w:lang w:val="es-MX"/>
        </w:rPr>
      </w:pPr>
      <w:r>
        <w:rPr>
          <w:rFonts w:ascii="Tahoma" w:hAnsi="Tahoma" w:cs="Tahoma"/>
          <w:lang w:val="es-MX"/>
        </w:rPr>
        <w:br w:type="page"/>
      </w:r>
    </w:p>
    <w:p w14:paraId="194C4C9F" w14:textId="3E102C41" w:rsidR="00E87AD4" w:rsidRPr="00C96A73" w:rsidRDefault="00E87AD4" w:rsidP="00E87AD4">
      <w:pPr>
        <w:pStyle w:val="Ttulo1"/>
        <w:rPr>
          <w:rFonts w:cstheme="minorHAnsi"/>
        </w:rPr>
      </w:pPr>
      <w:bookmarkStart w:id="87" w:name="_Toc4075593"/>
      <w:r w:rsidRPr="00C96A73">
        <w:rPr>
          <w:rFonts w:cstheme="minorHAnsi"/>
        </w:rPr>
        <w:lastRenderedPageBreak/>
        <w:t>Servicio en línea de Alta Grupo.</w:t>
      </w:r>
      <w:bookmarkEnd w:id="87"/>
    </w:p>
    <w:p w14:paraId="1F242FE7" w14:textId="77777777" w:rsidR="00E87AD4" w:rsidRDefault="00E87AD4" w:rsidP="00E87AD4">
      <w:pPr>
        <w:rPr>
          <w:rFonts w:cstheme="minorHAnsi"/>
        </w:rPr>
      </w:pPr>
      <w:r w:rsidRPr="00C96A73">
        <w:rPr>
          <w:rFonts w:cstheme="minorHAnsi"/>
        </w:rPr>
        <w:t xml:space="preserve">A través de Formiik es posible hacer consultas a nuestros sistemas directamente desde un dispositivo móvil. </w:t>
      </w:r>
    </w:p>
    <w:p w14:paraId="3A691006" w14:textId="560DCAAB" w:rsidR="00B61E8D" w:rsidRPr="00C96A73" w:rsidRDefault="00462E79" w:rsidP="008A526D">
      <w:pPr>
        <w:jc w:val="center"/>
        <w:rPr>
          <w:rFonts w:cstheme="minorHAnsi"/>
        </w:rPr>
      </w:pPr>
      <w:r w:rsidRPr="00C96A73">
        <w:rPr>
          <w:rFonts w:cstheme="minorHAnsi"/>
        </w:rPr>
        <w:object w:dxaOrig="8310" w:dyaOrig="7740" w14:anchorId="6B988AB2">
          <v:shape id="_x0000_i1030" type="#_x0000_t75" style="width:333pt;height:310.2pt" o:ole="">
            <v:imagedata r:id="rId29" o:title=""/>
          </v:shape>
          <o:OLEObject Type="Embed" ProgID="Visio.Drawing.15" ShapeID="_x0000_i1030" DrawAspect="Content" ObjectID="_1624186103" r:id="rId30"/>
        </w:object>
      </w:r>
    </w:p>
    <w:p w14:paraId="4A4E76FA" w14:textId="77777777" w:rsidR="00E87AD4" w:rsidRPr="00C96A73" w:rsidRDefault="00E87AD4" w:rsidP="00E87AD4">
      <w:pPr>
        <w:rPr>
          <w:rFonts w:cstheme="minorHAnsi"/>
          <w:lang w:val="es-MX" w:eastAsia="es-MX"/>
        </w:rPr>
      </w:pPr>
      <w:r w:rsidRPr="00C96A73">
        <w:rPr>
          <w:rFonts w:cstheme="minorHAnsi"/>
        </w:rPr>
        <w:t>Para tal consulta es necesario contar con los siguientes requisitos.</w:t>
      </w:r>
    </w:p>
    <w:p w14:paraId="3F37284A" w14:textId="77777777" w:rsidR="00E87AD4" w:rsidRPr="00C96A73" w:rsidRDefault="00E87AD4" w:rsidP="00E87AD4">
      <w:pPr>
        <w:pStyle w:val="Ttulo2"/>
        <w:rPr>
          <w:rFonts w:cstheme="minorHAnsi"/>
        </w:rPr>
      </w:pPr>
      <w:bookmarkStart w:id="88" w:name="_Toc4075594"/>
      <w:r w:rsidRPr="00C96A73">
        <w:rPr>
          <w:rFonts w:cstheme="minorHAnsi"/>
        </w:rPr>
        <w:t>Requisitos técnicos (sistemas)</w:t>
      </w:r>
      <w:bookmarkEnd w:id="88"/>
    </w:p>
    <w:p w14:paraId="4211860F" w14:textId="77777777" w:rsidR="00E87AD4" w:rsidRPr="00C96A73" w:rsidRDefault="00E87AD4" w:rsidP="00E87AD4">
      <w:pPr>
        <w:pStyle w:val="NormalWeb"/>
        <w:numPr>
          <w:ilvl w:val="0"/>
          <w:numId w:val="33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Contar con un servicio de consulta en línea o servicio web para Alta Grupo </w:t>
      </w:r>
    </w:p>
    <w:p w14:paraId="3550CBDC" w14:textId="77777777" w:rsidR="00E87AD4" w:rsidRPr="00C96A73" w:rsidRDefault="00E87AD4" w:rsidP="00E87AD4">
      <w:pPr>
        <w:pStyle w:val="Ttulo2"/>
        <w:rPr>
          <w:rFonts w:cstheme="minorHAnsi"/>
          <w:sz w:val="36"/>
          <w:szCs w:val="36"/>
        </w:rPr>
      </w:pPr>
      <w:bookmarkStart w:id="89" w:name="_Toc4075595"/>
      <w:r w:rsidRPr="00C96A73">
        <w:rPr>
          <w:rFonts w:cstheme="minorHAnsi"/>
        </w:rPr>
        <w:t>Especificaciones</w:t>
      </w:r>
      <w:r w:rsidRPr="00C96A73">
        <w:rPr>
          <w:rFonts w:cstheme="minorHAnsi"/>
          <w:color w:val="000000"/>
          <w:szCs w:val="26"/>
        </w:rPr>
        <w:t xml:space="preserve"> del Servicio Web para la </w:t>
      </w:r>
      <w:r w:rsidRPr="00C96A73">
        <w:rPr>
          <w:rFonts w:cstheme="minorHAnsi"/>
        </w:rPr>
        <w:t>consulta</w:t>
      </w:r>
      <w:bookmarkEnd w:id="89"/>
      <w:r w:rsidRPr="00C96A73">
        <w:rPr>
          <w:rFonts w:cstheme="minorHAnsi"/>
        </w:rPr>
        <w:t xml:space="preserve"> </w:t>
      </w:r>
    </w:p>
    <w:p w14:paraId="77A98BAA" w14:textId="77777777" w:rsidR="00E87AD4" w:rsidRPr="00C96A73" w:rsidRDefault="00E87AD4" w:rsidP="00E87AD4">
      <w:pPr>
        <w:pStyle w:val="Ttulo3"/>
      </w:pPr>
      <w:bookmarkStart w:id="90" w:name="_Toc4075596"/>
      <w:r w:rsidRPr="00C96A73">
        <w:t>Nombre del Servicio:</w:t>
      </w:r>
      <w:bookmarkEnd w:id="90"/>
      <w:r w:rsidRPr="00C96A73">
        <w:rPr>
          <w:rStyle w:val="apple-tab-span"/>
          <w:color w:val="666666"/>
          <w:szCs w:val="24"/>
        </w:rPr>
        <w:tab/>
      </w:r>
    </w:p>
    <w:p w14:paraId="3E5FE34E" w14:textId="77777777" w:rsidR="00E87AD4" w:rsidRPr="00C96A73" w:rsidRDefault="00E87AD4" w:rsidP="00E87AD4">
      <w:pPr>
        <w:pStyle w:val="NormalWeb"/>
        <w:numPr>
          <w:ilvl w:val="0"/>
          <w:numId w:val="24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FlexibleUpdateWorkOrder</w:t>
      </w:r>
    </w:p>
    <w:p w14:paraId="7FA00C8F" w14:textId="77777777" w:rsidR="00E87AD4" w:rsidRPr="00C96A73" w:rsidRDefault="00E87AD4" w:rsidP="00E87AD4">
      <w:pPr>
        <w:pStyle w:val="Ttulo3"/>
        <w:rPr>
          <w:sz w:val="27"/>
          <w:szCs w:val="27"/>
        </w:rPr>
      </w:pPr>
      <w:bookmarkStart w:id="91" w:name="_Toc4075597"/>
      <w:r w:rsidRPr="00C96A73">
        <w:t>Sentido:</w:t>
      </w:r>
      <w:bookmarkEnd w:id="91"/>
    </w:p>
    <w:p w14:paraId="3A0ED95D" w14:textId="77777777" w:rsidR="00E87AD4" w:rsidRPr="00C96A73" w:rsidRDefault="00E87AD4" w:rsidP="00E87AD4">
      <w:pPr>
        <w:pStyle w:val="NormalWeb"/>
        <w:numPr>
          <w:ilvl w:val="0"/>
          <w:numId w:val="25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Servicios del Cliente</w:t>
      </w:r>
    </w:p>
    <w:p w14:paraId="66B591BC" w14:textId="77777777" w:rsidR="00E87AD4" w:rsidRPr="00C96A73" w:rsidRDefault="00E87AD4" w:rsidP="00E87AD4">
      <w:pPr>
        <w:pStyle w:val="Ttulo3"/>
        <w:rPr>
          <w:sz w:val="27"/>
          <w:szCs w:val="27"/>
        </w:rPr>
      </w:pPr>
      <w:bookmarkStart w:id="92" w:name="_Toc4075598"/>
      <w:r w:rsidRPr="00C96A73">
        <w:t>Descripción:</w:t>
      </w:r>
      <w:bookmarkEnd w:id="92"/>
      <w:r w:rsidRPr="00C96A73">
        <w:t xml:space="preserve"> </w:t>
      </w:r>
    </w:p>
    <w:p w14:paraId="5EA4C80A" w14:textId="6F2AF5E6" w:rsidR="00E87AD4" w:rsidRPr="00C96A73" w:rsidRDefault="00E87AD4" w:rsidP="00E87AD4">
      <w:pPr>
        <w:pStyle w:val="NormalWeb"/>
        <w:numPr>
          <w:ilvl w:val="0"/>
          <w:numId w:val="26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El servicio recibe información requerida para la consulta a sistemas centrales </w:t>
      </w:r>
      <w:r w:rsidR="000A7DE7">
        <w:rPr>
          <w:rFonts w:asciiTheme="minorHAnsi" w:hAnsiTheme="minorHAnsi" w:cstheme="minorHAnsi"/>
          <w:color w:val="000000"/>
          <w:sz w:val="22"/>
          <w:szCs w:val="22"/>
        </w:rPr>
        <w:t xml:space="preserve">de SOLFI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desde los teléfonos </w:t>
      </w:r>
      <w:r w:rsidR="000A7DE7">
        <w:rPr>
          <w:rFonts w:asciiTheme="minorHAnsi" w:hAnsiTheme="minorHAnsi" w:cstheme="minorHAnsi"/>
          <w:color w:val="000000"/>
          <w:sz w:val="22"/>
          <w:szCs w:val="22"/>
        </w:rPr>
        <w:t>inteligentes</w:t>
      </w:r>
      <w:r w:rsidR="000A7DE7"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de los promotores </w:t>
      </w:r>
      <w:r w:rsidR="000A7DE7">
        <w:rPr>
          <w:rFonts w:asciiTheme="minorHAnsi" w:hAnsiTheme="minorHAnsi" w:cstheme="minorHAnsi"/>
          <w:color w:val="000000"/>
          <w:sz w:val="22"/>
          <w:szCs w:val="22"/>
        </w:rPr>
        <w:t xml:space="preserve">que usan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>Formiik.</w:t>
      </w:r>
    </w:p>
    <w:p w14:paraId="424071D9" w14:textId="275FA3C8" w:rsidR="00E87AD4" w:rsidRPr="00C96A73" w:rsidRDefault="00E87AD4" w:rsidP="00E87AD4">
      <w:pPr>
        <w:pStyle w:val="NormalWeb"/>
        <w:numPr>
          <w:ilvl w:val="0"/>
          <w:numId w:val="26"/>
        </w:numPr>
        <w:suppressAutoHyphens w:val="0"/>
        <w:jc w:val="left"/>
        <w:textAlignment w:val="baseline"/>
        <w:rPr>
          <w:rFonts w:asciiTheme="minorHAnsi" w:hAnsiTheme="minorHAnsi" w:cstheme="minorHAnsi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El servicio debe hacer la consulta a </w:t>
      </w:r>
      <w:r w:rsidR="0045107F">
        <w:rPr>
          <w:rFonts w:asciiTheme="minorHAnsi" w:hAnsiTheme="minorHAnsi" w:cstheme="minorHAnsi"/>
          <w:color w:val="000000"/>
          <w:sz w:val="22"/>
          <w:szCs w:val="22"/>
        </w:rPr>
        <w:t xml:space="preserve">sistemas centrales </w:t>
      </w:r>
      <w:r w:rsidR="00B5528C">
        <w:rPr>
          <w:rFonts w:asciiTheme="minorHAnsi" w:hAnsiTheme="minorHAnsi" w:cstheme="minorHAnsi"/>
          <w:color w:val="000000"/>
          <w:sz w:val="22"/>
          <w:szCs w:val="22"/>
        </w:rPr>
        <w:t>y regresar el resultado.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0085B39" w14:textId="77777777" w:rsidR="00E87AD4" w:rsidRPr="00C96A73" w:rsidRDefault="00E87AD4" w:rsidP="00E87AD4">
      <w:pPr>
        <w:pStyle w:val="Ttulo3"/>
        <w:rPr>
          <w:sz w:val="27"/>
          <w:szCs w:val="27"/>
        </w:rPr>
      </w:pPr>
      <w:bookmarkStart w:id="93" w:name="_Toc4075599"/>
      <w:r w:rsidRPr="00C96A73">
        <w:t>Parámetros de entrada</w:t>
      </w:r>
      <w:bookmarkEnd w:id="93"/>
    </w:p>
    <w:p w14:paraId="7BA06B4D" w14:textId="6F698E82" w:rsidR="00E87AD4" w:rsidRDefault="00E87AD4" w:rsidP="00E87AD4">
      <w:pPr>
        <w:pStyle w:val="NormalWeb"/>
        <w:numPr>
          <w:ilvl w:val="0"/>
          <w:numId w:val="27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El servicio recibe una cadena </w:t>
      </w:r>
      <w:r w:rsidR="000A7DE7"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JSON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>con la información requerida para la consulta.</w:t>
      </w:r>
    </w:p>
    <w:p w14:paraId="77348726" w14:textId="6EB6EDE9" w:rsidR="00EE7954" w:rsidRPr="00EE7954" w:rsidRDefault="00EE7954" w:rsidP="00EE7954">
      <w:pPr>
        <w:pStyle w:val="NormalWeb"/>
        <w:numPr>
          <w:ilvl w:val="0"/>
          <w:numId w:val="27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Para hacer referencia a que servicio se utilizará, en </w:t>
      </w:r>
      <w:r w:rsidRPr="00CE255E">
        <w:rPr>
          <w:rFonts w:asciiTheme="minorHAnsi" w:hAnsiTheme="minorHAnsi" w:cstheme="minorHAnsi"/>
          <w:b/>
          <w:color w:val="000000"/>
          <w:sz w:val="22"/>
          <w:szCs w:val="22"/>
        </w:rPr>
        <w:t>Action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161E">
        <w:rPr>
          <w:rFonts w:asciiTheme="minorHAnsi" w:hAnsiTheme="minorHAnsi" w:cstheme="minorHAnsi"/>
          <w:color w:val="000000"/>
          <w:sz w:val="22"/>
          <w:szCs w:val="22"/>
        </w:rPr>
        <w:t>especificar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EE7954">
        <w:rPr>
          <w:rFonts w:asciiTheme="minorHAnsi" w:hAnsiTheme="minorHAnsi" w:cstheme="minorHAnsi"/>
          <w:i/>
          <w:color w:val="000000"/>
          <w:sz w:val="22"/>
          <w:szCs w:val="22"/>
        </w:rPr>
        <w:t>AltaGrupo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7AD4" w14:paraId="00FADD70" w14:textId="77777777" w:rsidTr="000A7DE7">
        <w:tc>
          <w:tcPr>
            <w:tcW w:w="9350" w:type="dxa"/>
          </w:tcPr>
          <w:p w14:paraId="6B5021D2" w14:textId="77777777" w:rsidR="00E87AD4" w:rsidRPr="009A649A" w:rsidRDefault="00E87AD4" w:rsidP="000A7DE7">
            <w:pPr>
              <w:pStyle w:val="Cdigo"/>
            </w:pPr>
            <w:r w:rsidRPr="009A649A">
              <w:t>{</w:t>
            </w:r>
          </w:p>
          <w:p w14:paraId="7C2E6707" w14:textId="77777777" w:rsidR="00E87AD4" w:rsidRPr="009A649A" w:rsidRDefault="00E87AD4" w:rsidP="000A7DE7">
            <w:pPr>
              <w:pStyle w:val="Cdigo"/>
            </w:pPr>
            <w:r w:rsidRPr="009A649A">
              <w:t xml:space="preserve">  "IdWorkOrderFormType": "c3ae38f5-6429-4231-8763-055e5408f366",</w:t>
            </w:r>
          </w:p>
          <w:p w14:paraId="1B336D8F" w14:textId="77777777" w:rsidR="00E87AD4" w:rsidRPr="009A649A" w:rsidRDefault="00E87AD4" w:rsidP="000A7DE7">
            <w:pPr>
              <w:pStyle w:val="Cdigo"/>
            </w:pPr>
            <w:r w:rsidRPr="009A649A">
              <w:t xml:space="preserve">  "IdWorkOrder": "12d35abf-be01-4112-9c3b-2391ab1729e8",</w:t>
            </w:r>
          </w:p>
          <w:p w14:paraId="1EFEBDB9" w14:textId="77777777" w:rsidR="00E87AD4" w:rsidRPr="00D57F82" w:rsidRDefault="00E87AD4" w:rsidP="000A7DE7">
            <w:pPr>
              <w:pStyle w:val="Cdigo"/>
              <w:rPr>
                <w:lang w:val="es-MX"/>
              </w:rPr>
            </w:pPr>
            <w:r w:rsidRPr="009A649A">
              <w:t xml:space="preserve">  </w:t>
            </w:r>
            <w:r w:rsidRPr="00D57F82">
              <w:rPr>
                <w:lang w:val="es-MX"/>
              </w:rPr>
              <w:t>"ExternalId": "lcruzh_20190108_170257",</w:t>
            </w:r>
          </w:p>
          <w:p w14:paraId="2DC13395" w14:textId="77777777" w:rsidR="00E87AD4" w:rsidRPr="00D57F82" w:rsidRDefault="00E87AD4" w:rsidP="000A7DE7">
            <w:pPr>
              <w:pStyle w:val="Cdigo"/>
              <w:rPr>
                <w:lang w:val="es-MX"/>
              </w:rPr>
            </w:pPr>
            <w:r w:rsidRPr="00D57F82">
              <w:rPr>
                <w:lang w:val="es-MX"/>
              </w:rPr>
              <w:t xml:space="preserve">  "Action": "AltaGrupo",</w:t>
            </w:r>
          </w:p>
          <w:p w14:paraId="67E498A5" w14:textId="77777777" w:rsidR="00E87AD4" w:rsidRPr="00D57F82" w:rsidRDefault="00E87AD4" w:rsidP="000A7DE7">
            <w:pPr>
              <w:pStyle w:val="Cdigo"/>
              <w:rPr>
                <w:lang w:val="es-MX"/>
              </w:rPr>
            </w:pPr>
            <w:r w:rsidRPr="00D57F82">
              <w:rPr>
                <w:lang w:val="es-MX"/>
              </w:rPr>
              <w:t xml:space="preserve">  "InputFields": {</w:t>
            </w:r>
          </w:p>
          <w:p w14:paraId="47C0D0A7" w14:textId="77777777" w:rsidR="00E87AD4" w:rsidRPr="00D57F82" w:rsidRDefault="00E87AD4" w:rsidP="000A7DE7">
            <w:pPr>
              <w:pStyle w:val="Cdigo"/>
              <w:rPr>
                <w:lang w:val="es-MX"/>
              </w:rPr>
            </w:pPr>
            <w:r w:rsidRPr="00D57F82">
              <w:rPr>
                <w:lang w:val="es-MX"/>
              </w:rPr>
              <w:t xml:space="preserve">    "NombreGrupo": "Cuatro palmas ",</w:t>
            </w:r>
          </w:p>
          <w:p w14:paraId="4B1160EC" w14:textId="77777777" w:rsidR="00E87AD4" w:rsidRPr="009A649A" w:rsidRDefault="00E87AD4" w:rsidP="000A7DE7">
            <w:pPr>
              <w:pStyle w:val="Cdigo"/>
            </w:pPr>
            <w:r w:rsidRPr="00D57F82">
              <w:rPr>
                <w:lang w:val="es-MX"/>
              </w:rPr>
              <w:t xml:space="preserve">    </w:t>
            </w:r>
            <w:r w:rsidRPr="009A649A">
              <w:t>"TipoCredito": "Tradicional",</w:t>
            </w:r>
          </w:p>
          <w:p w14:paraId="74C017CC" w14:textId="77777777" w:rsidR="00E87AD4" w:rsidRPr="009A649A" w:rsidRDefault="00E87AD4" w:rsidP="000A7DE7">
            <w:pPr>
              <w:pStyle w:val="Cdigo"/>
            </w:pPr>
            <w:r w:rsidRPr="009A649A">
              <w:t xml:space="preserve">    "ExternalType": "SolicitudDeCredito"</w:t>
            </w:r>
          </w:p>
          <w:p w14:paraId="085DD3B1" w14:textId="77777777" w:rsidR="00E87AD4" w:rsidRPr="009A649A" w:rsidRDefault="00E87AD4" w:rsidP="000A7DE7">
            <w:pPr>
              <w:pStyle w:val="Cdigo"/>
            </w:pPr>
            <w:r w:rsidRPr="009A649A">
              <w:t xml:space="preserve">  },</w:t>
            </w:r>
          </w:p>
          <w:p w14:paraId="128ED40B" w14:textId="77777777" w:rsidR="00E87AD4" w:rsidRPr="009A649A" w:rsidRDefault="00E87AD4" w:rsidP="000A7DE7">
            <w:pPr>
              <w:pStyle w:val="Cdigo"/>
            </w:pPr>
            <w:r w:rsidRPr="009A649A">
              <w:t xml:space="preserve">  "Username": "lcruzh",</w:t>
            </w:r>
          </w:p>
          <w:p w14:paraId="0C6959F4" w14:textId="77777777" w:rsidR="00E87AD4" w:rsidRPr="009A649A" w:rsidRDefault="00E87AD4" w:rsidP="000A7DE7">
            <w:pPr>
              <w:pStyle w:val="Cdigo"/>
            </w:pPr>
            <w:r w:rsidRPr="009A649A">
              <w:t xml:space="preserve">  "WorkOrderType": "SolicitudDeCredito"</w:t>
            </w:r>
          </w:p>
          <w:p w14:paraId="40ACA2B5" w14:textId="77777777" w:rsidR="00E87AD4" w:rsidRPr="009A649A" w:rsidRDefault="00E87AD4" w:rsidP="000A7DE7">
            <w:pPr>
              <w:pStyle w:val="Cdigo"/>
            </w:pPr>
            <w:r w:rsidRPr="009A649A">
              <w:t>}</w:t>
            </w:r>
          </w:p>
          <w:p w14:paraId="39EAD504" w14:textId="77777777" w:rsidR="00E87AD4" w:rsidRPr="009A649A" w:rsidRDefault="00E87AD4" w:rsidP="000A7DE7">
            <w:pPr>
              <w:pStyle w:val="Cdigo"/>
            </w:pPr>
          </w:p>
        </w:tc>
      </w:tr>
    </w:tbl>
    <w:p w14:paraId="611D3D4D" w14:textId="77777777" w:rsidR="00E87AD4" w:rsidRPr="00C96A73" w:rsidRDefault="00E87AD4" w:rsidP="00E87AD4">
      <w:pPr>
        <w:pStyle w:val="Ttulo3"/>
      </w:pPr>
      <w:bookmarkStart w:id="94" w:name="_Toc4075600"/>
      <w:r w:rsidRPr="00C96A73">
        <w:t xml:space="preserve">Descripción de la cadena </w:t>
      </w:r>
      <w:r w:rsidRPr="008C1F97">
        <w:rPr>
          <w:caps/>
        </w:rPr>
        <w:t>json</w:t>
      </w:r>
      <w:r w:rsidRPr="00C96A73">
        <w:t xml:space="preserve"> de entrada</w:t>
      </w:r>
      <w:bookmarkEnd w:id="94"/>
      <w:r w:rsidRPr="00C96A73">
        <w:t xml:space="preserve"> </w:t>
      </w:r>
    </w:p>
    <w:tbl>
      <w:tblPr>
        <w:tblW w:w="44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514"/>
      </w:tblGrid>
      <w:tr w:rsidR="00E87AD4" w:rsidRPr="00696B31" w14:paraId="01ECCD7A" w14:textId="77777777" w:rsidTr="000A7DE7">
        <w:trPr>
          <w:trHeight w:val="290"/>
        </w:trPr>
        <w:tc>
          <w:tcPr>
            <w:tcW w:w="1900" w:type="dxa"/>
            <w:shd w:val="clear" w:color="70AD47" w:fill="70AD47"/>
            <w:noWrap/>
            <w:vAlign w:val="bottom"/>
            <w:hideMark/>
          </w:tcPr>
          <w:p w14:paraId="39C5AC18" w14:textId="77777777" w:rsidR="00E87AD4" w:rsidRPr="00696B31" w:rsidRDefault="00E87AD4" w:rsidP="000A7DE7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696B31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Campo</w:t>
            </w:r>
          </w:p>
        </w:tc>
        <w:tc>
          <w:tcPr>
            <w:tcW w:w="2514" w:type="dxa"/>
            <w:shd w:val="clear" w:color="70AD47" w:fill="70AD47"/>
            <w:noWrap/>
            <w:vAlign w:val="bottom"/>
            <w:hideMark/>
          </w:tcPr>
          <w:p w14:paraId="6F67F347" w14:textId="77777777" w:rsidR="00E87AD4" w:rsidRPr="00D20342" w:rsidRDefault="00E87AD4" w:rsidP="000A7DE7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D20342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Descripción</w:t>
            </w:r>
          </w:p>
        </w:tc>
      </w:tr>
      <w:tr w:rsidR="00E87AD4" w:rsidRPr="00696B31" w14:paraId="76651BA8" w14:textId="77777777" w:rsidTr="00462E79">
        <w:trPr>
          <w:trHeight w:val="290"/>
        </w:trPr>
        <w:tc>
          <w:tcPr>
            <w:tcW w:w="1900" w:type="dxa"/>
            <w:shd w:val="clear" w:color="E2EFDA" w:fill="E2EFDA"/>
            <w:noWrap/>
            <w:hideMark/>
          </w:tcPr>
          <w:p w14:paraId="74937D56" w14:textId="77777777" w:rsidR="00E87AD4" w:rsidRPr="00462E79" w:rsidRDefault="00E87AD4" w:rsidP="00462E79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IdWorkOrderFormType</w:t>
            </w:r>
          </w:p>
        </w:tc>
        <w:tc>
          <w:tcPr>
            <w:tcW w:w="2514" w:type="dxa"/>
            <w:shd w:val="clear" w:color="E2EFDA" w:fill="E2EFDA"/>
            <w:noWrap/>
            <w:hideMark/>
          </w:tcPr>
          <w:p w14:paraId="593C390A" w14:textId="77777777" w:rsidR="00E87AD4" w:rsidRPr="00E93631" w:rsidRDefault="00E87AD4" w:rsidP="00462E79">
            <w:pPr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 interno del formulario</w:t>
            </w:r>
          </w:p>
        </w:tc>
      </w:tr>
      <w:tr w:rsidR="00E87AD4" w:rsidRPr="00696B31" w14:paraId="77ACEF63" w14:textId="77777777" w:rsidTr="00462E79">
        <w:trPr>
          <w:trHeight w:val="290"/>
        </w:trPr>
        <w:tc>
          <w:tcPr>
            <w:tcW w:w="1900" w:type="dxa"/>
            <w:shd w:val="clear" w:color="auto" w:fill="auto"/>
            <w:noWrap/>
            <w:hideMark/>
          </w:tcPr>
          <w:p w14:paraId="1FE2F2DF" w14:textId="77777777" w:rsidR="00E87AD4" w:rsidRPr="00462E79" w:rsidRDefault="00E87AD4" w:rsidP="00462E79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IdWorkOrder</w:t>
            </w:r>
          </w:p>
        </w:tc>
        <w:tc>
          <w:tcPr>
            <w:tcW w:w="2514" w:type="dxa"/>
            <w:shd w:val="clear" w:color="auto" w:fill="auto"/>
            <w:noWrap/>
            <w:hideMark/>
          </w:tcPr>
          <w:p w14:paraId="608C0BC8" w14:textId="77777777" w:rsidR="00E87AD4" w:rsidRPr="00E93631" w:rsidRDefault="00E87AD4" w:rsidP="00462E79">
            <w:pPr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Id interno de la orden</w:t>
            </w:r>
          </w:p>
        </w:tc>
      </w:tr>
      <w:tr w:rsidR="00E87AD4" w:rsidRPr="00696B31" w14:paraId="73D96BDA" w14:textId="77777777" w:rsidTr="00462E79">
        <w:trPr>
          <w:trHeight w:val="290"/>
        </w:trPr>
        <w:tc>
          <w:tcPr>
            <w:tcW w:w="1900" w:type="dxa"/>
            <w:shd w:val="clear" w:color="E2EFDA" w:fill="E2EFDA"/>
            <w:noWrap/>
            <w:hideMark/>
          </w:tcPr>
          <w:p w14:paraId="4068B335" w14:textId="77777777" w:rsidR="00E87AD4" w:rsidRPr="00462E79" w:rsidRDefault="00E87AD4" w:rsidP="00462E79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ExternalId</w:t>
            </w:r>
          </w:p>
        </w:tc>
        <w:tc>
          <w:tcPr>
            <w:tcW w:w="2514" w:type="dxa"/>
            <w:shd w:val="clear" w:color="E2EFDA" w:fill="E2EFDA"/>
            <w:noWrap/>
            <w:hideMark/>
          </w:tcPr>
          <w:p w14:paraId="0BAFD70B" w14:textId="77777777" w:rsidR="00E87AD4" w:rsidRPr="00E93631" w:rsidRDefault="00E87AD4" w:rsidP="00462E79">
            <w:pPr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Id externo de la orden</w:t>
            </w:r>
          </w:p>
        </w:tc>
      </w:tr>
      <w:tr w:rsidR="00AC2B7E" w:rsidRPr="00696B31" w14:paraId="48F29FAF" w14:textId="77777777" w:rsidTr="00462E79">
        <w:trPr>
          <w:trHeight w:val="290"/>
        </w:trPr>
        <w:tc>
          <w:tcPr>
            <w:tcW w:w="1900" w:type="dxa"/>
            <w:shd w:val="clear" w:color="auto" w:fill="auto"/>
            <w:noWrap/>
          </w:tcPr>
          <w:p w14:paraId="0768D8B6" w14:textId="77777777" w:rsidR="00AC2B7E" w:rsidRPr="00462E79" w:rsidRDefault="00AC2B7E" w:rsidP="00462E79">
            <w:pPr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ascii="Consolas" w:hAnsi="Consolas" w:cstheme="minorHAnsi"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2514" w:type="dxa"/>
            <w:shd w:val="clear" w:color="auto" w:fill="auto"/>
            <w:noWrap/>
          </w:tcPr>
          <w:p w14:paraId="5C4E7530" w14:textId="05712B81" w:rsidR="00AC2B7E" w:rsidRPr="00E93631" w:rsidRDefault="00462E79" w:rsidP="00462E79">
            <w:pPr>
              <w:jc w:val="left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Nombre de la consulta que se va a ejecutar</w:t>
            </w:r>
          </w:p>
        </w:tc>
      </w:tr>
      <w:tr w:rsidR="003C6843" w:rsidRPr="00696B31" w14:paraId="66C2D066" w14:textId="77777777" w:rsidTr="00462E79">
        <w:trPr>
          <w:trHeight w:val="290"/>
        </w:trPr>
        <w:tc>
          <w:tcPr>
            <w:tcW w:w="1900" w:type="dxa"/>
            <w:shd w:val="clear" w:color="auto" w:fill="auto"/>
            <w:noWrap/>
          </w:tcPr>
          <w:p w14:paraId="0A234695" w14:textId="385C5685" w:rsidR="003C6843" w:rsidRPr="00462E79" w:rsidRDefault="003C6843" w:rsidP="003C6843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AC2B7E">
              <w:rPr>
                <w:rFonts w:ascii="Consolas" w:hAnsi="Consolas"/>
                <w:sz w:val="16"/>
                <w:szCs w:val="16"/>
                <w:lang w:val="es-MX"/>
              </w:rPr>
              <w:t>InputFields</w:t>
            </w:r>
          </w:p>
        </w:tc>
        <w:tc>
          <w:tcPr>
            <w:tcW w:w="2514" w:type="dxa"/>
            <w:shd w:val="clear" w:color="auto" w:fill="auto"/>
            <w:noWrap/>
          </w:tcPr>
          <w:p w14:paraId="0657862B" w14:textId="496FF020" w:rsidR="003C6843" w:rsidRPr="00E93631" w:rsidRDefault="003C6843" w:rsidP="003C6843">
            <w:pPr>
              <w:jc w:val="left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Campos que envía el servicio</w:t>
            </w:r>
          </w:p>
        </w:tc>
      </w:tr>
      <w:tr w:rsidR="00E87AD4" w:rsidRPr="00696B31" w14:paraId="2CE0E298" w14:textId="77777777" w:rsidTr="00462E79">
        <w:trPr>
          <w:trHeight w:val="290"/>
        </w:trPr>
        <w:tc>
          <w:tcPr>
            <w:tcW w:w="1900" w:type="dxa"/>
            <w:shd w:val="clear" w:color="auto" w:fill="auto"/>
            <w:noWrap/>
            <w:hideMark/>
          </w:tcPr>
          <w:p w14:paraId="770B8680" w14:textId="77777777" w:rsidR="00E87AD4" w:rsidRPr="00462E79" w:rsidRDefault="00E87AD4" w:rsidP="00462E79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Username</w:t>
            </w:r>
          </w:p>
        </w:tc>
        <w:tc>
          <w:tcPr>
            <w:tcW w:w="2514" w:type="dxa"/>
            <w:shd w:val="clear" w:color="auto" w:fill="auto"/>
            <w:noWrap/>
            <w:hideMark/>
          </w:tcPr>
          <w:p w14:paraId="1033C388" w14:textId="77777777" w:rsidR="00E87AD4" w:rsidRPr="00E93631" w:rsidRDefault="00E87AD4" w:rsidP="00462E79">
            <w:pPr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Usuario/operador del dispositivo</w:t>
            </w:r>
          </w:p>
        </w:tc>
      </w:tr>
      <w:tr w:rsidR="00E87AD4" w:rsidRPr="00696B31" w14:paraId="59298DDF" w14:textId="77777777" w:rsidTr="00462E79">
        <w:trPr>
          <w:trHeight w:val="290"/>
        </w:trPr>
        <w:tc>
          <w:tcPr>
            <w:tcW w:w="1900" w:type="dxa"/>
            <w:shd w:val="clear" w:color="E2EFDA" w:fill="E2EFDA"/>
            <w:noWrap/>
            <w:hideMark/>
          </w:tcPr>
          <w:p w14:paraId="4A619ECF" w14:textId="77777777" w:rsidR="00E87AD4" w:rsidRPr="00462E79" w:rsidRDefault="00E87AD4" w:rsidP="00462E79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WorkOrderType</w:t>
            </w:r>
          </w:p>
        </w:tc>
        <w:tc>
          <w:tcPr>
            <w:tcW w:w="2514" w:type="dxa"/>
            <w:shd w:val="clear" w:color="E2EFDA" w:fill="E2EFDA"/>
            <w:noWrap/>
            <w:hideMark/>
          </w:tcPr>
          <w:p w14:paraId="1E1650E1" w14:textId="77777777" w:rsidR="00E87AD4" w:rsidRPr="00E93631" w:rsidRDefault="00E87AD4" w:rsidP="00462E79">
            <w:pPr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Nombre externo del formulario</w:t>
            </w:r>
          </w:p>
        </w:tc>
      </w:tr>
      <w:tr w:rsidR="00E87AD4" w:rsidRPr="00696B31" w14:paraId="53CE9E2A" w14:textId="77777777" w:rsidTr="00462E79">
        <w:trPr>
          <w:trHeight w:val="290"/>
        </w:trPr>
        <w:tc>
          <w:tcPr>
            <w:tcW w:w="1900" w:type="dxa"/>
            <w:shd w:val="clear" w:color="auto" w:fill="auto"/>
            <w:noWrap/>
            <w:hideMark/>
          </w:tcPr>
          <w:p w14:paraId="2A347E74" w14:textId="77777777" w:rsidR="00E87AD4" w:rsidRPr="00462E79" w:rsidRDefault="00E87AD4" w:rsidP="00462E79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InputFields</w:t>
            </w:r>
          </w:p>
        </w:tc>
        <w:tc>
          <w:tcPr>
            <w:tcW w:w="2514" w:type="dxa"/>
            <w:shd w:val="clear" w:color="auto" w:fill="auto"/>
            <w:noWrap/>
            <w:hideMark/>
          </w:tcPr>
          <w:p w14:paraId="3AE3E4D5" w14:textId="77777777" w:rsidR="00E87AD4" w:rsidRPr="00E93631" w:rsidRDefault="00E87AD4" w:rsidP="00462E79">
            <w:pPr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Id interno de la orden</w:t>
            </w:r>
          </w:p>
        </w:tc>
      </w:tr>
      <w:tr w:rsidR="00E87AD4" w:rsidRPr="00423168" w14:paraId="23BEA714" w14:textId="77777777" w:rsidTr="00462E79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14:paraId="3896827B" w14:textId="77777777" w:rsidR="00E87AD4" w:rsidRPr="00462E79" w:rsidRDefault="00E87AD4" w:rsidP="00462E79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NombreGrupo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14:paraId="01187EA1" w14:textId="77777777" w:rsidR="00E87AD4" w:rsidRPr="00E93631" w:rsidRDefault="00E87AD4" w:rsidP="00462E79">
            <w:pPr>
              <w:jc w:val="left"/>
              <w:rPr>
                <w:rFonts w:cstheme="minorHAnsi"/>
                <w:color w:val="000000"/>
                <w:sz w:val="16"/>
                <w:szCs w:val="16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Nombre del grupo</w:t>
            </w:r>
          </w:p>
        </w:tc>
      </w:tr>
      <w:tr w:rsidR="00E87AD4" w:rsidRPr="00423168" w14:paraId="2EA84505" w14:textId="77777777" w:rsidTr="00462E79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C73C5" w14:textId="77777777" w:rsidR="00E87AD4" w:rsidRPr="00462E79" w:rsidRDefault="00E87AD4" w:rsidP="00462E79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TipoCredito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2392D" w14:textId="77777777" w:rsidR="00E87AD4" w:rsidRPr="00E93631" w:rsidRDefault="00E87AD4" w:rsidP="00462E79">
            <w:pPr>
              <w:jc w:val="left"/>
              <w:rPr>
                <w:rFonts w:cstheme="minorHAnsi"/>
                <w:color w:val="000000"/>
                <w:sz w:val="16"/>
                <w:szCs w:val="16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Tipo de Crédito</w:t>
            </w:r>
          </w:p>
        </w:tc>
      </w:tr>
      <w:tr w:rsidR="00E87AD4" w:rsidRPr="00423168" w14:paraId="32D61770" w14:textId="77777777" w:rsidTr="00462E79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14:paraId="086CAA36" w14:textId="77777777" w:rsidR="00E87AD4" w:rsidRPr="00462E79" w:rsidRDefault="00E87AD4" w:rsidP="00462E79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462E79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ExternalType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14:paraId="4BCA817B" w14:textId="77777777" w:rsidR="00E87AD4" w:rsidRPr="00E93631" w:rsidRDefault="00E87AD4" w:rsidP="00462E79">
            <w:pPr>
              <w:jc w:val="left"/>
              <w:rPr>
                <w:rFonts w:cstheme="minorHAnsi"/>
                <w:color w:val="000000"/>
                <w:sz w:val="16"/>
                <w:szCs w:val="16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Nombre del Formulario</w:t>
            </w:r>
          </w:p>
        </w:tc>
      </w:tr>
    </w:tbl>
    <w:p w14:paraId="187A8146" w14:textId="77777777" w:rsidR="008C1F97" w:rsidRPr="00C96A73" w:rsidRDefault="008C1F97" w:rsidP="008C1F97">
      <w:pPr>
        <w:pStyle w:val="Ttulo3"/>
        <w:rPr>
          <w:sz w:val="27"/>
          <w:szCs w:val="27"/>
        </w:rPr>
      </w:pPr>
      <w:bookmarkStart w:id="95" w:name="_Toc4075601"/>
      <w:r w:rsidRPr="00C96A73">
        <w:t xml:space="preserve">Parámetros de </w:t>
      </w:r>
      <w:r>
        <w:t>salida</w:t>
      </w:r>
      <w:bookmarkEnd w:id="95"/>
    </w:p>
    <w:p w14:paraId="7AF02DA3" w14:textId="2EBE18C5" w:rsidR="00E87AD4" w:rsidRPr="00C96A73" w:rsidRDefault="008C1F97" w:rsidP="008C1F9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El servicio debe regresar la siguiente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cadena </w:t>
      </w:r>
      <w:r>
        <w:rPr>
          <w:rFonts w:asciiTheme="minorHAnsi" w:hAnsiTheme="minorHAnsi" w:cstheme="minorHAnsi"/>
          <w:color w:val="000000"/>
          <w:sz w:val="22"/>
          <w:szCs w:val="22"/>
        </w:rPr>
        <w:t>JSON con la información de respuesta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para la consulta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hecha desde los teléfonos inteligentes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7AD4" w14:paraId="558C8594" w14:textId="77777777" w:rsidTr="000A7DE7">
        <w:tc>
          <w:tcPr>
            <w:tcW w:w="9350" w:type="dxa"/>
          </w:tcPr>
          <w:p w14:paraId="6B13C118" w14:textId="77777777" w:rsidR="00E87AD4" w:rsidRPr="00D57F82" w:rsidRDefault="00E87AD4" w:rsidP="000A7DE7">
            <w:pPr>
              <w:pStyle w:val="Cdigo"/>
              <w:rPr>
                <w:lang w:val="es-ES_tradnl"/>
              </w:rPr>
            </w:pPr>
            <w:r w:rsidRPr="00D57F82">
              <w:rPr>
                <w:lang w:val="es-ES_tradnl"/>
              </w:rPr>
              <w:t>{</w:t>
            </w:r>
          </w:p>
          <w:p w14:paraId="6FE3B1B9" w14:textId="77777777" w:rsidR="00E87AD4" w:rsidRPr="00D57F82" w:rsidRDefault="00E87AD4" w:rsidP="000A7DE7">
            <w:pPr>
              <w:pStyle w:val="Cdigo"/>
              <w:rPr>
                <w:lang w:val="es-ES_tradnl"/>
              </w:rPr>
            </w:pPr>
            <w:r w:rsidRPr="00D57F82">
              <w:rPr>
                <w:lang w:val="es-ES_tradnl"/>
              </w:rPr>
              <w:t xml:space="preserve">  "UpdateFieldsValues": {</w:t>
            </w:r>
          </w:p>
          <w:p w14:paraId="0D25F7BA" w14:textId="77777777" w:rsidR="00E87AD4" w:rsidRPr="00D57F82" w:rsidRDefault="00E87AD4" w:rsidP="000A7DE7">
            <w:pPr>
              <w:pStyle w:val="Cdigo"/>
              <w:rPr>
                <w:lang w:val="es-ES_tradnl"/>
              </w:rPr>
            </w:pPr>
            <w:r w:rsidRPr="00D57F82">
              <w:rPr>
                <w:lang w:val="es-ES_tradnl"/>
              </w:rPr>
              <w:t xml:space="preserve">    "CodigoGrupo": "035471",</w:t>
            </w:r>
          </w:p>
          <w:p w14:paraId="049D553E" w14:textId="77777777" w:rsidR="00E87AD4" w:rsidRPr="00D57F82" w:rsidRDefault="00E87AD4" w:rsidP="000A7DE7">
            <w:pPr>
              <w:pStyle w:val="Cdigo"/>
              <w:rPr>
                <w:lang w:val="es-ES_tradnl"/>
              </w:rPr>
            </w:pPr>
            <w:r w:rsidRPr="00D57F82">
              <w:rPr>
                <w:lang w:val="es-ES_tradnl"/>
              </w:rPr>
              <w:t xml:space="preserve">    "FullExcecutionTime": "20184"</w:t>
            </w:r>
          </w:p>
          <w:p w14:paraId="22DBE79E" w14:textId="77777777" w:rsidR="00E87AD4" w:rsidRPr="00D57F82" w:rsidRDefault="00E87AD4" w:rsidP="000A7DE7">
            <w:pPr>
              <w:pStyle w:val="Cdigo"/>
              <w:rPr>
                <w:lang w:val="es-ES_tradnl"/>
              </w:rPr>
            </w:pPr>
            <w:r w:rsidRPr="00D57F82">
              <w:rPr>
                <w:lang w:val="es-ES_tradnl"/>
              </w:rPr>
              <w:t xml:space="preserve">  },</w:t>
            </w:r>
          </w:p>
          <w:p w14:paraId="695165CC" w14:textId="77777777" w:rsidR="00E87AD4" w:rsidRPr="00D57F82" w:rsidRDefault="00E87AD4" w:rsidP="000A7DE7">
            <w:pPr>
              <w:pStyle w:val="Cdigo"/>
              <w:rPr>
                <w:lang w:val="es-ES_tradnl"/>
              </w:rPr>
            </w:pPr>
            <w:r w:rsidRPr="00D57F82">
              <w:rPr>
                <w:lang w:val="es-ES_tradnl"/>
              </w:rPr>
              <w:t xml:space="preserve">  "AfectedFields": [</w:t>
            </w:r>
          </w:p>
          <w:p w14:paraId="72BB354C" w14:textId="77777777" w:rsidR="00E87AD4" w:rsidRPr="00D57F82" w:rsidRDefault="00E87AD4" w:rsidP="000A7DE7">
            <w:pPr>
              <w:pStyle w:val="Cdigo"/>
              <w:rPr>
                <w:lang w:val="es-ES_tradnl"/>
              </w:rPr>
            </w:pPr>
            <w:r w:rsidRPr="00D57F82">
              <w:rPr>
                <w:lang w:val="es-ES_tradnl"/>
              </w:rPr>
              <w:t xml:space="preserve">    {</w:t>
            </w:r>
          </w:p>
          <w:p w14:paraId="12F89DEC" w14:textId="77777777" w:rsidR="00E87AD4" w:rsidRPr="00D57F82" w:rsidRDefault="00E87AD4" w:rsidP="000A7DE7">
            <w:pPr>
              <w:pStyle w:val="Cdigo"/>
              <w:rPr>
                <w:lang w:val="es-ES_tradnl"/>
              </w:rPr>
            </w:pPr>
            <w:r w:rsidRPr="00D57F82">
              <w:rPr>
                <w:lang w:val="es-ES_tradnl"/>
              </w:rPr>
              <w:t xml:space="preserve">      "Name": "CodigoGrupo",</w:t>
            </w:r>
          </w:p>
          <w:p w14:paraId="66CF1D35" w14:textId="77777777" w:rsidR="00E87AD4" w:rsidRPr="00932F36" w:rsidRDefault="00E87AD4" w:rsidP="000A7DE7">
            <w:pPr>
              <w:pStyle w:val="Cdigo"/>
            </w:pPr>
            <w:r w:rsidRPr="00D57F82">
              <w:rPr>
                <w:lang w:val="es-ES_tradnl"/>
              </w:rPr>
              <w:t xml:space="preserve">      </w:t>
            </w:r>
            <w:r w:rsidRPr="00932F36">
              <w:t>"Settings": {</w:t>
            </w:r>
          </w:p>
          <w:p w14:paraId="32A0561E" w14:textId="77777777" w:rsidR="00E87AD4" w:rsidRPr="00932F36" w:rsidRDefault="00E87AD4" w:rsidP="000A7DE7">
            <w:pPr>
              <w:pStyle w:val="Cdigo"/>
            </w:pPr>
            <w:r w:rsidRPr="00932F36">
              <w:t xml:space="preserve">        "ReadOnly": "True",</w:t>
            </w:r>
          </w:p>
          <w:p w14:paraId="4C148AE6" w14:textId="77777777" w:rsidR="00E87AD4" w:rsidRPr="00932F36" w:rsidRDefault="00E87AD4" w:rsidP="000A7DE7">
            <w:pPr>
              <w:pStyle w:val="Cdigo"/>
            </w:pPr>
            <w:r w:rsidRPr="00932F36">
              <w:t xml:space="preserve">        "Requested": "True",</w:t>
            </w:r>
          </w:p>
          <w:p w14:paraId="4B2176C4" w14:textId="77777777" w:rsidR="00E87AD4" w:rsidRPr="00932F36" w:rsidRDefault="00E87AD4" w:rsidP="000A7DE7">
            <w:pPr>
              <w:pStyle w:val="Cdigo"/>
            </w:pPr>
            <w:r w:rsidRPr="00932F36">
              <w:lastRenderedPageBreak/>
              <w:t xml:space="preserve">        "Visible": "True"</w:t>
            </w:r>
          </w:p>
          <w:p w14:paraId="5DD6158B" w14:textId="77777777" w:rsidR="00E87AD4" w:rsidRPr="00932F36" w:rsidRDefault="00E87AD4" w:rsidP="000A7DE7">
            <w:pPr>
              <w:pStyle w:val="Cdigo"/>
            </w:pPr>
            <w:r w:rsidRPr="00932F36">
              <w:t xml:space="preserve">      }</w:t>
            </w:r>
          </w:p>
          <w:p w14:paraId="79055540" w14:textId="77777777" w:rsidR="00E87AD4" w:rsidRPr="00932F36" w:rsidRDefault="00E87AD4" w:rsidP="000A7DE7">
            <w:pPr>
              <w:pStyle w:val="Cdigo"/>
            </w:pPr>
            <w:r w:rsidRPr="00932F36">
              <w:t xml:space="preserve">    },</w:t>
            </w:r>
          </w:p>
          <w:p w14:paraId="5CA47DB2" w14:textId="77777777" w:rsidR="00E87AD4" w:rsidRPr="00932F36" w:rsidRDefault="00E87AD4" w:rsidP="000A7DE7">
            <w:pPr>
              <w:pStyle w:val="Cdigo"/>
            </w:pPr>
            <w:r w:rsidRPr="00932F36">
              <w:t xml:space="preserve">    {</w:t>
            </w:r>
          </w:p>
          <w:p w14:paraId="2D7702D6" w14:textId="77777777" w:rsidR="00E87AD4" w:rsidRPr="00932F36" w:rsidRDefault="00E87AD4" w:rsidP="000A7DE7">
            <w:pPr>
              <w:pStyle w:val="Cdigo"/>
            </w:pPr>
            <w:r w:rsidRPr="00932F36">
              <w:t xml:space="preserve">      "Name": "NombreGrupo",</w:t>
            </w:r>
          </w:p>
          <w:p w14:paraId="49B4982B" w14:textId="77777777" w:rsidR="00E87AD4" w:rsidRPr="00932F36" w:rsidRDefault="00E87AD4" w:rsidP="000A7DE7">
            <w:pPr>
              <w:pStyle w:val="Cdigo"/>
            </w:pPr>
            <w:r w:rsidRPr="00932F36">
              <w:t xml:space="preserve">      "Settings": {</w:t>
            </w:r>
          </w:p>
          <w:p w14:paraId="303E8DF4" w14:textId="77777777" w:rsidR="00E87AD4" w:rsidRPr="00932F36" w:rsidRDefault="00E87AD4" w:rsidP="000A7DE7">
            <w:pPr>
              <w:pStyle w:val="Cdigo"/>
            </w:pPr>
            <w:r w:rsidRPr="00932F36">
              <w:t xml:space="preserve">        "ReadOnly": "True",</w:t>
            </w:r>
          </w:p>
          <w:p w14:paraId="6AD8856E" w14:textId="77777777" w:rsidR="00E87AD4" w:rsidRPr="00932F36" w:rsidRDefault="00E87AD4" w:rsidP="000A7DE7">
            <w:pPr>
              <w:pStyle w:val="Cdigo"/>
            </w:pPr>
            <w:r w:rsidRPr="00932F36">
              <w:t xml:space="preserve">        "Requested": "True",</w:t>
            </w:r>
          </w:p>
          <w:p w14:paraId="0F83CB38" w14:textId="77777777" w:rsidR="00E87AD4" w:rsidRPr="00932F36" w:rsidRDefault="00E87AD4" w:rsidP="000A7DE7">
            <w:pPr>
              <w:pStyle w:val="Cdigo"/>
            </w:pPr>
            <w:r w:rsidRPr="00932F36">
              <w:t xml:space="preserve">        "Visible": "True"</w:t>
            </w:r>
          </w:p>
          <w:p w14:paraId="4E17D95E" w14:textId="77777777" w:rsidR="00E87AD4" w:rsidRPr="00932F36" w:rsidRDefault="00E87AD4" w:rsidP="000A7DE7">
            <w:pPr>
              <w:pStyle w:val="Cdigo"/>
            </w:pPr>
            <w:r w:rsidRPr="00932F36">
              <w:t xml:space="preserve">      }</w:t>
            </w:r>
          </w:p>
          <w:p w14:paraId="03FAC391" w14:textId="77777777" w:rsidR="00E87AD4" w:rsidRPr="00932F36" w:rsidRDefault="00E87AD4" w:rsidP="000A7DE7">
            <w:pPr>
              <w:pStyle w:val="Cdigo"/>
            </w:pPr>
            <w:r w:rsidRPr="00932F36">
              <w:t xml:space="preserve">    },</w:t>
            </w:r>
          </w:p>
          <w:p w14:paraId="462D520A" w14:textId="77777777" w:rsidR="00E87AD4" w:rsidRPr="00932F36" w:rsidRDefault="00E87AD4" w:rsidP="000A7DE7">
            <w:pPr>
              <w:pStyle w:val="Cdigo"/>
            </w:pPr>
            <w:r w:rsidRPr="00932F36">
              <w:t xml:space="preserve">    {</w:t>
            </w:r>
          </w:p>
          <w:p w14:paraId="53B12498" w14:textId="77777777" w:rsidR="00E87AD4" w:rsidRPr="00932F36" w:rsidRDefault="00E87AD4" w:rsidP="000A7DE7">
            <w:pPr>
              <w:pStyle w:val="Cdigo"/>
            </w:pPr>
            <w:r w:rsidRPr="00932F36">
              <w:t xml:space="preserve">      "Name": "AltaGrupo",</w:t>
            </w:r>
          </w:p>
          <w:p w14:paraId="4DD5C8B0" w14:textId="77777777" w:rsidR="00E87AD4" w:rsidRPr="00932F36" w:rsidRDefault="00E87AD4" w:rsidP="000A7DE7">
            <w:pPr>
              <w:pStyle w:val="Cdigo"/>
            </w:pPr>
            <w:r w:rsidRPr="00932F36">
              <w:t xml:space="preserve">      "Settings": {</w:t>
            </w:r>
          </w:p>
          <w:p w14:paraId="1D80F03D" w14:textId="77777777" w:rsidR="00E87AD4" w:rsidRPr="00932F36" w:rsidRDefault="00E87AD4" w:rsidP="000A7DE7">
            <w:pPr>
              <w:pStyle w:val="Cdigo"/>
            </w:pPr>
            <w:r w:rsidRPr="00932F36">
              <w:t xml:space="preserve">        "ReadOnly": "True",</w:t>
            </w:r>
          </w:p>
          <w:p w14:paraId="768D2800" w14:textId="77777777" w:rsidR="00E87AD4" w:rsidRPr="00932F36" w:rsidRDefault="00E87AD4" w:rsidP="000A7DE7">
            <w:pPr>
              <w:pStyle w:val="Cdigo"/>
            </w:pPr>
            <w:r w:rsidRPr="00932F36">
              <w:t xml:space="preserve">        "Requested": "False",</w:t>
            </w:r>
          </w:p>
          <w:p w14:paraId="20449205" w14:textId="77777777" w:rsidR="00E87AD4" w:rsidRPr="00932F36" w:rsidRDefault="00E87AD4" w:rsidP="000A7DE7">
            <w:pPr>
              <w:pStyle w:val="Cdigo"/>
            </w:pPr>
            <w:r w:rsidRPr="00932F36">
              <w:t xml:space="preserve">        "Visible": "False"</w:t>
            </w:r>
          </w:p>
          <w:p w14:paraId="01A293C6" w14:textId="77777777" w:rsidR="00E87AD4" w:rsidRPr="00932F36" w:rsidRDefault="00E87AD4" w:rsidP="000A7DE7">
            <w:pPr>
              <w:pStyle w:val="Cdigo"/>
            </w:pPr>
            <w:r w:rsidRPr="00932F36">
              <w:t xml:space="preserve">      }</w:t>
            </w:r>
          </w:p>
          <w:p w14:paraId="550BD11F" w14:textId="77777777" w:rsidR="00E87AD4" w:rsidRPr="00932F36" w:rsidRDefault="00E87AD4" w:rsidP="000A7DE7">
            <w:pPr>
              <w:pStyle w:val="Cdigo"/>
            </w:pPr>
            <w:r w:rsidRPr="00932F36">
              <w:t xml:space="preserve">    },</w:t>
            </w:r>
          </w:p>
          <w:p w14:paraId="416262F6" w14:textId="77777777" w:rsidR="00E87AD4" w:rsidRPr="00932F36" w:rsidRDefault="00E87AD4" w:rsidP="000A7DE7">
            <w:pPr>
              <w:pStyle w:val="Cdigo"/>
            </w:pPr>
            <w:r w:rsidRPr="00932F36">
              <w:t xml:space="preserve">    {</w:t>
            </w:r>
          </w:p>
          <w:p w14:paraId="767B4E5B" w14:textId="77777777" w:rsidR="00E87AD4" w:rsidRPr="00932F36" w:rsidRDefault="00E87AD4" w:rsidP="000A7DE7">
            <w:pPr>
              <w:pStyle w:val="Cdigo"/>
            </w:pPr>
            <w:r w:rsidRPr="00932F36">
              <w:t xml:space="preserve">      "Name": "LlevoAcaboReunion",</w:t>
            </w:r>
          </w:p>
          <w:p w14:paraId="7379F4D6" w14:textId="77777777" w:rsidR="00E87AD4" w:rsidRPr="00932F36" w:rsidRDefault="00E87AD4" w:rsidP="000A7DE7">
            <w:pPr>
              <w:pStyle w:val="Cdigo"/>
            </w:pPr>
            <w:r w:rsidRPr="00932F36">
              <w:t xml:space="preserve">      "Settings": {</w:t>
            </w:r>
          </w:p>
          <w:p w14:paraId="28B2B8A5" w14:textId="7A618E1D" w:rsidR="00E87AD4" w:rsidRPr="00932F36" w:rsidRDefault="00E87AD4" w:rsidP="000A7DE7">
            <w:pPr>
              <w:pStyle w:val="Cdigo"/>
            </w:pPr>
            <w:r w:rsidRPr="00932F36">
              <w:t xml:space="preserve">        "ReadOnly": "</w:t>
            </w:r>
            <w:r w:rsidR="00172F7E">
              <w:t>False</w:t>
            </w:r>
            <w:r w:rsidRPr="00932F36">
              <w:t>",</w:t>
            </w:r>
          </w:p>
          <w:p w14:paraId="6B625201" w14:textId="77777777" w:rsidR="00E87AD4" w:rsidRPr="00932F36" w:rsidRDefault="00E87AD4" w:rsidP="000A7DE7">
            <w:pPr>
              <w:pStyle w:val="Cdigo"/>
            </w:pPr>
            <w:r w:rsidRPr="00932F36">
              <w:t xml:space="preserve">        "Requested": "False",</w:t>
            </w:r>
          </w:p>
          <w:p w14:paraId="35F0D5D1" w14:textId="77777777" w:rsidR="00E87AD4" w:rsidRPr="00932F36" w:rsidRDefault="00E87AD4" w:rsidP="000A7DE7">
            <w:pPr>
              <w:pStyle w:val="Cdigo"/>
            </w:pPr>
            <w:r w:rsidRPr="00932F36">
              <w:t xml:space="preserve">        "Visible": "True"</w:t>
            </w:r>
          </w:p>
          <w:p w14:paraId="73478AAA" w14:textId="77777777" w:rsidR="00E87AD4" w:rsidRPr="00932F36" w:rsidRDefault="00E87AD4" w:rsidP="000A7DE7">
            <w:pPr>
              <w:pStyle w:val="Cdigo"/>
            </w:pPr>
            <w:r w:rsidRPr="00932F36">
              <w:t xml:space="preserve">      }</w:t>
            </w:r>
          </w:p>
          <w:p w14:paraId="1A9F9080" w14:textId="77777777" w:rsidR="00E87AD4" w:rsidRPr="00932F36" w:rsidRDefault="00E87AD4" w:rsidP="000A7DE7">
            <w:pPr>
              <w:pStyle w:val="Cdigo"/>
            </w:pPr>
            <w:r w:rsidRPr="00932F36">
              <w:t xml:space="preserve">    }</w:t>
            </w:r>
          </w:p>
          <w:p w14:paraId="767731F9" w14:textId="77777777" w:rsidR="00E87AD4" w:rsidRPr="00932F36" w:rsidRDefault="00E87AD4" w:rsidP="000A7DE7">
            <w:pPr>
              <w:pStyle w:val="Cdigo"/>
            </w:pPr>
            <w:r w:rsidRPr="00932F36">
              <w:t xml:space="preserve">  ],</w:t>
            </w:r>
          </w:p>
          <w:p w14:paraId="2173395C" w14:textId="77777777" w:rsidR="005D2828" w:rsidRDefault="00E87AD4" w:rsidP="005D2828">
            <w:pPr>
              <w:pStyle w:val="Cdigo"/>
            </w:pPr>
            <w:r w:rsidRPr="00932F36">
              <w:t xml:space="preserve">  "</w:t>
            </w:r>
          </w:p>
          <w:p w14:paraId="5C6C3604" w14:textId="77777777" w:rsidR="005D2828" w:rsidRDefault="005D2828" w:rsidP="005D2828">
            <w:pPr>
              <w:pStyle w:val="Cdigo"/>
            </w:pPr>
            <w:r>
              <w:t xml:space="preserve">  "FormiikReservedWords": [</w:t>
            </w:r>
          </w:p>
          <w:p w14:paraId="3E612F1D" w14:textId="77777777" w:rsidR="005D2828" w:rsidRDefault="005D2828" w:rsidP="005D2828">
            <w:pPr>
              <w:pStyle w:val="Cdigo"/>
            </w:pPr>
            <w:r>
              <w:t xml:space="preserve">    {</w:t>
            </w:r>
          </w:p>
          <w:p w14:paraId="31594873" w14:textId="77777777" w:rsidR="005D2828" w:rsidRDefault="005D2828" w:rsidP="005D2828">
            <w:pPr>
              <w:pStyle w:val="Cdigo"/>
            </w:pPr>
            <w:r>
              <w:t xml:space="preserve">      "ReservedWord": "AllowDeletePartial",</w:t>
            </w:r>
          </w:p>
          <w:p w14:paraId="493D203F" w14:textId="77777777" w:rsidR="005D2828" w:rsidRDefault="005D2828" w:rsidP="005D2828">
            <w:pPr>
              <w:pStyle w:val="Cdigo"/>
            </w:pPr>
            <w:r>
              <w:t xml:space="preserve">      "Value": "False"</w:t>
            </w:r>
          </w:p>
          <w:p w14:paraId="490ADAC4" w14:textId="77777777" w:rsidR="005D2828" w:rsidRDefault="005D2828" w:rsidP="005D2828">
            <w:pPr>
              <w:pStyle w:val="Cdigo"/>
            </w:pPr>
            <w:r>
              <w:t xml:space="preserve">    }</w:t>
            </w:r>
          </w:p>
          <w:p w14:paraId="40776ECA" w14:textId="77777777" w:rsidR="005D2828" w:rsidRDefault="005D2828" w:rsidP="005D2828">
            <w:pPr>
              <w:pStyle w:val="Cdigo"/>
            </w:pPr>
            <w:r>
              <w:t xml:space="preserve">  ]</w:t>
            </w:r>
          </w:p>
          <w:p w14:paraId="04D65C51" w14:textId="77777777" w:rsidR="00E87AD4" w:rsidRDefault="00E87AD4" w:rsidP="000A7DE7">
            <w:pPr>
              <w:pStyle w:val="Cdigo"/>
            </w:pPr>
            <w:r>
              <w:t>}</w:t>
            </w:r>
          </w:p>
          <w:p w14:paraId="2EA0453A" w14:textId="77777777" w:rsidR="00E87AD4" w:rsidRDefault="00E87AD4" w:rsidP="000A7DE7">
            <w:pPr>
              <w:pStyle w:val="Cdigo"/>
            </w:pPr>
          </w:p>
        </w:tc>
      </w:tr>
    </w:tbl>
    <w:p w14:paraId="5235B866" w14:textId="75B5BB28" w:rsidR="00E87AD4" w:rsidRPr="008C1F97" w:rsidRDefault="008C1F97" w:rsidP="008C1F97">
      <w:pPr>
        <w:pStyle w:val="Ttulo3"/>
        <w:rPr>
          <w:szCs w:val="27"/>
          <w:lang w:val="es-MX" w:eastAsia="es-MX"/>
        </w:rPr>
      </w:pPr>
      <w:bookmarkStart w:id="96" w:name="_Toc4075602"/>
      <w:r w:rsidRPr="00C96A73">
        <w:lastRenderedPageBreak/>
        <w:t xml:space="preserve">Descripción de la </w:t>
      </w:r>
      <w:r>
        <w:t xml:space="preserve">cadena JSON de </w:t>
      </w:r>
      <w:r w:rsidRPr="00C96A73">
        <w:t>salida</w:t>
      </w:r>
      <w:bookmarkEnd w:id="96"/>
    </w:p>
    <w:tbl>
      <w:tblPr>
        <w:tblW w:w="496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3151"/>
      </w:tblGrid>
      <w:tr w:rsidR="00E87AD4" w:rsidRPr="00ED3718" w14:paraId="2D5B85AB" w14:textId="77777777" w:rsidTr="000A7DE7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71EFF2B9" w14:textId="77777777" w:rsidR="00E87AD4" w:rsidRPr="00ED3718" w:rsidRDefault="00E87AD4" w:rsidP="000A7DE7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ED3718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Campo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D3FA2F6" w14:textId="77777777" w:rsidR="00E87AD4" w:rsidRPr="00ED3718" w:rsidRDefault="00E87AD4" w:rsidP="000A7DE7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ED3718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Descripción</w:t>
            </w:r>
          </w:p>
        </w:tc>
      </w:tr>
      <w:tr w:rsidR="00E87AD4" w:rsidRPr="00ED3718" w14:paraId="712F3A68" w14:textId="77777777" w:rsidTr="000A7DE7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2B23C3D8" w14:textId="77777777" w:rsidR="00E87AD4" w:rsidRPr="00ED3718" w:rsidRDefault="00E87AD4" w:rsidP="000A7DE7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D3718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UpdateFieldsValues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161CFD54" w14:textId="77777777" w:rsidR="00E87AD4" w:rsidRPr="00ED3718" w:rsidRDefault="00E87AD4" w:rsidP="000A7DE7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Cambia el valor de los campos listados abajo.</w:t>
            </w:r>
          </w:p>
        </w:tc>
      </w:tr>
      <w:tr w:rsidR="00E87AD4" w:rsidRPr="00ED3718" w14:paraId="21CF8E82" w14:textId="77777777" w:rsidTr="000A7DE7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09F25" w14:textId="77777777" w:rsidR="00E87AD4" w:rsidRPr="00ED3718" w:rsidRDefault="00E87AD4" w:rsidP="000A7DE7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D3718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CodigoGrupo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60F8E" w14:textId="77777777" w:rsidR="00E87AD4" w:rsidRPr="00ED3718" w:rsidRDefault="00E87AD4" w:rsidP="000A7DE7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Código de Grupo</w:t>
            </w:r>
          </w:p>
        </w:tc>
      </w:tr>
      <w:tr w:rsidR="00E87AD4" w:rsidRPr="00ED3718" w14:paraId="187A89B7" w14:textId="77777777" w:rsidTr="000A7DE7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329AD57D" w14:textId="77777777" w:rsidR="00E87AD4" w:rsidRPr="00ED3718" w:rsidRDefault="00E87AD4" w:rsidP="000A7DE7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D3718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FullExcecutionTime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78FCE217" w14:textId="77777777" w:rsidR="00E87AD4" w:rsidRPr="00ED3718" w:rsidRDefault="00E87AD4" w:rsidP="000A7DE7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Tiempo  ejecución de la consulta</w:t>
            </w:r>
          </w:p>
        </w:tc>
      </w:tr>
      <w:tr w:rsidR="00E87AD4" w:rsidRPr="00ED3718" w14:paraId="0D313495" w14:textId="77777777" w:rsidTr="000A7DE7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1E09D" w14:textId="77777777" w:rsidR="00E87AD4" w:rsidRPr="00ED3718" w:rsidRDefault="00E87AD4" w:rsidP="000A7DE7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D3718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AfectedFields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2A42D" w14:textId="77777777" w:rsidR="00E87AD4" w:rsidRPr="00ED3718" w:rsidRDefault="00E87AD4" w:rsidP="000A7DE7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Campos donde cambia el comportamiento de los campos a solo lectura, requerido e invisible.</w:t>
            </w:r>
          </w:p>
        </w:tc>
      </w:tr>
      <w:tr w:rsidR="00CC6ACD" w:rsidRPr="00ED3718" w14:paraId="3944BBDA" w14:textId="77777777" w:rsidTr="000A7DE7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F972F" w14:textId="3A1E6AF3" w:rsidR="00CC6ACD" w:rsidRPr="00CC6ACD" w:rsidRDefault="00CC6ACD" w:rsidP="000A7DE7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CC6ACD">
              <w:rPr>
                <w:rFonts w:ascii="Consolas" w:hAnsi="Consolas"/>
                <w:sz w:val="16"/>
                <w:szCs w:val="16"/>
              </w:rPr>
              <w:t>FormiikReservedWords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7C59B" w14:textId="275A6E7E" w:rsidR="00CC6ACD" w:rsidRDefault="00CC6ACD" w:rsidP="000A7DE7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Palabras resrvadas para definir comportamientos en Formiik como AllowDetetePartial</w:t>
            </w:r>
          </w:p>
        </w:tc>
      </w:tr>
    </w:tbl>
    <w:p w14:paraId="33BAF0A0" w14:textId="77777777" w:rsidR="00E87AD4" w:rsidRDefault="00E87AD4" w:rsidP="00E87AD4">
      <w:pPr>
        <w:rPr>
          <w:rFonts w:cstheme="minorHAnsi"/>
        </w:rPr>
      </w:pPr>
    </w:p>
    <w:p w14:paraId="25AE0251" w14:textId="77777777" w:rsidR="00E87AD4" w:rsidRPr="00C96A73" w:rsidRDefault="00E87AD4" w:rsidP="00E87AD4">
      <w:pPr>
        <w:rPr>
          <w:rFonts w:cstheme="minorHAnsi"/>
        </w:rPr>
      </w:pPr>
    </w:p>
    <w:p w14:paraId="1F9BAF40" w14:textId="77777777" w:rsidR="00E87AD4" w:rsidRDefault="00E87AD4" w:rsidP="00E87AD4">
      <w:pPr>
        <w:suppressAutoHyphens w:val="0"/>
        <w:spacing w:after="0"/>
        <w:jc w:val="left"/>
        <w:rPr>
          <w:rFonts w:ascii="Tahoma" w:hAnsi="Tahoma" w:cs="Tahoma"/>
          <w:b/>
          <w:bCs/>
          <w:kern w:val="1"/>
          <w:sz w:val="32"/>
          <w:szCs w:val="40"/>
          <w:lang w:val="es-MX"/>
        </w:rPr>
      </w:pPr>
      <w:r>
        <w:rPr>
          <w:rFonts w:ascii="Tahoma" w:hAnsi="Tahoma" w:cs="Tahoma"/>
          <w:lang w:val="es-MX"/>
        </w:rPr>
        <w:br w:type="page"/>
      </w:r>
    </w:p>
    <w:p w14:paraId="4FCD9B37" w14:textId="0142EEBD" w:rsidR="00C34402" w:rsidRPr="00C96A73" w:rsidRDefault="00C34402" w:rsidP="00C34402">
      <w:pPr>
        <w:pStyle w:val="Ttulo1"/>
        <w:rPr>
          <w:rFonts w:cstheme="minorHAnsi"/>
        </w:rPr>
      </w:pPr>
      <w:bookmarkStart w:id="97" w:name="_Toc4075603"/>
      <w:r>
        <w:rPr>
          <w:rFonts w:cstheme="minorHAnsi"/>
        </w:rPr>
        <w:lastRenderedPageBreak/>
        <w:t>Servicio en línea de C</w:t>
      </w:r>
      <w:r w:rsidRPr="00C96A73">
        <w:rPr>
          <w:rFonts w:cstheme="minorHAnsi"/>
        </w:rPr>
        <w:t>onsulta Grupo.</w:t>
      </w:r>
      <w:bookmarkEnd w:id="97"/>
    </w:p>
    <w:p w14:paraId="1DC85EBB" w14:textId="77777777" w:rsidR="00C34402" w:rsidRDefault="00C34402" w:rsidP="00C34402">
      <w:pPr>
        <w:rPr>
          <w:rFonts w:cstheme="minorHAnsi"/>
        </w:rPr>
      </w:pPr>
      <w:r w:rsidRPr="00C96A73">
        <w:rPr>
          <w:rFonts w:cstheme="minorHAnsi"/>
        </w:rPr>
        <w:t xml:space="preserve">A través de Formiik es posible hacer consultas a nuestros sistemas directamente desde un dispositivo móvil. </w:t>
      </w:r>
    </w:p>
    <w:p w14:paraId="77309648" w14:textId="5A1A3219" w:rsidR="00B61E8D" w:rsidRPr="00C96A73" w:rsidRDefault="00462E79" w:rsidP="008A526D">
      <w:pPr>
        <w:jc w:val="center"/>
        <w:rPr>
          <w:rFonts w:cstheme="minorHAnsi"/>
        </w:rPr>
      </w:pPr>
      <w:r w:rsidRPr="00C96A73">
        <w:rPr>
          <w:rFonts w:cstheme="minorHAnsi"/>
        </w:rPr>
        <w:object w:dxaOrig="8310" w:dyaOrig="7740" w14:anchorId="1E025240">
          <v:shape id="_x0000_i1031" type="#_x0000_t75" style="width:333pt;height:310.2pt" o:ole="">
            <v:imagedata r:id="rId31" o:title=""/>
          </v:shape>
          <o:OLEObject Type="Embed" ProgID="Visio.Drawing.15" ShapeID="_x0000_i1031" DrawAspect="Content" ObjectID="_1624186104" r:id="rId32"/>
        </w:object>
      </w:r>
    </w:p>
    <w:p w14:paraId="2AE6E5EE" w14:textId="77777777" w:rsidR="00C34402" w:rsidRPr="00C96A73" w:rsidRDefault="00C34402" w:rsidP="00C34402">
      <w:pPr>
        <w:rPr>
          <w:rFonts w:cstheme="minorHAnsi"/>
          <w:lang w:val="es-MX" w:eastAsia="es-MX"/>
        </w:rPr>
      </w:pPr>
      <w:r w:rsidRPr="00C96A73">
        <w:rPr>
          <w:rFonts w:cstheme="minorHAnsi"/>
        </w:rPr>
        <w:t>Para tal consulta es necesario contar con los siguientes requisitos.</w:t>
      </w:r>
    </w:p>
    <w:p w14:paraId="770FA590" w14:textId="77777777" w:rsidR="00C34402" w:rsidRPr="00C96A73" w:rsidRDefault="00C34402" w:rsidP="00C34402">
      <w:pPr>
        <w:pStyle w:val="Ttulo2"/>
        <w:rPr>
          <w:rFonts w:cstheme="minorHAnsi"/>
        </w:rPr>
      </w:pPr>
      <w:bookmarkStart w:id="98" w:name="_Toc4075604"/>
      <w:r w:rsidRPr="00C96A73">
        <w:rPr>
          <w:rFonts w:cstheme="minorHAnsi"/>
        </w:rPr>
        <w:t>Requisitos técnicos (sistemas)</w:t>
      </w:r>
      <w:bookmarkEnd w:id="98"/>
    </w:p>
    <w:p w14:paraId="2E4F77CE" w14:textId="40D2C284" w:rsidR="00C34402" w:rsidRPr="00C96A73" w:rsidRDefault="00C34402" w:rsidP="00C34402">
      <w:pPr>
        <w:pStyle w:val="NormalWeb"/>
        <w:numPr>
          <w:ilvl w:val="0"/>
          <w:numId w:val="33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Contar con un servicio de consulta en línea o servicio web para </w:t>
      </w:r>
      <w:r w:rsidR="0045107F">
        <w:rPr>
          <w:rFonts w:asciiTheme="minorHAnsi" w:hAnsiTheme="minorHAnsi" w:cstheme="minorHAnsi"/>
          <w:color w:val="000000"/>
          <w:sz w:val="22"/>
          <w:szCs w:val="22"/>
        </w:rPr>
        <w:t>Consulta Grupo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9B3E24B" w14:textId="77777777" w:rsidR="00C34402" w:rsidRPr="00C96A73" w:rsidRDefault="00C34402" w:rsidP="00C34402">
      <w:pPr>
        <w:pStyle w:val="Ttulo2"/>
        <w:rPr>
          <w:rFonts w:cstheme="minorHAnsi"/>
          <w:sz w:val="36"/>
          <w:szCs w:val="36"/>
        </w:rPr>
      </w:pPr>
      <w:bookmarkStart w:id="99" w:name="_Toc4075605"/>
      <w:r w:rsidRPr="00C96A73">
        <w:rPr>
          <w:rFonts w:cstheme="minorHAnsi"/>
        </w:rPr>
        <w:t>Especificaciones</w:t>
      </w:r>
      <w:r w:rsidRPr="00C96A73">
        <w:rPr>
          <w:rFonts w:cstheme="minorHAnsi"/>
          <w:color w:val="000000"/>
          <w:szCs w:val="26"/>
        </w:rPr>
        <w:t xml:space="preserve"> del Servicio Web para la </w:t>
      </w:r>
      <w:r w:rsidRPr="00C96A73">
        <w:rPr>
          <w:rFonts w:cstheme="minorHAnsi"/>
        </w:rPr>
        <w:t>consulta</w:t>
      </w:r>
      <w:bookmarkEnd w:id="99"/>
      <w:r w:rsidRPr="00C96A73">
        <w:rPr>
          <w:rFonts w:cstheme="minorHAnsi"/>
        </w:rPr>
        <w:t xml:space="preserve"> </w:t>
      </w:r>
    </w:p>
    <w:p w14:paraId="44FD2386" w14:textId="77777777" w:rsidR="00C34402" w:rsidRPr="00C96A73" w:rsidRDefault="00C34402" w:rsidP="00C34402">
      <w:pPr>
        <w:pStyle w:val="Ttulo3"/>
      </w:pPr>
      <w:bookmarkStart w:id="100" w:name="_Toc4075606"/>
      <w:r w:rsidRPr="00C96A73">
        <w:t>Nombre del Servicio:</w:t>
      </w:r>
      <w:bookmarkEnd w:id="100"/>
      <w:r w:rsidRPr="00C96A73">
        <w:rPr>
          <w:rStyle w:val="apple-tab-span"/>
          <w:color w:val="666666"/>
          <w:szCs w:val="24"/>
        </w:rPr>
        <w:tab/>
      </w:r>
    </w:p>
    <w:p w14:paraId="3E48A213" w14:textId="77777777" w:rsidR="00C34402" w:rsidRPr="00C96A73" w:rsidRDefault="00C34402" w:rsidP="00C34402">
      <w:pPr>
        <w:pStyle w:val="NormalWeb"/>
        <w:numPr>
          <w:ilvl w:val="0"/>
          <w:numId w:val="24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FlexibleUpdateWorkOrder</w:t>
      </w:r>
    </w:p>
    <w:p w14:paraId="037E76F1" w14:textId="77777777" w:rsidR="00C34402" w:rsidRPr="00C96A73" w:rsidRDefault="00C34402" w:rsidP="00C34402">
      <w:pPr>
        <w:pStyle w:val="Ttulo3"/>
        <w:rPr>
          <w:sz w:val="27"/>
          <w:szCs w:val="27"/>
        </w:rPr>
      </w:pPr>
      <w:bookmarkStart w:id="101" w:name="_Toc4075607"/>
      <w:r w:rsidRPr="00C96A73">
        <w:t>Sentido:</w:t>
      </w:r>
      <w:bookmarkEnd w:id="101"/>
    </w:p>
    <w:p w14:paraId="25A5AC55" w14:textId="77777777" w:rsidR="00C34402" w:rsidRPr="00C96A73" w:rsidRDefault="00C34402" w:rsidP="00C34402">
      <w:pPr>
        <w:pStyle w:val="NormalWeb"/>
        <w:numPr>
          <w:ilvl w:val="0"/>
          <w:numId w:val="25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Servicios del Cliente</w:t>
      </w:r>
    </w:p>
    <w:p w14:paraId="5FD0F5DE" w14:textId="77777777" w:rsidR="00C34402" w:rsidRPr="00C96A73" w:rsidRDefault="00C34402" w:rsidP="00C34402">
      <w:pPr>
        <w:pStyle w:val="Ttulo3"/>
        <w:rPr>
          <w:sz w:val="27"/>
          <w:szCs w:val="27"/>
        </w:rPr>
      </w:pPr>
      <w:bookmarkStart w:id="102" w:name="_Toc4075608"/>
      <w:r w:rsidRPr="00C96A73">
        <w:t>Descripción:</w:t>
      </w:r>
      <w:bookmarkEnd w:id="102"/>
      <w:r w:rsidRPr="00C96A73">
        <w:t xml:space="preserve"> </w:t>
      </w:r>
    </w:p>
    <w:p w14:paraId="6E75404E" w14:textId="77777777" w:rsidR="00C34402" w:rsidRPr="00C96A73" w:rsidRDefault="00C34402" w:rsidP="00C34402">
      <w:pPr>
        <w:pStyle w:val="NormalWeb"/>
        <w:numPr>
          <w:ilvl w:val="0"/>
          <w:numId w:val="26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El servicio recibe información requerida para la consulta a sistemas centrales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de SOLFI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desde los teléfonos </w:t>
      </w:r>
      <w:r>
        <w:rPr>
          <w:rFonts w:asciiTheme="minorHAnsi" w:hAnsiTheme="minorHAnsi" w:cstheme="minorHAnsi"/>
          <w:color w:val="000000"/>
          <w:sz w:val="22"/>
          <w:szCs w:val="22"/>
        </w:rPr>
        <w:t>inteligentes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de los promotores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que usan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>Formiik.</w:t>
      </w:r>
    </w:p>
    <w:p w14:paraId="2330D770" w14:textId="0391E6E0" w:rsidR="00C34402" w:rsidRPr="00C96A73" w:rsidRDefault="00C34402" w:rsidP="00C34402">
      <w:pPr>
        <w:pStyle w:val="NormalWeb"/>
        <w:numPr>
          <w:ilvl w:val="0"/>
          <w:numId w:val="26"/>
        </w:numPr>
        <w:suppressAutoHyphens w:val="0"/>
        <w:jc w:val="left"/>
        <w:textAlignment w:val="baseline"/>
        <w:rPr>
          <w:rFonts w:asciiTheme="minorHAnsi" w:hAnsiTheme="minorHAnsi" w:cstheme="minorHAnsi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El servicio debe hacer la consulta a </w:t>
      </w:r>
      <w:r w:rsidR="0045107F">
        <w:rPr>
          <w:rFonts w:asciiTheme="minorHAnsi" w:hAnsiTheme="minorHAnsi" w:cstheme="minorHAnsi"/>
          <w:color w:val="000000"/>
          <w:sz w:val="22"/>
          <w:szCs w:val="22"/>
        </w:rPr>
        <w:t>sistemas centrales</w:t>
      </w:r>
      <w:r w:rsidR="00B5528C">
        <w:rPr>
          <w:rFonts w:asciiTheme="minorHAnsi" w:hAnsiTheme="minorHAnsi" w:cstheme="minorHAnsi"/>
          <w:color w:val="000000"/>
          <w:sz w:val="22"/>
          <w:szCs w:val="22"/>
        </w:rPr>
        <w:t xml:space="preserve"> y regresar el resultado.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3C5BB22" w14:textId="77777777" w:rsidR="00C34402" w:rsidRPr="00C96A73" w:rsidRDefault="00C34402" w:rsidP="00C34402">
      <w:pPr>
        <w:pStyle w:val="Ttulo3"/>
        <w:rPr>
          <w:sz w:val="27"/>
          <w:szCs w:val="27"/>
        </w:rPr>
      </w:pPr>
      <w:bookmarkStart w:id="103" w:name="_Toc4075609"/>
      <w:r w:rsidRPr="00C96A73">
        <w:t>Parámetros de entrada</w:t>
      </w:r>
      <w:bookmarkEnd w:id="103"/>
    </w:p>
    <w:p w14:paraId="73A8B9DA" w14:textId="77777777" w:rsidR="00C34402" w:rsidRDefault="00C34402" w:rsidP="00C34402">
      <w:pPr>
        <w:pStyle w:val="NormalWeb"/>
        <w:numPr>
          <w:ilvl w:val="0"/>
          <w:numId w:val="27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El servicio recibe una cadena JSON con la información requerida para la consulta.</w:t>
      </w:r>
    </w:p>
    <w:p w14:paraId="4CA60CDC" w14:textId="63412C4D" w:rsidR="00EE7954" w:rsidRPr="00EE7954" w:rsidRDefault="00EE7954" w:rsidP="00EE7954">
      <w:pPr>
        <w:pStyle w:val="NormalWeb"/>
        <w:numPr>
          <w:ilvl w:val="0"/>
          <w:numId w:val="27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Para hacer referencia a que servicio se utilizará, en </w:t>
      </w:r>
      <w:r w:rsidRPr="00CE255E">
        <w:rPr>
          <w:rFonts w:asciiTheme="minorHAnsi" w:hAnsiTheme="minorHAnsi" w:cstheme="minorHAnsi"/>
          <w:b/>
          <w:color w:val="000000"/>
          <w:sz w:val="22"/>
          <w:szCs w:val="22"/>
        </w:rPr>
        <w:t>Action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161E">
        <w:rPr>
          <w:rFonts w:asciiTheme="minorHAnsi" w:hAnsiTheme="minorHAnsi" w:cstheme="minorHAnsi"/>
          <w:color w:val="000000"/>
          <w:sz w:val="22"/>
          <w:szCs w:val="22"/>
        </w:rPr>
        <w:t>especificar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ConsultaGrupo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402" w14:paraId="216DECC3" w14:textId="77777777" w:rsidTr="0045107F">
        <w:tc>
          <w:tcPr>
            <w:tcW w:w="9350" w:type="dxa"/>
          </w:tcPr>
          <w:p w14:paraId="345FC93B" w14:textId="77777777" w:rsidR="0045107F" w:rsidRDefault="0045107F" w:rsidP="0045107F">
            <w:pPr>
              <w:pStyle w:val="Cdigo"/>
            </w:pPr>
            <w:r>
              <w:t>{</w:t>
            </w:r>
          </w:p>
          <w:p w14:paraId="59B7A5DD" w14:textId="77777777" w:rsidR="0045107F" w:rsidRDefault="0045107F" w:rsidP="0045107F">
            <w:pPr>
              <w:pStyle w:val="Cdigo"/>
            </w:pPr>
            <w:r>
              <w:t xml:space="preserve">  "IdWorkOrderFormType": "c0b21da4-299c-4cd7-b658-13a0ea92b912",</w:t>
            </w:r>
          </w:p>
          <w:p w14:paraId="7562E96C" w14:textId="77777777" w:rsidR="0045107F" w:rsidRDefault="0045107F" w:rsidP="0045107F">
            <w:pPr>
              <w:pStyle w:val="Cdigo"/>
            </w:pPr>
            <w:r>
              <w:t xml:space="preserve">  "IdWorkOrder": "3027450f-f605-403b-8c13-c7cac793ccc1",</w:t>
            </w:r>
          </w:p>
          <w:p w14:paraId="6EA1C1C7" w14:textId="77777777" w:rsidR="0045107F" w:rsidRPr="0045107F" w:rsidRDefault="0045107F" w:rsidP="0045107F">
            <w:pPr>
              <w:pStyle w:val="Cdigo"/>
              <w:rPr>
                <w:lang w:val="es-MX"/>
              </w:rPr>
            </w:pPr>
            <w:r>
              <w:t xml:space="preserve">  </w:t>
            </w:r>
            <w:r w:rsidRPr="0045107F">
              <w:rPr>
                <w:lang w:val="es-MX"/>
              </w:rPr>
              <w:t>"ExternalId": "fernandoa_20190301_101131",</w:t>
            </w:r>
          </w:p>
          <w:p w14:paraId="4E93DEB6" w14:textId="77777777" w:rsidR="0045107F" w:rsidRPr="0045107F" w:rsidRDefault="0045107F" w:rsidP="0045107F">
            <w:pPr>
              <w:pStyle w:val="Cdigo"/>
              <w:rPr>
                <w:lang w:val="es-MX"/>
              </w:rPr>
            </w:pPr>
            <w:r w:rsidRPr="0045107F">
              <w:rPr>
                <w:lang w:val="es-MX"/>
              </w:rPr>
              <w:t xml:space="preserve">  "Action": "ConsultaGrupo",</w:t>
            </w:r>
          </w:p>
          <w:p w14:paraId="19D3C9DB" w14:textId="77777777" w:rsidR="0045107F" w:rsidRPr="0045107F" w:rsidRDefault="0045107F" w:rsidP="0045107F">
            <w:pPr>
              <w:pStyle w:val="Cdigo"/>
              <w:rPr>
                <w:lang w:val="es-MX"/>
              </w:rPr>
            </w:pPr>
            <w:r w:rsidRPr="0045107F">
              <w:rPr>
                <w:lang w:val="es-MX"/>
              </w:rPr>
              <w:t xml:space="preserve">  "InputFields": {</w:t>
            </w:r>
          </w:p>
          <w:p w14:paraId="6CF392F3" w14:textId="77777777" w:rsidR="0045107F" w:rsidRPr="0045107F" w:rsidRDefault="0045107F" w:rsidP="0045107F">
            <w:pPr>
              <w:pStyle w:val="Cdigo"/>
              <w:rPr>
                <w:lang w:val="es-MX"/>
              </w:rPr>
            </w:pPr>
            <w:r w:rsidRPr="0045107F">
              <w:rPr>
                <w:lang w:val="es-MX"/>
              </w:rPr>
              <w:t xml:space="preserve">    "CodigoGrupo": "030235",</w:t>
            </w:r>
          </w:p>
          <w:p w14:paraId="57595D8D" w14:textId="77777777" w:rsidR="0045107F" w:rsidRPr="0045107F" w:rsidRDefault="0045107F" w:rsidP="0045107F">
            <w:pPr>
              <w:pStyle w:val="Cdigo"/>
              <w:rPr>
                <w:lang w:val="es-MX"/>
              </w:rPr>
            </w:pPr>
            <w:r w:rsidRPr="0045107F">
              <w:rPr>
                <w:lang w:val="es-MX"/>
              </w:rPr>
              <w:t xml:space="preserve">    "CicloGrupo": "06",</w:t>
            </w:r>
          </w:p>
          <w:p w14:paraId="1A66CC02" w14:textId="77777777" w:rsidR="0045107F" w:rsidRPr="0045107F" w:rsidRDefault="0045107F" w:rsidP="0045107F">
            <w:pPr>
              <w:pStyle w:val="Cdigo"/>
              <w:rPr>
                <w:lang w:val="es-MX"/>
              </w:rPr>
            </w:pPr>
            <w:r w:rsidRPr="0045107F">
              <w:rPr>
                <w:lang w:val="es-MX"/>
              </w:rPr>
              <w:t xml:space="preserve">    "ExternalType": "AdicionIntegrante"</w:t>
            </w:r>
          </w:p>
          <w:p w14:paraId="74AD1DC6" w14:textId="77777777" w:rsidR="0045107F" w:rsidRPr="0045107F" w:rsidRDefault="0045107F" w:rsidP="0045107F">
            <w:pPr>
              <w:pStyle w:val="Cdigo"/>
              <w:rPr>
                <w:lang w:val="es-MX"/>
              </w:rPr>
            </w:pPr>
            <w:r w:rsidRPr="0045107F">
              <w:rPr>
                <w:lang w:val="es-MX"/>
              </w:rPr>
              <w:t xml:space="preserve">  },</w:t>
            </w:r>
          </w:p>
          <w:p w14:paraId="305C25D9" w14:textId="77777777" w:rsidR="0045107F" w:rsidRPr="0045107F" w:rsidRDefault="0045107F" w:rsidP="0045107F">
            <w:pPr>
              <w:pStyle w:val="Cdigo"/>
              <w:rPr>
                <w:lang w:val="es-MX"/>
              </w:rPr>
            </w:pPr>
            <w:r w:rsidRPr="0045107F">
              <w:rPr>
                <w:lang w:val="es-MX"/>
              </w:rPr>
              <w:t xml:space="preserve">  "Username": "fernandoa",</w:t>
            </w:r>
          </w:p>
          <w:p w14:paraId="5A24C57B" w14:textId="77777777" w:rsidR="0045107F" w:rsidRDefault="0045107F" w:rsidP="0045107F">
            <w:pPr>
              <w:pStyle w:val="Cdigo"/>
            </w:pPr>
            <w:r w:rsidRPr="0045107F">
              <w:rPr>
                <w:lang w:val="es-MX"/>
              </w:rPr>
              <w:t xml:space="preserve">  </w:t>
            </w:r>
            <w:r>
              <w:t>"WorkOrderType": "AdicionIntegrante"</w:t>
            </w:r>
          </w:p>
          <w:p w14:paraId="4372AD44" w14:textId="4FB8DCBE" w:rsidR="00C34402" w:rsidRPr="0045107F" w:rsidRDefault="0045107F" w:rsidP="0045107F">
            <w:pPr>
              <w:pStyle w:val="Cdigo"/>
              <w:rPr>
                <w:lang w:val="es-MX"/>
              </w:rPr>
            </w:pPr>
            <w:r>
              <w:t>}</w:t>
            </w:r>
          </w:p>
        </w:tc>
      </w:tr>
    </w:tbl>
    <w:p w14:paraId="1120AD44" w14:textId="77777777" w:rsidR="00C34402" w:rsidRPr="00C96A73" w:rsidRDefault="00C34402" w:rsidP="00C34402">
      <w:pPr>
        <w:pStyle w:val="Ttulo3"/>
      </w:pPr>
      <w:bookmarkStart w:id="104" w:name="_Toc4075610"/>
      <w:r w:rsidRPr="00C96A73">
        <w:t xml:space="preserve">Descripción de la cadena </w:t>
      </w:r>
      <w:r w:rsidRPr="008C1F97">
        <w:rPr>
          <w:caps/>
        </w:rPr>
        <w:t>json</w:t>
      </w:r>
      <w:r w:rsidRPr="00C96A73">
        <w:t xml:space="preserve"> de entrada</w:t>
      </w:r>
      <w:bookmarkEnd w:id="104"/>
      <w:r w:rsidRPr="00C96A73">
        <w:t xml:space="preserve"> </w:t>
      </w:r>
    </w:p>
    <w:tbl>
      <w:tblPr>
        <w:tblW w:w="44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514"/>
      </w:tblGrid>
      <w:tr w:rsidR="00C34402" w:rsidRPr="00696B31" w14:paraId="0FBF7A91" w14:textId="77777777" w:rsidTr="0045107F">
        <w:trPr>
          <w:trHeight w:val="290"/>
        </w:trPr>
        <w:tc>
          <w:tcPr>
            <w:tcW w:w="1900" w:type="dxa"/>
            <w:shd w:val="clear" w:color="70AD47" w:fill="70AD47"/>
            <w:noWrap/>
            <w:vAlign w:val="bottom"/>
            <w:hideMark/>
          </w:tcPr>
          <w:p w14:paraId="2DA3B490" w14:textId="77777777" w:rsidR="00C34402" w:rsidRPr="00696B31" w:rsidRDefault="00C34402" w:rsidP="0045107F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696B31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Campo</w:t>
            </w:r>
          </w:p>
        </w:tc>
        <w:tc>
          <w:tcPr>
            <w:tcW w:w="2514" w:type="dxa"/>
            <w:shd w:val="clear" w:color="70AD47" w:fill="70AD47"/>
            <w:noWrap/>
            <w:vAlign w:val="bottom"/>
            <w:hideMark/>
          </w:tcPr>
          <w:p w14:paraId="7C52CE40" w14:textId="77777777" w:rsidR="00C34402" w:rsidRPr="00D20342" w:rsidRDefault="00C34402" w:rsidP="0045107F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D20342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Descripción</w:t>
            </w:r>
          </w:p>
        </w:tc>
      </w:tr>
      <w:tr w:rsidR="00C34402" w:rsidRPr="00696B31" w14:paraId="76C0A621" w14:textId="77777777" w:rsidTr="0045107F">
        <w:trPr>
          <w:trHeight w:val="290"/>
        </w:trPr>
        <w:tc>
          <w:tcPr>
            <w:tcW w:w="1900" w:type="dxa"/>
            <w:shd w:val="clear" w:color="E2EFDA" w:fill="E2EFDA"/>
            <w:noWrap/>
            <w:vAlign w:val="bottom"/>
            <w:hideMark/>
          </w:tcPr>
          <w:p w14:paraId="3FCDD655" w14:textId="77777777" w:rsidR="00C34402" w:rsidRPr="00696B31" w:rsidRDefault="00C34402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IdWorkOrderFormType</w:t>
            </w:r>
          </w:p>
        </w:tc>
        <w:tc>
          <w:tcPr>
            <w:tcW w:w="2514" w:type="dxa"/>
            <w:shd w:val="clear" w:color="E2EFDA" w:fill="E2EFDA"/>
            <w:noWrap/>
            <w:vAlign w:val="bottom"/>
            <w:hideMark/>
          </w:tcPr>
          <w:p w14:paraId="56A4438F" w14:textId="77777777" w:rsidR="00C34402" w:rsidRPr="00E93631" w:rsidRDefault="00C34402" w:rsidP="0045107F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 interno del formulario</w:t>
            </w:r>
          </w:p>
        </w:tc>
      </w:tr>
      <w:tr w:rsidR="00C34402" w:rsidRPr="00696B31" w14:paraId="3FB2D96B" w14:textId="77777777" w:rsidTr="0045107F">
        <w:trPr>
          <w:trHeight w:val="29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7B23061" w14:textId="77777777" w:rsidR="00C34402" w:rsidRPr="00696B31" w:rsidRDefault="00C34402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IdWorkOrder</w:t>
            </w:r>
          </w:p>
        </w:tc>
        <w:tc>
          <w:tcPr>
            <w:tcW w:w="2514" w:type="dxa"/>
            <w:shd w:val="clear" w:color="auto" w:fill="auto"/>
            <w:noWrap/>
            <w:hideMark/>
          </w:tcPr>
          <w:p w14:paraId="69F6E4C2" w14:textId="77777777" w:rsidR="00C34402" w:rsidRPr="00E93631" w:rsidRDefault="00C34402" w:rsidP="0045107F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Id interno de la orden</w:t>
            </w:r>
          </w:p>
        </w:tc>
      </w:tr>
      <w:tr w:rsidR="00C34402" w:rsidRPr="00696B31" w14:paraId="5A8A391C" w14:textId="77777777" w:rsidTr="0045107F">
        <w:trPr>
          <w:trHeight w:val="290"/>
        </w:trPr>
        <w:tc>
          <w:tcPr>
            <w:tcW w:w="1900" w:type="dxa"/>
            <w:shd w:val="clear" w:color="E2EFDA" w:fill="E2EFDA"/>
            <w:noWrap/>
            <w:vAlign w:val="bottom"/>
            <w:hideMark/>
          </w:tcPr>
          <w:p w14:paraId="4B4BA9C6" w14:textId="77777777" w:rsidR="00C34402" w:rsidRPr="00696B31" w:rsidRDefault="00C34402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ExternalId</w:t>
            </w:r>
          </w:p>
        </w:tc>
        <w:tc>
          <w:tcPr>
            <w:tcW w:w="2514" w:type="dxa"/>
            <w:shd w:val="clear" w:color="E2EFDA" w:fill="E2EFDA"/>
            <w:noWrap/>
            <w:hideMark/>
          </w:tcPr>
          <w:p w14:paraId="30BCEAD8" w14:textId="77777777" w:rsidR="00C34402" w:rsidRPr="00E93631" w:rsidRDefault="00C34402" w:rsidP="0045107F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Id externo de la orden</w:t>
            </w:r>
          </w:p>
        </w:tc>
      </w:tr>
      <w:tr w:rsidR="00AC2B7E" w:rsidRPr="00696B31" w14:paraId="65201D14" w14:textId="77777777" w:rsidTr="00AC2B7E">
        <w:trPr>
          <w:trHeight w:val="290"/>
        </w:trPr>
        <w:tc>
          <w:tcPr>
            <w:tcW w:w="1900" w:type="dxa"/>
            <w:shd w:val="clear" w:color="auto" w:fill="auto"/>
            <w:noWrap/>
          </w:tcPr>
          <w:p w14:paraId="77EDF928" w14:textId="77777777" w:rsidR="00AC2B7E" w:rsidRPr="00AC2B7E" w:rsidRDefault="00AC2B7E" w:rsidP="00AC2B7E">
            <w:pPr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AC2B7E">
              <w:rPr>
                <w:rFonts w:ascii="Consolas" w:hAnsi="Consolas" w:cstheme="minorHAnsi"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2514" w:type="dxa"/>
            <w:shd w:val="clear" w:color="auto" w:fill="auto"/>
            <w:noWrap/>
          </w:tcPr>
          <w:p w14:paraId="7F7C784D" w14:textId="44DB3303" w:rsidR="00AC2B7E" w:rsidRPr="00E93631" w:rsidRDefault="00AC2B7E" w:rsidP="007D1D13">
            <w:pPr>
              <w:jc w:val="left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Nombre </w:t>
            </w:r>
            <w:r w:rsidR="007D1D13">
              <w:rPr>
                <w:rFonts w:cstheme="minorHAnsi"/>
                <w:color w:val="000000"/>
                <w:sz w:val="16"/>
                <w:szCs w:val="16"/>
              </w:rPr>
              <w:t>de la consulta que se va a ejecutar</w:t>
            </w:r>
          </w:p>
        </w:tc>
      </w:tr>
      <w:tr w:rsidR="003C6843" w:rsidRPr="00696B31" w14:paraId="0F82DE81" w14:textId="77777777" w:rsidTr="00725ADF">
        <w:trPr>
          <w:trHeight w:val="290"/>
        </w:trPr>
        <w:tc>
          <w:tcPr>
            <w:tcW w:w="1900" w:type="dxa"/>
            <w:shd w:val="clear" w:color="auto" w:fill="auto"/>
            <w:noWrap/>
          </w:tcPr>
          <w:p w14:paraId="4C1CC2F4" w14:textId="76525383" w:rsidR="003C6843" w:rsidRPr="00696B31" w:rsidRDefault="003C6843" w:rsidP="003C6843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AC2B7E">
              <w:rPr>
                <w:rFonts w:ascii="Consolas" w:hAnsi="Consolas"/>
                <w:sz w:val="16"/>
                <w:szCs w:val="16"/>
                <w:lang w:val="es-MX"/>
              </w:rPr>
              <w:t>InputFields</w:t>
            </w:r>
          </w:p>
        </w:tc>
        <w:tc>
          <w:tcPr>
            <w:tcW w:w="2514" w:type="dxa"/>
            <w:shd w:val="clear" w:color="auto" w:fill="auto"/>
            <w:noWrap/>
          </w:tcPr>
          <w:p w14:paraId="066FF125" w14:textId="4F5ABBE7" w:rsidR="003C6843" w:rsidRPr="00E93631" w:rsidRDefault="003C6843" w:rsidP="003C684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Campos que envía el servicio</w:t>
            </w:r>
          </w:p>
        </w:tc>
      </w:tr>
      <w:tr w:rsidR="00C34402" w:rsidRPr="00696B31" w14:paraId="26C613E7" w14:textId="77777777" w:rsidTr="0045107F">
        <w:trPr>
          <w:trHeight w:val="29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3BDBC72" w14:textId="77777777" w:rsidR="00C34402" w:rsidRPr="00696B31" w:rsidRDefault="00C34402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Username</w:t>
            </w:r>
          </w:p>
        </w:tc>
        <w:tc>
          <w:tcPr>
            <w:tcW w:w="2514" w:type="dxa"/>
            <w:shd w:val="clear" w:color="auto" w:fill="auto"/>
            <w:noWrap/>
            <w:hideMark/>
          </w:tcPr>
          <w:p w14:paraId="20F309A7" w14:textId="77777777" w:rsidR="00C34402" w:rsidRPr="00E93631" w:rsidRDefault="00C34402" w:rsidP="0045107F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Usuario/operador del dispositivo</w:t>
            </w:r>
          </w:p>
        </w:tc>
      </w:tr>
      <w:tr w:rsidR="00C34402" w:rsidRPr="00696B31" w14:paraId="6071E77D" w14:textId="77777777" w:rsidTr="0045107F">
        <w:trPr>
          <w:trHeight w:val="290"/>
        </w:trPr>
        <w:tc>
          <w:tcPr>
            <w:tcW w:w="1900" w:type="dxa"/>
            <w:shd w:val="clear" w:color="E2EFDA" w:fill="E2EFDA"/>
            <w:noWrap/>
            <w:vAlign w:val="bottom"/>
            <w:hideMark/>
          </w:tcPr>
          <w:p w14:paraId="17F63C4B" w14:textId="77777777" w:rsidR="00C34402" w:rsidRPr="00696B31" w:rsidRDefault="00C34402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WorkOrderType</w:t>
            </w:r>
          </w:p>
        </w:tc>
        <w:tc>
          <w:tcPr>
            <w:tcW w:w="2514" w:type="dxa"/>
            <w:shd w:val="clear" w:color="E2EFDA" w:fill="E2EFDA"/>
            <w:noWrap/>
            <w:hideMark/>
          </w:tcPr>
          <w:p w14:paraId="5C73C5A3" w14:textId="77777777" w:rsidR="00C34402" w:rsidRPr="00E93631" w:rsidRDefault="00C34402" w:rsidP="0045107F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Nombre externo del formulario</w:t>
            </w:r>
          </w:p>
        </w:tc>
      </w:tr>
      <w:tr w:rsidR="00C34402" w:rsidRPr="00696B31" w14:paraId="0C23EDA6" w14:textId="77777777" w:rsidTr="0045107F">
        <w:trPr>
          <w:trHeight w:val="29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CCA881F" w14:textId="77777777" w:rsidR="00C34402" w:rsidRPr="00696B31" w:rsidRDefault="00C34402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InputFields</w:t>
            </w:r>
          </w:p>
        </w:tc>
        <w:tc>
          <w:tcPr>
            <w:tcW w:w="2514" w:type="dxa"/>
            <w:shd w:val="clear" w:color="auto" w:fill="auto"/>
            <w:noWrap/>
            <w:hideMark/>
          </w:tcPr>
          <w:p w14:paraId="50D4BB58" w14:textId="77777777" w:rsidR="00C34402" w:rsidRPr="00E93631" w:rsidRDefault="00C34402" w:rsidP="0045107F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Id interno de la orden</w:t>
            </w:r>
          </w:p>
        </w:tc>
      </w:tr>
      <w:tr w:rsidR="00C34402" w:rsidRPr="00423168" w14:paraId="0875216F" w14:textId="77777777" w:rsidTr="0045107F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960A224" w14:textId="5A3DA6B9" w:rsidR="00C34402" w:rsidRPr="00423168" w:rsidRDefault="001D4363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CodigoGrupo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14:paraId="6B3918B1" w14:textId="006905C9" w:rsidR="00C34402" w:rsidRPr="00E93631" w:rsidRDefault="001D4363" w:rsidP="001D436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Código del grupo</w:t>
            </w:r>
          </w:p>
        </w:tc>
      </w:tr>
      <w:tr w:rsidR="00C34402" w:rsidRPr="00423168" w14:paraId="183C1757" w14:textId="77777777" w:rsidTr="0045107F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5ECB" w14:textId="7047FDB4" w:rsidR="00C34402" w:rsidRPr="00423168" w:rsidRDefault="001D4363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1D4363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CicloGrupo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13F75" w14:textId="58F29AEA" w:rsidR="00C34402" w:rsidRPr="00E93631" w:rsidRDefault="001D4363" w:rsidP="001D436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Ciclo del grupo</w:t>
            </w:r>
          </w:p>
        </w:tc>
      </w:tr>
      <w:tr w:rsidR="00C34402" w:rsidRPr="00423168" w14:paraId="4406F9D2" w14:textId="77777777" w:rsidTr="0045107F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458220C" w14:textId="77777777" w:rsidR="00C34402" w:rsidRPr="00423168" w:rsidRDefault="00C34402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423168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ExternalType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14:paraId="541EFE19" w14:textId="77777777" w:rsidR="00C34402" w:rsidRPr="00E93631" w:rsidRDefault="00C34402" w:rsidP="0045107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93631">
              <w:rPr>
                <w:rFonts w:cstheme="minorHAnsi"/>
                <w:color w:val="000000"/>
                <w:sz w:val="16"/>
                <w:szCs w:val="16"/>
              </w:rPr>
              <w:t>Nombre del Formulario</w:t>
            </w:r>
          </w:p>
        </w:tc>
      </w:tr>
    </w:tbl>
    <w:p w14:paraId="5AAAC6FA" w14:textId="77777777" w:rsidR="00C34402" w:rsidRPr="00C96A73" w:rsidRDefault="00C34402" w:rsidP="00C34402">
      <w:pPr>
        <w:pStyle w:val="Ttulo3"/>
        <w:rPr>
          <w:sz w:val="27"/>
          <w:szCs w:val="27"/>
        </w:rPr>
      </w:pPr>
      <w:bookmarkStart w:id="105" w:name="_Toc4075611"/>
      <w:r w:rsidRPr="00C96A73">
        <w:t xml:space="preserve">Parámetros de </w:t>
      </w:r>
      <w:r>
        <w:t>salida</w:t>
      </w:r>
      <w:bookmarkEnd w:id="105"/>
    </w:p>
    <w:p w14:paraId="64A04EEB" w14:textId="77777777" w:rsidR="00C34402" w:rsidRPr="00C96A73" w:rsidRDefault="00C34402" w:rsidP="00C3440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El servicio debe regresar la siguiente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cadena </w:t>
      </w:r>
      <w:r>
        <w:rPr>
          <w:rFonts w:asciiTheme="minorHAnsi" w:hAnsiTheme="minorHAnsi" w:cstheme="minorHAnsi"/>
          <w:color w:val="000000"/>
          <w:sz w:val="22"/>
          <w:szCs w:val="22"/>
        </w:rPr>
        <w:t>JSON con la información de respuesta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para la consulta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hecha desde los teléfonos inteligentes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402" w14:paraId="73FC25C4" w14:textId="77777777" w:rsidTr="0045107F">
        <w:tc>
          <w:tcPr>
            <w:tcW w:w="9350" w:type="dxa"/>
          </w:tcPr>
          <w:p w14:paraId="22BD478B" w14:textId="77777777" w:rsidR="0045107F" w:rsidRPr="0045107F" w:rsidRDefault="0045107F" w:rsidP="0045107F">
            <w:pPr>
              <w:pStyle w:val="Cdigo"/>
              <w:rPr>
                <w:lang w:val="es-ES_tradnl"/>
              </w:rPr>
            </w:pPr>
            <w:r w:rsidRPr="0045107F">
              <w:rPr>
                <w:lang w:val="es-ES_tradnl"/>
              </w:rPr>
              <w:t>{</w:t>
            </w:r>
          </w:p>
          <w:p w14:paraId="526E7510" w14:textId="77777777" w:rsidR="0045107F" w:rsidRPr="0045107F" w:rsidRDefault="0045107F" w:rsidP="0045107F">
            <w:pPr>
              <w:pStyle w:val="Cdigo"/>
              <w:rPr>
                <w:lang w:val="es-ES_tradnl"/>
              </w:rPr>
            </w:pPr>
            <w:r w:rsidRPr="0045107F">
              <w:rPr>
                <w:lang w:val="es-ES_tradnl"/>
              </w:rPr>
              <w:t xml:space="preserve">  "UpdateFieldsValues": {</w:t>
            </w:r>
          </w:p>
          <w:p w14:paraId="728DD148" w14:textId="77777777" w:rsidR="0045107F" w:rsidRPr="0045107F" w:rsidRDefault="0045107F" w:rsidP="0045107F">
            <w:pPr>
              <w:pStyle w:val="Cdigo"/>
              <w:rPr>
                <w:lang w:val="es-ES_tradnl"/>
              </w:rPr>
            </w:pPr>
            <w:r w:rsidRPr="0045107F">
              <w:rPr>
                <w:lang w:val="es-ES_tradnl"/>
              </w:rPr>
              <w:t xml:space="preserve">    "CodigoGrupo": "030235",</w:t>
            </w:r>
          </w:p>
          <w:p w14:paraId="45A2BBA1" w14:textId="77777777" w:rsidR="0045107F" w:rsidRPr="0045107F" w:rsidRDefault="0045107F" w:rsidP="0045107F">
            <w:pPr>
              <w:pStyle w:val="Cdigo"/>
              <w:rPr>
                <w:lang w:val="es-ES_tradnl"/>
              </w:rPr>
            </w:pPr>
            <w:r w:rsidRPr="0045107F">
              <w:rPr>
                <w:lang w:val="es-ES_tradnl"/>
              </w:rPr>
              <w:t xml:space="preserve">    "GrupoValido": "1",</w:t>
            </w:r>
          </w:p>
          <w:p w14:paraId="0F04EEBA" w14:textId="77777777" w:rsidR="0045107F" w:rsidRPr="0045107F" w:rsidRDefault="0045107F" w:rsidP="0045107F">
            <w:pPr>
              <w:pStyle w:val="Cdigo"/>
              <w:rPr>
                <w:lang w:val="es-ES_tradnl"/>
              </w:rPr>
            </w:pPr>
            <w:r w:rsidRPr="0045107F">
              <w:rPr>
                <w:lang w:val="es-ES_tradnl"/>
              </w:rPr>
              <w:t xml:space="preserve">    "NombreGrupo": "AVES PEREGRINAS - CROC",</w:t>
            </w:r>
          </w:p>
          <w:p w14:paraId="4B4703E0" w14:textId="77777777" w:rsidR="0045107F" w:rsidRPr="0045107F" w:rsidRDefault="0045107F" w:rsidP="0045107F">
            <w:pPr>
              <w:pStyle w:val="Cdigo"/>
            </w:pPr>
            <w:r w:rsidRPr="0045107F">
              <w:rPr>
                <w:lang w:val="es-ES_tradnl"/>
              </w:rPr>
              <w:t xml:space="preserve">    </w:t>
            </w:r>
            <w:r w:rsidRPr="0045107F">
              <w:t>"TipoCredito": "Tradicional",</w:t>
            </w:r>
          </w:p>
          <w:p w14:paraId="7E6C8BF4" w14:textId="77777777" w:rsidR="0045107F" w:rsidRPr="0045107F" w:rsidRDefault="0045107F" w:rsidP="0045107F">
            <w:pPr>
              <w:pStyle w:val="Cdigo"/>
            </w:pPr>
            <w:r w:rsidRPr="0045107F">
              <w:t xml:space="preserve">    "FullExcecutionTime": "13"</w:t>
            </w:r>
          </w:p>
          <w:p w14:paraId="2541F8D8" w14:textId="77777777" w:rsidR="0045107F" w:rsidRPr="0045107F" w:rsidRDefault="0045107F" w:rsidP="0045107F">
            <w:pPr>
              <w:pStyle w:val="Cdigo"/>
            </w:pPr>
            <w:r w:rsidRPr="0045107F">
              <w:t xml:space="preserve">  },</w:t>
            </w:r>
          </w:p>
          <w:p w14:paraId="6EF42AD7" w14:textId="77777777" w:rsidR="0045107F" w:rsidRPr="0045107F" w:rsidRDefault="0045107F" w:rsidP="0045107F">
            <w:pPr>
              <w:pStyle w:val="Cdigo"/>
            </w:pPr>
            <w:r w:rsidRPr="0045107F">
              <w:t xml:space="preserve">  "AfectedFields": [</w:t>
            </w:r>
          </w:p>
          <w:p w14:paraId="281C7909" w14:textId="77777777" w:rsidR="0045107F" w:rsidRPr="0045107F" w:rsidRDefault="0045107F" w:rsidP="0045107F">
            <w:pPr>
              <w:pStyle w:val="Cdigo"/>
            </w:pPr>
            <w:r w:rsidRPr="0045107F">
              <w:t xml:space="preserve">    {</w:t>
            </w:r>
          </w:p>
          <w:p w14:paraId="675C1CB8" w14:textId="77777777" w:rsidR="0045107F" w:rsidRPr="0045107F" w:rsidRDefault="0045107F" w:rsidP="0045107F">
            <w:pPr>
              <w:pStyle w:val="Cdigo"/>
            </w:pPr>
            <w:r w:rsidRPr="0045107F">
              <w:t xml:space="preserve">      "Name": "CodigoGrupo",</w:t>
            </w:r>
          </w:p>
          <w:p w14:paraId="53C69F80" w14:textId="77777777" w:rsidR="0045107F" w:rsidRPr="0045107F" w:rsidRDefault="0045107F" w:rsidP="0045107F">
            <w:pPr>
              <w:pStyle w:val="Cdigo"/>
            </w:pPr>
            <w:r w:rsidRPr="0045107F">
              <w:t xml:space="preserve">      "Settings": {</w:t>
            </w:r>
          </w:p>
          <w:p w14:paraId="05E1D77B" w14:textId="77777777" w:rsidR="0045107F" w:rsidRPr="0045107F" w:rsidRDefault="0045107F" w:rsidP="0045107F">
            <w:pPr>
              <w:pStyle w:val="Cdigo"/>
            </w:pPr>
            <w:r w:rsidRPr="0045107F">
              <w:lastRenderedPageBreak/>
              <w:t xml:space="preserve">        "ReadOnly": "True",</w:t>
            </w:r>
          </w:p>
          <w:p w14:paraId="44144554" w14:textId="77777777" w:rsidR="0045107F" w:rsidRPr="0045107F" w:rsidRDefault="0045107F" w:rsidP="0045107F">
            <w:pPr>
              <w:pStyle w:val="Cdigo"/>
            </w:pPr>
            <w:r w:rsidRPr="0045107F">
              <w:t xml:space="preserve">        "Requested": "True",</w:t>
            </w:r>
          </w:p>
          <w:p w14:paraId="58B47178" w14:textId="77777777" w:rsidR="0045107F" w:rsidRPr="0045107F" w:rsidRDefault="0045107F" w:rsidP="0045107F">
            <w:pPr>
              <w:pStyle w:val="Cdigo"/>
            </w:pPr>
            <w:r w:rsidRPr="0045107F">
              <w:t xml:space="preserve">        "Visible": "True"</w:t>
            </w:r>
          </w:p>
          <w:p w14:paraId="1D71ED26" w14:textId="77777777" w:rsidR="0045107F" w:rsidRPr="0045107F" w:rsidRDefault="0045107F" w:rsidP="0045107F">
            <w:pPr>
              <w:pStyle w:val="Cdigo"/>
            </w:pPr>
            <w:r w:rsidRPr="0045107F">
              <w:t xml:space="preserve">      }</w:t>
            </w:r>
          </w:p>
          <w:p w14:paraId="36A39B81" w14:textId="77777777" w:rsidR="0045107F" w:rsidRPr="0045107F" w:rsidRDefault="0045107F" w:rsidP="0045107F">
            <w:pPr>
              <w:pStyle w:val="Cdigo"/>
            </w:pPr>
            <w:r w:rsidRPr="0045107F">
              <w:t xml:space="preserve">    },</w:t>
            </w:r>
          </w:p>
          <w:p w14:paraId="3D916F64" w14:textId="77777777" w:rsidR="0045107F" w:rsidRPr="0045107F" w:rsidRDefault="0045107F" w:rsidP="0045107F">
            <w:pPr>
              <w:pStyle w:val="Cdigo"/>
            </w:pPr>
            <w:r w:rsidRPr="0045107F">
              <w:t xml:space="preserve">    {</w:t>
            </w:r>
          </w:p>
          <w:p w14:paraId="0F6B2CC4" w14:textId="77777777" w:rsidR="0045107F" w:rsidRPr="0045107F" w:rsidRDefault="0045107F" w:rsidP="0045107F">
            <w:pPr>
              <w:pStyle w:val="Cdigo"/>
            </w:pPr>
            <w:r w:rsidRPr="0045107F">
              <w:t xml:space="preserve">      "Name": "NombreGrupo",</w:t>
            </w:r>
          </w:p>
          <w:p w14:paraId="1DA12216" w14:textId="77777777" w:rsidR="0045107F" w:rsidRPr="0045107F" w:rsidRDefault="0045107F" w:rsidP="0045107F">
            <w:pPr>
              <w:pStyle w:val="Cdigo"/>
            </w:pPr>
            <w:r w:rsidRPr="0045107F">
              <w:t xml:space="preserve">      "Settings": {</w:t>
            </w:r>
          </w:p>
          <w:p w14:paraId="49A57963" w14:textId="77777777" w:rsidR="0045107F" w:rsidRPr="0045107F" w:rsidRDefault="0045107F" w:rsidP="0045107F">
            <w:pPr>
              <w:pStyle w:val="Cdigo"/>
            </w:pPr>
            <w:r w:rsidRPr="0045107F">
              <w:t xml:space="preserve">        "ReadOnly": "True",</w:t>
            </w:r>
          </w:p>
          <w:p w14:paraId="6C2EAB2C" w14:textId="77777777" w:rsidR="0045107F" w:rsidRPr="0045107F" w:rsidRDefault="0045107F" w:rsidP="0045107F">
            <w:pPr>
              <w:pStyle w:val="Cdigo"/>
            </w:pPr>
            <w:r w:rsidRPr="0045107F">
              <w:t xml:space="preserve">        "Requested": "True",</w:t>
            </w:r>
          </w:p>
          <w:p w14:paraId="55699984" w14:textId="77777777" w:rsidR="0045107F" w:rsidRPr="0045107F" w:rsidRDefault="0045107F" w:rsidP="0045107F">
            <w:pPr>
              <w:pStyle w:val="Cdigo"/>
            </w:pPr>
            <w:r w:rsidRPr="0045107F">
              <w:t xml:space="preserve">        "Visible": "True"</w:t>
            </w:r>
          </w:p>
          <w:p w14:paraId="4F333166" w14:textId="77777777" w:rsidR="0045107F" w:rsidRPr="0045107F" w:rsidRDefault="0045107F" w:rsidP="0045107F">
            <w:pPr>
              <w:pStyle w:val="Cdigo"/>
            </w:pPr>
            <w:r w:rsidRPr="0045107F">
              <w:t xml:space="preserve">      }</w:t>
            </w:r>
          </w:p>
          <w:p w14:paraId="79FAE4BA" w14:textId="77777777" w:rsidR="0045107F" w:rsidRPr="0045107F" w:rsidRDefault="0045107F" w:rsidP="0045107F">
            <w:pPr>
              <w:pStyle w:val="Cdigo"/>
            </w:pPr>
            <w:r w:rsidRPr="0045107F">
              <w:t xml:space="preserve">    },</w:t>
            </w:r>
          </w:p>
          <w:p w14:paraId="2925A922" w14:textId="77777777" w:rsidR="0045107F" w:rsidRPr="0045107F" w:rsidRDefault="0045107F" w:rsidP="0045107F">
            <w:pPr>
              <w:pStyle w:val="Cdigo"/>
            </w:pPr>
            <w:r w:rsidRPr="0045107F">
              <w:t xml:space="preserve">    {</w:t>
            </w:r>
          </w:p>
          <w:p w14:paraId="24D6570B" w14:textId="77777777" w:rsidR="0045107F" w:rsidRPr="0045107F" w:rsidRDefault="0045107F" w:rsidP="0045107F">
            <w:pPr>
              <w:pStyle w:val="Cdigo"/>
            </w:pPr>
            <w:r w:rsidRPr="0045107F">
              <w:t xml:space="preserve">      "Name": "ConsultaGrupo",</w:t>
            </w:r>
          </w:p>
          <w:p w14:paraId="4DD604BB" w14:textId="77777777" w:rsidR="0045107F" w:rsidRPr="0045107F" w:rsidRDefault="0045107F" w:rsidP="0045107F">
            <w:pPr>
              <w:pStyle w:val="Cdigo"/>
            </w:pPr>
            <w:r w:rsidRPr="0045107F">
              <w:t xml:space="preserve">      "Settings": {</w:t>
            </w:r>
          </w:p>
          <w:p w14:paraId="26805B91" w14:textId="77777777" w:rsidR="0045107F" w:rsidRPr="0045107F" w:rsidRDefault="0045107F" w:rsidP="0045107F">
            <w:pPr>
              <w:pStyle w:val="Cdigo"/>
            </w:pPr>
            <w:r w:rsidRPr="0045107F">
              <w:t xml:space="preserve">        "ReadOnly": "True",</w:t>
            </w:r>
          </w:p>
          <w:p w14:paraId="25459727" w14:textId="77777777" w:rsidR="0045107F" w:rsidRPr="0045107F" w:rsidRDefault="0045107F" w:rsidP="0045107F">
            <w:pPr>
              <w:pStyle w:val="Cdigo"/>
            </w:pPr>
            <w:r w:rsidRPr="0045107F">
              <w:t xml:space="preserve">        "Requested": "False",</w:t>
            </w:r>
          </w:p>
          <w:p w14:paraId="79C485F6" w14:textId="77777777" w:rsidR="0045107F" w:rsidRPr="0045107F" w:rsidRDefault="0045107F" w:rsidP="0045107F">
            <w:pPr>
              <w:pStyle w:val="Cdigo"/>
            </w:pPr>
            <w:r w:rsidRPr="0045107F">
              <w:t xml:space="preserve">        "Visible": "False"</w:t>
            </w:r>
          </w:p>
          <w:p w14:paraId="0354238F" w14:textId="77777777" w:rsidR="0045107F" w:rsidRPr="0045107F" w:rsidRDefault="0045107F" w:rsidP="0045107F">
            <w:pPr>
              <w:pStyle w:val="Cdigo"/>
            </w:pPr>
            <w:r w:rsidRPr="0045107F">
              <w:t xml:space="preserve">      }</w:t>
            </w:r>
          </w:p>
          <w:p w14:paraId="4DE4DBB9" w14:textId="77777777" w:rsidR="0045107F" w:rsidRPr="0045107F" w:rsidRDefault="0045107F" w:rsidP="0045107F">
            <w:pPr>
              <w:pStyle w:val="Cdigo"/>
            </w:pPr>
            <w:r w:rsidRPr="0045107F">
              <w:t xml:space="preserve">    },</w:t>
            </w:r>
          </w:p>
          <w:p w14:paraId="5FCE1994" w14:textId="77777777" w:rsidR="0045107F" w:rsidRPr="0045107F" w:rsidRDefault="0045107F" w:rsidP="0045107F">
            <w:pPr>
              <w:pStyle w:val="Cdigo"/>
            </w:pPr>
            <w:r w:rsidRPr="0045107F">
              <w:t xml:space="preserve">    {</w:t>
            </w:r>
          </w:p>
          <w:p w14:paraId="00B83DA7" w14:textId="77777777" w:rsidR="0045107F" w:rsidRPr="0045107F" w:rsidRDefault="0045107F" w:rsidP="0045107F">
            <w:pPr>
              <w:pStyle w:val="Cdigo"/>
            </w:pPr>
            <w:r w:rsidRPr="0045107F">
              <w:t xml:space="preserve">      "Name": "CicloGrupo",</w:t>
            </w:r>
          </w:p>
          <w:p w14:paraId="3721DEF3" w14:textId="77777777" w:rsidR="0045107F" w:rsidRPr="0045107F" w:rsidRDefault="0045107F" w:rsidP="0045107F">
            <w:pPr>
              <w:pStyle w:val="Cdigo"/>
            </w:pPr>
            <w:r w:rsidRPr="0045107F">
              <w:t xml:space="preserve">      "Settings": {</w:t>
            </w:r>
          </w:p>
          <w:p w14:paraId="2972DB5C" w14:textId="77777777" w:rsidR="0045107F" w:rsidRPr="0045107F" w:rsidRDefault="0045107F" w:rsidP="0045107F">
            <w:pPr>
              <w:pStyle w:val="Cdigo"/>
            </w:pPr>
            <w:r w:rsidRPr="0045107F">
              <w:t xml:space="preserve">        "ReadOnly": "True",</w:t>
            </w:r>
          </w:p>
          <w:p w14:paraId="36561783" w14:textId="77777777" w:rsidR="0045107F" w:rsidRPr="0045107F" w:rsidRDefault="0045107F" w:rsidP="0045107F">
            <w:pPr>
              <w:pStyle w:val="Cdigo"/>
            </w:pPr>
            <w:r w:rsidRPr="0045107F">
              <w:t xml:space="preserve">        "Requested": "True",</w:t>
            </w:r>
          </w:p>
          <w:p w14:paraId="1FD0D42F" w14:textId="77777777" w:rsidR="0045107F" w:rsidRPr="0045107F" w:rsidRDefault="0045107F" w:rsidP="0045107F">
            <w:pPr>
              <w:pStyle w:val="Cdigo"/>
            </w:pPr>
            <w:r w:rsidRPr="0045107F">
              <w:t xml:space="preserve">        "Visible": "True"</w:t>
            </w:r>
          </w:p>
          <w:p w14:paraId="2968CF84" w14:textId="77777777" w:rsidR="0045107F" w:rsidRPr="0045107F" w:rsidRDefault="0045107F" w:rsidP="0045107F">
            <w:pPr>
              <w:pStyle w:val="Cdigo"/>
            </w:pPr>
            <w:r w:rsidRPr="0045107F">
              <w:t xml:space="preserve">      }</w:t>
            </w:r>
          </w:p>
          <w:p w14:paraId="34EDB686" w14:textId="77777777" w:rsidR="0045107F" w:rsidRPr="0045107F" w:rsidRDefault="0045107F" w:rsidP="0045107F">
            <w:pPr>
              <w:pStyle w:val="Cdigo"/>
            </w:pPr>
            <w:r w:rsidRPr="0045107F">
              <w:t xml:space="preserve">    }</w:t>
            </w:r>
          </w:p>
          <w:p w14:paraId="1E7FF5AB" w14:textId="77777777" w:rsidR="0045107F" w:rsidRPr="0045107F" w:rsidRDefault="0045107F" w:rsidP="0045107F">
            <w:pPr>
              <w:pStyle w:val="Cdigo"/>
            </w:pPr>
            <w:r w:rsidRPr="0045107F">
              <w:t xml:space="preserve">  ],</w:t>
            </w:r>
          </w:p>
          <w:p w14:paraId="2E00636F" w14:textId="77777777" w:rsidR="0045107F" w:rsidRPr="0045107F" w:rsidRDefault="0045107F" w:rsidP="0045107F">
            <w:pPr>
              <w:pStyle w:val="Cdigo"/>
            </w:pPr>
            <w:r w:rsidRPr="0045107F">
              <w:t xml:space="preserve">  "FormiikReservedWords": [</w:t>
            </w:r>
          </w:p>
          <w:p w14:paraId="5FF369A5" w14:textId="77777777" w:rsidR="0045107F" w:rsidRPr="0045107F" w:rsidRDefault="0045107F" w:rsidP="0045107F">
            <w:pPr>
              <w:pStyle w:val="Cdigo"/>
            </w:pPr>
            <w:r w:rsidRPr="0045107F">
              <w:t xml:space="preserve">    {</w:t>
            </w:r>
          </w:p>
          <w:p w14:paraId="1828D45B" w14:textId="77777777" w:rsidR="0045107F" w:rsidRPr="0045107F" w:rsidRDefault="0045107F" w:rsidP="0045107F">
            <w:pPr>
              <w:pStyle w:val="Cdigo"/>
            </w:pPr>
            <w:r w:rsidRPr="0045107F">
              <w:t xml:space="preserve">      "ReservedWord": "AlertMessage",</w:t>
            </w:r>
          </w:p>
          <w:p w14:paraId="716772BC" w14:textId="77777777" w:rsidR="0045107F" w:rsidRPr="0045107F" w:rsidRDefault="0045107F" w:rsidP="0045107F">
            <w:pPr>
              <w:pStyle w:val="Cdigo"/>
            </w:pPr>
            <w:r w:rsidRPr="0045107F">
              <w:t xml:space="preserve">      "Value": "El grupo válido."</w:t>
            </w:r>
          </w:p>
          <w:p w14:paraId="28A981AC" w14:textId="77777777" w:rsidR="0045107F" w:rsidRPr="0045107F" w:rsidRDefault="0045107F" w:rsidP="0045107F">
            <w:pPr>
              <w:pStyle w:val="Cdigo"/>
              <w:rPr>
                <w:lang w:val="es-ES_tradnl"/>
              </w:rPr>
            </w:pPr>
            <w:r w:rsidRPr="0045107F">
              <w:t xml:space="preserve">    </w:t>
            </w:r>
            <w:r w:rsidRPr="0045107F">
              <w:rPr>
                <w:lang w:val="es-ES_tradnl"/>
              </w:rPr>
              <w:t>}</w:t>
            </w:r>
          </w:p>
          <w:p w14:paraId="09E06234" w14:textId="77777777" w:rsidR="0045107F" w:rsidRPr="0045107F" w:rsidRDefault="0045107F" w:rsidP="0045107F">
            <w:pPr>
              <w:pStyle w:val="Cdigo"/>
              <w:rPr>
                <w:lang w:val="es-ES_tradnl"/>
              </w:rPr>
            </w:pPr>
            <w:r w:rsidRPr="0045107F">
              <w:rPr>
                <w:lang w:val="es-ES_tradnl"/>
              </w:rPr>
              <w:t xml:space="preserve">  ]</w:t>
            </w:r>
          </w:p>
          <w:p w14:paraId="78D3E4C4" w14:textId="002419A5" w:rsidR="00C34402" w:rsidRDefault="0045107F" w:rsidP="0045107F">
            <w:pPr>
              <w:pStyle w:val="Cdigo"/>
            </w:pPr>
            <w:r w:rsidRPr="0045107F">
              <w:rPr>
                <w:lang w:val="es-ES_tradnl"/>
              </w:rPr>
              <w:t>}</w:t>
            </w:r>
          </w:p>
        </w:tc>
      </w:tr>
    </w:tbl>
    <w:p w14:paraId="2B41C611" w14:textId="77777777" w:rsidR="00C34402" w:rsidRPr="008C1F97" w:rsidRDefault="00C34402" w:rsidP="00C34402">
      <w:pPr>
        <w:pStyle w:val="Ttulo3"/>
        <w:rPr>
          <w:szCs w:val="27"/>
          <w:lang w:val="es-MX" w:eastAsia="es-MX"/>
        </w:rPr>
      </w:pPr>
      <w:bookmarkStart w:id="106" w:name="_Toc4075612"/>
      <w:r w:rsidRPr="00C96A73">
        <w:lastRenderedPageBreak/>
        <w:t xml:space="preserve">Descripción de la </w:t>
      </w:r>
      <w:r>
        <w:t xml:space="preserve">cadena JSON de </w:t>
      </w:r>
      <w:r w:rsidRPr="00C96A73">
        <w:t>salida</w:t>
      </w:r>
      <w:bookmarkEnd w:id="106"/>
    </w:p>
    <w:tbl>
      <w:tblPr>
        <w:tblW w:w="496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2"/>
        <w:gridCol w:w="3151"/>
      </w:tblGrid>
      <w:tr w:rsidR="00C34402" w:rsidRPr="00ED3718" w14:paraId="6622BB8A" w14:textId="77777777" w:rsidTr="0045107F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5584961" w14:textId="77777777" w:rsidR="00C34402" w:rsidRPr="00ED3718" w:rsidRDefault="00C34402" w:rsidP="0045107F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ED3718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Campo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7703C17C" w14:textId="77777777" w:rsidR="00C34402" w:rsidRPr="00ED3718" w:rsidRDefault="00C34402" w:rsidP="0045107F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ED3718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Descripción</w:t>
            </w:r>
          </w:p>
        </w:tc>
      </w:tr>
      <w:tr w:rsidR="00C34402" w:rsidRPr="00ED3718" w14:paraId="6219F9E2" w14:textId="77777777" w:rsidTr="0045107F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5D8182F5" w14:textId="77777777" w:rsidR="00C34402" w:rsidRPr="00ED3718" w:rsidRDefault="00C34402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D3718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UpdateFieldsValues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4C89EB70" w14:textId="77777777" w:rsidR="00C34402" w:rsidRPr="00ED3718" w:rsidRDefault="00C34402" w:rsidP="0045107F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Cambia el valor de los campos listados abajo.</w:t>
            </w:r>
          </w:p>
        </w:tc>
      </w:tr>
      <w:tr w:rsidR="00C34402" w:rsidRPr="00ED3718" w14:paraId="57BDC68E" w14:textId="77777777" w:rsidTr="0045107F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436E9" w14:textId="77777777" w:rsidR="00C34402" w:rsidRPr="00ED3718" w:rsidRDefault="00C34402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ED3718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CodigoGrupo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B3A05" w14:textId="77777777" w:rsidR="00C34402" w:rsidRPr="00ED3718" w:rsidRDefault="00C34402" w:rsidP="0045107F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Código de Grupo</w:t>
            </w:r>
          </w:p>
        </w:tc>
      </w:tr>
      <w:tr w:rsidR="00C34402" w:rsidRPr="00ED3718" w14:paraId="36794EAD" w14:textId="77777777" w:rsidTr="0045107F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26770F47" w14:textId="3F866B08" w:rsidR="00C34402" w:rsidRPr="001D4363" w:rsidRDefault="001D4363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1D4363">
              <w:rPr>
                <w:rFonts w:ascii="Consolas" w:hAnsi="Consolas"/>
                <w:sz w:val="16"/>
                <w:szCs w:val="16"/>
              </w:rPr>
              <w:t>GrupoValido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4091DA87" w14:textId="0B521FF2" w:rsidR="00C34402" w:rsidRPr="00ED3718" w:rsidRDefault="007D1D13" w:rsidP="0045107F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Valida el grupo</w:t>
            </w:r>
          </w:p>
        </w:tc>
      </w:tr>
      <w:tr w:rsidR="00C34402" w:rsidRPr="00ED3718" w14:paraId="0132C31B" w14:textId="77777777" w:rsidTr="0045107F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C1052" w14:textId="2EF266AF" w:rsidR="00C34402" w:rsidRPr="001D4363" w:rsidRDefault="001D4363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1D4363">
              <w:rPr>
                <w:rFonts w:ascii="Consolas" w:hAnsi="Consolas"/>
                <w:sz w:val="16"/>
                <w:szCs w:val="16"/>
              </w:rPr>
              <w:t>NombreGrupo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B12F3" w14:textId="77777777" w:rsidR="00C34402" w:rsidRPr="00ED3718" w:rsidRDefault="00C34402" w:rsidP="0045107F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Campos donde cambia el comportamiento de los campos a solo lectura, requerido e invisible.</w:t>
            </w:r>
          </w:p>
        </w:tc>
      </w:tr>
      <w:tr w:rsidR="001D4363" w:rsidRPr="00ED3718" w14:paraId="74C6E370" w14:textId="77777777" w:rsidTr="0045107F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9D163" w14:textId="0D10291D" w:rsidR="001D4363" w:rsidRPr="001D4363" w:rsidRDefault="001D4363" w:rsidP="0045107F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4363">
              <w:rPr>
                <w:rFonts w:ascii="Consolas" w:hAnsi="Consolas"/>
                <w:sz w:val="16"/>
                <w:szCs w:val="16"/>
              </w:rPr>
              <w:t>TipoCredito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2AB6A" w14:textId="4D945728" w:rsidR="001D4363" w:rsidRDefault="001D4363" w:rsidP="0045107F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Tipo del crédito</w:t>
            </w:r>
          </w:p>
        </w:tc>
      </w:tr>
      <w:tr w:rsidR="001D4363" w:rsidRPr="00ED3718" w14:paraId="3E742EA4" w14:textId="77777777" w:rsidTr="0045107F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BEEE5" w14:textId="0A2E1D34" w:rsidR="001D4363" w:rsidRPr="001D4363" w:rsidRDefault="001D4363" w:rsidP="0045107F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4363">
              <w:rPr>
                <w:rFonts w:ascii="Consolas" w:hAnsi="Consolas"/>
                <w:sz w:val="16"/>
                <w:szCs w:val="16"/>
              </w:rPr>
              <w:t>FullExcecutionTime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889977" w14:textId="1725528F" w:rsidR="001D4363" w:rsidRDefault="001D4363" w:rsidP="0045107F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Tiempos de ejecución</w:t>
            </w:r>
          </w:p>
        </w:tc>
      </w:tr>
      <w:tr w:rsidR="00360F6A" w:rsidRPr="00ED3718" w14:paraId="0EC3F3D5" w14:textId="77777777" w:rsidTr="0045107F">
        <w:trPr>
          <w:trHeight w:val="29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BC540F" w14:textId="0E6DFA8A" w:rsidR="00360F6A" w:rsidRPr="00360F6A" w:rsidRDefault="00360F6A" w:rsidP="0045107F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360F6A">
              <w:rPr>
                <w:rFonts w:ascii="Consolas" w:hAnsi="Consolas"/>
                <w:sz w:val="16"/>
                <w:szCs w:val="16"/>
              </w:rPr>
              <w:t>AfectedFields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1AE98" w14:textId="66FA04EC" w:rsidR="00360F6A" w:rsidRDefault="00360F6A" w:rsidP="0045107F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Se pueden cambiar el comportamiento de los campos en el formulario, ponerlos como de Solo Lectura, Requeridos o Invisibles como s muestra en la respuesta. </w:t>
            </w:r>
          </w:p>
        </w:tc>
      </w:tr>
    </w:tbl>
    <w:p w14:paraId="13739996" w14:textId="77777777" w:rsidR="00C34402" w:rsidRDefault="00C34402" w:rsidP="00C34402">
      <w:pPr>
        <w:rPr>
          <w:rFonts w:cstheme="minorHAnsi"/>
        </w:rPr>
      </w:pPr>
    </w:p>
    <w:p w14:paraId="54D7BA80" w14:textId="77777777" w:rsidR="00C34402" w:rsidRPr="00C96A73" w:rsidRDefault="00C34402" w:rsidP="00C34402">
      <w:pPr>
        <w:rPr>
          <w:rFonts w:cstheme="minorHAnsi"/>
        </w:rPr>
      </w:pPr>
    </w:p>
    <w:p w14:paraId="731AAFE1" w14:textId="77777777" w:rsidR="00C34402" w:rsidRDefault="00C34402" w:rsidP="00C34402">
      <w:pPr>
        <w:suppressAutoHyphens w:val="0"/>
        <w:spacing w:after="0"/>
        <w:jc w:val="left"/>
        <w:rPr>
          <w:rFonts w:ascii="Tahoma" w:hAnsi="Tahoma" w:cs="Tahoma"/>
          <w:b/>
          <w:bCs/>
          <w:kern w:val="1"/>
          <w:sz w:val="32"/>
          <w:szCs w:val="40"/>
          <w:lang w:val="es-MX"/>
        </w:rPr>
      </w:pPr>
      <w:r>
        <w:rPr>
          <w:rFonts w:ascii="Tahoma" w:hAnsi="Tahoma" w:cs="Tahoma"/>
          <w:lang w:val="es-MX"/>
        </w:rPr>
        <w:br w:type="page"/>
      </w:r>
    </w:p>
    <w:p w14:paraId="69C910FC" w14:textId="6CCFC581" w:rsidR="00C34402" w:rsidRPr="00C96A73" w:rsidRDefault="00C34402" w:rsidP="00C34402">
      <w:pPr>
        <w:pStyle w:val="Ttulo1"/>
        <w:rPr>
          <w:rFonts w:cstheme="minorHAnsi"/>
        </w:rPr>
      </w:pPr>
      <w:bookmarkStart w:id="107" w:name="_Toc4075613"/>
      <w:r>
        <w:rPr>
          <w:rFonts w:cstheme="minorHAnsi"/>
        </w:rPr>
        <w:lastRenderedPageBreak/>
        <w:t>Servicio en línea de C</w:t>
      </w:r>
      <w:r w:rsidRPr="00C96A73">
        <w:rPr>
          <w:rFonts w:cstheme="minorHAnsi"/>
        </w:rPr>
        <w:t xml:space="preserve">onsulta </w:t>
      </w:r>
      <w:r w:rsidR="007D1D13">
        <w:rPr>
          <w:rFonts w:cstheme="minorHAnsi"/>
        </w:rPr>
        <w:t>Cliente</w:t>
      </w:r>
      <w:r w:rsidRPr="00C96A73">
        <w:rPr>
          <w:rFonts w:cstheme="minorHAnsi"/>
        </w:rPr>
        <w:t>.</w:t>
      </w:r>
      <w:bookmarkEnd w:id="107"/>
    </w:p>
    <w:p w14:paraId="619D8AE8" w14:textId="77777777" w:rsidR="00C34402" w:rsidRDefault="00C34402" w:rsidP="00C34402">
      <w:pPr>
        <w:rPr>
          <w:rFonts w:cstheme="minorHAnsi"/>
        </w:rPr>
      </w:pPr>
      <w:r w:rsidRPr="00C96A73">
        <w:rPr>
          <w:rFonts w:cstheme="minorHAnsi"/>
        </w:rPr>
        <w:t xml:space="preserve">A través de Formiik es posible hacer consultas a nuestros sistemas directamente desde un dispositivo móvil. </w:t>
      </w:r>
    </w:p>
    <w:p w14:paraId="3D7027CF" w14:textId="201471C1" w:rsidR="002F3BF9" w:rsidRPr="00C96A73" w:rsidRDefault="007D1D13" w:rsidP="005A0ECA">
      <w:pPr>
        <w:jc w:val="center"/>
        <w:rPr>
          <w:rFonts w:cstheme="minorHAnsi"/>
        </w:rPr>
      </w:pPr>
      <w:r w:rsidRPr="00C96A73">
        <w:rPr>
          <w:rFonts w:cstheme="minorHAnsi"/>
        </w:rPr>
        <w:object w:dxaOrig="8310" w:dyaOrig="7740" w14:anchorId="12B40AF1">
          <v:shape id="_x0000_i1032" type="#_x0000_t75" style="width:333pt;height:310.2pt" o:ole="">
            <v:imagedata r:id="rId33" o:title=""/>
          </v:shape>
          <o:OLEObject Type="Embed" ProgID="Visio.Drawing.15" ShapeID="_x0000_i1032" DrawAspect="Content" ObjectID="_1624186105" r:id="rId34"/>
        </w:object>
      </w:r>
    </w:p>
    <w:p w14:paraId="73E6CDAE" w14:textId="77777777" w:rsidR="00C34402" w:rsidRPr="00C96A73" w:rsidRDefault="00C34402" w:rsidP="00C34402">
      <w:pPr>
        <w:rPr>
          <w:rFonts w:cstheme="minorHAnsi"/>
          <w:lang w:val="es-MX" w:eastAsia="es-MX"/>
        </w:rPr>
      </w:pPr>
      <w:r w:rsidRPr="00C96A73">
        <w:rPr>
          <w:rFonts w:cstheme="minorHAnsi"/>
        </w:rPr>
        <w:t>Para tal consulta es necesario contar con los siguientes requisitos.</w:t>
      </w:r>
    </w:p>
    <w:p w14:paraId="786D7F86" w14:textId="77777777" w:rsidR="00C34402" w:rsidRPr="00C96A73" w:rsidRDefault="00C34402" w:rsidP="00C34402">
      <w:pPr>
        <w:pStyle w:val="Ttulo2"/>
        <w:rPr>
          <w:rFonts w:cstheme="minorHAnsi"/>
        </w:rPr>
      </w:pPr>
      <w:bookmarkStart w:id="108" w:name="_Toc4075614"/>
      <w:r w:rsidRPr="00C96A73">
        <w:rPr>
          <w:rFonts w:cstheme="minorHAnsi"/>
        </w:rPr>
        <w:t>Requisitos técnicos (sistemas)</w:t>
      </w:r>
      <w:bookmarkEnd w:id="108"/>
    </w:p>
    <w:p w14:paraId="1BC22680" w14:textId="4BED2567" w:rsidR="00C34402" w:rsidRPr="00C96A73" w:rsidRDefault="00C34402" w:rsidP="00C34402">
      <w:pPr>
        <w:pStyle w:val="NormalWeb"/>
        <w:numPr>
          <w:ilvl w:val="0"/>
          <w:numId w:val="33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Contar con un servicio de consulta en línea o servicio web para </w:t>
      </w:r>
      <w:r w:rsidR="00B5528C">
        <w:rPr>
          <w:rFonts w:asciiTheme="minorHAnsi" w:hAnsiTheme="minorHAnsi" w:cstheme="minorHAnsi"/>
          <w:color w:val="000000"/>
          <w:sz w:val="22"/>
          <w:szCs w:val="22"/>
        </w:rPr>
        <w:t>Valida Integrante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24BC8DB" w14:textId="77777777" w:rsidR="00C34402" w:rsidRPr="00C96A73" w:rsidRDefault="00C34402" w:rsidP="00C34402">
      <w:pPr>
        <w:pStyle w:val="Ttulo2"/>
        <w:rPr>
          <w:rFonts w:cstheme="minorHAnsi"/>
          <w:sz w:val="36"/>
          <w:szCs w:val="36"/>
        </w:rPr>
      </w:pPr>
      <w:bookmarkStart w:id="109" w:name="_Toc4075615"/>
      <w:r w:rsidRPr="00C96A73">
        <w:rPr>
          <w:rFonts w:cstheme="minorHAnsi"/>
        </w:rPr>
        <w:t>Especificaciones</w:t>
      </w:r>
      <w:r w:rsidRPr="00C96A73">
        <w:rPr>
          <w:rFonts w:cstheme="minorHAnsi"/>
          <w:color w:val="000000"/>
          <w:szCs w:val="26"/>
        </w:rPr>
        <w:t xml:space="preserve"> del Servicio Web para la </w:t>
      </w:r>
      <w:r w:rsidRPr="00C96A73">
        <w:rPr>
          <w:rFonts w:cstheme="minorHAnsi"/>
        </w:rPr>
        <w:t>consulta</w:t>
      </w:r>
      <w:bookmarkEnd w:id="109"/>
      <w:r w:rsidRPr="00C96A73">
        <w:rPr>
          <w:rFonts w:cstheme="minorHAnsi"/>
        </w:rPr>
        <w:t xml:space="preserve"> </w:t>
      </w:r>
    </w:p>
    <w:p w14:paraId="3065308F" w14:textId="77777777" w:rsidR="00C34402" w:rsidRPr="00C96A73" w:rsidRDefault="00C34402" w:rsidP="00C34402">
      <w:pPr>
        <w:pStyle w:val="Ttulo3"/>
      </w:pPr>
      <w:bookmarkStart w:id="110" w:name="_Toc4075616"/>
      <w:r w:rsidRPr="00C96A73">
        <w:t>Nombre del Servicio:</w:t>
      </w:r>
      <w:bookmarkEnd w:id="110"/>
      <w:r w:rsidRPr="00C96A73">
        <w:rPr>
          <w:rStyle w:val="apple-tab-span"/>
          <w:color w:val="666666"/>
          <w:szCs w:val="24"/>
        </w:rPr>
        <w:tab/>
      </w:r>
    </w:p>
    <w:p w14:paraId="35049DDE" w14:textId="77777777" w:rsidR="00C34402" w:rsidRPr="00C96A73" w:rsidRDefault="00C34402" w:rsidP="00C34402">
      <w:pPr>
        <w:pStyle w:val="NormalWeb"/>
        <w:numPr>
          <w:ilvl w:val="0"/>
          <w:numId w:val="24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FlexibleUpdateWorkOrder</w:t>
      </w:r>
    </w:p>
    <w:p w14:paraId="0D2915CF" w14:textId="77777777" w:rsidR="00C34402" w:rsidRPr="00C96A73" w:rsidRDefault="00C34402" w:rsidP="00C34402">
      <w:pPr>
        <w:pStyle w:val="Ttulo3"/>
        <w:rPr>
          <w:sz w:val="27"/>
          <w:szCs w:val="27"/>
        </w:rPr>
      </w:pPr>
      <w:bookmarkStart w:id="111" w:name="_Toc4075617"/>
      <w:r w:rsidRPr="00C96A73">
        <w:t>Sentido:</w:t>
      </w:r>
      <w:bookmarkEnd w:id="111"/>
    </w:p>
    <w:p w14:paraId="7C365699" w14:textId="77777777" w:rsidR="00C34402" w:rsidRPr="00C96A73" w:rsidRDefault="00C34402" w:rsidP="00C34402">
      <w:pPr>
        <w:pStyle w:val="NormalWeb"/>
        <w:numPr>
          <w:ilvl w:val="0"/>
          <w:numId w:val="25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Servicios del Cliente</w:t>
      </w:r>
    </w:p>
    <w:p w14:paraId="4BA538D2" w14:textId="77777777" w:rsidR="00C34402" w:rsidRPr="00C96A73" w:rsidRDefault="00C34402" w:rsidP="00C34402">
      <w:pPr>
        <w:pStyle w:val="Ttulo3"/>
        <w:rPr>
          <w:sz w:val="27"/>
          <w:szCs w:val="27"/>
        </w:rPr>
      </w:pPr>
      <w:bookmarkStart w:id="112" w:name="_Toc4075618"/>
      <w:r w:rsidRPr="00C96A73">
        <w:t>Descripción:</w:t>
      </w:r>
      <w:bookmarkEnd w:id="112"/>
      <w:r w:rsidRPr="00C96A73">
        <w:t xml:space="preserve"> </w:t>
      </w:r>
    </w:p>
    <w:p w14:paraId="1C81B944" w14:textId="77777777" w:rsidR="00C34402" w:rsidRPr="00C96A73" w:rsidRDefault="00C34402" w:rsidP="00C34402">
      <w:pPr>
        <w:pStyle w:val="NormalWeb"/>
        <w:numPr>
          <w:ilvl w:val="0"/>
          <w:numId w:val="26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El servicio recibe información requerida para la consulta a sistemas centrales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de SOLFI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desde los teléfonos </w:t>
      </w:r>
      <w:r>
        <w:rPr>
          <w:rFonts w:asciiTheme="minorHAnsi" w:hAnsiTheme="minorHAnsi" w:cstheme="minorHAnsi"/>
          <w:color w:val="000000"/>
          <w:sz w:val="22"/>
          <w:szCs w:val="22"/>
        </w:rPr>
        <w:t>inteligentes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de los promotores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que usan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>Formiik.</w:t>
      </w:r>
    </w:p>
    <w:p w14:paraId="37AD2B8A" w14:textId="5ED8D1AC" w:rsidR="00C34402" w:rsidRPr="00C96A73" w:rsidRDefault="00C34402" w:rsidP="00C34402">
      <w:pPr>
        <w:pStyle w:val="NormalWeb"/>
        <w:numPr>
          <w:ilvl w:val="0"/>
          <w:numId w:val="26"/>
        </w:numPr>
        <w:suppressAutoHyphens w:val="0"/>
        <w:jc w:val="left"/>
        <w:textAlignment w:val="baseline"/>
        <w:rPr>
          <w:rFonts w:asciiTheme="minorHAnsi" w:hAnsiTheme="minorHAnsi" w:cstheme="minorHAnsi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El servicio debe hacer la consulta a </w:t>
      </w:r>
      <w:r w:rsidR="0045107F">
        <w:rPr>
          <w:rFonts w:asciiTheme="minorHAnsi" w:hAnsiTheme="minorHAnsi" w:cstheme="minorHAnsi"/>
          <w:color w:val="000000"/>
          <w:sz w:val="22"/>
          <w:szCs w:val="22"/>
        </w:rPr>
        <w:t>sistemas centrales</w:t>
      </w:r>
      <w:r w:rsidR="00B5528C">
        <w:rPr>
          <w:rFonts w:asciiTheme="minorHAnsi" w:hAnsiTheme="minorHAnsi" w:cstheme="minorHAnsi"/>
          <w:color w:val="000000"/>
          <w:sz w:val="22"/>
          <w:szCs w:val="22"/>
        </w:rPr>
        <w:t xml:space="preserve"> y regresar el resultado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96C0BB4" w14:textId="77777777" w:rsidR="00C34402" w:rsidRPr="00C96A73" w:rsidRDefault="00C34402" w:rsidP="00C34402">
      <w:pPr>
        <w:pStyle w:val="Ttulo3"/>
        <w:rPr>
          <w:sz w:val="27"/>
          <w:szCs w:val="27"/>
        </w:rPr>
      </w:pPr>
      <w:bookmarkStart w:id="113" w:name="_Toc4075619"/>
      <w:r w:rsidRPr="00C96A73">
        <w:t>Parámetros de entrada</w:t>
      </w:r>
      <w:bookmarkEnd w:id="113"/>
    </w:p>
    <w:p w14:paraId="11099F35" w14:textId="77777777" w:rsidR="00C34402" w:rsidRDefault="00C34402" w:rsidP="00C34402">
      <w:pPr>
        <w:pStyle w:val="NormalWeb"/>
        <w:numPr>
          <w:ilvl w:val="0"/>
          <w:numId w:val="27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El servicio recibe una cadena JSON con la información requerida para la consulta.</w:t>
      </w:r>
    </w:p>
    <w:p w14:paraId="32DFA556" w14:textId="46F36D85" w:rsidR="00EE7954" w:rsidRPr="00EE7954" w:rsidRDefault="00EE7954" w:rsidP="00EE7954">
      <w:pPr>
        <w:pStyle w:val="NormalWeb"/>
        <w:numPr>
          <w:ilvl w:val="0"/>
          <w:numId w:val="27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Para hacer referencia a que servicio se utilizará, en </w:t>
      </w:r>
      <w:r w:rsidRPr="00CE255E">
        <w:rPr>
          <w:rFonts w:asciiTheme="minorHAnsi" w:hAnsiTheme="minorHAnsi" w:cstheme="minorHAnsi"/>
          <w:b/>
          <w:color w:val="000000"/>
          <w:sz w:val="22"/>
          <w:szCs w:val="22"/>
        </w:rPr>
        <w:t>Action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161E">
        <w:rPr>
          <w:rFonts w:asciiTheme="minorHAnsi" w:hAnsiTheme="minorHAnsi" w:cstheme="minorHAnsi"/>
          <w:color w:val="000000"/>
          <w:sz w:val="22"/>
          <w:szCs w:val="22"/>
        </w:rPr>
        <w:t>especificar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Con</w:t>
      </w:r>
      <w:r w:rsidR="007B1B5C">
        <w:rPr>
          <w:rFonts w:asciiTheme="minorHAnsi" w:hAnsiTheme="minorHAnsi" w:cstheme="minorHAnsi"/>
          <w:i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ultaCliente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402" w14:paraId="089ABCB4" w14:textId="77777777" w:rsidTr="0045107F">
        <w:tc>
          <w:tcPr>
            <w:tcW w:w="9350" w:type="dxa"/>
          </w:tcPr>
          <w:p w14:paraId="260B261F" w14:textId="77777777" w:rsidR="00B5528C" w:rsidRDefault="00B5528C" w:rsidP="00B5528C">
            <w:pPr>
              <w:pStyle w:val="Cdigo"/>
            </w:pPr>
            <w:r>
              <w:t>{</w:t>
            </w:r>
          </w:p>
          <w:p w14:paraId="14C2428A" w14:textId="77777777" w:rsidR="00B5528C" w:rsidRDefault="00B5528C" w:rsidP="00B5528C">
            <w:pPr>
              <w:pStyle w:val="Cdigo"/>
            </w:pPr>
            <w:r>
              <w:t xml:space="preserve">  "IdWorkOrderFormType": "c0b21da4-299c-4cd7-b658-13a0ea92b912",</w:t>
            </w:r>
          </w:p>
          <w:p w14:paraId="7B7F6259" w14:textId="77777777" w:rsidR="00B5528C" w:rsidRDefault="00B5528C" w:rsidP="00B5528C">
            <w:pPr>
              <w:pStyle w:val="Cdigo"/>
            </w:pPr>
            <w:r>
              <w:t xml:space="preserve">  "IdWorkOrder": "4905613b-39d1-4a32-845a-5b999a9fbd22",</w:t>
            </w:r>
          </w:p>
          <w:p w14:paraId="60ECF5B4" w14:textId="77777777" w:rsidR="00B5528C" w:rsidRPr="00B5528C" w:rsidRDefault="00B5528C" w:rsidP="00B5528C">
            <w:pPr>
              <w:pStyle w:val="Cdigo"/>
              <w:rPr>
                <w:lang w:val="es-MX"/>
              </w:rPr>
            </w:pPr>
            <w:r>
              <w:t xml:space="preserve">  </w:t>
            </w:r>
            <w:r w:rsidRPr="00B5528C">
              <w:rPr>
                <w:lang w:val="es-MX"/>
              </w:rPr>
              <w:t>"ExternalId": "fernandoa_20190301_104015",</w:t>
            </w:r>
          </w:p>
          <w:p w14:paraId="7D9AE084" w14:textId="77777777" w:rsidR="00B5528C" w:rsidRPr="00B5528C" w:rsidRDefault="00B5528C" w:rsidP="00B5528C">
            <w:pPr>
              <w:pStyle w:val="Cdigo"/>
              <w:rPr>
                <w:lang w:val="es-MX"/>
              </w:rPr>
            </w:pPr>
            <w:r w:rsidRPr="00B5528C">
              <w:rPr>
                <w:lang w:val="es-MX"/>
              </w:rPr>
              <w:t xml:space="preserve">  "Action": "ConsultaCliente",</w:t>
            </w:r>
          </w:p>
          <w:p w14:paraId="39A417E6" w14:textId="77777777" w:rsidR="00B5528C" w:rsidRPr="00B5528C" w:rsidRDefault="00B5528C" w:rsidP="00B5528C">
            <w:pPr>
              <w:pStyle w:val="Cdigo"/>
              <w:rPr>
                <w:lang w:val="es-MX"/>
              </w:rPr>
            </w:pPr>
            <w:r w:rsidRPr="00B5528C">
              <w:rPr>
                <w:lang w:val="es-MX"/>
              </w:rPr>
              <w:t xml:space="preserve">  "InputFields": {</w:t>
            </w:r>
          </w:p>
          <w:p w14:paraId="6735946A" w14:textId="77777777" w:rsidR="00B5528C" w:rsidRPr="00B5528C" w:rsidRDefault="00B5528C" w:rsidP="00B5528C">
            <w:pPr>
              <w:pStyle w:val="Cdigo"/>
              <w:rPr>
                <w:lang w:val="es-MX"/>
              </w:rPr>
            </w:pPr>
            <w:r w:rsidRPr="00B5528C">
              <w:rPr>
                <w:lang w:val="es-MX"/>
              </w:rPr>
              <w:t xml:space="preserve">    "Ciclo": "1.0",</w:t>
            </w:r>
          </w:p>
          <w:p w14:paraId="0D8B99C0" w14:textId="77777777" w:rsidR="00B5528C" w:rsidRPr="00B5528C" w:rsidRDefault="00B5528C" w:rsidP="00B5528C">
            <w:pPr>
              <w:pStyle w:val="Cdigo"/>
              <w:rPr>
                <w:lang w:val="es-MX"/>
              </w:rPr>
            </w:pPr>
            <w:r w:rsidRPr="00B5528C">
              <w:rPr>
                <w:lang w:val="es-MX"/>
              </w:rPr>
              <w:t xml:space="preserve">    "CodigoGrupo": "034475",</w:t>
            </w:r>
          </w:p>
          <w:p w14:paraId="3F961C2A" w14:textId="77777777" w:rsidR="00B5528C" w:rsidRPr="00B5528C" w:rsidRDefault="00B5528C" w:rsidP="00B5528C">
            <w:pPr>
              <w:pStyle w:val="Cdigo"/>
              <w:rPr>
                <w:lang w:val="es-MX"/>
              </w:rPr>
            </w:pPr>
            <w:r w:rsidRPr="00B5528C">
              <w:rPr>
                <w:lang w:val="es-MX"/>
              </w:rPr>
              <w:t xml:space="preserve">    "NumConsulta": "1",</w:t>
            </w:r>
          </w:p>
          <w:p w14:paraId="7CC340AF" w14:textId="77777777" w:rsidR="00B5528C" w:rsidRPr="00B5528C" w:rsidRDefault="00B5528C" w:rsidP="00B5528C">
            <w:pPr>
              <w:pStyle w:val="Cdigo"/>
              <w:rPr>
                <w:lang w:val="es-MX"/>
              </w:rPr>
            </w:pPr>
            <w:r w:rsidRPr="00B5528C">
              <w:rPr>
                <w:lang w:val="es-MX"/>
              </w:rPr>
              <w:t xml:space="preserve">    "Nombre1": "ASH",</w:t>
            </w:r>
          </w:p>
          <w:p w14:paraId="69957A13" w14:textId="77777777" w:rsidR="00B5528C" w:rsidRPr="00B5528C" w:rsidRDefault="00B5528C" w:rsidP="00B5528C">
            <w:pPr>
              <w:pStyle w:val="Cdigo"/>
              <w:rPr>
                <w:lang w:val="es-MX"/>
              </w:rPr>
            </w:pPr>
            <w:r w:rsidRPr="00B5528C">
              <w:rPr>
                <w:lang w:val="es-MX"/>
              </w:rPr>
              <w:t xml:space="preserve">    "Nombre2": "",</w:t>
            </w:r>
          </w:p>
          <w:p w14:paraId="26791886" w14:textId="77777777" w:rsidR="00B5528C" w:rsidRPr="00B5528C" w:rsidRDefault="00B5528C" w:rsidP="00B5528C">
            <w:pPr>
              <w:pStyle w:val="Cdigo"/>
              <w:rPr>
                <w:lang w:val="es-MX"/>
              </w:rPr>
            </w:pPr>
            <w:r w:rsidRPr="00B5528C">
              <w:rPr>
                <w:lang w:val="es-MX"/>
              </w:rPr>
              <w:t xml:space="preserve">    "Apellido_Paterno": "KETCHUP",</w:t>
            </w:r>
          </w:p>
          <w:p w14:paraId="0EAE9C8E" w14:textId="77777777" w:rsidR="00B5528C" w:rsidRPr="00B5528C" w:rsidRDefault="00B5528C" w:rsidP="00B5528C">
            <w:pPr>
              <w:pStyle w:val="Cdigo"/>
              <w:rPr>
                <w:lang w:val="es-MX"/>
              </w:rPr>
            </w:pPr>
            <w:r w:rsidRPr="00B5528C">
              <w:rPr>
                <w:lang w:val="es-MX"/>
              </w:rPr>
              <w:t xml:space="preserve">    "Apellido_Materno": "HERNANDEZ",</w:t>
            </w:r>
          </w:p>
          <w:p w14:paraId="5BB8BF30" w14:textId="77777777" w:rsidR="00B5528C" w:rsidRPr="00B5528C" w:rsidRDefault="00B5528C" w:rsidP="00B5528C">
            <w:pPr>
              <w:pStyle w:val="Cdigo"/>
              <w:rPr>
                <w:lang w:val="es-MX"/>
              </w:rPr>
            </w:pPr>
            <w:r w:rsidRPr="00B5528C">
              <w:rPr>
                <w:lang w:val="es-MX"/>
              </w:rPr>
              <w:t xml:space="preserve">    "IdEntidadNacimiento": "0.0",</w:t>
            </w:r>
          </w:p>
          <w:p w14:paraId="598B78D7" w14:textId="77777777" w:rsidR="00B5528C" w:rsidRPr="00B5528C" w:rsidRDefault="00B5528C" w:rsidP="00B5528C">
            <w:pPr>
              <w:pStyle w:val="Cdigo"/>
              <w:rPr>
                <w:lang w:val="es-MX"/>
              </w:rPr>
            </w:pPr>
            <w:r w:rsidRPr="00B5528C">
              <w:rPr>
                <w:lang w:val="es-MX"/>
              </w:rPr>
              <w:t xml:space="preserve">    "FechadeNacimientoCB": "20/02/1953",</w:t>
            </w:r>
          </w:p>
          <w:p w14:paraId="56A7B93B" w14:textId="77777777" w:rsidR="00B5528C" w:rsidRPr="00B5528C" w:rsidRDefault="00B5528C" w:rsidP="00B5528C">
            <w:pPr>
              <w:pStyle w:val="Cdigo"/>
              <w:rPr>
                <w:lang w:val="es-MX"/>
              </w:rPr>
            </w:pPr>
            <w:r w:rsidRPr="00B5528C">
              <w:rPr>
                <w:lang w:val="es-MX"/>
              </w:rPr>
              <w:t xml:space="preserve">    "CodigoClienteConCreditoSOLFI": "",</w:t>
            </w:r>
          </w:p>
          <w:p w14:paraId="7B79E033" w14:textId="77777777" w:rsidR="00B5528C" w:rsidRPr="00B5528C" w:rsidRDefault="00B5528C" w:rsidP="00B5528C">
            <w:pPr>
              <w:pStyle w:val="Cdigo"/>
              <w:rPr>
                <w:lang w:val="es-MX"/>
              </w:rPr>
            </w:pPr>
            <w:r w:rsidRPr="00B5528C">
              <w:rPr>
                <w:lang w:val="es-MX"/>
              </w:rPr>
              <w:t xml:space="preserve">    "ExternalType": "AdicionIntegrante"</w:t>
            </w:r>
          </w:p>
          <w:p w14:paraId="0D9B0795" w14:textId="77777777" w:rsidR="00B5528C" w:rsidRPr="00B5528C" w:rsidRDefault="00B5528C" w:rsidP="00B5528C">
            <w:pPr>
              <w:pStyle w:val="Cdigo"/>
              <w:rPr>
                <w:lang w:val="es-MX"/>
              </w:rPr>
            </w:pPr>
            <w:r w:rsidRPr="00B5528C">
              <w:rPr>
                <w:lang w:val="es-MX"/>
              </w:rPr>
              <w:t xml:space="preserve">  },</w:t>
            </w:r>
          </w:p>
          <w:p w14:paraId="0F7E86C5" w14:textId="77777777" w:rsidR="00B5528C" w:rsidRPr="00B5528C" w:rsidRDefault="00B5528C" w:rsidP="00B5528C">
            <w:pPr>
              <w:pStyle w:val="Cdigo"/>
              <w:rPr>
                <w:lang w:val="es-MX"/>
              </w:rPr>
            </w:pPr>
            <w:r w:rsidRPr="00B5528C">
              <w:rPr>
                <w:lang w:val="es-MX"/>
              </w:rPr>
              <w:t xml:space="preserve">  "Username": "fernandoa",</w:t>
            </w:r>
          </w:p>
          <w:p w14:paraId="0404EA6B" w14:textId="77777777" w:rsidR="00B5528C" w:rsidRDefault="00B5528C" w:rsidP="00B5528C">
            <w:pPr>
              <w:pStyle w:val="Cdigo"/>
            </w:pPr>
            <w:r w:rsidRPr="00B5528C">
              <w:rPr>
                <w:lang w:val="es-MX"/>
              </w:rPr>
              <w:t xml:space="preserve">  </w:t>
            </w:r>
            <w:r>
              <w:t>"WorkOrderType": "AdicionIntegrante"</w:t>
            </w:r>
          </w:p>
          <w:p w14:paraId="7635CA31" w14:textId="4BA1BCD9" w:rsidR="00C34402" w:rsidRPr="009A649A" w:rsidRDefault="00B5528C" w:rsidP="00B5528C">
            <w:pPr>
              <w:pStyle w:val="Cdigo"/>
            </w:pPr>
            <w:r>
              <w:t>}</w:t>
            </w:r>
          </w:p>
        </w:tc>
      </w:tr>
    </w:tbl>
    <w:p w14:paraId="40CA05F2" w14:textId="77777777" w:rsidR="00B5528C" w:rsidRPr="00C96A73" w:rsidRDefault="00B5528C" w:rsidP="00B5528C">
      <w:pPr>
        <w:pStyle w:val="Ttulo3"/>
      </w:pPr>
      <w:bookmarkStart w:id="114" w:name="_Toc4075620"/>
      <w:r w:rsidRPr="00C96A73">
        <w:t xml:space="preserve">Descripción de </w:t>
      </w:r>
      <w:r>
        <w:t xml:space="preserve">la cadena JSON de </w:t>
      </w:r>
      <w:r w:rsidRPr="00C96A73">
        <w:t>entrada</w:t>
      </w:r>
      <w:bookmarkEnd w:id="114"/>
    </w:p>
    <w:tbl>
      <w:tblPr>
        <w:tblW w:w="51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4"/>
        <w:gridCol w:w="2514"/>
      </w:tblGrid>
      <w:tr w:rsidR="00B5528C" w:rsidRPr="00696B31" w14:paraId="7B7E17CD" w14:textId="77777777" w:rsidTr="00300215">
        <w:trPr>
          <w:trHeight w:val="290"/>
        </w:trPr>
        <w:tc>
          <w:tcPr>
            <w:tcW w:w="2604" w:type="dxa"/>
            <w:shd w:val="clear" w:color="70AD47" w:fill="70AD47"/>
            <w:noWrap/>
            <w:vAlign w:val="bottom"/>
            <w:hideMark/>
          </w:tcPr>
          <w:p w14:paraId="2152FAD2" w14:textId="3F992A95" w:rsidR="00B5528C" w:rsidRPr="00696B31" w:rsidRDefault="00AC2B7E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Campo</w:t>
            </w:r>
          </w:p>
        </w:tc>
        <w:tc>
          <w:tcPr>
            <w:tcW w:w="2514" w:type="dxa"/>
            <w:shd w:val="clear" w:color="70AD47" w:fill="70AD47"/>
            <w:noWrap/>
            <w:vAlign w:val="bottom"/>
            <w:hideMark/>
          </w:tcPr>
          <w:p w14:paraId="076CFEF8" w14:textId="77777777" w:rsidR="00B5528C" w:rsidRPr="00D20342" w:rsidRDefault="00B5528C" w:rsidP="00300215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D20342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Descripción</w:t>
            </w:r>
          </w:p>
        </w:tc>
      </w:tr>
      <w:tr w:rsidR="00AC2B7E" w:rsidRPr="00696B31" w14:paraId="3964474A" w14:textId="77777777" w:rsidTr="00300215">
        <w:trPr>
          <w:trHeight w:val="290"/>
        </w:trPr>
        <w:tc>
          <w:tcPr>
            <w:tcW w:w="2604" w:type="dxa"/>
            <w:shd w:val="clear" w:color="E2EFDA" w:fill="E2EFDA"/>
            <w:noWrap/>
          </w:tcPr>
          <w:p w14:paraId="5BFF271E" w14:textId="4838A7A9" w:rsidR="00AC2B7E" w:rsidRPr="00AC2B7E" w:rsidRDefault="00AC2B7E" w:rsidP="00300215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AC2B7E">
              <w:rPr>
                <w:rFonts w:ascii="Consolas" w:hAnsi="Consolas"/>
                <w:sz w:val="16"/>
                <w:szCs w:val="16"/>
              </w:rPr>
              <w:t>IdWorkOrderFormType</w:t>
            </w:r>
          </w:p>
        </w:tc>
        <w:tc>
          <w:tcPr>
            <w:tcW w:w="2514" w:type="dxa"/>
            <w:shd w:val="clear" w:color="E2EFDA" w:fill="E2EFDA"/>
            <w:noWrap/>
            <w:vAlign w:val="bottom"/>
          </w:tcPr>
          <w:p w14:paraId="668C8F59" w14:textId="0ED260B6" w:rsidR="00AC2B7E" w:rsidRPr="007D1D13" w:rsidRDefault="007D1D13" w:rsidP="00300215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 del Formulario</w:t>
            </w:r>
          </w:p>
        </w:tc>
      </w:tr>
      <w:tr w:rsidR="00AC2B7E" w:rsidRPr="00696B31" w14:paraId="738F4D31" w14:textId="77777777" w:rsidTr="00AC2B7E">
        <w:trPr>
          <w:trHeight w:val="290"/>
        </w:trPr>
        <w:tc>
          <w:tcPr>
            <w:tcW w:w="2604" w:type="dxa"/>
            <w:shd w:val="clear" w:color="auto" w:fill="FFFFFF" w:themeFill="background1"/>
            <w:noWrap/>
          </w:tcPr>
          <w:p w14:paraId="570FA252" w14:textId="403AEF2A" w:rsidR="00AC2B7E" w:rsidRPr="00AC2B7E" w:rsidRDefault="00AC2B7E" w:rsidP="00300215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AC2B7E">
              <w:rPr>
                <w:rFonts w:ascii="Consolas" w:hAnsi="Consolas"/>
                <w:sz w:val="16"/>
                <w:szCs w:val="16"/>
              </w:rPr>
              <w:t>IdWorkOrder</w:t>
            </w:r>
          </w:p>
        </w:tc>
        <w:tc>
          <w:tcPr>
            <w:tcW w:w="2514" w:type="dxa"/>
            <w:shd w:val="clear" w:color="auto" w:fill="FFFFFF" w:themeFill="background1"/>
            <w:noWrap/>
            <w:vAlign w:val="bottom"/>
          </w:tcPr>
          <w:p w14:paraId="0DD305B9" w14:textId="7655FCE8" w:rsidR="00AC2B7E" w:rsidRPr="007D1D13" w:rsidRDefault="007D1D13" w:rsidP="00300215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 de la Orden</w:t>
            </w:r>
          </w:p>
        </w:tc>
      </w:tr>
      <w:tr w:rsidR="00AC2B7E" w:rsidRPr="00696B31" w14:paraId="361EE1DD" w14:textId="77777777" w:rsidTr="00300215">
        <w:trPr>
          <w:trHeight w:val="290"/>
        </w:trPr>
        <w:tc>
          <w:tcPr>
            <w:tcW w:w="2604" w:type="dxa"/>
            <w:shd w:val="clear" w:color="E2EFDA" w:fill="E2EFDA"/>
            <w:noWrap/>
          </w:tcPr>
          <w:p w14:paraId="5B913979" w14:textId="673CCC62" w:rsidR="00AC2B7E" w:rsidRPr="00AC2B7E" w:rsidRDefault="00AC2B7E" w:rsidP="00300215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AC2B7E">
              <w:rPr>
                <w:rFonts w:ascii="Consolas" w:hAnsi="Consolas"/>
                <w:sz w:val="16"/>
                <w:szCs w:val="16"/>
                <w:lang w:val="es-MX"/>
              </w:rPr>
              <w:t>ExternalId</w:t>
            </w:r>
          </w:p>
        </w:tc>
        <w:tc>
          <w:tcPr>
            <w:tcW w:w="2514" w:type="dxa"/>
            <w:shd w:val="clear" w:color="E2EFDA" w:fill="E2EFDA"/>
            <w:noWrap/>
            <w:vAlign w:val="bottom"/>
          </w:tcPr>
          <w:p w14:paraId="6D56CDB7" w14:textId="6838C514" w:rsidR="00AC2B7E" w:rsidRPr="007D1D13" w:rsidRDefault="007D1D13" w:rsidP="00300215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 asignado por el cliente</w:t>
            </w:r>
          </w:p>
        </w:tc>
      </w:tr>
      <w:tr w:rsidR="007D1D13" w:rsidRPr="00696B31" w14:paraId="4D475D3F" w14:textId="77777777" w:rsidTr="00AC30D1">
        <w:trPr>
          <w:trHeight w:val="290"/>
        </w:trPr>
        <w:tc>
          <w:tcPr>
            <w:tcW w:w="2604" w:type="dxa"/>
            <w:shd w:val="clear" w:color="auto" w:fill="auto"/>
            <w:noWrap/>
          </w:tcPr>
          <w:p w14:paraId="279DA875" w14:textId="0500C827" w:rsidR="007D1D13" w:rsidRPr="00AC2B7E" w:rsidRDefault="007D1D13" w:rsidP="007D1D13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  <w:lang w:val="es-MX"/>
              </w:rPr>
            </w:pPr>
            <w:r>
              <w:rPr>
                <w:rFonts w:ascii="Consolas" w:hAnsi="Consolas"/>
                <w:sz w:val="16"/>
                <w:szCs w:val="16"/>
                <w:lang w:val="es-MX"/>
              </w:rPr>
              <w:t>Action</w:t>
            </w:r>
          </w:p>
        </w:tc>
        <w:tc>
          <w:tcPr>
            <w:tcW w:w="2514" w:type="dxa"/>
            <w:shd w:val="clear" w:color="auto" w:fill="auto"/>
            <w:noWrap/>
          </w:tcPr>
          <w:p w14:paraId="66545B81" w14:textId="7B3A8CBD" w:rsidR="007D1D13" w:rsidRDefault="007D1D13" w:rsidP="007D1D13">
            <w:pPr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Consulta que va a ejecutar el servicio.</w:t>
            </w:r>
          </w:p>
        </w:tc>
      </w:tr>
      <w:tr w:rsidR="007D1D13" w:rsidRPr="00696B31" w14:paraId="6EF9AD7C" w14:textId="77777777" w:rsidTr="00725ADF">
        <w:trPr>
          <w:trHeight w:val="290"/>
        </w:trPr>
        <w:tc>
          <w:tcPr>
            <w:tcW w:w="2604" w:type="dxa"/>
            <w:shd w:val="clear" w:color="E2EFDA" w:fill="E2EFDA"/>
            <w:noWrap/>
          </w:tcPr>
          <w:p w14:paraId="2F641E04" w14:textId="2D916B5E" w:rsidR="007D1D13" w:rsidRPr="00AC2B7E" w:rsidRDefault="007D1D13" w:rsidP="007D1D13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AC2B7E">
              <w:rPr>
                <w:rFonts w:ascii="Consolas" w:hAnsi="Consolas"/>
                <w:sz w:val="16"/>
                <w:szCs w:val="16"/>
                <w:lang w:val="es-MX"/>
              </w:rPr>
              <w:t>InputFields</w:t>
            </w:r>
          </w:p>
        </w:tc>
        <w:tc>
          <w:tcPr>
            <w:tcW w:w="2514" w:type="dxa"/>
            <w:shd w:val="clear" w:color="E2EFDA" w:fill="E2EFDA"/>
            <w:noWrap/>
          </w:tcPr>
          <w:p w14:paraId="2EE053C0" w14:textId="36AC8E87" w:rsidR="007D1D13" w:rsidRPr="007D1D13" w:rsidRDefault="007D1D13" w:rsidP="007D1D13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Campos que envía el servicio</w:t>
            </w:r>
          </w:p>
        </w:tc>
      </w:tr>
      <w:tr w:rsidR="007D1D13" w:rsidRPr="00696B31" w14:paraId="718E5FEA" w14:textId="77777777" w:rsidTr="00725ADF">
        <w:trPr>
          <w:trHeight w:val="290"/>
        </w:trPr>
        <w:tc>
          <w:tcPr>
            <w:tcW w:w="2604" w:type="dxa"/>
            <w:shd w:val="clear" w:color="auto" w:fill="auto"/>
            <w:noWrap/>
          </w:tcPr>
          <w:p w14:paraId="3B7270C3" w14:textId="6DC84A41" w:rsidR="007D1D13" w:rsidRPr="00AC2B7E" w:rsidRDefault="007D1D13" w:rsidP="007D1D13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AC2B7E">
              <w:rPr>
                <w:rFonts w:ascii="Consolas" w:hAnsi="Consolas"/>
                <w:sz w:val="16"/>
                <w:szCs w:val="16"/>
              </w:rPr>
              <w:t>Ciclo</w:t>
            </w:r>
          </w:p>
        </w:tc>
        <w:tc>
          <w:tcPr>
            <w:tcW w:w="2514" w:type="dxa"/>
            <w:shd w:val="clear" w:color="auto" w:fill="auto"/>
            <w:noWrap/>
            <w:vAlign w:val="bottom"/>
          </w:tcPr>
          <w:p w14:paraId="305CC215" w14:textId="37D5A104" w:rsidR="007D1D13" w:rsidRPr="007D1D13" w:rsidRDefault="007D1D13" w:rsidP="007D1D1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D1D1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Ciclo</w:t>
            </w:r>
          </w:p>
        </w:tc>
      </w:tr>
      <w:tr w:rsidR="007D1D13" w:rsidRPr="00696B31" w14:paraId="15CF0092" w14:textId="77777777" w:rsidTr="00300215">
        <w:trPr>
          <w:trHeight w:val="290"/>
        </w:trPr>
        <w:tc>
          <w:tcPr>
            <w:tcW w:w="2604" w:type="dxa"/>
            <w:shd w:val="clear" w:color="auto" w:fill="auto"/>
            <w:noWrap/>
            <w:hideMark/>
          </w:tcPr>
          <w:p w14:paraId="7B816BD9" w14:textId="77777777" w:rsidR="007D1D13" w:rsidRPr="00AC2B7E" w:rsidRDefault="007D1D13" w:rsidP="007D1D13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AC2B7E">
              <w:rPr>
                <w:rFonts w:ascii="Consolas" w:hAnsi="Consolas"/>
                <w:sz w:val="16"/>
                <w:szCs w:val="16"/>
              </w:rPr>
              <w:t>CodigoGrupo</w:t>
            </w:r>
          </w:p>
        </w:tc>
        <w:tc>
          <w:tcPr>
            <w:tcW w:w="2514" w:type="dxa"/>
            <w:shd w:val="clear" w:color="auto" w:fill="auto"/>
            <w:noWrap/>
            <w:hideMark/>
          </w:tcPr>
          <w:p w14:paraId="2F136323" w14:textId="77777777" w:rsidR="007D1D13" w:rsidRPr="007D1D13" w:rsidRDefault="007D1D13" w:rsidP="007D1D13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7D1D13">
              <w:rPr>
                <w:rFonts w:cstheme="minorHAnsi"/>
                <w:color w:val="000000"/>
                <w:sz w:val="16"/>
                <w:szCs w:val="16"/>
              </w:rPr>
              <w:t>Código de Grupo</w:t>
            </w:r>
          </w:p>
        </w:tc>
      </w:tr>
      <w:tr w:rsidR="007D1D13" w:rsidRPr="00696B31" w14:paraId="6DCAD0D1" w14:textId="77777777" w:rsidTr="00300215">
        <w:trPr>
          <w:trHeight w:val="290"/>
        </w:trPr>
        <w:tc>
          <w:tcPr>
            <w:tcW w:w="2604" w:type="dxa"/>
            <w:shd w:val="clear" w:color="E2EFDA" w:fill="E2EFDA"/>
            <w:noWrap/>
            <w:hideMark/>
          </w:tcPr>
          <w:p w14:paraId="4155A620" w14:textId="77777777" w:rsidR="007D1D13" w:rsidRPr="00AC2B7E" w:rsidRDefault="007D1D13" w:rsidP="007D1D13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AC2B7E">
              <w:rPr>
                <w:rFonts w:ascii="Consolas" w:hAnsi="Consolas"/>
                <w:sz w:val="16"/>
                <w:szCs w:val="16"/>
              </w:rPr>
              <w:t>NumConsulta</w:t>
            </w:r>
          </w:p>
        </w:tc>
        <w:tc>
          <w:tcPr>
            <w:tcW w:w="2514" w:type="dxa"/>
            <w:shd w:val="clear" w:color="E2EFDA" w:fill="E2EFDA"/>
            <w:noWrap/>
            <w:hideMark/>
          </w:tcPr>
          <w:p w14:paraId="0DD2DF3D" w14:textId="77777777" w:rsidR="007D1D13" w:rsidRPr="007D1D13" w:rsidRDefault="007D1D13" w:rsidP="007D1D13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7D1D13">
              <w:rPr>
                <w:rFonts w:cstheme="minorHAnsi"/>
                <w:color w:val="000000"/>
                <w:sz w:val="16"/>
                <w:szCs w:val="16"/>
              </w:rPr>
              <w:t>Numero de Consulta</w:t>
            </w:r>
          </w:p>
        </w:tc>
      </w:tr>
      <w:tr w:rsidR="007D1D13" w:rsidRPr="00696B31" w14:paraId="1E41AE18" w14:textId="77777777" w:rsidTr="00300215">
        <w:trPr>
          <w:trHeight w:val="290"/>
        </w:trPr>
        <w:tc>
          <w:tcPr>
            <w:tcW w:w="2604" w:type="dxa"/>
            <w:shd w:val="clear" w:color="auto" w:fill="auto"/>
            <w:noWrap/>
            <w:hideMark/>
          </w:tcPr>
          <w:p w14:paraId="18B9E1D5" w14:textId="77777777" w:rsidR="007D1D13" w:rsidRPr="00AC2B7E" w:rsidRDefault="007D1D13" w:rsidP="007D1D13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AC2B7E">
              <w:rPr>
                <w:rFonts w:ascii="Consolas" w:hAnsi="Consolas"/>
                <w:sz w:val="16"/>
                <w:szCs w:val="16"/>
              </w:rPr>
              <w:t>Nombre1</w:t>
            </w:r>
          </w:p>
        </w:tc>
        <w:tc>
          <w:tcPr>
            <w:tcW w:w="2514" w:type="dxa"/>
            <w:shd w:val="clear" w:color="auto" w:fill="auto"/>
            <w:noWrap/>
            <w:hideMark/>
          </w:tcPr>
          <w:p w14:paraId="2E195E41" w14:textId="77777777" w:rsidR="007D1D13" w:rsidRPr="007D1D13" w:rsidRDefault="007D1D13" w:rsidP="007D1D13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7D1D13">
              <w:rPr>
                <w:rFonts w:cstheme="minorHAnsi"/>
                <w:color w:val="000000"/>
                <w:sz w:val="16"/>
                <w:szCs w:val="16"/>
              </w:rPr>
              <w:t>Primer Nombre</w:t>
            </w:r>
          </w:p>
        </w:tc>
      </w:tr>
      <w:tr w:rsidR="007D1D13" w:rsidRPr="00696B31" w14:paraId="3BF8554D" w14:textId="77777777" w:rsidTr="00300215">
        <w:trPr>
          <w:trHeight w:val="290"/>
        </w:trPr>
        <w:tc>
          <w:tcPr>
            <w:tcW w:w="2604" w:type="dxa"/>
            <w:shd w:val="clear" w:color="E2EFDA" w:fill="E2EFDA"/>
            <w:noWrap/>
            <w:hideMark/>
          </w:tcPr>
          <w:p w14:paraId="58C09753" w14:textId="77777777" w:rsidR="007D1D13" w:rsidRPr="00AC2B7E" w:rsidRDefault="007D1D13" w:rsidP="007D1D13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AC2B7E">
              <w:rPr>
                <w:rFonts w:ascii="Consolas" w:hAnsi="Consolas"/>
                <w:sz w:val="16"/>
                <w:szCs w:val="16"/>
              </w:rPr>
              <w:t>Nombre2</w:t>
            </w:r>
          </w:p>
        </w:tc>
        <w:tc>
          <w:tcPr>
            <w:tcW w:w="2514" w:type="dxa"/>
            <w:shd w:val="clear" w:color="E2EFDA" w:fill="E2EFDA"/>
            <w:noWrap/>
            <w:hideMark/>
          </w:tcPr>
          <w:p w14:paraId="6F7A255D" w14:textId="77777777" w:rsidR="007D1D13" w:rsidRPr="007D1D13" w:rsidRDefault="007D1D13" w:rsidP="007D1D13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7D1D13">
              <w:rPr>
                <w:rFonts w:cstheme="minorHAnsi"/>
                <w:color w:val="000000"/>
                <w:sz w:val="16"/>
                <w:szCs w:val="16"/>
              </w:rPr>
              <w:t>Segundo Nombre</w:t>
            </w:r>
          </w:p>
        </w:tc>
      </w:tr>
      <w:tr w:rsidR="007D1D13" w:rsidRPr="00696B31" w14:paraId="461952CD" w14:textId="77777777" w:rsidTr="00300215">
        <w:trPr>
          <w:trHeight w:val="290"/>
        </w:trPr>
        <w:tc>
          <w:tcPr>
            <w:tcW w:w="2604" w:type="dxa"/>
            <w:shd w:val="clear" w:color="auto" w:fill="auto"/>
            <w:noWrap/>
            <w:hideMark/>
          </w:tcPr>
          <w:p w14:paraId="40ED2FD5" w14:textId="77777777" w:rsidR="007D1D13" w:rsidRPr="00AC2B7E" w:rsidRDefault="007D1D13" w:rsidP="007D1D13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AC2B7E">
              <w:rPr>
                <w:rFonts w:ascii="Consolas" w:hAnsi="Consolas"/>
                <w:sz w:val="16"/>
                <w:szCs w:val="16"/>
              </w:rPr>
              <w:t>Apellido_Paterno</w:t>
            </w:r>
          </w:p>
        </w:tc>
        <w:tc>
          <w:tcPr>
            <w:tcW w:w="2514" w:type="dxa"/>
            <w:shd w:val="clear" w:color="auto" w:fill="auto"/>
            <w:noWrap/>
            <w:hideMark/>
          </w:tcPr>
          <w:p w14:paraId="6650D572" w14:textId="77777777" w:rsidR="007D1D13" w:rsidRPr="007D1D13" w:rsidRDefault="007D1D13" w:rsidP="007D1D13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7D1D13">
              <w:rPr>
                <w:rFonts w:cstheme="minorHAnsi"/>
                <w:color w:val="000000"/>
                <w:sz w:val="16"/>
                <w:szCs w:val="16"/>
              </w:rPr>
              <w:t>Apellido Paterno</w:t>
            </w:r>
          </w:p>
        </w:tc>
      </w:tr>
      <w:tr w:rsidR="007D1D13" w:rsidRPr="00423168" w14:paraId="1D143BC4" w14:textId="77777777" w:rsidTr="00300215">
        <w:trPr>
          <w:trHeight w:val="290"/>
        </w:trPr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14:paraId="548A5AE3" w14:textId="77777777" w:rsidR="007D1D13" w:rsidRPr="00AC2B7E" w:rsidRDefault="007D1D13" w:rsidP="007D1D13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AC2B7E">
              <w:rPr>
                <w:rFonts w:ascii="Consolas" w:hAnsi="Consolas"/>
                <w:sz w:val="16"/>
                <w:szCs w:val="16"/>
              </w:rPr>
              <w:t>Apellido_Materno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14:paraId="5ACD9D31" w14:textId="77777777" w:rsidR="007D1D13" w:rsidRPr="007D1D13" w:rsidRDefault="007D1D13" w:rsidP="007D1D1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D1D13">
              <w:rPr>
                <w:rFonts w:cstheme="minorHAnsi"/>
                <w:color w:val="000000"/>
                <w:sz w:val="16"/>
                <w:szCs w:val="16"/>
              </w:rPr>
              <w:t>Apellido Materno</w:t>
            </w:r>
          </w:p>
        </w:tc>
      </w:tr>
      <w:tr w:rsidR="007D1D13" w:rsidRPr="00423168" w14:paraId="6C0733D8" w14:textId="77777777" w:rsidTr="00300215">
        <w:trPr>
          <w:trHeight w:val="290"/>
        </w:trPr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59550" w14:textId="77777777" w:rsidR="007D1D13" w:rsidRPr="0096020D" w:rsidRDefault="007D1D13" w:rsidP="007D1D13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96020D">
              <w:rPr>
                <w:rFonts w:ascii="Consolas" w:hAnsi="Consolas"/>
                <w:sz w:val="16"/>
                <w:szCs w:val="16"/>
              </w:rPr>
              <w:t>IdEntidadNacimiento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DE001" w14:textId="77777777" w:rsidR="007D1D13" w:rsidRPr="007D1D13" w:rsidRDefault="007D1D13" w:rsidP="007D1D1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D1D13">
              <w:rPr>
                <w:rFonts w:cstheme="minorHAnsi"/>
                <w:color w:val="000000"/>
                <w:sz w:val="16"/>
                <w:szCs w:val="16"/>
              </w:rPr>
              <w:t>Id de la Entidad de Nacimiento</w:t>
            </w:r>
          </w:p>
        </w:tc>
      </w:tr>
      <w:tr w:rsidR="007D1D13" w:rsidRPr="00423168" w14:paraId="4FE30465" w14:textId="77777777" w:rsidTr="00300215">
        <w:trPr>
          <w:trHeight w:val="290"/>
        </w:trPr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14:paraId="6B5CC91F" w14:textId="77777777" w:rsidR="007D1D13" w:rsidRPr="0096020D" w:rsidRDefault="007D1D13" w:rsidP="007D1D13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96020D">
              <w:rPr>
                <w:rFonts w:ascii="Consolas" w:hAnsi="Consolas"/>
                <w:sz w:val="16"/>
                <w:szCs w:val="16"/>
              </w:rPr>
              <w:t>FechadeNacimientoCB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14:paraId="619C9A94" w14:textId="77777777" w:rsidR="007D1D13" w:rsidRPr="007D1D13" w:rsidRDefault="007D1D13" w:rsidP="007D1D1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D1D13">
              <w:rPr>
                <w:rFonts w:cstheme="minorHAnsi"/>
                <w:color w:val="000000"/>
                <w:sz w:val="16"/>
                <w:szCs w:val="16"/>
              </w:rPr>
              <w:t>Fecha de Nacimiento</w:t>
            </w:r>
          </w:p>
        </w:tc>
      </w:tr>
      <w:tr w:rsidR="007D1D13" w:rsidRPr="00423168" w14:paraId="124B50D4" w14:textId="77777777" w:rsidTr="00300215">
        <w:trPr>
          <w:trHeight w:val="290"/>
        </w:trPr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</w:tcPr>
          <w:p w14:paraId="532C6E5B" w14:textId="77777777" w:rsidR="007D1D13" w:rsidRPr="0096020D" w:rsidRDefault="007D1D13" w:rsidP="007D1D13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96020D">
              <w:rPr>
                <w:rFonts w:ascii="Consolas" w:hAnsi="Consolas"/>
                <w:sz w:val="16"/>
                <w:szCs w:val="16"/>
              </w:rPr>
              <w:t>CodigoClienteConCreditoSOLFI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</w:tcPr>
          <w:p w14:paraId="6A9286D4" w14:textId="77777777" w:rsidR="007D1D13" w:rsidRPr="007D1D13" w:rsidRDefault="007D1D13" w:rsidP="007D1D1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D1D13">
              <w:rPr>
                <w:rFonts w:cstheme="minorHAnsi"/>
                <w:color w:val="000000"/>
                <w:sz w:val="16"/>
                <w:szCs w:val="16"/>
              </w:rPr>
              <w:t>Código cliente crédito SOLFI</w:t>
            </w:r>
          </w:p>
        </w:tc>
      </w:tr>
      <w:tr w:rsidR="007D1D13" w:rsidRPr="00423168" w14:paraId="50FE6EC6" w14:textId="77777777" w:rsidTr="00300215">
        <w:trPr>
          <w:trHeight w:val="290"/>
        </w:trPr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</w:tcPr>
          <w:p w14:paraId="6E689860" w14:textId="77777777" w:rsidR="007D1D13" w:rsidRPr="0096020D" w:rsidRDefault="007D1D13" w:rsidP="007D1D13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96020D">
              <w:rPr>
                <w:rFonts w:ascii="Consolas" w:hAnsi="Consolas"/>
                <w:sz w:val="16"/>
                <w:szCs w:val="16"/>
              </w:rPr>
              <w:t>ExternalType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</w:tcPr>
          <w:p w14:paraId="3DAA8007" w14:textId="77777777" w:rsidR="007D1D13" w:rsidRPr="007D1D13" w:rsidRDefault="007D1D13" w:rsidP="007D1D1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D1D13">
              <w:rPr>
                <w:rFonts w:cstheme="minorHAnsi"/>
                <w:color w:val="000000"/>
                <w:sz w:val="16"/>
                <w:szCs w:val="16"/>
              </w:rPr>
              <w:t>Nombre Formulario</w:t>
            </w:r>
          </w:p>
        </w:tc>
      </w:tr>
    </w:tbl>
    <w:p w14:paraId="1A6F12BE" w14:textId="77777777" w:rsidR="00C34402" w:rsidRPr="00C96A73" w:rsidRDefault="00C34402" w:rsidP="00C34402">
      <w:pPr>
        <w:pStyle w:val="Ttulo3"/>
        <w:rPr>
          <w:sz w:val="27"/>
          <w:szCs w:val="27"/>
        </w:rPr>
      </w:pPr>
      <w:bookmarkStart w:id="115" w:name="_Toc4075621"/>
      <w:r w:rsidRPr="00C96A73">
        <w:lastRenderedPageBreak/>
        <w:t xml:space="preserve">Parámetros de </w:t>
      </w:r>
      <w:r>
        <w:t>salida</w:t>
      </w:r>
      <w:bookmarkEnd w:id="115"/>
    </w:p>
    <w:p w14:paraId="322ECC3B" w14:textId="77777777" w:rsidR="00C34402" w:rsidRPr="00C96A73" w:rsidRDefault="00C34402" w:rsidP="00C3440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El servicio debe regresar la siguiente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cadena </w:t>
      </w:r>
      <w:r>
        <w:rPr>
          <w:rFonts w:asciiTheme="minorHAnsi" w:hAnsiTheme="minorHAnsi" w:cstheme="minorHAnsi"/>
          <w:color w:val="000000"/>
          <w:sz w:val="22"/>
          <w:szCs w:val="22"/>
        </w:rPr>
        <w:t>JSON con la información de respuesta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para la consulta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hecha desde los teléfonos inteligentes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402" w14:paraId="016A4CCC" w14:textId="77777777" w:rsidTr="0045107F">
        <w:tc>
          <w:tcPr>
            <w:tcW w:w="9350" w:type="dxa"/>
          </w:tcPr>
          <w:p w14:paraId="1AD891D1" w14:textId="77777777" w:rsidR="00945284" w:rsidRPr="00945284" w:rsidRDefault="00945284" w:rsidP="00945284">
            <w:pPr>
              <w:pStyle w:val="Cdigo"/>
              <w:rPr>
                <w:lang w:val="es-MX"/>
              </w:rPr>
            </w:pPr>
            <w:r w:rsidRPr="00945284">
              <w:rPr>
                <w:lang w:val="es-MX"/>
              </w:rPr>
              <w:t>{</w:t>
            </w:r>
          </w:p>
          <w:p w14:paraId="015EB268" w14:textId="77777777" w:rsidR="00945284" w:rsidRPr="00945284" w:rsidRDefault="00945284" w:rsidP="00945284">
            <w:pPr>
              <w:pStyle w:val="Cdigo"/>
              <w:rPr>
                <w:lang w:val="es-MX"/>
              </w:rPr>
            </w:pPr>
            <w:r w:rsidRPr="00945284">
              <w:rPr>
                <w:lang w:val="es-MX"/>
              </w:rPr>
              <w:t xml:space="preserve">  "UpdateFieldsValues": {</w:t>
            </w:r>
          </w:p>
          <w:p w14:paraId="28EEEB17" w14:textId="4CA4AF66" w:rsidR="00945284" w:rsidRPr="00945284" w:rsidRDefault="00945284" w:rsidP="00945284">
            <w:pPr>
              <w:pStyle w:val="Cdigo"/>
              <w:rPr>
                <w:lang w:val="es-MX"/>
              </w:rPr>
            </w:pPr>
            <w:r w:rsidRPr="00945284">
              <w:rPr>
                <w:lang w:val="es-MX"/>
              </w:rPr>
              <w:t xml:space="preserve">    "RespuestaConsu</w:t>
            </w:r>
            <w:r>
              <w:rPr>
                <w:lang w:val="es-MX"/>
              </w:rPr>
              <w:t>ltaCliente": "El cliente no está</w:t>
            </w:r>
            <w:r w:rsidRPr="00945284">
              <w:rPr>
                <w:lang w:val="es-MX"/>
              </w:rPr>
              <w:t xml:space="preserve"> registrado en el sistema.</w:t>
            </w:r>
            <w:r>
              <w:rPr>
                <w:lang w:val="es-MX"/>
              </w:rPr>
              <w:t xml:space="preserve"> </w:t>
            </w:r>
            <w:r w:rsidRPr="00945284">
              <w:rPr>
                <w:lang w:val="es-MX"/>
              </w:rPr>
              <w:t>Por favor capture los datos del cliente.",</w:t>
            </w:r>
          </w:p>
          <w:p w14:paraId="70BDAABE" w14:textId="77777777" w:rsidR="00945284" w:rsidRPr="00945284" w:rsidRDefault="00945284" w:rsidP="00945284">
            <w:pPr>
              <w:pStyle w:val="Cdigo"/>
              <w:rPr>
                <w:lang w:val="es-MX"/>
              </w:rPr>
            </w:pPr>
            <w:r w:rsidRPr="00945284">
              <w:rPr>
                <w:lang w:val="es-MX"/>
              </w:rPr>
              <w:t xml:space="preserve">    "NumConsulta": "1",</w:t>
            </w:r>
          </w:p>
          <w:p w14:paraId="374C3B1D" w14:textId="77777777" w:rsidR="00945284" w:rsidRPr="00945284" w:rsidRDefault="00945284" w:rsidP="00945284">
            <w:pPr>
              <w:pStyle w:val="Cdigo"/>
              <w:rPr>
                <w:lang w:val="es-MX"/>
              </w:rPr>
            </w:pPr>
            <w:r w:rsidRPr="00945284">
              <w:rPr>
                <w:lang w:val="es-MX"/>
              </w:rPr>
              <w:t xml:space="preserve">    "Escenario": "1",</w:t>
            </w:r>
          </w:p>
          <w:p w14:paraId="0284A1FA" w14:textId="77777777" w:rsidR="00945284" w:rsidRPr="00945284" w:rsidRDefault="00945284" w:rsidP="00945284">
            <w:pPr>
              <w:pStyle w:val="Cdigo"/>
              <w:rPr>
                <w:lang w:val="es-MX"/>
              </w:rPr>
            </w:pPr>
            <w:r w:rsidRPr="00945284">
              <w:rPr>
                <w:lang w:val="es-MX"/>
              </w:rPr>
              <w:t xml:space="preserve">    "EscenarioRespuestaConsultaCliente": "1",</w:t>
            </w:r>
          </w:p>
          <w:p w14:paraId="3546B083" w14:textId="77777777" w:rsidR="00945284" w:rsidRPr="00B70B38" w:rsidRDefault="00945284" w:rsidP="00945284">
            <w:pPr>
              <w:pStyle w:val="Cdigo"/>
            </w:pPr>
            <w:r w:rsidRPr="00945284">
              <w:rPr>
                <w:lang w:val="es-MX"/>
              </w:rPr>
              <w:t xml:space="preserve">    </w:t>
            </w:r>
            <w:r w:rsidRPr="00B70B38">
              <w:t>"CodigoClienteConCreditoSOLFI": "",</w:t>
            </w:r>
          </w:p>
          <w:p w14:paraId="73EE7060" w14:textId="77777777" w:rsidR="00945284" w:rsidRPr="00B70B38" w:rsidRDefault="00945284" w:rsidP="00945284">
            <w:pPr>
              <w:pStyle w:val="Cdigo"/>
            </w:pPr>
            <w:r w:rsidRPr="00B70B38">
              <w:t xml:space="preserve">    "FullExcecutionTime": "139"</w:t>
            </w:r>
          </w:p>
          <w:p w14:paraId="1D59FB1A" w14:textId="77777777" w:rsidR="00945284" w:rsidRDefault="00945284" w:rsidP="00945284">
            <w:pPr>
              <w:pStyle w:val="Cdigo"/>
            </w:pPr>
            <w:r w:rsidRPr="00B70B38">
              <w:t xml:space="preserve">  </w:t>
            </w:r>
            <w:r>
              <w:t>},</w:t>
            </w:r>
          </w:p>
          <w:p w14:paraId="2002E166" w14:textId="77777777" w:rsidR="00945284" w:rsidRDefault="00945284" w:rsidP="00945284">
            <w:pPr>
              <w:pStyle w:val="Cdigo"/>
            </w:pPr>
            <w:r>
              <w:t xml:space="preserve">  "AfectedFields": [</w:t>
            </w:r>
          </w:p>
          <w:p w14:paraId="298DCE70" w14:textId="77777777" w:rsidR="00945284" w:rsidRDefault="00945284" w:rsidP="00945284">
            <w:pPr>
              <w:pStyle w:val="Cdigo"/>
            </w:pPr>
            <w:r>
              <w:t xml:space="preserve">    {</w:t>
            </w:r>
          </w:p>
          <w:p w14:paraId="403563FF" w14:textId="77777777" w:rsidR="00945284" w:rsidRDefault="00945284" w:rsidP="00945284">
            <w:pPr>
              <w:pStyle w:val="Cdigo"/>
            </w:pPr>
            <w:r>
              <w:t xml:space="preserve">      "Name": "tblResumenConsultaClientes",</w:t>
            </w:r>
          </w:p>
          <w:p w14:paraId="5B4A0826" w14:textId="77777777" w:rsidR="00945284" w:rsidRDefault="00945284" w:rsidP="00945284">
            <w:pPr>
              <w:pStyle w:val="Cdigo"/>
            </w:pPr>
            <w:r>
              <w:t xml:space="preserve">      "Settings": {</w:t>
            </w:r>
          </w:p>
          <w:p w14:paraId="422783D4" w14:textId="77777777" w:rsidR="00945284" w:rsidRDefault="00945284" w:rsidP="00945284">
            <w:pPr>
              <w:pStyle w:val="Cdigo"/>
            </w:pPr>
            <w:r>
              <w:t xml:space="preserve">        "ReadOnly": "False",</w:t>
            </w:r>
          </w:p>
          <w:p w14:paraId="00F936AF" w14:textId="77777777" w:rsidR="00945284" w:rsidRDefault="00945284" w:rsidP="00945284">
            <w:pPr>
              <w:pStyle w:val="Cdigo"/>
            </w:pPr>
            <w:r>
              <w:t xml:space="preserve">        "Requested": "False",</w:t>
            </w:r>
          </w:p>
          <w:p w14:paraId="73B382CE" w14:textId="77777777" w:rsidR="00945284" w:rsidRDefault="00945284" w:rsidP="00945284">
            <w:pPr>
              <w:pStyle w:val="Cdigo"/>
            </w:pPr>
            <w:r>
              <w:t xml:space="preserve">        "Visible": "False"</w:t>
            </w:r>
          </w:p>
          <w:p w14:paraId="48AE119F" w14:textId="77777777" w:rsidR="00945284" w:rsidRDefault="00945284" w:rsidP="00945284">
            <w:pPr>
              <w:pStyle w:val="Cdigo"/>
            </w:pPr>
            <w:r>
              <w:t xml:space="preserve">      }</w:t>
            </w:r>
          </w:p>
          <w:p w14:paraId="58E6DEA5" w14:textId="77777777" w:rsidR="00945284" w:rsidRDefault="00945284" w:rsidP="00945284">
            <w:pPr>
              <w:pStyle w:val="Cdigo"/>
            </w:pPr>
            <w:r>
              <w:t xml:space="preserve">    },</w:t>
            </w:r>
          </w:p>
          <w:p w14:paraId="2BF850A3" w14:textId="77777777" w:rsidR="00945284" w:rsidRDefault="00945284" w:rsidP="00945284">
            <w:pPr>
              <w:pStyle w:val="Cdigo"/>
            </w:pPr>
            <w:r>
              <w:t xml:space="preserve">    {</w:t>
            </w:r>
          </w:p>
          <w:p w14:paraId="703A37E2" w14:textId="77777777" w:rsidR="00945284" w:rsidRDefault="00945284" w:rsidP="00945284">
            <w:pPr>
              <w:pStyle w:val="Cdigo"/>
            </w:pPr>
            <w:r>
              <w:t xml:space="preserve">      "Name": "CodigoClienteConCreditoSOLFI",</w:t>
            </w:r>
          </w:p>
          <w:p w14:paraId="047EBB90" w14:textId="77777777" w:rsidR="00945284" w:rsidRDefault="00945284" w:rsidP="00945284">
            <w:pPr>
              <w:pStyle w:val="Cdigo"/>
            </w:pPr>
            <w:r>
              <w:t xml:space="preserve">      "Settings": {</w:t>
            </w:r>
          </w:p>
          <w:p w14:paraId="0CEE2A81" w14:textId="77777777" w:rsidR="00945284" w:rsidRDefault="00945284" w:rsidP="00945284">
            <w:pPr>
              <w:pStyle w:val="Cdigo"/>
            </w:pPr>
            <w:r>
              <w:t xml:space="preserve">        "ReadOnly": "False",</w:t>
            </w:r>
          </w:p>
          <w:p w14:paraId="27E14A44" w14:textId="77777777" w:rsidR="00945284" w:rsidRDefault="00945284" w:rsidP="00945284">
            <w:pPr>
              <w:pStyle w:val="Cdigo"/>
            </w:pPr>
            <w:r>
              <w:t xml:space="preserve">        "Requested": "False",</w:t>
            </w:r>
          </w:p>
          <w:p w14:paraId="08EADD69" w14:textId="77777777" w:rsidR="00945284" w:rsidRDefault="00945284" w:rsidP="00945284">
            <w:pPr>
              <w:pStyle w:val="Cdigo"/>
            </w:pPr>
            <w:r>
              <w:t xml:space="preserve">        "Visible": "False"</w:t>
            </w:r>
          </w:p>
          <w:p w14:paraId="353CBC4B" w14:textId="77777777" w:rsidR="00945284" w:rsidRDefault="00945284" w:rsidP="00945284">
            <w:pPr>
              <w:pStyle w:val="Cdigo"/>
            </w:pPr>
            <w:r>
              <w:t xml:space="preserve">      }</w:t>
            </w:r>
          </w:p>
          <w:p w14:paraId="76105718" w14:textId="77777777" w:rsidR="00945284" w:rsidRDefault="00945284" w:rsidP="00945284">
            <w:pPr>
              <w:pStyle w:val="Cdigo"/>
            </w:pPr>
            <w:r>
              <w:t xml:space="preserve">    },</w:t>
            </w:r>
          </w:p>
          <w:p w14:paraId="6BEA295B" w14:textId="77777777" w:rsidR="00945284" w:rsidRDefault="00945284" w:rsidP="00945284">
            <w:pPr>
              <w:pStyle w:val="Cdigo"/>
            </w:pPr>
            <w:r>
              <w:t xml:space="preserve">    {</w:t>
            </w:r>
          </w:p>
          <w:p w14:paraId="114168CB" w14:textId="77777777" w:rsidR="00945284" w:rsidRDefault="00945284" w:rsidP="00945284">
            <w:pPr>
              <w:pStyle w:val="Cdigo"/>
            </w:pPr>
            <w:r>
              <w:t xml:space="preserve">      "Name": "ConsultaCliente",</w:t>
            </w:r>
          </w:p>
          <w:p w14:paraId="155DFA68" w14:textId="77777777" w:rsidR="00945284" w:rsidRDefault="00945284" w:rsidP="00945284">
            <w:pPr>
              <w:pStyle w:val="Cdigo"/>
            </w:pPr>
            <w:r>
              <w:t xml:space="preserve">      "Settings": {</w:t>
            </w:r>
          </w:p>
          <w:p w14:paraId="515C2645" w14:textId="77777777" w:rsidR="00945284" w:rsidRDefault="00945284" w:rsidP="00945284">
            <w:pPr>
              <w:pStyle w:val="Cdigo"/>
            </w:pPr>
            <w:r>
              <w:t xml:space="preserve">        "ReadOnly": "False",</w:t>
            </w:r>
          </w:p>
          <w:p w14:paraId="573511A3" w14:textId="77777777" w:rsidR="00945284" w:rsidRDefault="00945284" w:rsidP="00945284">
            <w:pPr>
              <w:pStyle w:val="Cdigo"/>
            </w:pPr>
            <w:r>
              <w:t xml:space="preserve">        "Requested": "False",</w:t>
            </w:r>
          </w:p>
          <w:p w14:paraId="29F27BA0" w14:textId="77777777" w:rsidR="00945284" w:rsidRDefault="00945284" w:rsidP="00945284">
            <w:pPr>
              <w:pStyle w:val="Cdigo"/>
            </w:pPr>
            <w:r>
              <w:t xml:space="preserve">        "Visible": "False"</w:t>
            </w:r>
          </w:p>
          <w:p w14:paraId="567D61B2" w14:textId="77777777" w:rsidR="00945284" w:rsidRDefault="00945284" w:rsidP="00945284">
            <w:pPr>
              <w:pStyle w:val="Cdigo"/>
            </w:pPr>
            <w:r>
              <w:t xml:space="preserve">      }</w:t>
            </w:r>
          </w:p>
          <w:p w14:paraId="2319C8D3" w14:textId="77777777" w:rsidR="00945284" w:rsidRDefault="00945284" w:rsidP="00945284">
            <w:pPr>
              <w:pStyle w:val="Cdigo"/>
            </w:pPr>
            <w:r>
              <w:t xml:space="preserve">    },</w:t>
            </w:r>
          </w:p>
          <w:p w14:paraId="2F3A145B" w14:textId="77777777" w:rsidR="00945284" w:rsidRDefault="00945284" w:rsidP="00945284">
            <w:pPr>
              <w:pStyle w:val="Cdigo"/>
            </w:pPr>
            <w:r>
              <w:t xml:space="preserve">    {</w:t>
            </w:r>
          </w:p>
          <w:p w14:paraId="622BA865" w14:textId="77777777" w:rsidR="00945284" w:rsidRDefault="00945284" w:rsidP="00945284">
            <w:pPr>
              <w:pStyle w:val="Cdigo"/>
            </w:pPr>
            <w:r>
              <w:t xml:space="preserve">      "Name": "RespuestaConsultaCliente",</w:t>
            </w:r>
          </w:p>
          <w:p w14:paraId="3FE81384" w14:textId="77777777" w:rsidR="00945284" w:rsidRDefault="00945284" w:rsidP="00945284">
            <w:pPr>
              <w:pStyle w:val="Cdigo"/>
            </w:pPr>
            <w:r>
              <w:t xml:space="preserve">      "Settings": {</w:t>
            </w:r>
          </w:p>
          <w:p w14:paraId="45418D37" w14:textId="77777777" w:rsidR="00945284" w:rsidRDefault="00945284" w:rsidP="00945284">
            <w:pPr>
              <w:pStyle w:val="Cdigo"/>
            </w:pPr>
            <w:r>
              <w:t xml:space="preserve">        "ReadOnly": "True",</w:t>
            </w:r>
          </w:p>
          <w:p w14:paraId="7ED33DC9" w14:textId="77777777" w:rsidR="00945284" w:rsidRDefault="00945284" w:rsidP="00945284">
            <w:pPr>
              <w:pStyle w:val="Cdigo"/>
            </w:pPr>
            <w:r>
              <w:t xml:space="preserve">        "Requested": "False",</w:t>
            </w:r>
          </w:p>
          <w:p w14:paraId="08F63AD0" w14:textId="77777777" w:rsidR="00945284" w:rsidRDefault="00945284" w:rsidP="00945284">
            <w:pPr>
              <w:pStyle w:val="Cdigo"/>
            </w:pPr>
            <w:r>
              <w:t xml:space="preserve">        "Visible": "True"</w:t>
            </w:r>
          </w:p>
          <w:p w14:paraId="693AFB87" w14:textId="77777777" w:rsidR="00945284" w:rsidRDefault="00945284" w:rsidP="00945284">
            <w:pPr>
              <w:pStyle w:val="Cdigo"/>
            </w:pPr>
            <w:r>
              <w:t xml:space="preserve">      }</w:t>
            </w:r>
          </w:p>
          <w:p w14:paraId="16D04C34" w14:textId="77777777" w:rsidR="00945284" w:rsidRDefault="00945284" w:rsidP="00945284">
            <w:pPr>
              <w:pStyle w:val="Cdigo"/>
            </w:pPr>
            <w:r>
              <w:t xml:space="preserve">    },</w:t>
            </w:r>
          </w:p>
          <w:p w14:paraId="5008186B" w14:textId="77777777" w:rsidR="00945284" w:rsidRDefault="00945284" w:rsidP="00945284">
            <w:pPr>
              <w:pStyle w:val="Cdigo"/>
            </w:pPr>
            <w:r>
              <w:t xml:space="preserve">    {</w:t>
            </w:r>
          </w:p>
          <w:p w14:paraId="619D9D2E" w14:textId="77777777" w:rsidR="00945284" w:rsidRDefault="00945284" w:rsidP="00945284">
            <w:pPr>
              <w:pStyle w:val="Cdigo"/>
            </w:pPr>
            <w:r>
              <w:t xml:space="preserve">      "Name": "PaisNacimiento",</w:t>
            </w:r>
          </w:p>
          <w:p w14:paraId="76A3E585" w14:textId="77777777" w:rsidR="00945284" w:rsidRDefault="00945284" w:rsidP="00945284">
            <w:pPr>
              <w:pStyle w:val="Cdigo"/>
            </w:pPr>
            <w:r>
              <w:t xml:space="preserve">      "Settings": {</w:t>
            </w:r>
          </w:p>
          <w:p w14:paraId="08A90A2B" w14:textId="77777777" w:rsidR="00945284" w:rsidRDefault="00945284" w:rsidP="00945284">
            <w:pPr>
              <w:pStyle w:val="Cdigo"/>
            </w:pPr>
            <w:r>
              <w:t xml:space="preserve">        "ReadOnly": "False",</w:t>
            </w:r>
          </w:p>
          <w:p w14:paraId="57F7C7FF" w14:textId="77777777" w:rsidR="00945284" w:rsidRDefault="00945284" w:rsidP="00945284">
            <w:pPr>
              <w:pStyle w:val="Cdigo"/>
            </w:pPr>
            <w:r>
              <w:t xml:space="preserve">        "Requested": "False",</w:t>
            </w:r>
          </w:p>
          <w:p w14:paraId="57C05A33" w14:textId="77777777" w:rsidR="00945284" w:rsidRDefault="00945284" w:rsidP="00945284">
            <w:pPr>
              <w:pStyle w:val="Cdigo"/>
            </w:pPr>
            <w:r>
              <w:t xml:space="preserve">        "Visible": "True"</w:t>
            </w:r>
          </w:p>
          <w:p w14:paraId="09514B32" w14:textId="77777777" w:rsidR="00945284" w:rsidRDefault="00945284" w:rsidP="00945284">
            <w:pPr>
              <w:pStyle w:val="Cdigo"/>
            </w:pPr>
            <w:r>
              <w:t xml:space="preserve">      }</w:t>
            </w:r>
          </w:p>
          <w:p w14:paraId="0EBE6986" w14:textId="77777777" w:rsidR="00945284" w:rsidRDefault="00945284" w:rsidP="00945284">
            <w:pPr>
              <w:pStyle w:val="Cdigo"/>
            </w:pPr>
            <w:r>
              <w:t xml:space="preserve">    },</w:t>
            </w:r>
          </w:p>
          <w:p w14:paraId="39E30189" w14:textId="77777777" w:rsidR="00945284" w:rsidRDefault="00945284" w:rsidP="00945284">
            <w:pPr>
              <w:pStyle w:val="Cdigo"/>
            </w:pPr>
            <w:r>
              <w:t xml:space="preserve">    {</w:t>
            </w:r>
          </w:p>
          <w:p w14:paraId="54BEC607" w14:textId="77777777" w:rsidR="00945284" w:rsidRDefault="00945284" w:rsidP="00945284">
            <w:pPr>
              <w:pStyle w:val="Cdigo"/>
            </w:pPr>
            <w:r>
              <w:t xml:space="preserve">      "Name": "Nacionalidad",</w:t>
            </w:r>
          </w:p>
          <w:p w14:paraId="35BFCB8B" w14:textId="77777777" w:rsidR="00945284" w:rsidRDefault="00945284" w:rsidP="00945284">
            <w:pPr>
              <w:pStyle w:val="Cdigo"/>
            </w:pPr>
            <w:r>
              <w:t xml:space="preserve">      "Settings": {</w:t>
            </w:r>
          </w:p>
          <w:p w14:paraId="19F05489" w14:textId="77777777" w:rsidR="00945284" w:rsidRDefault="00945284" w:rsidP="00945284">
            <w:pPr>
              <w:pStyle w:val="Cdigo"/>
            </w:pPr>
            <w:r>
              <w:t xml:space="preserve">        "ReadOnly": "False",</w:t>
            </w:r>
          </w:p>
          <w:p w14:paraId="33E7D8B9" w14:textId="77777777" w:rsidR="00945284" w:rsidRDefault="00945284" w:rsidP="00945284">
            <w:pPr>
              <w:pStyle w:val="Cdigo"/>
            </w:pPr>
            <w:r>
              <w:t xml:space="preserve">        "Requested": "False",</w:t>
            </w:r>
          </w:p>
          <w:p w14:paraId="6071F996" w14:textId="77777777" w:rsidR="00945284" w:rsidRDefault="00945284" w:rsidP="00945284">
            <w:pPr>
              <w:pStyle w:val="Cdigo"/>
            </w:pPr>
            <w:r>
              <w:t xml:space="preserve">        "Visible": "True"</w:t>
            </w:r>
          </w:p>
          <w:p w14:paraId="0F80DB2B" w14:textId="77777777" w:rsidR="00945284" w:rsidRDefault="00945284" w:rsidP="00945284">
            <w:pPr>
              <w:pStyle w:val="Cdigo"/>
            </w:pPr>
            <w:r>
              <w:t xml:space="preserve">      }</w:t>
            </w:r>
          </w:p>
          <w:p w14:paraId="5D64B4C5" w14:textId="77777777" w:rsidR="00945284" w:rsidRDefault="00945284" w:rsidP="00945284">
            <w:pPr>
              <w:pStyle w:val="Cdigo"/>
            </w:pPr>
            <w:r>
              <w:t xml:space="preserve">    },</w:t>
            </w:r>
          </w:p>
          <w:p w14:paraId="7B77D396" w14:textId="77777777" w:rsidR="00945284" w:rsidRDefault="00945284" w:rsidP="00945284">
            <w:pPr>
              <w:pStyle w:val="Cdigo"/>
            </w:pPr>
            <w:r>
              <w:t xml:space="preserve">    {</w:t>
            </w:r>
          </w:p>
          <w:p w14:paraId="3EFD2285" w14:textId="77777777" w:rsidR="00945284" w:rsidRDefault="00945284" w:rsidP="00945284">
            <w:pPr>
              <w:pStyle w:val="Cdigo"/>
            </w:pPr>
            <w:r>
              <w:t xml:space="preserve">      "Name": "Sexo",</w:t>
            </w:r>
          </w:p>
          <w:p w14:paraId="10221A11" w14:textId="77777777" w:rsidR="00945284" w:rsidRDefault="00945284" w:rsidP="00945284">
            <w:pPr>
              <w:pStyle w:val="Cdigo"/>
            </w:pPr>
            <w:r>
              <w:lastRenderedPageBreak/>
              <w:t xml:space="preserve">      "Settings": {</w:t>
            </w:r>
          </w:p>
          <w:p w14:paraId="074EB82D" w14:textId="77777777" w:rsidR="00945284" w:rsidRDefault="00945284" w:rsidP="00945284">
            <w:pPr>
              <w:pStyle w:val="Cdigo"/>
            </w:pPr>
            <w:r>
              <w:t xml:space="preserve">        "ReadOnly": "False",</w:t>
            </w:r>
          </w:p>
          <w:p w14:paraId="71FC3A16" w14:textId="77777777" w:rsidR="00945284" w:rsidRDefault="00945284" w:rsidP="00945284">
            <w:pPr>
              <w:pStyle w:val="Cdigo"/>
            </w:pPr>
            <w:r>
              <w:t xml:space="preserve">        "Requested": "True",</w:t>
            </w:r>
          </w:p>
          <w:p w14:paraId="744D507B" w14:textId="77777777" w:rsidR="00945284" w:rsidRDefault="00945284" w:rsidP="00945284">
            <w:pPr>
              <w:pStyle w:val="Cdigo"/>
            </w:pPr>
            <w:r>
              <w:t xml:space="preserve">        "Visible": "True"</w:t>
            </w:r>
          </w:p>
          <w:p w14:paraId="55156D80" w14:textId="77777777" w:rsidR="00945284" w:rsidRDefault="00945284" w:rsidP="00945284">
            <w:pPr>
              <w:pStyle w:val="Cdigo"/>
            </w:pPr>
            <w:r>
              <w:t xml:space="preserve">      }</w:t>
            </w:r>
          </w:p>
          <w:p w14:paraId="3216BA37" w14:textId="77777777" w:rsidR="00945284" w:rsidRDefault="00945284" w:rsidP="00945284">
            <w:pPr>
              <w:pStyle w:val="Cdigo"/>
            </w:pPr>
            <w:r>
              <w:t xml:space="preserve">    },</w:t>
            </w:r>
          </w:p>
          <w:p w14:paraId="2CF2AD58" w14:textId="77777777" w:rsidR="00945284" w:rsidRDefault="00945284" w:rsidP="00945284">
            <w:pPr>
              <w:pStyle w:val="Cdigo"/>
            </w:pPr>
            <w:r>
              <w:t xml:space="preserve">    {</w:t>
            </w:r>
          </w:p>
          <w:p w14:paraId="74F0C8E1" w14:textId="77777777" w:rsidR="00945284" w:rsidRDefault="00945284" w:rsidP="00945284">
            <w:pPr>
              <w:pStyle w:val="Cdigo"/>
            </w:pPr>
            <w:r>
              <w:t xml:space="preserve">      "Name": "CalculaRFC",</w:t>
            </w:r>
          </w:p>
          <w:p w14:paraId="54575D9E" w14:textId="77777777" w:rsidR="00945284" w:rsidRDefault="00945284" w:rsidP="00945284">
            <w:pPr>
              <w:pStyle w:val="Cdigo"/>
            </w:pPr>
            <w:r>
              <w:t xml:space="preserve">      "Settings": {</w:t>
            </w:r>
          </w:p>
          <w:p w14:paraId="36AF563C" w14:textId="77777777" w:rsidR="00945284" w:rsidRDefault="00945284" w:rsidP="00945284">
            <w:pPr>
              <w:pStyle w:val="Cdigo"/>
            </w:pPr>
            <w:r>
              <w:t xml:space="preserve">        "ReadOnly": "False",</w:t>
            </w:r>
          </w:p>
          <w:p w14:paraId="7F8BFB7B" w14:textId="77777777" w:rsidR="00945284" w:rsidRDefault="00945284" w:rsidP="00945284">
            <w:pPr>
              <w:pStyle w:val="Cdigo"/>
            </w:pPr>
            <w:r>
              <w:t xml:space="preserve">        "Requested": "False",</w:t>
            </w:r>
          </w:p>
          <w:p w14:paraId="383BAD06" w14:textId="77777777" w:rsidR="00945284" w:rsidRDefault="00945284" w:rsidP="00945284">
            <w:pPr>
              <w:pStyle w:val="Cdigo"/>
            </w:pPr>
            <w:r>
              <w:t xml:space="preserve">        "Visible": "True"</w:t>
            </w:r>
          </w:p>
          <w:p w14:paraId="64698516" w14:textId="77777777" w:rsidR="00945284" w:rsidRDefault="00945284" w:rsidP="00945284">
            <w:pPr>
              <w:pStyle w:val="Cdigo"/>
            </w:pPr>
            <w:r>
              <w:t xml:space="preserve">      }</w:t>
            </w:r>
          </w:p>
          <w:p w14:paraId="3F2388E4" w14:textId="77777777" w:rsidR="00945284" w:rsidRDefault="00945284" w:rsidP="00945284">
            <w:pPr>
              <w:pStyle w:val="Cdigo"/>
            </w:pPr>
            <w:r>
              <w:t xml:space="preserve">    },</w:t>
            </w:r>
          </w:p>
          <w:p w14:paraId="51475BE2" w14:textId="77777777" w:rsidR="00945284" w:rsidRDefault="00945284" w:rsidP="00945284">
            <w:pPr>
              <w:pStyle w:val="Cdigo"/>
            </w:pPr>
            <w:r>
              <w:t xml:space="preserve">    {</w:t>
            </w:r>
          </w:p>
          <w:p w14:paraId="399CCAC3" w14:textId="77777777" w:rsidR="00945284" w:rsidRDefault="00945284" w:rsidP="00945284">
            <w:pPr>
              <w:pStyle w:val="Cdigo"/>
            </w:pPr>
            <w:r>
              <w:t xml:space="preserve">      "Name": "RFCCB",</w:t>
            </w:r>
          </w:p>
          <w:p w14:paraId="4F1B76A0" w14:textId="77777777" w:rsidR="00945284" w:rsidRDefault="00945284" w:rsidP="00945284">
            <w:pPr>
              <w:pStyle w:val="Cdigo"/>
            </w:pPr>
            <w:r>
              <w:t xml:space="preserve">      "Settings": {</w:t>
            </w:r>
          </w:p>
          <w:p w14:paraId="6BA2C585" w14:textId="77777777" w:rsidR="00945284" w:rsidRDefault="00945284" w:rsidP="00945284">
            <w:pPr>
              <w:pStyle w:val="Cdigo"/>
            </w:pPr>
            <w:r>
              <w:t xml:space="preserve">        "ReadOnly": "True",</w:t>
            </w:r>
          </w:p>
          <w:p w14:paraId="5E8060A6" w14:textId="77777777" w:rsidR="00945284" w:rsidRDefault="00945284" w:rsidP="00945284">
            <w:pPr>
              <w:pStyle w:val="Cdigo"/>
            </w:pPr>
            <w:r>
              <w:t xml:space="preserve">        "Requested": "True",</w:t>
            </w:r>
          </w:p>
          <w:p w14:paraId="7E089858" w14:textId="77777777" w:rsidR="00945284" w:rsidRDefault="00945284" w:rsidP="00945284">
            <w:pPr>
              <w:pStyle w:val="Cdigo"/>
            </w:pPr>
            <w:r>
              <w:t xml:space="preserve">        "Visible": "True"</w:t>
            </w:r>
          </w:p>
          <w:p w14:paraId="2AC95238" w14:textId="77777777" w:rsidR="00945284" w:rsidRDefault="00945284" w:rsidP="00945284">
            <w:pPr>
              <w:pStyle w:val="Cdigo"/>
            </w:pPr>
            <w:r>
              <w:t xml:space="preserve">      }</w:t>
            </w:r>
          </w:p>
          <w:p w14:paraId="0863F7B4" w14:textId="77777777" w:rsidR="00945284" w:rsidRDefault="00945284" w:rsidP="00945284">
            <w:pPr>
              <w:pStyle w:val="Cdigo"/>
            </w:pPr>
            <w:r>
              <w:t xml:space="preserve">    },</w:t>
            </w:r>
          </w:p>
          <w:p w14:paraId="7E226132" w14:textId="77777777" w:rsidR="00945284" w:rsidRDefault="00945284" w:rsidP="00945284">
            <w:pPr>
              <w:pStyle w:val="Cdigo"/>
            </w:pPr>
            <w:r>
              <w:t xml:space="preserve">    {</w:t>
            </w:r>
          </w:p>
          <w:p w14:paraId="07F7ACD6" w14:textId="77777777" w:rsidR="00945284" w:rsidRDefault="00945284" w:rsidP="00945284">
            <w:pPr>
              <w:pStyle w:val="Cdigo"/>
            </w:pPr>
            <w:r>
              <w:t xml:space="preserve">      "Name": "UltimoGradoEstudios",</w:t>
            </w:r>
          </w:p>
          <w:p w14:paraId="43AE2FFC" w14:textId="77777777" w:rsidR="00945284" w:rsidRDefault="00945284" w:rsidP="00945284">
            <w:pPr>
              <w:pStyle w:val="Cdigo"/>
            </w:pPr>
            <w:r>
              <w:t xml:space="preserve">      "Settings": {</w:t>
            </w:r>
          </w:p>
          <w:p w14:paraId="0C73B0C4" w14:textId="77777777" w:rsidR="00945284" w:rsidRDefault="00945284" w:rsidP="00945284">
            <w:pPr>
              <w:pStyle w:val="Cdigo"/>
            </w:pPr>
            <w:r>
              <w:t xml:space="preserve">        "ReadOnly": "False",</w:t>
            </w:r>
          </w:p>
          <w:p w14:paraId="4D50F6FD" w14:textId="77777777" w:rsidR="00945284" w:rsidRDefault="00945284" w:rsidP="00945284">
            <w:pPr>
              <w:pStyle w:val="Cdigo"/>
            </w:pPr>
            <w:r>
              <w:t xml:space="preserve">        "Requested": "True",</w:t>
            </w:r>
          </w:p>
          <w:p w14:paraId="3620330F" w14:textId="77777777" w:rsidR="00945284" w:rsidRDefault="00945284" w:rsidP="00945284">
            <w:pPr>
              <w:pStyle w:val="Cdigo"/>
            </w:pPr>
            <w:r>
              <w:t xml:space="preserve">        "Visible": "True"</w:t>
            </w:r>
          </w:p>
          <w:p w14:paraId="0C53968D" w14:textId="77777777" w:rsidR="00945284" w:rsidRDefault="00945284" w:rsidP="00945284">
            <w:pPr>
              <w:pStyle w:val="Cdigo"/>
            </w:pPr>
            <w:r>
              <w:t xml:space="preserve">      }</w:t>
            </w:r>
          </w:p>
          <w:p w14:paraId="7DC3595D" w14:textId="77777777" w:rsidR="00945284" w:rsidRDefault="00945284" w:rsidP="00945284">
            <w:pPr>
              <w:pStyle w:val="Cdigo"/>
            </w:pPr>
            <w:r>
              <w:t xml:space="preserve">    },</w:t>
            </w:r>
          </w:p>
          <w:p w14:paraId="4A484330" w14:textId="77777777" w:rsidR="00945284" w:rsidRDefault="00945284" w:rsidP="00945284">
            <w:pPr>
              <w:pStyle w:val="Cdigo"/>
            </w:pPr>
            <w:r>
              <w:t xml:space="preserve">    {</w:t>
            </w:r>
          </w:p>
          <w:p w14:paraId="514672C3" w14:textId="77777777" w:rsidR="00945284" w:rsidRDefault="00945284" w:rsidP="00945284">
            <w:pPr>
              <w:pStyle w:val="Cdigo"/>
            </w:pPr>
            <w:r>
              <w:t xml:space="preserve">      "Name": "TipoTelefonoContacto",</w:t>
            </w:r>
          </w:p>
          <w:p w14:paraId="16AD7304" w14:textId="77777777" w:rsidR="00945284" w:rsidRDefault="00945284" w:rsidP="00945284">
            <w:pPr>
              <w:pStyle w:val="Cdigo"/>
            </w:pPr>
            <w:r>
              <w:t xml:space="preserve">      "Settings": {</w:t>
            </w:r>
          </w:p>
          <w:p w14:paraId="17222192" w14:textId="77777777" w:rsidR="00945284" w:rsidRDefault="00945284" w:rsidP="00945284">
            <w:pPr>
              <w:pStyle w:val="Cdigo"/>
            </w:pPr>
            <w:r>
              <w:t xml:space="preserve">        "ReadOnly": "False",</w:t>
            </w:r>
          </w:p>
          <w:p w14:paraId="136E8B99" w14:textId="77777777" w:rsidR="00945284" w:rsidRDefault="00945284" w:rsidP="00945284">
            <w:pPr>
              <w:pStyle w:val="Cdigo"/>
            </w:pPr>
            <w:r>
              <w:t xml:space="preserve">        "Requested": "True",</w:t>
            </w:r>
          </w:p>
          <w:p w14:paraId="12EE30D8" w14:textId="77777777" w:rsidR="00945284" w:rsidRDefault="00945284" w:rsidP="00945284">
            <w:pPr>
              <w:pStyle w:val="Cdigo"/>
            </w:pPr>
            <w:r>
              <w:t xml:space="preserve">        "Visible": "True"</w:t>
            </w:r>
          </w:p>
          <w:p w14:paraId="56D49427" w14:textId="77777777" w:rsidR="00945284" w:rsidRDefault="00945284" w:rsidP="00945284">
            <w:pPr>
              <w:pStyle w:val="Cdigo"/>
            </w:pPr>
            <w:r>
              <w:t xml:space="preserve">      }</w:t>
            </w:r>
          </w:p>
          <w:p w14:paraId="34447329" w14:textId="77777777" w:rsidR="00945284" w:rsidRDefault="00945284" w:rsidP="00945284">
            <w:pPr>
              <w:pStyle w:val="Cdigo"/>
            </w:pPr>
            <w:r>
              <w:t xml:space="preserve">    },</w:t>
            </w:r>
          </w:p>
          <w:p w14:paraId="4102C150" w14:textId="77777777" w:rsidR="00945284" w:rsidRDefault="00945284" w:rsidP="00945284">
            <w:pPr>
              <w:pStyle w:val="Cdigo"/>
            </w:pPr>
            <w:r>
              <w:t xml:space="preserve">    {</w:t>
            </w:r>
          </w:p>
          <w:p w14:paraId="21BEF69A" w14:textId="77777777" w:rsidR="00945284" w:rsidRDefault="00945284" w:rsidP="00945284">
            <w:pPr>
              <w:pStyle w:val="Cdigo"/>
            </w:pPr>
            <w:r>
              <w:t xml:space="preserve">      "Name": "Email",</w:t>
            </w:r>
          </w:p>
          <w:p w14:paraId="360731EF" w14:textId="77777777" w:rsidR="00945284" w:rsidRDefault="00945284" w:rsidP="00945284">
            <w:pPr>
              <w:pStyle w:val="Cdigo"/>
            </w:pPr>
            <w:r>
              <w:t xml:space="preserve">      "Settings": {</w:t>
            </w:r>
          </w:p>
          <w:p w14:paraId="4D137C4F" w14:textId="77777777" w:rsidR="00945284" w:rsidRDefault="00945284" w:rsidP="00945284">
            <w:pPr>
              <w:pStyle w:val="Cdigo"/>
            </w:pPr>
            <w:r>
              <w:t xml:space="preserve">        "ReadOnly": "False",</w:t>
            </w:r>
          </w:p>
          <w:p w14:paraId="7F94BE68" w14:textId="77777777" w:rsidR="00945284" w:rsidRDefault="00945284" w:rsidP="00945284">
            <w:pPr>
              <w:pStyle w:val="Cdigo"/>
            </w:pPr>
            <w:r>
              <w:t xml:space="preserve">        "Requested": "False",</w:t>
            </w:r>
          </w:p>
          <w:p w14:paraId="0859A893" w14:textId="77777777" w:rsidR="00945284" w:rsidRDefault="00945284" w:rsidP="00945284">
            <w:pPr>
              <w:pStyle w:val="Cdigo"/>
            </w:pPr>
            <w:r>
              <w:t xml:space="preserve">        "Visible": "True"</w:t>
            </w:r>
          </w:p>
          <w:p w14:paraId="72A4CE90" w14:textId="77777777" w:rsidR="00945284" w:rsidRDefault="00945284" w:rsidP="00945284">
            <w:pPr>
              <w:pStyle w:val="Cdigo"/>
            </w:pPr>
            <w:r>
              <w:t xml:space="preserve">      }</w:t>
            </w:r>
          </w:p>
          <w:p w14:paraId="37956F3C" w14:textId="77777777" w:rsidR="00945284" w:rsidRDefault="00945284" w:rsidP="00945284">
            <w:pPr>
              <w:pStyle w:val="Cdigo"/>
            </w:pPr>
            <w:r>
              <w:t xml:space="preserve">    },</w:t>
            </w:r>
          </w:p>
          <w:p w14:paraId="7AD933A0" w14:textId="77777777" w:rsidR="00945284" w:rsidRDefault="00945284" w:rsidP="00945284">
            <w:pPr>
              <w:pStyle w:val="Cdigo"/>
            </w:pPr>
            <w:r>
              <w:t xml:space="preserve">    {</w:t>
            </w:r>
          </w:p>
          <w:p w14:paraId="799E715D" w14:textId="77777777" w:rsidR="00945284" w:rsidRDefault="00945284" w:rsidP="00945284">
            <w:pPr>
              <w:pStyle w:val="Cdigo"/>
            </w:pPr>
            <w:r>
              <w:t xml:space="preserve">      "Name": "Actividad",</w:t>
            </w:r>
          </w:p>
          <w:p w14:paraId="4E7000E2" w14:textId="77777777" w:rsidR="00945284" w:rsidRDefault="00945284" w:rsidP="00945284">
            <w:pPr>
              <w:pStyle w:val="Cdigo"/>
            </w:pPr>
            <w:r>
              <w:t xml:space="preserve">      "Settings": {</w:t>
            </w:r>
          </w:p>
          <w:p w14:paraId="39DEC0EF" w14:textId="77777777" w:rsidR="00945284" w:rsidRDefault="00945284" w:rsidP="00945284">
            <w:pPr>
              <w:pStyle w:val="Cdigo"/>
            </w:pPr>
            <w:r>
              <w:t xml:space="preserve">        "ReadOnly": "False",</w:t>
            </w:r>
          </w:p>
          <w:p w14:paraId="319C5AB4" w14:textId="77777777" w:rsidR="00945284" w:rsidRDefault="00945284" w:rsidP="00945284">
            <w:pPr>
              <w:pStyle w:val="Cdigo"/>
            </w:pPr>
            <w:r>
              <w:t xml:space="preserve">        "Requested": "False",</w:t>
            </w:r>
          </w:p>
          <w:p w14:paraId="565088FA" w14:textId="77777777" w:rsidR="00945284" w:rsidRDefault="00945284" w:rsidP="00945284">
            <w:pPr>
              <w:pStyle w:val="Cdigo"/>
            </w:pPr>
            <w:r>
              <w:t xml:space="preserve">        "Visible": "True"</w:t>
            </w:r>
          </w:p>
          <w:p w14:paraId="6AA3B3A3" w14:textId="77777777" w:rsidR="00945284" w:rsidRDefault="00945284" w:rsidP="00945284">
            <w:pPr>
              <w:pStyle w:val="Cdigo"/>
            </w:pPr>
            <w:r>
              <w:t xml:space="preserve">      }</w:t>
            </w:r>
          </w:p>
          <w:p w14:paraId="252F65BC" w14:textId="77777777" w:rsidR="00945284" w:rsidRDefault="00945284" w:rsidP="00945284">
            <w:pPr>
              <w:pStyle w:val="Cdigo"/>
            </w:pPr>
            <w:r>
              <w:t xml:space="preserve">    },</w:t>
            </w:r>
          </w:p>
          <w:p w14:paraId="265E97E5" w14:textId="77777777" w:rsidR="00945284" w:rsidRDefault="00945284" w:rsidP="00945284">
            <w:pPr>
              <w:pStyle w:val="Cdigo"/>
            </w:pPr>
            <w:r>
              <w:t xml:space="preserve">    {</w:t>
            </w:r>
          </w:p>
          <w:p w14:paraId="15F5E152" w14:textId="77777777" w:rsidR="00945284" w:rsidRDefault="00945284" w:rsidP="00945284">
            <w:pPr>
              <w:pStyle w:val="Cdigo"/>
            </w:pPr>
            <w:r>
              <w:t xml:space="preserve">      "Name": "EstadoCivil",</w:t>
            </w:r>
          </w:p>
          <w:p w14:paraId="14D1B1F3" w14:textId="77777777" w:rsidR="00945284" w:rsidRDefault="00945284" w:rsidP="00945284">
            <w:pPr>
              <w:pStyle w:val="Cdigo"/>
            </w:pPr>
            <w:r>
              <w:t xml:space="preserve">      "Settings": {</w:t>
            </w:r>
          </w:p>
          <w:p w14:paraId="4BA482BB" w14:textId="77777777" w:rsidR="00945284" w:rsidRDefault="00945284" w:rsidP="00945284">
            <w:pPr>
              <w:pStyle w:val="Cdigo"/>
            </w:pPr>
            <w:r>
              <w:t xml:space="preserve">        "ReadOnly": "False",</w:t>
            </w:r>
          </w:p>
          <w:p w14:paraId="01381668" w14:textId="77777777" w:rsidR="00945284" w:rsidRDefault="00945284" w:rsidP="00945284">
            <w:pPr>
              <w:pStyle w:val="Cdigo"/>
            </w:pPr>
            <w:r>
              <w:t xml:space="preserve">        "Requested": "True",</w:t>
            </w:r>
          </w:p>
          <w:p w14:paraId="5FC0386B" w14:textId="77777777" w:rsidR="00945284" w:rsidRDefault="00945284" w:rsidP="00945284">
            <w:pPr>
              <w:pStyle w:val="Cdigo"/>
            </w:pPr>
            <w:r>
              <w:t xml:space="preserve">        "Visible": "True"</w:t>
            </w:r>
          </w:p>
          <w:p w14:paraId="6C415A41" w14:textId="77777777" w:rsidR="00945284" w:rsidRDefault="00945284" w:rsidP="00945284">
            <w:pPr>
              <w:pStyle w:val="Cdigo"/>
            </w:pPr>
            <w:r>
              <w:t xml:space="preserve">      }</w:t>
            </w:r>
          </w:p>
          <w:p w14:paraId="22305ECF" w14:textId="77777777" w:rsidR="00945284" w:rsidRDefault="00945284" w:rsidP="00945284">
            <w:pPr>
              <w:pStyle w:val="Cdigo"/>
            </w:pPr>
            <w:r>
              <w:t xml:space="preserve">    },</w:t>
            </w:r>
          </w:p>
          <w:p w14:paraId="34B1F3F5" w14:textId="77777777" w:rsidR="00945284" w:rsidRDefault="00945284" w:rsidP="00945284">
            <w:pPr>
              <w:pStyle w:val="Cdigo"/>
            </w:pPr>
            <w:r>
              <w:t xml:space="preserve">    {</w:t>
            </w:r>
          </w:p>
          <w:p w14:paraId="29E8BFCB" w14:textId="77777777" w:rsidR="00945284" w:rsidRDefault="00945284" w:rsidP="00945284">
            <w:pPr>
              <w:pStyle w:val="Cdigo"/>
            </w:pPr>
            <w:r>
              <w:t xml:space="preserve">      "Name": "TieneHijos",</w:t>
            </w:r>
          </w:p>
          <w:p w14:paraId="611294A7" w14:textId="77777777" w:rsidR="00945284" w:rsidRDefault="00945284" w:rsidP="00945284">
            <w:pPr>
              <w:pStyle w:val="Cdigo"/>
            </w:pPr>
            <w:r>
              <w:t xml:space="preserve">      "Settings": {</w:t>
            </w:r>
          </w:p>
          <w:p w14:paraId="20DDB691" w14:textId="77777777" w:rsidR="00945284" w:rsidRDefault="00945284" w:rsidP="00945284">
            <w:pPr>
              <w:pStyle w:val="Cdigo"/>
            </w:pPr>
            <w:r>
              <w:t xml:space="preserve">        "ReadOnly": "False",</w:t>
            </w:r>
          </w:p>
          <w:p w14:paraId="74B1A1BA" w14:textId="77777777" w:rsidR="00945284" w:rsidRDefault="00945284" w:rsidP="00945284">
            <w:pPr>
              <w:pStyle w:val="Cdigo"/>
            </w:pPr>
            <w:r>
              <w:lastRenderedPageBreak/>
              <w:t xml:space="preserve">        "Requested": "True",</w:t>
            </w:r>
          </w:p>
          <w:p w14:paraId="5D966098" w14:textId="77777777" w:rsidR="00945284" w:rsidRDefault="00945284" w:rsidP="00945284">
            <w:pPr>
              <w:pStyle w:val="Cdigo"/>
            </w:pPr>
            <w:r>
              <w:t xml:space="preserve">        "Visible": "True"</w:t>
            </w:r>
          </w:p>
          <w:p w14:paraId="6D048327" w14:textId="77777777" w:rsidR="00945284" w:rsidRDefault="00945284" w:rsidP="00945284">
            <w:pPr>
              <w:pStyle w:val="Cdigo"/>
            </w:pPr>
            <w:r>
              <w:t xml:space="preserve">      }</w:t>
            </w:r>
          </w:p>
          <w:p w14:paraId="61286A80" w14:textId="77777777" w:rsidR="00945284" w:rsidRDefault="00945284" w:rsidP="00945284">
            <w:pPr>
              <w:pStyle w:val="Cdigo"/>
            </w:pPr>
            <w:r>
              <w:t xml:space="preserve">    }</w:t>
            </w:r>
          </w:p>
          <w:p w14:paraId="668A89BD" w14:textId="77777777" w:rsidR="00945284" w:rsidRDefault="00945284" w:rsidP="00945284">
            <w:pPr>
              <w:pStyle w:val="Cdigo"/>
            </w:pPr>
            <w:r>
              <w:t xml:space="preserve">  ],</w:t>
            </w:r>
          </w:p>
          <w:p w14:paraId="6BD2FE4F" w14:textId="77777777" w:rsidR="00945284" w:rsidRDefault="00945284" w:rsidP="00945284">
            <w:pPr>
              <w:pStyle w:val="Cdigo"/>
            </w:pPr>
            <w:r>
              <w:t xml:space="preserve">  "FormiikReservedWords": []</w:t>
            </w:r>
          </w:p>
          <w:p w14:paraId="5794C584" w14:textId="1873170F" w:rsidR="00C34402" w:rsidRDefault="00945284" w:rsidP="00945284">
            <w:pPr>
              <w:pStyle w:val="Cdigo"/>
            </w:pPr>
            <w:r>
              <w:t>}</w:t>
            </w:r>
          </w:p>
        </w:tc>
      </w:tr>
    </w:tbl>
    <w:p w14:paraId="6610DA8A" w14:textId="77777777" w:rsidR="00C34402" w:rsidRPr="008C1F97" w:rsidRDefault="00C34402" w:rsidP="00C34402">
      <w:pPr>
        <w:pStyle w:val="Ttulo3"/>
        <w:rPr>
          <w:szCs w:val="27"/>
          <w:lang w:val="es-MX" w:eastAsia="es-MX"/>
        </w:rPr>
      </w:pPr>
      <w:bookmarkStart w:id="116" w:name="_Toc4075622"/>
      <w:r w:rsidRPr="00C96A73">
        <w:lastRenderedPageBreak/>
        <w:t xml:space="preserve">Descripción de la </w:t>
      </w:r>
      <w:r>
        <w:t xml:space="preserve">cadena JSON de </w:t>
      </w:r>
      <w:r w:rsidRPr="00C96A73">
        <w:t>salida</w:t>
      </w:r>
      <w:bookmarkEnd w:id="116"/>
    </w:p>
    <w:tbl>
      <w:tblPr>
        <w:tblW w:w="619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3"/>
        <w:gridCol w:w="3151"/>
      </w:tblGrid>
      <w:tr w:rsidR="00C34402" w:rsidRPr="00ED3718" w14:paraId="47132CAF" w14:textId="77777777" w:rsidTr="00343A23">
        <w:trPr>
          <w:trHeight w:val="290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F9CD553" w14:textId="77777777" w:rsidR="00C34402" w:rsidRPr="00ED3718" w:rsidRDefault="00C34402" w:rsidP="0045107F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ED3718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Campo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EB09364" w14:textId="77777777" w:rsidR="00C34402" w:rsidRPr="00ED3718" w:rsidRDefault="00C34402" w:rsidP="0045107F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ED3718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Descripción</w:t>
            </w:r>
          </w:p>
        </w:tc>
      </w:tr>
      <w:tr w:rsidR="00C34402" w:rsidRPr="00ED3718" w14:paraId="5A3318D5" w14:textId="77777777" w:rsidTr="00343A23">
        <w:trPr>
          <w:trHeight w:val="290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45A608BF" w14:textId="77777777" w:rsidR="00C34402" w:rsidRPr="00DF15CA" w:rsidRDefault="00C34402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DF15CA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UpdateFieldsValues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0DAA52B1" w14:textId="77777777" w:rsidR="00C34402" w:rsidRPr="00ED3718" w:rsidRDefault="00C34402" w:rsidP="0045107F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Cambia el valor de los campos listados abajo.</w:t>
            </w:r>
          </w:p>
        </w:tc>
      </w:tr>
      <w:tr w:rsidR="00C34402" w:rsidRPr="00ED3718" w14:paraId="03E8CF9E" w14:textId="77777777" w:rsidTr="00343A23">
        <w:trPr>
          <w:trHeight w:val="290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C769F" w14:textId="6FEB642B" w:rsidR="00C34402" w:rsidRPr="00DF15CA" w:rsidRDefault="00945284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DF15CA">
              <w:rPr>
                <w:rFonts w:ascii="Consolas" w:hAnsi="Consolas"/>
                <w:sz w:val="16"/>
                <w:szCs w:val="16"/>
                <w:lang w:val="es-MX"/>
              </w:rPr>
              <w:t>RespuestaConsultaCliente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FAA66" w14:textId="0621AD8E" w:rsidR="00C34402" w:rsidRPr="00ED3718" w:rsidRDefault="00DF15CA" w:rsidP="00DF15CA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Respuesta a Consulta de cliente </w:t>
            </w:r>
          </w:p>
        </w:tc>
      </w:tr>
      <w:tr w:rsidR="00C34402" w:rsidRPr="00ED3718" w14:paraId="18A2A27D" w14:textId="77777777" w:rsidTr="00343A23">
        <w:trPr>
          <w:trHeight w:val="290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15719B98" w14:textId="6F17303E" w:rsidR="00C34402" w:rsidRPr="00DF15CA" w:rsidRDefault="00945284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DF15CA">
              <w:rPr>
                <w:rFonts w:ascii="Consolas" w:hAnsi="Consolas"/>
                <w:sz w:val="16"/>
                <w:szCs w:val="16"/>
                <w:lang w:val="es-MX"/>
              </w:rPr>
              <w:t>NumConsulta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</w:tcPr>
          <w:p w14:paraId="426ADCBA" w14:textId="3A1BF5B4" w:rsidR="00C34402" w:rsidRPr="00ED3718" w:rsidRDefault="00343A23" w:rsidP="0045107F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Número de la consulta</w:t>
            </w:r>
          </w:p>
        </w:tc>
      </w:tr>
      <w:tr w:rsidR="00C34402" w:rsidRPr="00ED3718" w14:paraId="237F46BF" w14:textId="77777777" w:rsidTr="00343A23">
        <w:trPr>
          <w:trHeight w:val="290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063DC" w14:textId="4A058FBB" w:rsidR="00C34402" w:rsidRPr="00DF15CA" w:rsidRDefault="00945284" w:rsidP="0045107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DF15CA">
              <w:rPr>
                <w:rFonts w:ascii="Consolas" w:hAnsi="Consolas"/>
                <w:sz w:val="16"/>
                <w:szCs w:val="16"/>
                <w:lang w:val="es-MX"/>
              </w:rPr>
              <w:t>Escenario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3CF94" w14:textId="77777777" w:rsidR="00C34402" w:rsidRPr="00ED3718" w:rsidRDefault="00C34402" w:rsidP="0045107F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Campos donde cambia el comportamiento de los campos a solo lectura, requerido e invisible.</w:t>
            </w:r>
          </w:p>
        </w:tc>
      </w:tr>
      <w:tr w:rsidR="00945284" w:rsidRPr="00ED3718" w14:paraId="09059408" w14:textId="77777777" w:rsidTr="00343A23">
        <w:trPr>
          <w:trHeight w:val="290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0B797" w14:textId="360CB121" w:rsidR="00945284" w:rsidRPr="00DF15CA" w:rsidRDefault="00945284" w:rsidP="0045107F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  <w:lang w:val="es-MX"/>
              </w:rPr>
            </w:pPr>
            <w:r w:rsidRPr="00DF15CA">
              <w:rPr>
                <w:rFonts w:ascii="Consolas" w:hAnsi="Consolas"/>
                <w:sz w:val="16"/>
                <w:szCs w:val="16"/>
                <w:lang w:val="es-MX"/>
              </w:rPr>
              <w:t>EscenarioRespuestaConsultaCliente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FE9B6" w14:textId="19410F6B" w:rsidR="00945284" w:rsidRDefault="00343A23" w:rsidP="0045107F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Numero escenario respuesta consulta cliente</w:t>
            </w:r>
          </w:p>
        </w:tc>
      </w:tr>
      <w:tr w:rsidR="00945284" w:rsidRPr="00ED3718" w14:paraId="02E9F8AE" w14:textId="77777777" w:rsidTr="00343A23">
        <w:trPr>
          <w:trHeight w:val="290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BB99A" w14:textId="64F5D59E" w:rsidR="00945284" w:rsidRPr="00DF15CA" w:rsidRDefault="00945284" w:rsidP="0045107F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  <w:lang w:val="es-MX"/>
              </w:rPr>
            </w:pPr>
            <w:r w:rsidRPr="00DF15CA">
              <w:rPr>
                <w:rFonts w:ascii="Consolas" w:hAnsi="Consolas"/>
                <w:sz w:val="16"/>
                <w:szCs w:val="16"/>
                <w:lang w:val="es-MX"/>
              </w:rPr>
              <w:t>CodigoClienteConCreditoSOLFI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5BF59B" w14:textId="58D82304" w:rsidR="00945284" w:rsidRDefault="00343A23" w:rsidP="0045107F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Código el cliente SOLFI</w:t>
            </w:r>
          </w:p>
        </w:tc>
      </w:tr>
      <w:tr w:rsidR="00343A23" w:rsidRPr="00ED3718" w14:paraId="620D426C" w14:textId="77777777" w:rsidTr="00343A23">
        <w:trPr>
          <w:trHeight w:val="290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2EC83" w14:textId="31BA22FE" w:rsidR="00343A23" w:rsidRPr="00DF15CA" w:rsidRDefault="00343A23" w:rsidP="00343A23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  <w:lang w:val="es-MX"/>
              </w:rPr>
            </w:pPr>
            <w:r w:rsidRPr="00DF15CA">
              <w:rPr>
                <w:rFonts w:ascii="Consolas" w:hAnsi="Consolas"/>
                <w:sz w:val="16"/>
                <w:szCs w:val="16"/>
                <w:lang w:val="es-MX"/>
              </w:rPr>
              <w:t>FullExcecutionTime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483B08" w14:textId="0C139EDE" w:rsidR="00343A23" w:rsidRDefault="00343A23" w:rsidP="00343A23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Tiempo  ejecución de la consulta</w:t>
            </w:r>
          </w:p>
        </w:tc>
      </w:tr>
      <w:tr w:rsidR="00343A23" w:rsidRPr="00ED3718" w14:paraId="51BB0C35" w14:textId="77777777" w:rsidTr="00343A23">
        <w:trPr>
          <w:trHeight w:val="290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817BC" w14:textId="0FD02140" w:rsidR="00343A23" w:rsidRPr="00DF15CA" w:rsidRDefault="00343A23" w:rsidP="00343A23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  <w:lang w:val="es-MX"/>
              </w:rPr>
            </w:pPr>
            <w:r w:rsidRPr="00DF15CA">
              <w:rPr>
                <w:rFonts w:ascii="Consolas" w:hAnsi="Consolas"/>
                <w:sz w:val="16"/>
                <w:szCs w:val="16"/>
              </w:rPr>
              <w:t>AfectedFields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E386E7" w14:textId="677DB6F4" w:rsidR="00343A23" w:rsidRDefault="009A0549" w:rsidP="00343A23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Campos donde cambia el comportamiento de los campos a solo lectura, requerido e invisible, ver el ejemplo</w:t>
            </w:r>
          </w:p>
        </w:tc>
      </w:tr>
    </w:tbl>
    <w:p w14:paraId="64C9C91A" w14:textId="77777777" w:rsidR="00C34402" w:rsidRDefault="00C34402" w:rsidP="00C34402">
      <w:pPr>
        <w:rPr>
          <w:rFonts w:cstheme="minorHAnsi"/>
        </w:rPr>
      </w:pPr>
    </w:p>
    <w:p w14:paraId="2C34E1BC" w14:textId="77777777" w:rsidR="00C34402" w:rsidRPr="00C96A73" w:rsidRDefault="00C34402" w:rsidP="00C34402">
      <w:pPr>
        <w:rPr>
          <w:rFonts w:cstheme="minorHAnsi"/>
        </w:rPr>
      </w:pPr>
    </w:p>
    <w:p w14:paraId="03C4A35F" w14:textId="77777777" w:rsidR="00C34402" w:rsidRDefault="00C34402" w:rsidP="00C34402">
      <w:pPr>
        <w:suppressAutoHyphens w:val="0"/>
        <w:spacing w:after="0"/>
        <w:jc w:val="left"/>
        <w:rPr>
          <w:rFonts w:ascii="Tahoma" w:hAnsi="Tahoma" w:cs="Tahoma"/>
          <w:b/>
          <w:bCs/>
          <w:kern w:val="1"/>
          <w:sz w:val="32"/>
          <w:szCs w:val="40"/>
          <w:lang w:val="es-MX"/>
        </w:rPr>
      </w:pPr>
      <w:r>
        <w:rPr>
          <w:rFonts w:ascii="Tahoma" w:hAnsi="Tahoma" w:cs="Tahoma"/>
          <w:lang w:val="es-MX"/>
        </w:rPr>
        <w:br w:type="page"/>
      </w:r>
    </w:p>
    <w:p w14:paraId="6DBE27B0" w14:textId="20D02BE8" w:rsidR="00E32B79" w:rsidRPr="00C96A73" w:rsidRDefault="008C1F97" w:rsidP="000F01CA">
      <w:pPr>
        <w:pStyle w:val="Ttulo1"/>
        <w:rPr>
          <w:rFonts w:cstheme="minorHAnsi"/>
        </w:rPr>
      </w:pPr>
      <w:bookmarkStart w:id="117" w:name="_Toc4075623"/>
      <w:r>
        <w:rPr>
          <w:rFonts w:cstheme="minorHAnsi"/>
        </w:rPr>
        <w:lastRenderedPageBreak/>
        <w:t>Servicio en línea de C</w:t>
      </w:r>
      <w:r w:rsidR="00E32B79" w:rsidRPr="00C96A73">
        <w:rPr>
          <w:rFonts w:cstheme="minorHAnsi"/>
        </w:rPr>
        <w:t>onsulta</w:t>
      </w:r>
      <w:r w:rsidR="00604893" w:rsidRPr="00C96A73">
        <w:rPr>
          <w:rFonts w:cstheme="minorHAnsi"/>
        </w:rPr>
        <w:t xml:space="preserve"> a </w:t>
      </w:r>
      <w:r w:rsidR="00B9620D" w:rsidRPr="00C96A73">
        <w:rPr>
          <w:rFonts w:cstheme="minorHAnsi"/>
        </w:rPr>
        <w:t>Círculo de Crédito</w:t>
      </w:r>
      <w:r w:rsidR="00604893" w:rsidRPr="00C96A73">
        <w:rPr>
          <w:rFonts w:cstheme="minorHAnsi"/>
        </w:rPr>
        <w:t>.</w:t>
      </w:r>
      <w:bookmarkEnd w:id="117"/>
    </w:p>
    <w:p w14:paraId="0487EB62" w14:textId="03A8F8CC" w:rsidR="00C01F16" w:rsidRPr="00C96A73" w:rsidRDefault="00B9620D" w:rsidP="00E32B7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</w:rPr>
        <w:t xml:space="preserve">A través de Formiik es posible </w:t>
      </w:r>
      <w:r w:rsidR="00E32B79" w:rsidRPr="00C96A73">
        <w:rPr>
          <w:rFonts w:asciiTheme="minorHAnsi" w:hAnsiTheme="minorHAnsi" w:cstheme="minorHAnsi"/>
        </w:rPr>
        <w:t xml:space="preserve">hacer consultas a </w:t>
      </w:r>
      <w:r w:rsidR="00684482" w:rsidRPr="00C96A73">
        <w:rPr>
          <w:rFonts w:asciiTheme="minorHAnsi" w:hAnsiTheme="minorHAnsi" w:cstheme="minorHAnsi"/>
        </w:rPr>
        <w:t>Círculo de C</w:t>
      </w:r>
      <w:r w:rsidR="00E32B79" w:rsidRPr="00C96A73">
        <w:rPr>
          <w:rFonts w:asciiTheme="minorHAnsi" w:hAnsiTheme="minorHAnsi" w:cstheme="minorHAnsi"/>
        </w:rPr>
        <w:t>rédito directamente desde un</w:t>
      </w:r>
      <w:r w:rsidR="00E32B79"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dispositivo móvil. </w:t>
      </w:r>
    </w:p>
    <w:p w14:paraId="6879F052" w14:textId="16A5C500" w:rsidR="00C01F16" w:rsidRPr="00C96A73" w:rsidRDefault="003C6843" w:rsidP="00C01F16">
      <w:pPr>
        <w:pStyle w:val="NormalWeb"/>
        <w:jc w:val="center"/>
        <w:rPr>
          <w:rFonts w:asciiTheme="minorHAnsi" w:hAnsiTheme="minorHAnsi" w:cstheme="minorHAnsi"/>
        </w:rPr>
      </w:pPr>
      <w:r w:rsidRPr="00C96A73">
        <w:rPr>
          <w:rFonts w:asciiTheme="minorHAnsi" w:hAnsiTheme="minorHAnsi" w:cstheme="minorHAnsi"/>
        </w:rPr>
        <w:object w:dxaOrig="8310" w:dyaOrig="7740" w14:anchorId="29057679">
          <v:shape id="_x0000_i1033" type="#_x0000_t75" style="width:333pt;height:310.2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33" DrawAspect="Content" ObjectID="_1624186106" r:id="rId36"/>
        </w:object>
      </w:r>
    </w:p>
    <w:p w14:paraId="658B8200" w14:textId="6D5DC24D" w:rsidR="00E32B79" w:rsidRPr="00C96A73" w:rsidRDefault="00E32B79" w:rsidP="00E32B79">
      <w:pPr>
        <w:pStyle w:val="NormalWeb"/>
        <w:rPr>
          <w:rFonts w:asciiTheme="minorHAnsi" w:hAnsiTheme="minorHAnsi" w:cstheme="minorHAnsi"/>
          <w:lang w:val="es-MX" w:eastAsia="es-MX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Para tal consulta es necesario contar con los siguientes requisitos.</w:t>
      </w:r>
    </w:p>
    <w:p w14:paraId="3FAE71BD" w14:textId="234B15BC" w:rsidR="00E32B79" w:rsidRPr="00C96A73" w:rsidRDefault="00E32B79" w:rsidP="008F1B38">
      <w:pPr>
        <w:pStyle w:val="Ttulo2"/>
        <w:rPr>
          <w:rFonts w:cstheme="minorHAnsi"/>
        </w:rPr>
      </w:pPr>
      <w:bookmarkStart w:id="118" w:name="_Toc4075624"/>
      <w:r w:rsidRPr="00C96A73">
        <w:rPr>
          <w:rFonts w:cstheme="minorHAnsi"/>
        </w:rPr>
        <w:t>Requisitos técnicos (sistemas)</w:t>
      </w:r>
      <w:bookmarkEnd w:id="118"/>
    </w:p>
    <w:p w14:paraId="224E3335" w14:textId="7EDD3713" w:rsidR="00E32B79" w:rsidRPr="00C96A73" w:rsidRDefault="00A03DD1" w:rsidP="00E32B79">
      <w:pPr>
        <w:pStyle w:val="NormalWeb"/>
        <w:numPr>
          <w:ilvl w:val="0"/>
          <w:numId w:val="23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Contar con un servicio de </w:t>
      </w:r>
      <w:r w:rsidR="00E32B79" w:rsidRPr="00C96A73">
        <w:rPr>
          <w:rFonts w:asciiTheme="minorHAnsi" w:hAnsiTheme="minorHAnsi" w:cstheme="minorHAnsi"/>
          <w:color w:val="000000"/>
          <w:sz w:val="22"/>
          <w:szCs w:val="22"/>
        </w:rPr>
        <w:t>consulta en línea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o servicio web con </w:t>
      </w:r>
      <w:r w:rsidR="00CD0E74" w:rsidRPr="00C96A73">
        <w:rPr>
          <w:rFonts w:asciiTheme="minorHAnsi" w:hAnsiTheme="minorHAnsi" w:cstheme="minorHAnsi"/>
          <w:color w:val="000000"/>
          <w:sz w:val="22"/>
          <w:szCs w:val="22"/>
        </w:rPr>
        <w:t>Circulo de Crédito</w:t>
      </w:r>
    </w:p>
    <w:p w14:paraId="3D18738F" w14:textId="3384B6CD" w:rsidR="00E32B79" w:rsidRPr="00C96A73" w:rsidRDefault="00E32B79" w:rsidP="008F1B38">
      <w:pPr>
        <w:pStyle w:val="Ttulo2"/>
        <w:rPr>
          <w:rFonts w:cstheme="minorHAnsi"/>
          <w:sz w:val="36"/>
          <w:szCs w:val="36"/>
        </w:rPr>
      </w:pPr>
      <w:bookmarkStart w:id="119" w:name="_Toc4075625"/>
      <w:r w:rsidRPr="00C96A73">
        <w:rPr>
          <w:rFonts w:cstheme="minorHAnsi"/>
        </w:rPr>
        <w:t>Especificaciones</w:t>
      </w:r>
      <w:r w:rsidRPr="00C96A73">
        <w:rPr>
          <w:rFonts w:cstheme="minorHAnsi"/>
          <w:color w:val="000000"/>
          <w:szCs w:val="26"/>
        </w:rPr>
        <w:t xml:space="preserve"> del Servicio Web para la </w:t>
      </w:r>
      <w:r w:rsidR="00A03DD1" w:rsidRPr="00C96A73">
        <w:rPr>
          <w:rFonts w:cstheme="minorHAnsi"/>
        </w:rPr>
        <w:t xml:space="preserve">consulta </w:t>
      </w:r>
      <w:r w:rsidR="00684482" w:rsidRPr="00C96A73">
        <w:rPr>
          <w:rFonts w:cstheme="minorHAnsi"/>
        </w:rPr>
        <w:t>a Círculo de Crédito</w:t>
      </w:r>
      <w:bookmarkEnd w:id="119"/>
    </w:p>
    <w:p w14:paraId="6E160A11" w14:textId="77777777" w:rsidR="00E32B79" w:rsidRPr="00C96A73" w:rsidRDefault="00E32B79" w:rsidP="00C96A73">
      <w:pPr>
        <w:pStyle w:val="Ttulo3"/>
      </w:pPr>
      <w:bookmarkStart w:id="120" w:name="_Toc4075626"/>
      <w:r w:rsidRPr="00C96A73">
        <w:t>Nombre del Servicio:</w:t>
      </w:r>
      <w:bookmarkEnd w:id="120"/>
      <w:r w:rsidRPr="00C96A73">
        <w:rPr>
          <w:rStyle w:val="apple-tab-span"/>
          <w:color w:val="666666"/>
          <w:szCs w:val="24"/>
        </w:rPr>
        <w:tab/>
      </w:r>
    </w:p>
    <w:p w14:paraId="5E8D1533" w14:textId="77777777" w:rsidR="00E32B79" w:rsidRPr="00C96A73" w:rsidRDefault="00E32B79" w:rsidP="00E32B79">
      <w:pPr>
        <w:pStyle w:val="NormalWeb"/>
        <w:numPr>
          <w:ilvl w:val="0"/>
          <w:numId w:val="24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FlexibleUpdateWorkOrder</w:t>
      </w:r>
    </w:p>
    <w:p w14:paraId="65733C70" w14:textId="77777777" w:rsidR="00E32B79" w:rsidRPr="00C96A73" w:rsidRDefault="00E32B79" w:rsidP="00C96A73">
      <w:pPr>
        <w:pStyle w:val="Ttulo3"/>
        <w:rPr>
          <w:sz w:val="27"/>
          <w:szCs w:val="27"/>
        </w:rPr>
      </w:pPr>
      <w:bookmarkStart w:id="121" w:name="_Toc4075627"/>
      <w:r w:rsidRPr="00C96A73">
        <w:t>Sentido:</w:t>
      </w:r>
      <w:bookmarkEnd w:id="121"/>
      <w:r w:rsidRPr="00C96A73">
        <w:rPr>
          <w:rStyle w:val="apple-tab-span"/>
          <w:color w:val="666666"/>
          <w:szCs w:val="24"/>
        </w:rPr>
        <w:tab/>
      </w:r>
    </w:p>
    <w:p w14:paraId="10E278A5" w14:textId="77777777" w:rsidR="00E32B79" w:rsidRPr="00C96A73" w:rsidRDefault="00E32B79" w:rsidP="00E32B79">
      <w:pPr>
        <w:pStyle w:val="NormalWeb"/>
        <w:numPr>
          <w:ilvl w:val="0"/>
          <w:numId w:val="25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Servicios del Cliente</w:t>
      </w:r>
    </w:p>
    <w:p w14:paraId="5B3B1141" w14:textId="77777777" w:rsidR="00E32B79" w:rsidRPr="00C96A73" w:rsidRDefault="00E32B79" w:rsidP="00C96A73">
      <w:pPr>
        <w:pStyle w:val="Ttulo3"/>
        <w:rPr>
          <w:sz w:val="27"/>
          <w:szCs w:val="27"/>
        </w:rPr>
      </w:pPr>
      <w:bookmarkStart w:id="122" w:name="_Toc4075628"/>
      <w:r w:rsidRPr="00C96A73">
        <w:t>Descripción:</w:t>
      </w:r>
      <w:bookmarkEnd w:id="122"/>
      <w:r w:rsidRPr="00C96A73">
        <w:t xml:space="preserve"> </w:t>
      </w:r>
    </w:p>
    <w:p w14:paraId="4BF042D1" w14:textId="28DA4364" w:rsidR="00A03DD1" w:rsidRPr="00C96A73" w:rsidRDefault="00E32B79" w:rsidP="00E32B79">
      <w:pPr>
        <w:pStyle w:val="NormalWeb"/>
        <w:numPr>
          <w:ilvl w:val="0"/>
          <w:numId w:val="26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El servicio recibe información requerida para la consulta a </w:t>
      </w:r>
      <w:r w:rsidR="00684482" w:rsidRPr="00C96A73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CD0E74" w:rsidRPr="00C96A73">
        <w:rPr>
          <w:rFonts w:asciiTheme="minorHAnsi" w:hAnsiTheme="minorHAnsi" w:cstheme="minorHAnsi"/>
          <w:color w:val="000000"/>
          <w:sz w:val="22"/>
          <w:szCs w:val="22"/>
        </w:rPr>
        <w:t>írculo</w:t>
      </w:r>
      <w:r w:rsidR="00684482"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de C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rédito </w:t>
      </w:r>
      <w:r w:rsidR="00A03DD1" w:rsidRPr="00C96A73">
        <w:rPr>
          <w:rFonts w:asciiTheme="minorHAnsi" w:hAnsiTheme="minorHAnsi" w:cstheme="minorHAnsi"/>
          <w:color w:val="000000"/>
          <w:sz w:val="22"/>
          <w:szCs w:val="22"/>
        </w:rPr>
        <w:t>desde los teléfonos celulares de los promotores con Formiik.</w:t>
      </w:r>
    </w:p>
    <w:p w14:paraId="7C976FBE" w14:textId="02C5BAE3" w:rsidR="00684482" w:rsidRPr="00C96A73" w:rsidRDefault="00E32B79" w:rsidP="008F1B38">
      <w:pPr>
        <w:pStyle w:val="NormalWeb"/>
        <w:numPr>
          <w:ilvl w:val="0"/>
          <w:numId w:val="26"/>
        </w:numPr>
        <w:suppressAutoHyphens w:val="0"/>
        <w:jc w:val="left"/>
        <w:textAlignment w:val="baseline"/>
        <w:rPr>
          <w:rFonts w:asciiTheme="minorHAnsi" w:hAnsiTheme="minorHAnsi" w:cstheme="minorHAnsi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El servicio debe hacer la consulta a </w:t>
      </w:r>
      <w:r w:rsidR="008C1F97">
        <w:rPr>
          <w:rFonts w:asciiTheme="minorHAnsi" w:hAnsiTheme="minorHAnsi" w:cstheme="minorHAnsi"/>
          <w:color w:val="000000"/>
          <w:sz w:val="22"/>
          <w:szCs w:val="22"/>
        </w:rPr>
        <w:t>Círculo de Crédito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y regresar </w:t>
      </w:r>
      <w:r w:rsidR="00684482"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algún resultado </w:t>
      </w:r>
    </w:p>
    <w:p w14:paraId="3EDA6EBA" w14:textId="596889EF" w:rsidR="00E32B79" w:rsidRPr="00C96A73" w:rsidRDefault="00E32B79" w:rsidP="00C96A73">
      <w:pPr>
        <w:pStyle w:val="Ttulo3"/>
        <w:rPr>
          <w:sz w:val="27"/>
          <w:szCs w:val="27"/>
        </w:rPr>
      </w:pPr>
      <w:bookmarkStart w:id="123" w:name="_Toc4075629"/>
      <w:r w:rsidRPr="00C96A73">
        <w:t>Parámetros de entrada</w:t>
      </w:r>
      <w:bookmarkEnd w:id="123"/>
    </w:p>
    <w:p w14:paraId="12B719BC" w14:textId="77777777" w:rsidR="008C1F97" w:rsidRDefault="008C1F97" w:rsidP="008C1F97">
      <w:pPr>
        <w:pStyle w:val="NormalWeb"/>
        <w:numPr>
          <w:ilvl w:val="0"/>
          <w:numId w:val="27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El servicio recibe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la siguiente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cadena </w:t>
      </w:r>
      <w:r>
        <w:rPr>
          <w:rFonts w:asciiTheme="minorHAnsi" w:hAnsiTheme="minorHAnsi" w:cstheme="minorHAnsi"/>
          <w:color w:val="000000"/>
          <w:sz w:val="22"/>
          <w:szCs w:val="22"/>
        </w:rPr>
        <w:t>JSON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con la información requerida para la consulta.</w:t>
      </w:r>
    </w:p>
    <w:p w14:paraId="373CC976" w14:textId="0033654D" w:rsidR="00EE7954" w:rsidRPr="00EE7954" w:rsidRDefault="00EE7954" w:rsidP="00EE7954">
      <w:pPr>
        <w:pStyle w:val="NormalWeb"/>
        <w:numPr>
          <w:ilvl w:val="0"/>
          <w:numId w:val="27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Para hacer referencia a que servicio se utilizará, en </w:t>
      </w:r>
      <w:r w:rsidRPr="00CE255E">
        <w:rPr>
          <w:rFonts w:asciiTheme="minorHAnsi" w:hAnsiTheme="minorHAnsi" w:cstheme="minorHAnsi"/>
          <w:b/>
          <w:color w:val="000000"/>
          <w:sz w:val="22"/>
          <w:szCs w:val="22"/>
        </w:rPr>
        <w:t>Action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161E">
        <w:rPr>
          <w:rFonts w:asciiTheme="minorHAnsi" w:hAnsiTheme="minorHAnsi" w:cstheme="minorHAnsi"/>
          <w:color w:val="000000"/>
          <w:sz w:val="22"/>
          <w:szCs w:val="22"/>
        </w:rPr>
        <w:t>especificar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ConsultaCirculoCreditoIndividual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8F1B38" w14:paraId="2B6B59FD" w14:textId="77777777" w:rsidTr="000A7E2E">
        <w:tc>
          <w:tcPr>
            <w:tcW w:w="9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AAB28F" w14:textId="77777777" w:rsidR="00852B1C" w:rsidRPr="00852B1C" w:rsidRDefault="00852B1C" w:rsidP="00852B1C">
            <w:pPr>
              <w:pStyle w:val="Cdigo"/>
            </w:pPr>
            <w:r w:rsidRPr="00852B1C">
              <w:t>{</w:t>
            </w:r>
          </w:p>
          <w:p w14:paraId="3491008D" w14:textId="77777777" w:rsidR="00852B1C" w:rsidRPr="00852B1C" w:rsidRDefault="00852B1C" w:rsidP="00852B1C">
            <w:pPr>
              <w:pStyle w:val="Cdigo"/>
            </w:pPr>
            <w:r w:rsidRPr="00852B1C">
              <w:t xml:space="preserve">  "IdWorkOrderFormType": "c3ae38f5-6429-4231-8763-055e5408f366",</w:t>
            </w:r>
          </w:p>
          <w:p w14:paraId="39CEEA94" w14:textId="77777777" w:rsidR="00852B1C" w:rsidRPr="00852B1C" w:rsidRDefault="00852B1C" w:rsidP="00852B1C">
            <w:pPr>
              <w:pStyle w:val="Cdigo"/>
            </w:pPr>
            <w:r w:rsidRPr="00852B1C">
              <w:t xml:space="preserve">  "IdWorkOrder": "12d35abf-be01-4112-9c3b-2391ab1729e8",</w:t>
            </w:r>
          </w:p>
          <w:p w14:paraId="520A02EF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t xml:space="preserve">  </w:t>
            </w:r>
            <w:r w:rsidRPr="00852B1C">
              <w:rPr>
                <w:lang w:val="es-MX"/>
              </w:rPr>
              <w:t>"ExternalId": "lcruzh_20190108_170257",</w:t>
            </w:r>
          </w:p>
          <w:p w14:paraId="651F7C7D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"Action": "ConsultaCirculoCreditoIndividual",</w:t>
            </w:r>
          </w:p>
          <w:p w14:paraId="03F7B64F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"InputFields": {</w:t>
            </w:r>
          </w:p>
          <w:p w14:paraId="5119A195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"RespuestaConsultaCliente": "Consulta exitosa.",</w:t>
            </w:r>
          </w:p>
          <w:p w14:paraId="5F58A366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"CodigoGrupo": "035471",</w:t>
            </w:r>
          </w:p>
          <w:p w14:paraId="66816AD3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"CicloGrupo": "01",</w:t>
            </w:r>
          </w:p>
          <w:p w14:paraId="0DEC1AA4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"TipoCredito": "Tradicional",</w:t>
            </w:r>
          </w:p>
          <w:p w14:paraId="35C6ADF7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"Nombre1": "Dora ",</w:t>
            </w:r>
          </w:p>
          <w:p w14:paraId="220CB2E6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"Nombre2": "Hilda",</w:t>
            </w:r>
          </w:p>
          <w:p w14:paraId="5C37F70C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"Apellido_Paterno": "Hernandez",</w:t>
            </w:r>
          </w:p>
          <w:p w14:paraId="6A0D6ADD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"Apellido_Materno": "Clemente ",</w:t>
            </w:r>
          </w:p>
          <w:p w14:paraId="1FC98285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"NombreCompleto": "Dora Hilda Hernandez Clemente ",</w:t>
            </w:r>
          </w:p>
          <w:p w14:paraId="10A0E0D1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"FechadeNacimientoCB": "11/07/1989",</w:t>
            </w:r>
          </w:p>
          <w:p w14:paraId="06DD63C2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"PaisNacimiento": "MX",</w:t>
            </w:r>
          </w:p>
          <w:p w14:paraId="7648B4EF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"Nacionalidad": "Mexicana",</w:t>
            </w:r>
          </w:p>
          <w:p w14:paraId="5E521C26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"Sexo": "Mujer",</w:t>
            </w:r>
          </w:p>
          <w:p w14:paraId="0F0ECA3B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"CURP": "HECD890711MPLRLR02",</w:t>
            </w:r>
          </w:p>
          <w:p w14:paraId="4570E68A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"EntidadNacimiento": "PUEBLA",</w:t>
            </w:r>
          </w:p>
          <w:p w14:paraId="17492350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"IdEntidadNacimiento": "21",</w:t>
            </w:r>
          </w:p>
          <w:p w14:paraId="6BDC6C1B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"RFCCB": "HECD890711L12",</w:t>
            </w:r>
          </w:p>
          <w:p w14:paraId="022C42EB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"UltimoGradoEstudios": "Secundaria",</w:t>
            </w:r>
          </w:p>
          <w:p w14:paraId="770FF5A1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"IdUltimoGradoEstudios": "S",</w:t>
            </w:r>
          </w:p>
          <w:p w14:paraId="3A4F0D8A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"TipoTelefonoContacto": "Celular",</w:t>
            </w:r>
          </w:p>
          <w:p w14:paraId="05C72ED8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"IdTipoTelefonoContacto": "2",</w:t>
            </w:r>
          </w:p>
          <w:p w14:paraId="455CC16D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"TelefonoLocal": "",</w:t>
            </w:r>
          </w:p>
          <w:p w14:paraId="12754BD7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"TelefonoCelular": "7681150242",</w:t>
            </w:r>
          </w:p>
          <w:p w14:paraId="38EB3765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"Email": "",</w:t>
            </w:r>
          </w:p>
          <w:p w14:paraId="32B8F1B0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"Actividad": "00200106",</w:t>
            </w:r>
          </w:p>
          <w:p w14:paraId="7C1CB82A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"DetalleActEconomica": "",</w:t>
            </w:r>
          </w:p>
          <w:p w14:paraId="74D20B2E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"EstadoCivil": "Union_Libre",</w:t>
            </w:r>
          </w:p>
          <w:p w14:paraId="3903E184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"NombresConyuge": "Miguel Angel ",</w:t>
            </w:r>
          </w:p>
          <w:p w14:paraId="64EF5DE4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"ApellidoPaternoConyuge": "Santiago ",</w:t>
            </w:r>
          </w:p>
          <w:p w14:paraId="4DF1E4F8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"ApellidoMaternoConyuge": "Gomez",</w:t>
            </w:r>
          </w:p>
          <w:p w14:paraId="53E9E292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"NumeroDeHijos": "2",</w:t>
            </w:r>
          </w:p>
          <w:p w14:paraId="4EA5EB22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"Calle": "AVENIDA UNIDOS ",</w:t>
            </w:r>
          </w:p>
          <w:p w14:paraId="4E3A4700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"NumeroExterior": "SN",</w:t>
            </w:r>
          </w:p>
          <w:p w14:paraId="2CC2A810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"NumeroInterior": "SN",</w:t>
            </w:r>
          </w:p>
          <w:p w14:paraId="42B63837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"Colonia": "92080-Ozuluama de Mascareñas",</w:t>
            </w:r>
          </w:p>
          <w:p w14:paraId="63977DFB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"IdColonia": "1277",</w:t>
            </w:r>
          </w:p>
          <w:p w14:paraId="45C8E485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"Municipio": "Ozuluama de Mascareñas",</w:t>
            </w:r>
          </w:p>
          <w:p w14:paraId="46F39018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"IdMunicipio": "121",</w:t>
            </w:r>
          </w:p>
          <w:p w14:paraId="08EBB107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"Estado": "Veracruz de Ignacio de la Llave",</w:t>
            </w:r>
          </w:p>
          <w:p w14:paraId="54F317E2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"IdEstado": "30",</w:t>
            </w:r>
          </w:p>
          <w:p w14:paraId="0CE817BD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"TipoVivienda": "Propio",</w:t>
            </w:r>
          </w:p>
          <w:p w14:paraId="3EE370F2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"IdTipoVivienda": "1",</w:t>
            </w:r>
          </w:p>
          <w:p w14:paraId="3670D21A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"AniosLocalidad": "7",</w:t>
            </w:r>
          </w:p>
          <w:p w14:paraId="2138EF49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"DestinoCredito": "Mercancia",</w:t>
            </w:r>
          </w:p>
          <w:p w14:paraId="20409412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"IdDestinoCredito": "7",</w:t>
            </w:r>
          </w:p>
          <w:p w14:paraId="687D3421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"FechaCC": "08/01/2019",</w:t>
            </w:r>
          </w:p>
          <w:p w14:paraId="2645BBAB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"NombreCC": "Dora Hilda Hernandez Clemente ",</w:t>
            </w:r>
          </w:p>
          <w:p w14:paraId="5C3D5541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"MontoSolicitado": "5000",</w:t>
            </w:r>
          </w:p>
          <w:p w14:paraId="37FC790D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"TipoIdentificacion": "INE",</w:t>
            </w:r>
          </w:p>
          <w:p w14:paraId="6BBCCAC7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lastRenderedPageBreak/>
              <w:t xml:space="preserve">    "ClaveIdentificacionINE": "HRCLDR89071121M000",</w:t>
            </w:r>
          </w:p>
          <w:p w14:paraId="44BC1314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"ClaveIdentificacionPASAPORTEOFM2": "",</w:t>
            </w:r>
          </w:p>
          <w:p w14:paraId="7E34B78F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"FotografiaIdentificacionFrente": "12d35abf-be01-4112-9c3b-2391ab1729e8_AgregarIntegrantes_FotografiaIdentificacionFrente_20190108172334.jpg",</w:t>
            </w:r>
          </w:p>
          <w:p w14:paraId="4772EC39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"FotografiaIdentificacionReverso": "12d35abf-be01-4112-9c3b-2391ab1729e8_AgregarIntegrantes_FotografiaIdentificacionReverso_20190108172358.jpg",</w:t>
            </w:r>
          </w:p>
          <w:p w14:paraId="1EDD298A" w14:textId="77777777" w:rsidR="00852B1C" w:rsidRPr="00E876E8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</w:t>
            </w:r>
            <w:r w:rsidRPr="00E876E8">
              <w:rPr>
                <w:lang w:val="es-MX"/>
              </w:rPr>
              <w:t>"IdentificacionCuentaCURP": "Si",</w:t>
            </w:r>
          </w:p>
          <w:p w14:paraId="258F5D04" w14:textId="77777777" w:rsidR="00852B1C" w:rsidRPr="00E876E8" w:rsidRDefault="00852B1C" w:rsidP="00852B1C">
            <w:pPr>
              <w:pStyle w:val="Cdigo"/>
              <w:rPr>
                <w:lang w:val="es-MX"/>
              </w:rPr>
            </w:pPr>
            <w:r w:rsidRPr="00E876E8">
              <w:rPr>
                <w:lang w:val="es-MX"/>
              </w:rPr>
              <w:t xml:space="preserve">    "FotografiaCURP": "",</w:t>
            </w:r>
          </w:p>
          <w:p w14:paraId="07F019AE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"FotografiaComprobanteDomicilio": "12d35abf-be01-4112-9c3b-2391ab1729e8_AgregarIntegrantes_FotografiaComprobanteDomicilio_20190108172415.jpg",</w:t>
            </w:r>
          </w:p>
          <w:p w14:paraId="2115D6AB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"FotografiaAutorizacionConsultaSociedadesCrediticias": "12d35abf-be01-4112-9c3b-2391ab1729e8_AgregarIntegrantes_FotografiaAutorizacionConsultaSociedadesCrediticias_20190108172453.jpg",</w:t>
            </w:r>
          </w:p>
          <w:p w14:paraId="5DD92946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"FotografiaPLD": "12d35abf-be01-4112-9c3b-2391ab1729e8_AgregarIntegrantes_FotografiaPLD_20190108172601.jpg",</w:t>
            </w:r>
          </w:p>
          <w:p w14:paraId="6F114362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"DeacuerdoFotografias": "Si",</w:t>
            </w:r>
          </w:p>
          <w:p w14:paraId="04530875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"CodigoCliente": "310319",</w:t>
            </w:r>
          </w:p>
          <w:p w14:paraId="00781BBE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"MismoDomicilio": "Si",</w:t>
            </w:r>
          </w:p>
          <w:p w14:paraId="1ACCF415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"Emprendimiento": "No",</w:t>
            </w:r>
          </w:p>
          <w:p w14:paraId="43BC9BFA" w14:textId="54AF300F" w:rsid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"ExternalType": "SolicitudDeCredito"</w:t>
            </w:r>
          </w:p>
          <w:p w14:paraId="5FD3A3BC" w14:textId="4F80C31E" w:rsidR="00064E0A" w:rsidRPr="00852B1C" w:rsidRDefault="00064E0A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  </w:t>
            </w:r>
            <w:r w:rsidRPr="00911185">
              <w:rPr>
                <w:highlight w:val="yellow"/>
                <w:lang w:val="es-MX"/>
              </w:rPr>
              <w:t>"</w:t>
            </w:r>
            <w:r w:rsidR="007452A5" w:rsidRPr="00911185">
              <w:rPr>
                <w:highlight w:val="yellow"/>
                <w:lang w:val="es-MX"/>
              </w:rPr>
              <w:t>CodigoClienteCC</w:t>
            </w:r>
            <w:r w:rsidRPr="00911185">
              <w:rPr>
                <w:highlight w:val="yellow"/>
                <w:lang w:val="es-MX"/>
              </w:rPr>
              <w:t>": "</w:t>
            </w:r>
            <w:r w:rsidR="007452A5" w:rsidRPr="00911185">
              <w:rPr>
                <w:highlight w:val="yellow"/>
                <w:lang w:val="es-MX"/>
              </w:rPr>
              <w:t>03547101</w:t>
            </w:r>
            <w:r w:rsidR="00540C09" w:rsidRPr="00911185">
              <w:rPr>
                <w:highlight w:val="yellow"/>
                <w:lang w:val="es-MX"/>
              </w:rPr>
              <w:t>15</w:t>
            </w:r>
            <w:r w:rsidR="002D428A" w:rsidRPr="00911185">
              <w:rPr>
                <w:highlight w:val="yellow"/>
                <w:lang w:val="es-MX"/>
              </w:rPr>
              <w:t>56579960943</w:t>
            </w:r>
            <w:r w:rsidRPr="00911185">
              <w:rPr>
                <w:highlight w:val="yellow"/>
                <w:lang w:val="es-MX"/>
              </w:rPr>
              <w:t>"</w:t>
            </w:r>
          </w:p>
          <w:p w14:paraId="35B89CB3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},</w:t>
            </w:r>
          </w:p>
          <w:p w14:paraId="06605D24" w14:textId="77777777" w:rsidR="00852B1C" w:rsidRPr="00852B1C" w:rsidRDefault="00852B1C" w:rsidP="00852B1C">
            <w:pPr>
              <w:pStyle w:val="Cdigo"/>
              <w:rPr>
                <w:lang w:val="es-MX"/>
              </w:rPr>
            </w:pPr>
            <w:r w:rsidRPr="00852B1C">
              <w:rPr>
                <w:lang w:val="es-MX"/>
              </w:rPr>
              <w:t xml:space="preserve">  "Username": "lcruzh",</w:t>
            </w:r>
          </w:p>
          <w:p w14:paraId="39E1E6F3" w14:textId="77777777" w:rsidR="00852B1C" w:rsidRPr="00852B1C" w:rsidRDefault="00852B1C" w:rsidP="00852B1C">
            <w:pPr>
              <w:pStyle w:val="Cdigo"/>
            </w:pPr>
            <w:r w:rsidRPr="00852B1C">
              <w:rPr>
                <w:lang w:val="es-MX"/>
              </w:rPr>
              <w:t xml:space="preserve">  </w:t>
            </w:r>
            <w:r w:rsidRPr="00852B1C">
              <w:t>"WorkOrderType": "SolicitudDeCredito"</w:t>
            </w:r>
          </w:p>
          <w:p w14:paraId="3B3CED60" w14:textId="2A65CCF3" w:rsidR="008F1B38" w:rsidRPr="00852B1C" w:rsidRDefault="00852B1C" w:rsidP="00852B1C">
            <w:pPr>
              <w:pStyle w:val="Cdigo"/>
            </w:pPr>
            <w:r w:rsidRPr="00852B1C">
              <w:t>}</w:t>
            </w:r>
          </w:p>
        </w:tc>
      </w:tr>
    </w:tbl>
    <w:p w14:paraId="20B3C635" w14:textId="77777777" w:rsidR="008C1F97" w:rsidRPr="00C96A73" w:rsidRDefault="008C1F97" w:rsidP="008C1F97">
      <w:pPr>
        <w:pStyle w:val="Ttulo3"/>
      </w:pPr>
      <w:bookmarkStart w:id="124" w:name="_Toc4075630"/>
      <w:r w:rsidRPr="00C96A73">
        <w:lastRenderedPageBreak/>
        <w:t xml:space="preserve">Descripción de </w:t>
      </w:r>
      <w:r>
        <w:t xml:space="preserve">la cadena JSON de </w:t>
      </w:r>
      <w:r w:rsidRPr="00C96A73">
        <w:t>entrada</w:t>
      </w:r>
      <w:bookmarkEnd w:id="124"/>
    </w:p>
    <w:tbl>
      <w:tblPr>
        <w:tblW w:w="90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15"/>
        <w:gridCol w:w="4356"/>
      </w:tblGrid>
      <w:tr w:rsidR="00696B31" w:rsidRPr="00696B31" w14:paraId="75AF62CA" w14:textId="77777777" w:rsidTr="00B9620D">
        <w:trPr>
          <w:trHeight w:val="290"/>
        </w:trPr>
        <w:tc>
          <w:tcPr>
            <w:tcW w:w="4715" w:type="dxa"/>
            <w:shd w:val="clear" w:color="70AD47" w:fill="70AD47"/>
            <w:noWrap/>
            <w:vAlign w:val="bottom"/>
            <w:hideMark/>
          </w:tcPr>
          <w:p w14:paraId="288F21C8" w14:textId="77777777" w:rsidR="00696B31" w:rsidRPr="00696B31" w:rsidRDefault="00696B31" w:rsidP="00696B31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696B31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Campo</w:t>
            </w:r>
          </w:p>
        </w:tc>
        <w:tc>
          <w:tcPr>
            <w:tcW w:w="4356" w:type="dxa"/>
            <w:shd w:val="clear" w:color="70AD47" w:fill="70AD47"/>
            <w:noWrap/>
            <w:vAlign w:val="bottom"/>
            <w:hideMark/>
          </w:tcPr>
          <w:p w14:paraId="160FC2C3" w14:textId="06C5154F" w:rsidR="00696B31" w:rsidRPr="00C96A73" w:rsidRDefault="00D20342" w:rsidP="00D20342">
            <w:pPr>
              <w:suppressAutoHyphens w:val="0"/>
              <w:spacing w:after="0"/>
              <w:jc w:val="left"/>
              <w:rPr>
                <w:rFonts w:cstheme="minorHAnsi"/>
                <w:b/>
                <w:bCs/>
                <w:color w:val="FFFFFF"/>
                <w:szCs w:val="22"/>
                <w:lang w:val="es-MX" w:eastAsia="es-MX"/>
              </w:rPr>
            </w:pPr>
            <w:r w:rsidRPr="00C96A73">
              <w:rPr>
                <w:rFonts w:cstheme="minorHAnsi"/>
                <w:b/>
                <w:bCs/>
                <w:color w:val="FFFFFF"/>
                <w:szCs w:val="22"/>
                <w:lang w:val="es-MX" w:eastAsia="es-MX"/>
              </w:rPr>
              <w:t>Descripción</w:t>
            </w:r>
          </w:p>
        </w:tc>
      </w:tr>
      <w:tr w:rsidR="00696B31" w:rsidRPr="00696B31" w14:paraId="304CA986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646DE92D" w14:textId="77777777" w:rsidR="00696B31" w:rsidRPr="00696B31" w:rsidRDefault="00696B31" w:rsidP="00696B31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IdWorkOrderFormType</w:t>
            </w:r>
          </w:p>
        </w:tc>
        <w:tc>
          <w:tcPr>
            <w:tcW w:w="4356" w:type="dxa"/>
            <w:shd w:val="clear" w:color="E2EFDA" w:fill="E2EFDA"/>
            <w:noWrap/>
            <w:vAlign w:val="bottom"/>
            <w:hideMark/>
          </w:tcPr>
          <w:p w14:paraId="67973EAF" w14:textId="20B68AF4" w:rsidR="00696B31" w:rsidRPr="00C96A73" w:rsidRDefault="00696B31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 interno del formulario</w:t>
            </w:r>
          </w:p>
        </w:tc>
      </w:tr>
      <w:tr w:rsidR="00D20342" w:rsidRPr="00696B31" w14:paraId="4EFC6644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08104D61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IdWorkOrder</w:t>
            </w:r>
          </w:p>
        </w:tc>
        <w:tc>
          <w:tcPr>
            <w:tcW w:w="4356" w:type="dxa"/>
            <w:shd w:val="clear" w:color="auto" w:fill="auto"/>
            <w:noWrap/>
            <w:hideMark/>
          </w:tcPr>
          <w:p w14:paraId="74753197" w14:textId="514FBA7F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Id interno de la orden</w:t>
            </w:r>
          </w:p>
        </w:tc>
      </w:tr>
      <w:tr w:rsidR="00D20342" w:rsidRPr="00696B31" w14:paraId="18B9EEB3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43EC14A5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ExternalId</w:t>
            </w:r>
          </w:p>
        </w:tc>
        <w:tc>
          <w:tcPr>
            <w:tcW w:w="4356" w:type="dxa"/>
            <w:shd w:val="clear" w:color="E2EFDA" w:fill="E2EFDA"/>
            <w:noWrap/>
            <w:hideMark/>
          </w:tcPr>
          <w:p w14:paraId="52E0E4E4" w14:textId="2DAD31C0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Id externo de la orden</w:t>
            </w:r>
          </w:p>
        </w:tc>
      </w:tr>
      <w:tr w:rsidR="00D20342" w:rsidRPr="00696B31" w14:paraId="65A92A8D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300703C6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Username</w:t>
            </w:r>
          </w:p>
        </w:tc>
        <w:tc>
          <w:tcPr>
            <w:tcW w:w="4356" w:type="dxa"/>
            <w:shd w:val="clear" w:color="auto" w:fill="auto"/>
            <w:noWrap/>
            <w:hideMark/>
          </w:tcPr>
          <w:p w14:paraId="182885FE" w14:textId="6BE2DE1E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Usuario/operador del dispositivo</w:t>
            </w:r>
          </w:p>
        </w:tc>
      </w:tr>
      <w:tr w:rsidR="00D20342" w:rsidRPr="00696B31" w14:paraId="44AFCE5B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25D255CA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WorkOrderType</w:t>
            </w:r>
          </w:p>
        </w:tc>
        <w:tc>
          <w:tcPr>
            <w:tcW w:w="4356" w:type="dxa"/>
            <w:shd w:val="clear" w:color="E2EFDA" w:fill="E2EFDA"/>
            <w:noWrap/>
            <w:hideMark/>
          </w:tcPr>
          <w:p w14:paraId="1131F5CF" w14:textId="5B890801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</w:rPr>
              <w:t>Nombre externo del formulario</w:t>
            </w:r>
          </w:p>
        </w:tc>
      </w:tr>
      <w:tr w:rsidR="00D20342" w:rsidRPr="00696B31" w14:paraId="2A887BF2" w14:textId="77777777" w:rsidTr="002F0BBA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278C4FD4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InputFields</w:t>
            </w:r>
          </w:p>
        </w:tc>
        <w:tc>
          <w:tcPr>
            <w:tcW w:w="4356" w:type="dxa"/>
            <w:shd w:val="clear" w:color="auto" w:fill="auto"/>
            <w:noWrap/>
          </w:tcPr>
          <w:p w14:paraId="4CDF3887" w14:textId="4826FDAB" w:rsidR="00D20342" w:rsidRPr="00C96A73" w:rsidRDefault="002F0BBA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Campos que se envían a la cosulta</w:t>
            </w:r>
          </w:p>
        </w:tc>
      </w:tr>
      <w:tr w:rsidR="00696B31" w:rsidRPr="00696B31" w14:paraId="2D18E4C6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5107B1C7" w14:textId="77777777" w:rsidR="00696B31" w:rsidRPr="00696B31" w:rsidRDefault="00696B31" w:rsidP="00696B31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RespuestaConsultaCliente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2F3C0858" w14:textId="487C7BD4" w:rsidR="00696B31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Si es exitosa la petición</w:t>
            </w:r>
          </w:p>
        </w:tc>
      </w:tr>
      <w:tr w:rsidR="00696B31" w:rsidRPr="00696B31" w14:paraId="7852295C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2F0D3A60" w14:textId="77777777" w:rsidR="00696B31" w:rsidRPr="00696B31" w:rsidRDefault="00696B31" w:rsidP="00696B31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CodigoGrupo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2985426D" w14:textId="329BE8A7" w:rsidR="00696B31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Código del Grupo</w:t>
            </w:r>
          </w:p>
        </w:tc>
      </w:tr>
      <w:tr w:rsidR="00696B31" w:rsidRPr="00696B31" w14:paraId="442E1A75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03099F7E" w14:textId="77777777" w:rsidR="00696B31" w:rsidRPr="00696B31" w:rsidRDefault="00696B31" w:rsidP="00696B31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CicloGrupo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23385BFF" w14:textId="350C8FF8" w:rsidR="00696B31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Ciclo del Grupo</w:t>
            </w:r>
          </w:p>
        </w:tc>
      </w:tr>
      <w:tr w:rsidR="00D20342" w:rsidRPr="00696B31" w14:paraId="3EB127D5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37B9DCA9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TipoCredito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70531748" w14:textId="786E691B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Tipo de 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Cré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dito</w:t>
            </w:r>
          </w:p>
        </w:tc>
      </w:tr>
      <w:tr w:rsidR="00D20342" w:rsidRPr="00696B31" w14:paraId="7C7D2D16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2D51E7D4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Nombre1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3A377480" w14:textId="1619CE70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Primer Nombre</w:t>
            </w:r>
          </w:p>
        </w:tc>
      </w:tr>
      <w:tr w:rsidR="00D20342" w:rsidRPr="00696B31" w14:paraId="4FF33354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693795FB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Nombre2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1481BB18" w14:textId="109D87BA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Segundo Nombre</w:t>
            </w:r>
          </w:p>
        </w:tc>
      </w:tr>
      <w:tr w:rsidR="00D20342" w:rsidRPr="00696B31" w14:paraId="34158E4A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4004EC6A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Apellido_Paterno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17EE829D" w14:textId="0ECD117C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Apellido Paterno</w:t>
            </w:r>
          </w:p>
        </w:tc>
      </w:tr>
      <w:tr w:rsidR="00D20342" w:rsidRPr="00696B31" w14:paraId="38239FE9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3A006AC6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Apellido_Materno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3D0D091E" w14:textId="4EA91CBF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Apellido Materno</w:t>
            </w:r>
          </w:p>
        </w:tc>
      </w:tr>
      <w:tr w:rsidR="00D20342" w:rsidRPr="00696B31" w14:paraId="00870E2D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49BA8995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NombreCompleto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143CEE1A" w14:textId="48C0AC1E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Nombre Completo</w:t>
            </w:r>
          </w:p>
        </w:tc>
      </w:tr>
      <w:tr w:rsidR="00D20342" w:rsidRPr="00696B31" w14:paraId="1801CFA6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583786B3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FechadeNacimientoCB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65375D43" w14:textId="7FCFF7A7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Fecha de Nacimiento</w:t>
            </w:r>
          </w:p>
        </w:tc>
      </w:tr>
      <w:tr w:rsidR="00D20342" w:rsidRPr="00696B31" w14:paraId="6F8BAAC5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1887D3E5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PaisNacimiento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2DD8C1B3" w14:textId="233C5BAA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País de Nacimiento</w:t>
            </w:r>
          </w:p>
        </w:tc>
      </w:tr>
      <w:tr w:rsidR="00D20342" w:rsidRPr="00696B31" w14:paraId="2AE478A9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5C2330FD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Nacionalidad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4D1B49A1" w14:textId="4A5C54EA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Nacionalidad</w:t>
            </w:r>
          </w:p>
        </w:tc>
      </w:tr>
      <w:tr w:rsidR="00D20342" w:rsidRPr="00696B31" w14:paraId="6CD17631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19F5B6B3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Sexo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026EB990" w14:textId="53325FDC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Sexo</w:t>
            </w:r>
          </w:p>
        </w:tc>
      </w:tr>
      <w:tr w:rsidR="00D20342" w:rsidRPr="00696B31" w14:paraId="537A41DE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3AB02E70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CURP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13F25A2E" w14:textId="4E94665E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CURP</w:t>
            </w:r>
          </w:p>
        </w:tc>
      </w:tr>
      <w:tr w:rsidR="00D20342" w:rsidRPr="00696B31" w14:paraId="78FF6807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143DD378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lastRenderedPageBreak/>
              <w:t>EntidadNacimiento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22E652B3" w14:textId="499A78EE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Entidad de Nacimiento</w:t>
            </w:r>
          </w:p>
        </w:tc>
      </w:tr>
      <w:tr w:rsidR="00D20342" w:rsidRPr="00696B31" w14:paraId="1BFBF5DE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7946CDEC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IdEntidadNacimiento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2C56E0D4" w14:textId="23F3EE4F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Id de 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 Entidad de Nacimiento</w:t>
            </w:r>
          </w:p>
        </w:tc>
      </w:tr>
      <w:tr w:rsidR="00D20342" w:rsidRPr="00696B31" w14:paraId="07EFB58D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2C13F8C0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RFCCB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153AB2F2" w14:textId="0411D474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RFC (Registro Federal de Causantes)</w:t>
            </w:r>
          </w:p>
        </w:tc>
      </w:tr>
      <w:tr w:rsidR="00D20342" w:rsidRPr="00696B31" w14:paraId="608DC919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12148837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UltimoGradoEstudios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38BA5CFB" w14:textId="3790D2C9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Ultimo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Grado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Estudios</w:t>
            </w:r>
          </w:p>
        </w:tc>
      </w:tr>
      <w:tr w:rsidR="00D20342" w:rsidRPr="00696B31" w14:paraId="031CF490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3A689B99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IdUltimoGradoEstudios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5A261C6A" w14:textId="4242C589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Ultimo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Grado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Estudios</w:t>
            </w:r>
          </w:p>
        </w:tc>
      </w:tr>
      <w:tr w:rsidR="00D20342" w:rsidRPr="00696B31" w14:paraId="42357562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08DEFAED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TipoTelefonoContacto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6D4D1BEE" w14:textId="5B5AFF3E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Tipo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Telé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fono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Contacto</w:t>
            </w:r>
          </w:p>
        </w:tc>
      </w:tr>
      <w:tr w:rsidR="00D20342" w:rsidRPr="00696B31" w14:paraId="4E2E7269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17E50BF1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IdTipoTelefonoContacto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4907E023" w14:textId="47BE0E99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Tipo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Teléf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ono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Contacto</w:t>
            </w:r>
          </w:p>
        </w:tc>
      </w:tr>
      <w:tr w:rsidR="00D20342" w:rsidRPr="00696B31" w14:paraId="21DCD5C0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66E7FBDC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TelefonoLocal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6CB61F54" w14:textId="17A636F5" w:rsidR="00D20342" w:rsidRPr="00C96A73" w:rsidRDefault="00A77778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Telé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fono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Local</w:t>
            </w:r>
          </w:p>
        </w:tc>
      </w:tr>
      <w:tr w:rsidR="00D20342" w:rsidRPr="00696B31" w14:paraId="49FD753A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3000E085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TelefonoCelular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2CB229E1" w14:textId="79066E9C" w:rsidR="00D20342" w:rsidRPr="00C96A73" w:rsidRDefault="00A77778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Telé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fono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Celular</w:t>
            </w:r>
          </w:p>
        </w:tc>
      </w:tr>
      <w:tr w:rsidR="00D20342" w:rsidRPr="00696B31" w14:paraId="3D6288D7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1B871FC5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Email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29DA790C" w14:textId="09DFEA87" w:rsidR="00D20342" w:rsidRPr="00C96A73" w:rsidRDefault="00A77778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Correo electrónico</w:t>
            </w:r>
          </w:p>
        </w:tc>
      </w:tr>
      <w:tr w:rsidR="00D20342" w:rsidRPr="00696B31" w14:paraId="395A59EB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082884E3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Actividad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157EB7B5" w14:textId="6593CE24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Actividad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Económica</w:t>
            </w:r>
          </w:p>
        </w:tc>
      </w:tr>
      <w:tr w:rsidR="00D20342" w:rsidRPr="00696B31" w14:paraId="4330BA62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5A386AEE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DetalleActEconomica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416B0F24" w14:textId="7D1BE09E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Detalle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 le Actividad Económica</w:t>
            </w:r>
          </w:p>
        </w:tc>
      </w:tr>
      <w:tr w:rsidR="00D20342" w:rsidRPr="00696B31" w14:paraId="4E80B41A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3F6B276E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EstadoCivil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0CD47B09" w14:textId="3184FAF2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Estado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Civil</w:t>
            </w:r>
          </w:p>
        </w:tc>
      </w:tr>
      <w:tr w:rsidR="00D20342" w:rsidRPr="00696B31" w14:paraId="536329A6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3A8A2D40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NombresConyuge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61F6C7FD" w14:textId="24CC28A9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Nombres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Cónyuge</w:t>
            </w:r>
          </w:p>
        </w:tc>
      </w:tr>
      <w:tr w:rsidR="00D20342" w:rsidRPr="00696B31" w14:paraId="22E6FE25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1E419EFF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ApellidoPaternoConyuge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567D605F" w14:textId="03BA81DD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Apellido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Paterno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Cónyuge</w:t>
            </w:r>
          </w:p>
        </w:tc>
      </w:tr>
      <w:tr w:rsidR="00D20342" w:rsidRPr="00696B31" w14:paraId="1054F073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12B09EEC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ApellidoMaternoConyuge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1CCD702B" w14:textId="625C2313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Apellido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Materno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Cónyuge</w:t>
            </w:r>
          </w:p>
        </w:tc>
      </w:tr>
      <w:tr w:rsidR="00D20342" w:rsidRPr="00696B31" w14:paraId="71BA4718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2599228D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NumeroDeHijos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7ECF4C97" w14:textId="6A35223F" w:rsidR="00D20342" w:rsidRPr="00C96A73" w:rsidRDefault="00A77778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Número d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Hijos</w:t>
            </w:r>
          </w:p>
        </w:tc>
      </w:tr>
      <w:tr w:rsidR="00D20342" w:rsidRPr="00696B31" w14:paraId="3E1C69D3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124668DF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Calle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3231DDF2" w14:textId="459DA4C4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Calle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domicilio</w:t>
            </w:r>
          </w:p>
        </w:tc>
      </w:tr>
      <w:tr w:rsidR="00D20342" w:rsidRPr="00696B31" w14:paraId="014DDDB0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6314A67B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NumeroExterior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2A43ACEE" w14:textId="33542429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Numero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Exterior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domicilio</w:t>
            </w:r>
          </w:p>
        </w:tc>
      </w:tr>
      <w:tr w:rsidR="00D20342" w:rsidRPr="00696B31" w14:paraId="34ADB2EE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233E5765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NumeroInterior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29AB88D9" w14:textId="2B895996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Numero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Interior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domicilio </w:t>
            </w:r>
          </w:p>
        </w:tc>
      </w:tr>
      <w:tr w:rsidR="00D20342" w:rsidRPr="00696B31" w14:paraId="4B7FEF88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06B6183D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Colonia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12CC87BC" w14:textId="010BC928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Colonia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domicilio</w:t>
            </w:r>
          </w:p>
        </w:tc>
      </w:tr>
      <w:tr w:rsidR="00D20342" w:rsidRPr="00696B31" w14:paraId="19B5F669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06150765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IdColonia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6FC9545A" w14:textId="61C41762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 la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Colonia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domicilio </w:t>
            </w:r>
          </w:p>
        </w:tc>
      </w:tr>
      <w:tr w:rsidR="00D20342" w:rsidRPr="00696B31" w14:paraId="2D8B7DBF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74BADB67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Municipio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3F8006A3" w14:textId="25CBA938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Municipio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domicilio</w:t>
            </w:r>
          </w:p>
        </w:tc>
      </w:tr>
      <w:tr w:rsidR="00D20342" w:rsidRPr="00696B31" w14:paraId="4E77CC65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5B63DCC1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IdMunicipio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2118C62F" w14:textId="3AC1F107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Municipio</w:t>
            </w:r>
          </w:p>
        </w:tc>
      </w:tr>
      <w:tr w:rsidR="00D20342" w:rsidRPr="00696B31" w14:paraId="2B39E888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64E917EE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Estado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5D47EC1C" w14:textId="1BF6FA0E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Estado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domicilio </w:t>
            </w:r>
          </w:p>
        </w:tc>
      </w:tr>
      <w:tr w:rsidR="00D20342" w:rsidRPr="00696B31" w14:paraId="686973A8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679A74A2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IdEstado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2B7952C7" w14:textId="58932E9F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Estado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domicilio</w:t>
            </w:r>
          </w:p>
        </w:tc>
      </w:tr>
      <w:tr w:rsidR="00D20342" w:rsidRPr="00696B31" w14:paraId="4DB6C393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3086EC4B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TipoVivienda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4323C12D" w14:textId="70B81075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Tipo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Vivienda</w:t>
            </w:r>
          </w:p>
        </w:tc>
      </w:tr>
      <w:tr w:rsidR="00D20342" w:rsidRPr="00696B31" w14:paraId="28186C8C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7779AB47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IdTipoVivienda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11ACAA92" w14:textId="6CA6C101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Tipo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Vivienda</w:t>
            </w:r>
          </w:p>
        </w:tc>
      </w:tr>
      <w:tr w:rsidR="00D20342" w:rsidRPr="00696B31" w14:paraId="6AAE27CA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4C08F19A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AniosLocalidad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0E298A5F" w14:textId="0FF15866" w:rsidR="00D20342" w:rsidRPr="00C96A73" w:rsidRDefault="00A77778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Añ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os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en la 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Localidad</w:t>
            </w:r>
          </w:p>
        </w:tc>
      </w:tr>
      <w:tr w:rsidR="00D20342" w:rsidRPr="00696B31" w14:paraId="58E7688C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363962F3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DestinoCredito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5295D3B3" w14:textId="33212EF1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Destino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Crédito</w:t>
            </w:r>
          </w:p>
        </w:tc>
      </w:tr>
      <w:tr w:rsidR="00D20342" w:rsidRPr="00696B31" w14:paraId="6277C6E6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40A299A0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IdDestinoCredito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38EC7601" w14:textId="64D73AA2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del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Destino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Crédito</w:t>
            </w:r>
          </w:p>
        </w:tc>
      </w:tr>
      <w:tr w:rsidR="00D20342" w:rsidRPr="00696B31" w14:paraId="7B43C38D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28164AC9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FechaCC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7A3FC3B4" w14:textId="47C76A92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Fecha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onsulta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irculo de </w:t>
            </w:r>
            <w:r w:rsidR="00D66A71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Crédito</w:t>
            </w:r>
          </w:p>
        </w:tc>
      </w:tr>
      <w:tr w:rsidR="00D20342" w:rsidRPr="00696B31" w14:paraId="7729D51F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71B1FF77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NombreCC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54A27330" w14:textId="0108916A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Nombre</w:t>
            </w:r>
            <w:r w:rsidR="00A77778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="00D66A71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solicitante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</w:t>
            </w:r>
            <w:r w:rsidR="00D66A71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onsulta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</w:t>
            </w:r>
            <w:r w:rsidR="00D66A71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irculo de Crédito</w:t>
            </w:r>
          </w:p>
        </w:tc>
      </w:tr>
      <w:tr w:rsidR="00D20342" w:rsidRPr="00696B31" w14:paraId="781EB6B0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1AE1FA8E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MontoSolicitado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6A55C976" w14:textId="485031A3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Monto</w:t>
            </w:r>
            <w:r w:rsidR="00D66A71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Solicitado</w:t>
            </w:r>
          </w:p>
        </w:tc>
      </w:tr>
      <w:tr w:rsidR="00D20342" w:rsidRPr="00696B31" w14:paraId="61BCA6EB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4D5383AF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TipoIdentificacion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17EFB342" w14:textId="34B6580A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Tipo</w:t>
            </w:r>
            <w:r w:rsidR="00D66A71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 Identificación</w:t>
            </w:r>
          </w:p>
        </w:tc>
      </w:tr>
      <w:tr w:rsidR="00D20342" w:rsidRPr="00696B31" w14:paraId="18F25AC8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1D5C6B33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ClaveIdentificacionINE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7D895798" w14:textId="33D7AF34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Clave</w:t>
            </w:r>
            <w:r w:rsidR="00D66A71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 Identificación del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INE</w:t>
            </w:r>
          </w:p>
        </w:tc>
      </w:tr>
      <w:tr w:rsidR="00D20342" w:rsidRPr="00696B31" w14:paraId="7CAFFCEA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2491682D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ClaveIdentificacionPASAPORTEOFM2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79563EB1" w14:textId="102E8280" w:rsidR="00D20342" w:rsidRPr="00C96A73" w:rsidRDefault="00D20342" w:rsidP="00D66A71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Clave</w:t>
            </w:r>
            <w:r w:rsidR="00D66A71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 Identificación del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PASAPORTE</w:t>
            </w:r>
            <w:r w:rsidR="00D66A71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o Forma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FM2</w:t>
            </w:r>
          </w:p>
        </w:tc>
      </w:tr>
      <w:tr w:rsidR="00D20342" w:rsidRPr="00696B31" w14:paraId="69FD61B4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06869D83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FotografiaIdentificacionFrente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755571D8" w14:textId="6378C9F6" w:rsidR="00D20342" w:rsidRPr="00C96A73" w:rsidRDefault="00D66A71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Fotografía de Identificación de 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Frente</w:t>
            </w:r>
          </w:p>
        </w:tc>
      </w:tr>
      <w:tr w:rsidR="00D20342" w:rsidRPr="00696B31" w14:paraId="58E9DEC6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389A2882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lastRenderedPageBreak/>
              <w:t>FotografiaIdentificacionReverso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0D10CF35" w14:textId="2DEC5807" w:rsidR="00D20342" w:rsidRPr="00C96A73" w:rsidRDefault="00D66A71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Fotografía de Identificación 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Reverso</w:t>
            </w:r>
          </w:p>
        </w:tc>
      </w:tr>
      <w:tr w:rsidR="00D20342" w:rsidRPr="00696B31" w14:paraId="0C6EFD51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1F142673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IdentificacionCuentaCURP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6313DF6B" w14:textId="4809BC9F" w:rsidR="00D20342" w:rsidRPr="00C96A73" w:rsidRDefault="00D66A71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Identificación 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Cuenta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CURP</w:t>
            </w:r>
          </w:p>
        </w:tc>
      </w:tr>
      <w:tr w:rsidR="00D20342" w:rsidRPr="00696B31" w14:paraId="23B69807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18F8C00E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FotografiaCURP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19EC9255" w14:textId="7F97BB0D" w:rsidR="00D20342" w:rsidRPr="00C96A73" w:rsidRDefault="00D66A71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Fotografía 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CURP</w:t>
            </w:r>
          </w:p>
        </w:tc>
      </w:tr>
      <w:tr w:rsidR="00D20342" w:rsidRPr="00696B31" w14:paraId="4F61C7AC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2EF31385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FotografiaComprobanteDomicilio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3E409A07" w14:textId="6B04600E" w:rsidR="00D20342" w:rsidRPr="00C96A73" w:rsidRDefault="00D66A71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Fotografía 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Comprobante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 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Domicilio</w:t>
            </w:r>
          </w:p>
        </w:tc>
      </w:tr>
      <w:tr w:rsidR="00D20342" w:rsidRPr="00696B31" w14:paraId="656F2872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7535F61C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FotografiaAutorizacionConsultaSociedadesCrediticias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322F8E34" w14:textId="12169686" w:rsidR="00D20342" w:rsidRPr="00C96A73" w:rsidRDefault="00D66A71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Fotografía Autorización 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Consulta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a 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Sociedades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Crediticias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(Circulo de Crédito)</w:t>
            </w:r>
          </w:p>
        </w:tc>
      </w:tr>
      <w:tr w:rsidR="00D20342" w:rsidRPr="00696B31" w14:paraId="3EA007DA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746F8928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FotografiaPLD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75EDCB60" w14:textId="06FC2394" w:rsidR="00D20342" w:rsidRPr="00C96A73" w:rsidRDefault="00D66A71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Fotografía para evitar 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PLD</w:t>
            </w:r>
          </w:p>
        </w:tc>
      </w:tr>
      <w:tr w:rsidR="00D20342" w:rsidRPr="00696B31" w14:paraId="1C5A48EA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1C5A1847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DeacuerdoFotografias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47622CB7" w14:textId="3A39B1B5" w:rsidR="00D20342" w:rsidRPr="00C96A73" w:rsidRDefault="00D66A71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¿Está de acuerdo con Fotografías?</w:t>
            </w:r>
          </w:p>
        </w:tc>
      </w:tr>
      <w:tr w:rsidR="00D20342" w:rsidRPr="00696B31" w14:paraId="0B92290C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4EAC0A14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CodigoCliente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390B8FA3" w14:textId="48A5B671" w:rsidR="00D20342" w:rsidRPr="00C96A73" w:rsidRDefault="00D66A71" w:rsidP="00D66A71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Código del solicitante</w:t>
            </w:r>
          </w:p>
        </w:tc>
      </w:tr>
      <w:tr w:rsidR="00D20342" w:rsidRPr="00696B31" w14:paraId="62422FD8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013D7A1E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MismoDomicilio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2E8292B0" w14:textId="7A34B24A" w:rsidR="00D20342" w:rsidRPr="00C96A73" w:rsidRDefault="00D20342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Mismo</w:t>
            </w:r>
            <w:r w:rsidR="00D66A71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Domicilio</w:t>
            </w:r>
            <w:r w:rsidR="00D66A71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que el negocio</w:t>
            </w:r>
          </w:p>
        </w:tc>
      </w:tr>
      <w:tr w:rsidR="00D20342" w:rsidRPr="00696B31" w14:paraId="695CBED5" w14:textId="77777777" w:rsidTr="00B9620D">
        <w:trPr>
          <w:trHeight w:val="290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203268DF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Emprendimiento</w:t>
            </w:r>
          </w:p>
        </w:tc>
        <w:tc>
          <w:tcPr>
            <w:tcW w:w="4356" w:type="dxa"/>
            <w:shd w:val="clear" w:color="auto" w:fill="auto"/>
            <w:noWrap/>
            <w:vAlign w:val="bottom"/>
          </w:tcPr>
          <w:p w14:paraId="48EDE450" w14:textId="10AB1926" w:rsidR="00D20342" w:rsidRPr="00C96A73" w:rsidRDefault="00D66A71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¿Negocio de </w:t>
            </w:r>
            <w:r w:rsidR="00D20342"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Emprendimiento</w:t>
            </w: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?</w:t>
            </w:r>
          </w:p>
        </w:tc>
      </w:tr>
      <w:tr w:rsidR="00D20342" w:rsidRPr="00696B31" w14:paraId="6831600C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  <w:hideMark/>
          </w:tcPr>
          <w:p w14:paraId="2611CF31" w14:textId="77777777" w:rsidR="00D20342" w:rsidRPr="00696B31" w:rsidRDefault="00D20342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696B31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ExternalType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14464E2A" w14:textId="549AC87E" w:rsidR="00D20342" w:rsidRPr="00C96A73" w:rsidRDefault="00D66A71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Nombre del Formulario</w:t>
            </w:r>
          </w:p>
        </w:tc>
      </w:tr>
      <w:tr w:rsidR="00911185" w:rsidRPr="00696B31" w14:paraId="2A65E40F" w14:textId="77777777" w:rsidTr="00B9620D">
        <w:trPr>
          <w:trHeight w:val="290"/>
        </w:trPr>
        <w:tc>
          <w:tcPr>
            <w:tcW w:w="4715" w:type="dxa"/>
            <w:shd w:val="clear" w:color="E2EFDA" w:fill="E2EFDA"/>
            <w:noWrap/>
            <w:vAlign w:val="bottom"/>
          </w:tcPr>
          <w:p w14:paraId="0DADA071" w14:textId="5A1F7916" w:rsidR="00911185" w:rsidRPr="00696B31" w:rsidRDefault="00911185" w:rsidP="00D20342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911185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CodigoClienteCC</w:t>
            </w:r>
          </w:p>
        </w:tc>
        <w:tc>
          <w:tcPr>
            <w:tcW w:w="4356" w:type="dxa"/>
            <w:shd w:val="clear" w:color="E2EFDA" w:fill="E2EFDA"/>
            <w:noWrap/>
            <w:vAlign w:val="bottom"/>
          </w:tcPr>
          <w:p w14:paraId="58F0D69B" w14:textId="08B23028" w:rsidR="00911185" w:rsidRPr="00C96A73" w:rsidRDefault="00911185" w:rsidP="00D20342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 único para control de la consulta a Círculo de Crédito, esta formado por</w:t>
            </w:r>
            <w:r w:rsidR="0041023A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los campos: </w:t>
            </w:r>
            <w:r w:rsidR="0041023A" w:rsidRPr="0041023A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CodigoGrupo</w:t>
            </w:r>
            <w:r w:rsidR="0041023A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+ </w:t>
            </w:r>
            <w:r w:rsidR="0041023A" w:rsidRPr="0041023A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CicloGrupo</w:t>
            </w:r>
            <w:r w:rsidR="0041023A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+ </w:t>
            </w:r>
            <w:r w:rsidR="0041023A" w:rsidRPr="0041023A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Fecha actual (CurrentDate Se maneja como UNIX Timestamp)</w:t>
            </w:r>
          </w:p>
        </w:tc>
      </w:tr>
    </w:tbl>
    <w:p w14:paraId="09FB4EFB" w14:textId="77777777" w:rsidR="008C1F97" w:rsidRPr="00C96A73" w:rsidRDefault="008C1F97" w:rsidP="0045107F">
      <w:pPr>
        <w:pStyle w:val="Ttulo3"/>
        <w:rPr>
          <w:sz w:val="27"/>
          <w:szCs w:val="27"/>
        </w:rPr>
      </w:pPr>
      <w:bookmarkStart w:id="125" w:name="_Toc4075631"/>
      <w:r w:rsidRPr="00C96A73">
        <w:t xml:space="preserve">Parámetros de </w:t>
      </w:r>
      <w:r>
        <w:t>salida</w:t>
      </w:r>
      <w:bookmarkEnd w:id="125"/>
    </w:p>
    <w:p w14:paraId="0911BA85" w14:textId="77777777" w:rsidR="008C1F97" w:rsidRPr="00C96A73" w:rsidRDefault="008C1F97" w:rsidP="008C1F97">
      <w:pPr>
        <w:pStyle w:val="NormalWeb"/>
        <w:numPr>
          <w:ilvl w:val="0"/>
          <w:numId w:val="27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El servicio debe regresar la siguiente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cadena </w:t>
      </w:r>
      <w:r>
        <w:rPr>
          <w:rFonts w:asciiTheme="minorHAnsi" w:hAnsiTheme="minorHAnsi" w:cstheme="minorHAnsi"/>
          <w:color w:val="000000"/>
          <w:sz w:val="22"/>
          <w:szCs w:val="22"/>
        </w:rPr>
        <w:t>JSON con la información de respuesta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para la consulta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hecha desde los teléfonos inteligentes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0"/>
      </w:tblGrid>
      <w:tr w:rsidR="006C5358" w14:paraId="38C5D6CB" w14:textId="77777777" w:rsidTr="00FA7E4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1448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>{</w:t>
            </w:r>
          </w:p>
          <w:p w14:paraId="6784D1AA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"UpdateFieldsValues": {</w:t>
            </w:r>
          </w:p>
          <w:p w14:paraId="6D6C59D8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"CodigoCliente": "310319",</w:t>
            </w:r>
          </w:p>
          <w:p w14:paraId="70BFB3AB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"ResultadoCC": "Aprobado CC",</w:t>
            </w:r>
          </w:p>
          <w:p w14:paraId="055C9F3C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"IdResultadoCC": "A CC",</w:t>
            </w:r>
          </w:p>
          <w:p w14:paraId="4D557ADE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"Bloqueo": "SIN BLOQUEO",</w:t>
            </w:r>
          </w:p>
          <w:p w14:paraId="635767B8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"IdBloqueo": "0",</w:t>
            </w:r>
          </w:p>
          <w:p w14:paraId="2B32EC37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"CodigoGrupo": "035471",</w:t>
            </w:r>
          </w:p>
          <w:p w14:paraId="5B9CC2CF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"CicloGrupo": "01",</w:t>
            </w:r>
          </w:p>
          <w:p w14:paraId="27EA6E52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"Nombre1": "Dora ",</w:t>
            </w:r>
          </w:p>
          <w:p w14:paraId="67970193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"Nombre2": "Hilda",</w:t>
            </w:r>
          </w:p>
          <w:p w14:paraId="272450AD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"Apellido_Paterno": "Hernandez",</w:t>
            </w:r>
          </w:p>
          <w:p w14:paraId="3737C262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"Apellido_Materno": "Clemente ",</w:t>
            </w:r>
          </w:p>
          <w:p w14:paraId="7128F2A7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"NombreCompleto": "Dora Hilda Hernandez Clemente ",</w:t>
            </w:r>
          </w:p>
          <w:p w14:paraId="4AF1F4B1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"FechadeNacimientoCB": "11/07/1989",</w:t>
            </w:r>
          </w:p>
          <w:p w14:paraId="3F45063D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"PaisNacimiento": "MX",</w:t>
            </w:r>
          </w:p>
          <w:p w14:paraId="560D2721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"Nacionalidad": "Mexicana",</w:t>
            </w:r>
          </w:p>
          <w:p w14:paraId="51A2F614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"Sexo": "Mujer",</w:t>
            </w:r>
          </w:p>
          <w:p w14:paraId="73C735FA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"RFCCB": "HECD890711L12",</w:t>
            </w:r>
          </w:p>
          <w:p w14:paraId="3C6EBA6C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"UltimoGradoEstudios": "Secundaria",</w:t>
            </w:r>
          </w:p>
          <w:p w14:paraId="7EF28BC9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"IdUltimoGradoEstudios": "S",</w:t>
            </w:r>
          </w:p>
          <w:p w14:paraId="39E993F5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"TipoTelefonoContacto": "Celular",</w:t>
            </w:r>
          </w:p>
          <w:p w14:paraId="50DDF43F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"IdTipoTelefonoContacto": "2",</w:t>
            </w:r>
          </w:p>
          <w:p w14:paraId="6DEFF159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"TelefonoLocal": "",</w:t>
            </w:r>
          </w:p>
          <w:p w14:paraId="290AC2B8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"TelefonoCelular": "7681150242",</w:t>
            </w:r>
          </w:p>
          <w:p w14:paraId="1CDCC92A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"Email": "",</w:t>
            </w:r>
          </w:p>
          <w:p w14:paraId="5D1E0C33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"Actividad": "00200106",</w:t>
            </w:r>
          </w:p>
          <w:p w14:paraId="64C6E65A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"EstadoCivil": "Union_Libre",</w:t>
            </w:r>
          </w:p>
          <w:p w14:paraId="3D800521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"NombresConyuge": "Miguel Angel ",</w:t>
            </w:r>
          </w:p>
          <w:p w14:paraId="7351952F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"ApellidoPaternoConyuge": "Santiago ",</w:t>
            </w:r>
          </w:p>
          <w:p w14:paraId="1BD50FE2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"ApellidoMaternoConyuge": "Gomez",</w:t>
            </w:r>
          </w:p>
          <w:p w14:paraId="57CF027A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"NumeroDeHijos": "2",</w:t>
            </w:r>
          </w:p>
          <w:p w14:paraId="3B9EF70F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"Calle": "AVENIDA UNIDOS ",</w:t>
            </w:r>
          </w:p>
          <w:p w14:paraId="5C78D423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"NumeroExterior": "SN",</w:t>
            </w:r>
          </w:p>
          <w:p w14:paraId="226F2CD1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"NumeroInterior": "SN",</w:t>
            </w:r>
          </w:p>
          <w:p w14:paraId="1E170932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lastRenderedPageBreak/>
              <w:t xml:space="preserve">    "Colonia": "92080-Ozuluama de Mascareñas",</w:t>
            </w:r>
          </w:p>
          <w:p w14:paraId="74C890A3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"IdColonia": "1277",</w:t>
            </w:r>
          </w:p>
          <w:p w14:paraId="4D61B660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"Municipio": "Ozuluama de Mascareñas",</w:t>
            </w:r>
          </w:p>
          <w:p w14:paraId="389E4FC6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"IdMunicipio": "121",</w:t>
            </w:r>
          </w:p>
          <w:p w14:paraId="2C674309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"Estado": "Veracruz de Ignacio de la Llave",</w:t>
            </w:r>
          </w:p>
          <w:p w14:paraId="10837D86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"IdEstado": "30",</w:t>
            </w:r>
          </w:p>
          <w:p w14:paraId="1F733B93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"TipoVivienda": "Propio",</w:t>
            </w:r>
          </w:p>
          <w:p w14:paraId="22C12B3B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"IdTipoVivienda": "1",</w:t>
            </w:r>
          </w:p>
          <w:p w14:paraId="67A42C15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"AniosLocalidad": "7",</w:t>
            </w:r>
          </w:p>
          <w:p w14:paraId="203BFD91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"DestinoCredito": "Mercancia",</w:t>
            </w:r>
          </w:p>
          <w:p w14:paraId="387B78A5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"IdDestinoCredito": "7",</w:t>
            </w:r>
          </w:p>
          <w:p w14:paraId="73D02B07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"FechaCC": "08/01/2019",</w:t>
            </w:r>
          </w:p>
          <w:p w14:paraId="140FAAA0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"NombreCC": "Dora Hilda Hernandez Clemente ",</w:t>
            </w:r>
          </w:p>
          <w:p w14:paraId="38117200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"MontoSolicitado": "5000",</w:t>
            </w:r>
          </w:p>
          <w:p w14:paraId="104F347B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"RespuestaConsultaCliente": "Consulta exitosa.",</w:t>
            </w:r>
          </w:p>
          <w:p w14:paraId="499D1B4A" w14:textId="77777777" w:rsidR="007D587A" w:rsidRPr="000A7E2E" w:rsidRDefault="007D587A" w:rsidP="007D587A">
            <w:pPr>
              <w:pStyle w:val="Cdigo"/>
              <w:rPr>
                <w:lang w:val="es-MX"/>
              </w:rPr>
            </w:pPr>
            <w:r w:rsidRPr="000A7E2E">
              <w:rPr>
                <w:lang w:val="es-MX"/>
              </w:rPr>
              <w:t xml:space="preserve">    "Editar": "No",</w:t>
            </w:r>
          </w:p>
          <w:p w14:paraId="2B2CC019" w14:textId="77777777" w:rsidR="007D587A" w:rsidRPr="000A7E2E" w:rsidRDefault="007D587A" w:rsidP="007D587A">
            <w:pPr>
              <w:pStyle w:val="Cdigo"/>
            </w:pPr>
            <w:r w:rsidRPr="000A7E2E">
              <w:rPr>
                <w:lang w:val="es-MX"/>
              </w:rPr>
              <w:t xml:space="preserve">    </w:t>
            </w:r>
            <w:r w:rsidRPr="000A7E2E">
              <w:t>"Homonimia": "No",</w:t>
            </w:r>
          </w:p>
          <w:p w14:paraId="6ED24D3B" w14:textId="77777777" w:rsidR="007D587A" w:rsidRPr="000A7E2E" w:rsidRDefault="007D587A" w:rsidP="007D587A">
            <w:pPr>
              <w:pStyle w:val="Cdigo"/>
            </w:pPr>
            <w:r w:rsidRPr="000A7E2E">
              <w:t xml:space="preserve">    "Error": "0",</w:t>
            </w:r>
          </w:p>
          <w:p w14:paraId="14E9BB96" w14:textId="77777777" w:rsidR="007D587A" w:rsidRPr="000A7E2E" w:rsidRDefault="007D587A" w:rsidP="007D587A">
            <w:pPr>
              <w:pStyle w:val="Cdigo"/>
            </w:pPr>
            <w:r w:rsidRPr="000A7E2E">
              <w:t xml:space="preserve">    "FullExcecutionTime": "2070"</w:t>
            </w:r>
          </w:p>
          <w:p w14:paraId="65CE1360" w14:textId="77777777" w:rsidR="007D587A" w:rsidRPr="000A7E2E" w:rsidRDefault="007D587A" w:rsidP="007D587A">
            <w:pPr>
              <w:pStyle w:val="Cdigo"/>
            </w:pPr>
            <w:r w:rsidRPr="000A7E2E">
              <w:t xml:space="preserve">  },</w:t>
            </w:r>
          </w:p>
          <w:p w14:paraId="2DCA3852" w14:textId="77777777" w:rsidR="007D587A" w:rsidRPr="000A7E2E" w:rsidRDefault="007D587A" w:rsidP="007D587A">
            <w:pPr>
              <w:pStyle w:val="Cdigo"/>
            </w:pPr>
            <w:r w:rsidRPr="000A7E2E">
              <w:t xml:space="preserve">  "AfectedFields": [</w:t>
            </w:r>
          </w:p>
          <w:p w14:paraId="5BA54D0E" w14:textId="77777777" w:rsidR="005A5E57" w:rsidRDefault="005A5E57" w:rsidP="005A5E57">
            <w:pPr>
              <w:pStyle w:val="Cdigo"/>
            </w:pPr>
            <w:r>
              <w:t>{</w:t>
            </w:r>
          </w:p>
          <w:p w14:paraId="6F89F297" w14:textId="77777777" w:rsidR="005A5E57" w:rsidRDefault="005A5E57" w:rsidP="005A5E57">
            <w:pPr>
              <w:pStyle w:val="Cdigo"/>
            </w:pPr>
            <w:r>
              <w:t xml:space="preserve">      "Name": "ConsultaCirculoCreditoIndividual",</w:t>
            </w:r>
          </w:p>
          <w:p w14:paraId="1A2C8943" w14:textId="77777777" w:rsidR="005A5E57" w:rsidRDefault="005A5E57" w:rsidP="005A5E57">
            <w:pPr>
              <w:pStyle w:val="Cdigo"/>
            </w:pPr>
            <w:r>
              <w:t xml:space="preserve">      "Settings": {</w:t>
            </w:r>
          </w:p>
          <w:p w14:paraId="399A934D" w14:textId="77777777" w:rsidR="005A5E57" w:rsidRDefault="005A5E57" w:rsidP="005A5E57">
            <w:pPr>
              <w:pStyle w:val="Cdigo"/>
            </w:pPr>
            <w:r>
              <w:t xml:space="preserve">        "ReadOnly": "True",</w:t>
            </w:r>
          </w:p>
          <w:p w14:paraId="7A11C125" w14:textId="77777777" w:rsidR="005A5E57" w:rsidRDefault="005A5E57" w:rsidP="005A5E57">
            <w:pPr>
              <w:pStyle w:val="Cdigo"/>
            </w:pPr>
            <w:r>
              <w:t xml:space="preserve">        "Requested": "False",</w:t>
            </w:r>
          </w:p>
          <w:p w14:paraId="162B8FEC" w14:textId="77777777" w:rsidR="005A5E57" w:rsidRDefault="005A5E57" w:rsidP="005A5E57">
            <w:pPr>
              <w:pStyle w:val="Cdigo"/>
            </w:pPr>
            <w:r>
              <w:t xml:space="preserve">        "Visible": "False"</w:t>
            </w:r>
          </w:p>
          <w:p w14:paraId="203CFE5E" w14:textId="77777777" w:rsidR="005A5E57" w:rsidRDefault="005A5E57" w:rsidP="005A5E57">
            <w:pPr>
              <w:pStyle w:val="Cdigo"/>
            </w:pPr>
            <w:r>
              <w:t xml:space="preserve">      }</w:t>
            </w:r>
          </w:p>
          <w:p w14:paraId="5EF72760" w14:textId="77777777" w:rsidR="005A5E57" w:rsidRPr="004C567E" w:rsidRDefault="005A5E57" w:rsidP="005A5E57">
            <w:pPr>
              <w:pStyle w:val="Cdigo"/>
              <w:rPr>
                <w:highlight w:val="yellow"/>
              </w:rPr>
            </w:pPr>
            <w:r>
              <w:t xml:space="preserve">    </w:t>
            </w:r>
            <w:r w:rsidRPr="004C567E">
              <w:rPr>
                <w:highlight w:val="yellow"/>
              </w:rPr>
              <w:t>},</w:t>
            </w:r>
          </w:p>
          <w:p w14:paraId="4AAE75CD" w14:textId="77777777" w:rsidR="005A5E57" w:rsidRPr="004C567E" w:rsidRDefault="005A5E57" w:rsidP="005A5E57">
            <w:pPr>
              <w:pStyle w:val="Cdigo"/>
              <w:rPr>
                <w:highlight w:val="yellow"/>
              </w:rPr>
            </w:pPr>
            <w:r w:rsidRPr="004C567E">
              <w:rPr>
                <w:highlight w:val="yellow"/>
              </w:rPr>
              <w:t xml:space="preserve">    {</w:t>
            </w:r>
          </w:p>
          <w:p w14:paraId="21EA10D7" w14:textId="77777777" w:rsidR="005A5E57" w:rsidRPr="004C567E" w:rsidRDefault="005A5E57" w:rsidP="005A5E57">
            <w:pPr>
              <w:pStyle w:val="Cdigo"/>
              <w:rPr>
                <w:highlight w:val="yellow"/>
              </w:rPr>
            </w:pPr>
            <w:r w:rsidRPr="004C567E">
              <w:rPr>
                <w:highlight w:val="yellow"/>
              </w:rPr>
              <w:t xml:space="preserve">      "Name": "Conectividad",</w:t>
            </w:r>
          </w:p>
          <w:p w14:paraId="2B94DA01" w14:textId="77777777" w:rsidR="005A5E57" w:rsidRPr="004C567E" w:rsidRDefault="005A5E57" w:rsidP="005A5E57">
            <w:pPr>
              <w:pStyle w:val="Cdigo"/>
              <w:rPr>
                <w:highlight w:val="yellow"/>
              </w:rPr>
            </w:pPr>
            <w:r w:rsidRPr="004C567E">
              <w:rPr>
                <w:highlight w:val="yellow"/>
              </w:rPr>
              <w:t xml:space="preserve">      "Settings": {</w:t>
            </w:r>
          </w:p>
          <w:p w14:paraId="087C204C" w14:textId="77777777" w:rsidR="005A5E57" w:rsidRPr="004C567E" w:rsidRDefault="005A5E57" w:rsidP="005A5E57">
            <w:pPr>
              <w:pStyle w:val="Cdigo"/>
              <w:rPr>
                <w:highlight w:val="yellow"/>
              </w:rPr>
            </w:pPr>
            <w:r w:rsidRPr="004C567E">
              <w:rPr>
                <w:highlight w:val="yellow"/>
              </w:rPr>
              <w:t xml:space="preserve">        "ReadOnly": "True",</w:t>
            </w:r>
          </w:p>
          <w:p w14:paraId="1CEFC579" w14:textId="77777777" w:rsidR="005A5E57" w:rsidRPr="004C567E" w:rsidRDefault="005A5E57" w:rsidP="005A5E57">
            <w:pPr>
              <w:pStyle w:val="Cdigo"/>
              <w:rPr>
                <w:highlight w:val="yellow"/>
              </w:rPr>
            </w:pPr>
            <w:r w:rsidRPr="004C567E">
              <w:rPr>
                <w:highlight w:val="yellow"/>
              </w:rPr>
              <w:t xml:space="preserve">        "Requested": "True",</w:t>
            </w:r>
          </w:p>
          <w:p w14:paraId="35777FD6" w14:textId="77777777" w:rsidR="005A5E57" w:rsidRPr="004C567E" w:rsidRDefault="005A5E57" w:rsidP="005A5E57">
            <w:pPr>
              <w:pStyle w:val="Cdigo"/>
              <w:rPr>
                <w:highlight w:val="yellow"/>
              </w:rPr>
            </w:pPr>
            <w:r w:rsidRPr="004C567E">
              <w:rPr>
                <w:highlight w:val="yellow"/>
              </w:rPr>
              <w:t xml:space="preserve">        "Visible": "True"</w:t>
            </w:r>
          </w:p>
          <w:p w14:paraId="446FF628" w14:textId="77777777" w:rsidR="005A5E57" w:rsidRPr="004C567E" w:rsidRDefault="005A5E57" w:rsidP="005A5E57">
            <w:pPr>
              <w:pStyle w:val="Cdigo"/>
              <w:rPr>
                <w:highlight w:val="yellow"/>
              </w:rPr>
            </w:pPr>
            <w:r w:rsidRPr="004C567E">
              <w:rPr>
                <w:highlight w:val="yellow"/>
              </w:rPr>
              <w:t xml:space="preserve">      }</w:t>
            </w:r>
          </w:p>
          <w:p w14:paraId="164325F7" w14:textId="77777777" w:rsidR="005A5E57" w:rsidRDefault="005A5E57" w:rsidP="005A5E57">
            <w:pPr>
              <w:pStyle w:val="Cdigo"/>
            </w:pPr>
            <w:r w:rsidRPr="004C567E">
              <w:rPr>
                <w:highlight w:val="yellow"/>
              </w:rPr>
              <w:t xml:space="preserve">    }</w:t>
            </w:r>
          </w:p>
          <w:p w14:paraId="052C92AD" w14:textId="77777777" w:rsidR="004C567E" w:rsidRDefault="005A5E57" w:rsidP="005A5E57">
            <w:pPr>
              <w:pStyle w:val="Cdigo"/>
            </w:pPr>
            <w:r>
              <w:t xml:space="preserve">  ],</w:t>
            </w:r>
            <w:r w:rsidR="007D587A" w:rsidRPr="000A7E2E">
              <w:t xml:space="preserve">  </w:t>
            </w:r>
          </w:p>
          <w:p w14:paraId="2CE41A1B" w14:textId="7AA41E55" w:rsidR="007D587A" w:rsidRPr="000A7E2E" w:rsidRDefault="007D587A" w:rsidP="005A5E57">
            <w:pPr>
              <w:pStyle w:val="Cdigo"/>
            </w:pPr>
            <w:r w:rsidRPr="000A7E2E">
              <w:t>"FormiikReservedWords": [</w:t>
            </w:r>
          </w:p>
          <w:p w14:paraId="45CA3EB2" w14:textId="77777777" w:rsidR="007D587A" w:rsidRPr="000A7E2E" w:rsidRDefault="007D587A" w:rsidP="007D587A">
            <w:pPr>
              <w:pStyle w:val="Cdigo"/>
            </w:pPr>
            <w:r w:rsidRPr="000A7E2E">
              <w:t xml:space="preserve">    {</w:t>
            </w:r>
          </w:p>
          <w:p w14:paraId="7AD4180A" w14:textId="77777777" w:rsidR="007D587A" w:rsidRPr="000A7E2E" w:rsidRDefault="007D587A" w:rsidP="007D587A">
            <w:pPr>
              <w:pStyle w:val="Cdigo"/>
            </w:pPr>
            <w:r w:rsidRPr="000A7E2E">
              <w:t xml:space="preserve">      "ReservedWord": "AllowDeletePartial",</w:t>
            </w:r>
          </w:p>
          <w:p w14:paraId="35AB2E9F" w14:textId="77777777" w:rsidR="007D587A" w:rsidRPr="000A7E2E" w:rsidRDefault="007D587A" w:rsidP="007D587A">
            <w:pPr>
              <w:pStyle w:val="Cdigo"/>
            </w:pPr>
            <w:r w:rsidRPr="000A7E2E">
              <w:t xml:space="preserve">      "Value": "False"</w:t>
            </w:r>
          </w:p>
          <w:p w14:paraId="03284E53" w14:textId="77777777" w:rsidR="007D587A" w:rsidRPr="000A7E2E" w:rsidRDefault="007D587A" w:rsidP="007D587A">
            <w:pPr>
              <w:pStyle w:val="Cdigo"/>
            </w:pPr>
            <w:r w:rsidRPr="000A7E2E">
              <w:t xml:space="preserve">    }</w:t>
            </w:r>
          </w:p>
          <w:p w14:paraId="3C518159" w14:textId="77777777" w:rsidR="007D587A" w:rsidRPr="000A7E2E" w:rsidRDefault="007D587A" w:rsidP="007D587A">
            <w:pPr>
              <w:pStyle w:val="Cdigo"/>
            </w:pPr>
            <w:r w:rsidRPr="000A7E2E">
              <w:t xml:space="preserve">  ]</w:t>
            </w:r>
          </w:p>
          <w:p w14:paraId="4E128D5C" w14:textId="1DDBF9D8" w:rsidR="006C5358" w:rsidRPr="000A7E2E" w:rsidRDefault="007D587A" w:rsidP="007D587A">
            <w:pPr>
              <w:pStyle w:val="Cdigo"/>
            </w:pPr>
            <w:r w:rsidRPr="000A7E2E">
              <w:t>}</w:t>
            </w:r>
          </w:p>
        </w:tc>
      </w:tr>
    </w:tbl>
    <w:p w14:paraId="01038AA3" w14:textId="77777777" w:rsidR="008C1F97" w:rsidRPr="00C96A73" w:rsidRDefault="008C1F97" w:rsidP="008C1F97">
      <w:pPr>
        <w:pStyle w:val="Ttulo3"/>
        <w:rPr>
          <w:szCs w:val="27"/>
          <w:lang w:val="es-MX" w:eastAsia="es-MX"/>
        </w:rPr>
      </w:pPr>
      <w:bookmarkStart w:id="126" w:name="_Toc4075632"/>
      <w:r w:rsidRPr="00C96A73">
        <w:lastRenderedPageBreak/>
        <w:t xml:space="preserve">Descripción de la </w:t>
      </w:r>
      <w:r>
        <w:t xml:space="preserve">cadena JSON de </w:t>
      </w:r>
      <w:r w:rsidRPr="00C96A73">
        <w:t>salida</w:t>
      </w:r>
      <w:bookmarkEnd w:id="126"/>
    </w:p>
    <w:tbl>
      <w:tblPr>
        <w:tblW w:w="8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7"/>
        <w:gridCol w:w="5503"/>
      </w:tblGrid>
      <w:tr w:rsidR="0032377A" w:rsidRPr="00C96A73" w14:paraId="312ED397" w14:textId="77777777" w:rsidTr="0032377A">
        <w:trPr>
          <w:trHeight w:val="290"/>
        </w:trPr>
        <w:tc>
          <w:tcPr>
            <w:tcW w:w="2577" w:type="dxa"/>
            <w:shd w:val="clear" w:color="70AD47" w:fill="70AD47"/>
            <w:noWrap/>
            <w:vAlign w:val="bottom"/>
            <w:hideMark/>
          </w:tcPr>
          <w:p w14:paraId="2146D3E0" w14:textId="77777777" w:rsidR="0032377A" w:rsidRPr="00C96A73" w:rsidRDefault="0032377A" w:rsidP="0032377A">
            <w:pPr>
              <w:suppressAutoHyphens w:val="0"/>
              <w:spacing w:after="0"/>
              <w:jc w:val="left"/>
              <w:rPr>
                <w:rFonts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C96A73">
              <w:rPr>
                <w:rFonts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  <w:t>Campo</w:t>
            </w:r>
          </w:p>
        </w:tc>
        <w:tc>
          <w:tcPr>
            <w:tcW w:w="5503" w:type="dxa"/>
            <w:shd w:val="clear" w:color="70AD47" w:fill="70AD47"/>
            <w:noWrap/>
            <w:vAlign w:val="bottom"/>
            <w:hideMark/>
          </w:tcPr>
          <w:p w14:paraId="353AF0A6" w14:textId="77777777" w:rsidR="0032377A" w:rsidRPr="00C96A73" w:rsidRDefault="0032377A" w:rsidP="0032377A">
            <w:pPr>
              <w:suppressAutoHyphens w:val="0"/>
              <w:spacing w:after="0"/>
              <w:jc w:val="left"/>
              <w:rPr>
                <w:rFonts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C96A73">
              <w:rPr>
                <w:rFonts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  <w:t>Descripción</w:t>
            </w:r>
          </w:p>
        </w:tc>
      </w:tr>
      <w:tr w:rsidR="00423168" w:rsidRPr="0032377A" w14:paraId="3A8EE323" w14:textId="77777777" w:rsidTr="00423168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</w:tcPr>
          <w:p w14:paraId="5C2CC99B" w14:textId="18893672" w:rsidR="00423168" w:rsidRPr="000A7E2E" w:rsidRDefault="00423168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UpdateFieldsValue</w:t>
            </w:r>
          </w:p>
        </w:tc>
        <w:tc>
          <w:tcPr>
            <w:tcW w:w="5503" w:type="dxa"/>
            <w:shd w:val="clear" w:color="auto" w:fill="auto"/>
            <w:noWrap/>
            <w:vAlign w:val="bottom"/>
          </w:tcPr>
          <w:p w14:paraId="3D3F2583" w14:textId="0E458F0A" w:rsidR="00423168" w:rsidRPr="00C96A73" w:rsidRDefault="00423168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Cambia el valor de los campos listados abajo.</w:t>
            </w:r>
          </w:p>
        </w:tc>
      </w:tr>
      <w:tr w:rsidR="0032377A" w:rsidRPr="0032377A" w14:paraId="4AC9694A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6C78260A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CodigoCliente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585833D5" w14:textId="461ABD5D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Código Cliente</w:t>
            </w:r>
          </w:p>
        </w:tc>
      </w:tr>
      <w:tr w:rsidR="0032377A" w:rsidRPr="0032377A" w14:paraId="0179075F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2BD91FD7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ResultadoCC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43A73A6C" w14:textId="36927DEF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Resultado Circulo de Crédito</w:t>
            </w:r>
          </w:p>
        </w:tc>
      </w:tr>
      <w:tr w:rsidR="0032377A" w:rsidRPr="0032377A" w14:paraId="4BF44125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1B1C7B97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IdResultadoCC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2EBE0C8D" w14:textId="74740897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Id del Resultado de Circulo de Crédito</w:t>
            </w:r>
          </w:p>
        </w:tc>
      </w:tr>
      <w:tr w:rsidR="0032377A" w:rsidRPr="0032377A" w14:paraId="33745BAB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7474084F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Bloqueo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226FBB62" w14:textId="77777777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Bloqueo</w:t>
            </w:r>
          </w:p>
        </w:tc>
      </w:tr>
      <w:tr w:rsidR="0032377A" w:rsidRPr="0032377A" w14:paraId="74368FF1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11ED8A63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IdBloqueo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60E2B495" w14:textId="4E8A7CFE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Id de Bloqueo</w:t>
            </w:r>
          </w:p>
        </w:tc>
      </w:tr>
      <w:tr w:rsidR="0032377A" w:rsidRPr="0032377A" w14:paraId="53A63FEA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6C3D0C41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CodigoGrupo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7D0C159E" w14:textId="6B704B53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Código de Grupo</w:t>
            </w:r>
          </w:p>
        </w:tc>
      </w:tr>
      <w:tr w:rsidR="0032377A" w:rsidRPr="0032377A" w14:paraId="4E9C16C1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2BEED50B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CicloGrupo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046FC318" w14:textId="717F2802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Ciclo de Grupo</w:t>
            </w:r>
          </w:p>
        </w:tc>
      </w:tr>
      <w:tr w:rsidR="0032377A" w:rsidRPr="0032377A" w14:paraId="1172F9EC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5521DC4E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Nombre1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0F0D6F49" w14:textId="738B7E32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Primer Nombre</w:t>
            </w:r>
          </w:p>
        </w:tc>
      </w:tr>
      <w:tr w:rsidR="0032377A" w:rsidRPr="0032377A" w14:paraId="07307E7F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02EA8145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lastRenderedPageBreak/>
              <w:t>Nombre2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796DDFD2" w14:textId="2F5578FF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Segundo Nombre</w:t>
            </w:r>
          </w:p>
        </w:tc>
      </w:tr>
      <w:tr w:rsidR="0032377A" w:rsidRPr="0032377A" w14:paraId="4DD1999B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6A717446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Apellido_Paterno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1D868CBB" w14:textId="5D491BC8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Apellido Paterno</w:t>
            </w:r>
          </w:p>
        </w:tc>
      </w:tr>
      <w:tr w:rsidR="0032377A" w:rsidRPr="0032377A" w14:paraId="623BBA14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7CFEA792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Apellido_Materno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506F8B31" w14:textId="35FD9F75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Apellido Materno</w:t>
            </w:r>
          </w:p>
        </w:tc>
      </w:tr>
      <w:tr w:rsidR="0032377A" w:rsidRPr="0032377A" w14:paraId="4A13485A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285E84F5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NombreCompleto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4D1F6FDD" w14:textId="5DDB25CA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Nombre Completo</w:t>
            </w:r>
          </w:p>
        </w:tc>
      </w:tr>
      <w:tr w:rsidR="0032377A" w:rsidRPr="0032377A" w14:paraId="4C971BB9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60CB8115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FechadeNacimientoCB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7A23DB0B" w14:textId="2B093FE8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Fecha de Nacimiento</w:t>
            </w:r>
          </w:p>
        </w:tc>
      </w:tr>
      <w:tr w:rsidR="0032377A" w:rsidRPr="0032377A" w14:paraId="40A6028C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5C0F633E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PaisNacimiento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555F35F6" w14:textId="1F66924C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País de Nacimiento</w:t>
            </w:r>
          </w:p>
        </w:tc>
      </w:tr>
      <w:tr w:rsidR="0032377A" w:rsidRPr="0032377A" w14:paraId="1A26B89F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3BBC8914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Nacionalidad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4AE3A466" w14:textId="77777777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Nacionalidad</w:t>
            </w:r>
          </w:p>
        </w:tc>
      </w:tr>
      <w:tr w:rsidR="0032377A" w:rsidRPr="0032377A" w14:paraId="5E6BEABC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5A855DE3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Sexo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496FBB29" w14:textId="77777777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Sexo</w:t>
            </w:r>
          </w:p>
        </w:tc>
      </w:tr>
      <w:tr w:rsidR="0032377A" w:rsidRPr="0032377A" w14:paraId="3E0B383D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6D191C24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RFCCB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775975DB" w14:textId="41497BD3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RFC (Registro Federal de </w:t>
            </w:r>
            <w:r w:rsidR="00423168" w:rsidRPr="00C96A73">
              <w:rPr>
                <w:rFonts w:cstheme="minorHAnsi"/>
                <w:sz w:val="16"/>
                <w:szCs w:val="16"/>
                <w:lang w:val="es-MX" w:eastAsia="es-MX"/>
              </w:rPr>
              <w:t>Contribuyentes</w:t>
            </w: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)</w:t>
            </w:r>
          </w:p>
        </w:tc>
      </w:tr>
      <w:tr w:rsidR="0032377A" w:rsidRPr="0032377A" w14:paraId="1E86B386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4F79425E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UltimoGradoEstudios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79F3F18D" w14:textId="65588212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Ultimo Grado de Estudios</w:t>
            </w:r>
          </w:p>
        </w:tc>
      </w:tr>
      <w:tr w:rsidR="0032377A" w:rsidRPr="0032377A" w14:paraId="55768368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30A1D48D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IdUltimoGradoEstudios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4B63F9E4" w14:textId="63B78325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Id del Ultimo Grado de Estudios</w:t>
            </w:r>
          </w:p>
        </w:tc>
      </w:tr>
      <w:tr w:rsidR="0032377A" w:rsidRPr="0032377A" w14:paraId="093CEE4E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3E9C15FB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TipoTelefonoContacto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050418ED" w14:textId="1AAB51EC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Tipo del Teléfono del Contacto</w:t>
            </w:r>
          </w:p>
        </w:tc>
      </w:tr>
      <w:tr w:rsidR="0032377A" w:rsidRPr="0032377A" w14:paraId="41A06E07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018ECE47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IdTipoTelefonoContacto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5E8C2626" w14:textId="096B0ACC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Id del Tipo de Teléfono  del Contacto</w:t>
            </w:r>
          </w:p>
        </w:tc>
      </w:tr>
      <w:tr w:rsidR="0032377A" w:rsidRPr="0032377A" w14:paraId="6C81643F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42A9C8E7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TelefonoLocal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068D0EE7" w14:textId="0451E7E0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Teléfono Local</w:t>
            </w:r>
          </w:p>
        </w:tc>
      </w:tr>
      <w:tr w:rsidR="0032377A" w:rsidRPr="0032377A" w14:paraId="7735000E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3AEFA4CC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TelefonoCelular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1691ECC5" w14:textId="0E1B8DCD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Teléfono Celular</w:t>
            </w:r>
          </w:p>
        </w:tc>
      </w:tr>
      <w:tr w:rsidR="0032377A" w:rsidRPr="0032377A" w14:paraId="6A8C8A7D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475005A8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Email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63F5DF83" w14:textId="487D50D5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Correo electrónico</w:t>
            </w:r>
          </w:p>
        </w:tc>
      </w:tr>
      <w:tr w:rsidR="0032377A" w:rsidRPr="0032377A" w14:paraId="1D5A1465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2CA9DED0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Actividad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0BD59FA4" w14:textId="73F98351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Actividad empresarial</w:t>
            </w:r>
          </w:p>
        </w:tc>
      </w:tr>
      <w:tr w:rsidR="0032377A" w:rsidRPr="0032377A" w14:paraId="797799DA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23CD3AEA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EstadoCivil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1359DCC8" w14:textId="462FAF77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Estado Civil</w:t>
            </w:r>
          </w:p>
        </w:tc>
      </w:tr>
      <w:tr w:rsidR="0032377A" w:rsidRPr="0032377A" w14:paraId="6C41D8DF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7C563F0C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NombresConyuge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13BD9D22" w14:textId="08FDB991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Nombres del Cónyuge</w:t>
            </w:r>
          </w:p>
        </w:tc>
      </w:tr>
      <w:tr w:rsidR="0032377A" w:rsidRPr="0032377A" w14:paraId="6E90EEB0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3529D3B4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ApellidoPaternoConyuge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20AB816D" w14:textId="50BDD4C6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Apellido Paterno del Cónyuge</w:t>
            </w:r>
          </w:p>
        </w:tc>
      </w:tr>
      <w:tr w:rsidR="0032377A" w:rsidRPr="0032377A" w14:paraId="33B47929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4921C9B4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ApellidoMaternoConyuge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3043CA4B" w14:textId="013D4CFB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Apellido Materno del Cónyuge</w:t>
            </w:r>
          </w:p>
        </w:tc>
      </w:tr>
      <w:tr w:rsidR="0032377A" w:rsidRPr="0032377A" w14:paraId="2FBB193C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2D98F289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NumeroDeHijos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5F9D4709" w14:textId="54164690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Número de Hijos</w:t>
            </w:r>
          </w:p>
        </w:tc>
      </w:tr>
      <w:tr w:rsidR="0032377A" w:rsidRPr="0032377A" w14:paraId="46577B8C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37C3DB07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Calle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6FB67947" w14:textId="35552328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Calle del domicilio</w:t>
            </w:r>
          </w:p>
        </w:tc>
      </w:tr>
      <w:tr w:rsidR="0032377A" w:rsidRPr="0032377A" w14:paraId="7FFD24AC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252B9349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NumeroExterior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13BE20CD" w14:textId="7A405033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Numero Exterior del domicilio</w:t>
            </w:r>
          </w:p>
        </w:tc>
      </w:tr>
      <w:tr w:rsidR="0032377A" w:rsidRPr="0032377A" w14:paraId="051CB243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2D74D046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NumeroInterior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7566D595" w14:textId="50B08510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Numero Interior del domicilio</w:t>
            </w:r>
          </w:p>
        </w:tc>
      </w:tr>
      <w:tr w:rsidR="0032377A" w:rsidRPr="0032377A" w14:paraId="23CA29BB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38EF7501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Colonia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556877D6" w14:textId="1C34C75D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Colonia del domicilio</w:t>
            </w:r>
          </w:p>
        </w:tc>
      </w:tr>
      <w:tr w:rsidR="0032377A" w:rsidRPr="0032377A" w14:paraId="4A988D07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1DAFAE5F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IdColonia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77C13844" w14:textId="182F5E58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Id de la Colonia del domicilio</w:t>
            </w:r>
          </w:p>
        </w:tc>
      </w:tr>
      <w:tr w:rsidR="0032377A" w:rsidRPr="0032377A" w14:paraId="3F473711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596716FD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Municipio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62E9D2C2" w14:textId="213F2876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Municipio del domicilio</w:t>
            </w:r>
          </w:p>
        </w:tc>
      </w:tr>
      <w:tr w:rsidR="0032377A" w:rsidRPr="0032377A" w14:paraId="66BEB535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2A1851CE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IdMunicipio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02072262" w14:textId="7472E0FA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Id del Municipio </w:t>
            </w:r>
          </w:p>
        </w:tc>
      </w:tr>
      <w:tr w:rsidR="0032377A" w:rsidRPr="0032377A" w14:paraId="4C401FFF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3D3AA785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Estado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0E396E10" w14:textId="77777777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Estado</w:t>
            </w:r>
          </w:p>
        </w:tc>
      </w:tr>
      <w:tr w:rsidR="0032377A" w:rsidRPr="0032377A" w14:paraId="50D73543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53185EB7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IdEstado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68F66D97" w14:textId="7DDBE043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Id del Estado</w:t>
            </w:r>
          </w:p>
        </w:tc>
      </w:tr>
      <w:tr w:rsidR="0032377A" w:rsidRPr="0032377A" w14:paraId="4B0608FE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6B232B65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TipoVivienda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3F44BCA6" w14:textId="594C9ADA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Tipo</w:t>
            </w:r>
            <w:r w:rsidR="00E876E8"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 de </w:t>
            </w: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Vivienda</w:t>
            </w:r>
          </w:p>
        </w:tc>
      </w:tr>
      <w:tr w:rsidR="0032377A" w:rsidRPr="0032377A" w14:paraId="4BEB2A07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4193C633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IdTipoVivienda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5D2768C5" w14:textId="72860392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Id</w:t>
            </w:r>
            <w:r w:rsidR="00E876E8"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 del </w:t>
            </w: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Tipo</w:t>
            </w:r>
            <w:r w:rsidR="00E876E8"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 de </w:t>
            </w: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Vivienda</w:t>
            </w:r>
          </w:p>
        </w:tc>
      </w:tr>
      <w:tr w:rsidR="0032377A" w:rsidRPr="0032377A" w14:paraId="56B537BA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17B82DEE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AniosLocalidad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0FC6BFB5" w14:textId="7B137005" w:rsidR="0032377A" w:rsidRPr="00C96A73" w:rsidRDefault="00E876E8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Años de vivir en la </w:t>
            </w:r>
            <w:r w:rsidR="0032377A" w:rsidRPr="00C96A73">
              <w:rPr>
                <w:rFonts w:cstheme="minorHAnsi"/>
                <w:sz w:val="16"/>
                <w:szCs w:val="16"/>
                <w:lang w:val="es-MX" w:eastAsia="es-MX"/>
              </w:rPr>
              <w:t>Localidad</w:t>
            </w:r>
          </w:p>
        </w:tc>
      </w:tr>
      <w:tr w:rsidR="0032377A" w:rsidRPr="0032377A" w14:paraId="52ACA6CF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0127C486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DestinoCredito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6DAAF602" w14:textId="10BBB8C3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Destino</w:t>
            </w:r>
            <w:r w:rsidR="00E876E8"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 del Crédito</w:t>
            </w:r>
          </w:p>
        </w:tc>
      </w:tr>
      <w:tr w:rsidR="0032377A" w:rsidRPr="0032377A" w14:paraId="0436FA43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448830C9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IdDestinoCredito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37C463D7" w14:textId="671F6566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Id</w:t>
            </w:r>
            <w:r w:rsidR="00E876E8"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 del </w:t>
            </w: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Destino</w:t>
            </w:r>
            <w:r w:rsidR="00E876E8"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 del Cré</w:t>
            </w: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dito</w:t>
            </w:r>
          </w:p>
        </w:tc>
      </w:tr>
      <w:tr w:rsidR="0032377A" w:rsidRPr="0032377A" w14:paraId="1B461096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4C2B96EF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FechaCC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3F4A2A50" w14:textId="6147FD82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Fecha</w:t>
            </w:r>
            <w:r w:rsidR="00E876E8"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 autorización </w:t>
            </w: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C</w:t>
            </w:r>
            <w:r w:rsidR="00E876E8"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irculo de </w:t>
            </w: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C</w:t>
            </w:r>
            <w:r w:rsidR="00E876E8" w:rsidRPr="00C96A73">
              <w:rPr>
                <w:rFonts w:cstheme="minorHAnsi"/>
                <w:sz w:val="16"/>
                <w:szCs w:val="16"/>
                <w:lang w:val="es-MX" w:eastAsia="es-MX"/>
              </w:rPr>
              <w:t>rédito</w:t>
            </w:r>
          </w:p>
        </w:tc>
      </w:tr>
      <w:tr w:rsidR="0032377A" w:rsidRPr="0032377A" w14:paraId="0E4E699C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69F715F1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NombreCC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4711BB62" w14:textId="733B7B60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Nombre</w:t>
            </w:r>
            <w:r w:rsidR="00E876E8"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 del solicitante </w:t>
            </w:r>
          </w:p>
        </w:tc>
      </w:tr>
      <w:tr w:rsidR="0032377A" w:rsidRPr="0032377A" w14:paraId="6FEAD5BB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71363254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lastRenderedPageBreak/>
              <w:t>MontoSolicitado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4735A43F" w14:textId="4BF9147A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Monto</w:t>
            </w:r>
            <w:r w:rsidR="00E876E8"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 </w:t>
            </w: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Solicitado</w:t>
            </w:r>
          </w:p>
        </w:tc>
      </w:tr>
      <w:tr w:rsidR="0032377A" w:rsidRPr="0032377A" w14:paraId="43530CA4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1F1666C3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RespuestaConsultaCliente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39711C2F" w14:textId="1676A65F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Respuesta</w:t>
            </w:r>
            <w:r w:rsidR="00E876E8"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 del </w:t>
            </w: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Consulta</w:t>
            </w:r>
            <w:r w:rsidR="00E876E8"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 </w:t>
            </w: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Cliente</w:t>
            </w:r>
          </w:p>
        </w:tc>
      </w:tr>
      <w:tr w:rsidR="0032377A" w:rsidRPr="0032377A" w14:paraId="38E3849D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6418DA0D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Editar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287202D6" w14:textId="77777777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Editar</w:t>
            </w:r>
          </w:p>
        </w:tc>
      </w:tr>
      <w:tr w:rsidR="0032377A" w:rsidRPr="0032377A" w14:paraId="16A1064C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0B634FB5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Homonimia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7BF58FF8" w14:textId="77777777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Homonimia</w:t>
            </w:r>
          </w:p>
        </w:tc>
      </w:tr>
      <w:tr w:rsidR="0032377A" w:rsidRPr="0032377A" w14:paraId="6755FFD5" w14:textId="77777777" w:rsidTr="0032377A">
        <w:trPr>
          <w:trHeight w:val="290"/>
        </w:trPr>
        <w:tc>
          <w:tcPr>
            <w:tcW w:w="2577" w:type="dxa"/>
            <w:shd w:val="clear" w:color="E2EFDA" w:fill="E2EFDA"/>
            <w:noWrap/>
            <w:vAlign w:val="bottom"/>
            <w:hideMark/>
          </w:tcPr>
          <w:p w14:paraId="3A7B45FC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Error</w:t>
            </w:r>
          </w:p>
        </w:tc>
        <w:tc>
          <w:tcPr>
            <w:tcW w:w="5503" w:type="dxa"/>
            <w:shd w:val="clear" w:color="E2EFDA" w:fill="E2EFDA"/>
            <w:noWrap/>
            <w:vAlign w:val="bottom"/>
            <w:hideMark/>
          </w:tcPr>
          <w:p w14:paraId="2638AD1D" w14:textId="77777777" w:rsidR="0032377A" w:rsidRPr="00C96A73" w:rsidRDefault="0032377A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Error</w:t>
            </w:r>
          </w:p>
        </w:tc>
      </w:tr>
      <w:tr w:rsidR="0032377A" w:rsidRPr="0032377A" w14:paraId="77F6353F" w14:textId="77777777" w:rsidTr="0032377A">
        <w:trPr>
          <w:trHeight w:val="290"/>
        </w:trPr>
        <w:tc>
          <w:tcPr>
            <w:tcW w:w="2577" w:type="dxa"/>
            <w:shd w:val="clear" w:color="auto" w:fill="auto"/>
            <w:noWrap/>
            <w:vAlign w:val="bottom"/>
            <w:hideMark/>
          </w:tcPr>
          <w:p w14:paraId="69448776" w14:textId="77777777" w:rsidR="0032377A" w:rsidRPr="000A7E2E" w:rsidRDefault="0032377A" w:rsidP="0032377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  <w:t>FullExcecutionTime</w:t>
            </w:r>
          </w:p>
        </w:tc>
        <w:tc>
          <w:tcPr>
            <w:tcW w:w="5503" w:type="dxa"/>
            <w:shd w:val="clear" w:color="auto" w:fill="auto"/>
            <w:noWrap/>
            <w:vAlign w:val="bottom"/>
            <w:hideMark/>
          </w:tcPr>
          <w:p w14:paraId="050DA817" w14:textId="21F121AE" w:rsidR="0032377A" w:rsidRPr="00C96A73" w:rsidRDefault="00E876E8" w:rsidP="00C96A73">
            <w:pPr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Tiempo de ejecución </w:t>
            </w:r>
          </w:p>
        </w:tc>
      </w:tr>
      <w:tr w:rsidR="00423168" w:rsidRPr="0032377A" w14:paraId="71736466" w14:textId="77777777" w:rsidTr="002F0BBA">
        <w:trPr>
          <w:trHeight w:val="290"/>
        </w:trPr>
        <w:tc>
          <w:tcPr>
            <w:tcW w:w="2577" w:type="dxa"/>
            <w:shd w:val="clear" w:color="auto" w:fill="EAF1DD" w:themeFill="accent3" w:themeFillTint="33"/>
            <w:noWrap/>
          </w:tcPr>
          <w:p w14:paraId="0E8881D1" w14:textId="72DF929D" w:rsidR="00423168" w:rsidRPr="000A7E2E" w:rsidRDefault="00423168" w:rsidP="002F0BBA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0A7E2E">
              <w:rPr>
                <w:rFonts w:ascii="Consolas" w:hAnsi="Consolas"/>
                <w:sz w:val="16"/>
                <w:szCs w:val="16"/>
              </w:rPr>
              <w:t>AfectedFields</w:t>
            </w:r>
          </w:p>
        </w:tc>
        <w:tc>
          <w:tcPr>
            <w:tcW w:w="5503" w:type="dxa"/>
            <w:shd w:val="clear" w:color="auto" w:fill="EAF1DD" w:themeFill="accent3" w:themeFillTint="33"/>
            <w:noWrap/>
          </w:tcPr>
          <w:p w14:paraId="25E8DD02" w14:textId="0906A058" w:rsidR="00423168" w:rsidRPr="00C96A73" w:rsidRDefault="00423168" w:rsidP="002F0BBA">
            <w:pPr>
              <w:jc w:val="left"/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Cambia el comportamiento de los campos del Formulario, los hace de solo lectura, requeridos o invisibles.</w:t>
            </w:r>
          </w:p>
        </w:tc>
      </w:tr>
      <w:tr w:rsidR="00423168" w:rsidRPr="0032377A" w14:paraId="683D8808" w14:textId="77777777" w:rsidTr="002F0BBA">
        <w:trPr>
          <w:trHeight w:val="290"/>
        </w:trPr>
        <w:tc>
          <w:tcPr>
            <w:tcW w:w="2577" w:type="dxa"/>
            <w:shd w:val="clear" w:color="auto" w:fill="auto"/>
            <w:noWrap/>
          </w:tcPr>
          <w:p w14:paraId="1EC48347" w14:textId="45EE3097" w:rsidR="00423168" w:rsidRPr="000A7E2E" w:rsidRDefault="00423168" w:rsidP="002F0BBA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23168">
              <w:rPr>
                <w:rFonts w:ascii="Consolas" w:hAnsi="Consolas"/>
                <w:sz w:val="16"/>
                <w:szCs w:val="16"/>
              </w:rPr>
              <w:t>FormiikReservedWords</w:t>
            </w:r>
          </w:p>
        </w:tc>
        <w:tc>
          <w:tcPr>
            <w:tcW w:w="5503" w:type="dxa"/>
            <w:shd w:val="clear" w:color="auto" w:fill="auto"/>
            <w:noWrap/>
          </w:tcPr>
          <w:p w14:paraId="1DC758ED" w14:textId="5D538910" w:rsidR="00423168" w:rsidRPr="00C96A73" w:rsidRDefault="00423168" w:rsidP="002F0BBA">
            <w:pPr>
              <w:jc w:val="left"/>
              <w:rPr>
                <w:rFonts w:cstheme="minorHAnsi"/>
                <w:sz w:val="16"/>
                <w:szCs w:val="16"/>
                <w:lang w:val="es-MX" w:eastAsia="es-MX"/>
              </w:rPr>
            </w:pP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Palabras reservadas que afectan el comportamiento de Formiik: </w:t>
            </w:r>
            <w:r w:rsidRPr="002F0BBA">
              <w:rPr>
                <w:rFonts w:cstheme="minorHAnsi"/>
                <w:b/>
                <w:sz w:val="16"/>
                <w:szCs w:val="16"/>
              </w:rPr>
              <w:t>AllowDeletePartial</w:t>
            </w: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 en </w:t>
            </w:r>
            <w:r w:rsidRPr="002F0BBA">
              <w:rPr>
                <w:rFonts w:cstheme="minorHAnsi"/>
                <w:b/>
                <w:sz w:val="16"/>
                <w:szCs w:val="16"/>
                <w:lang w:val="es-MX" w:eastAsia="es-MX"/>
              </w:rPr>
              <w:t>False</w:t>
            </w: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 xml:space="preserve">, no permite borrar el </w:t>
            </w:r>
            <w:r w:rsidR="002F0BBA">
              <w:rPr>
                <w:rFonts w:cstheme="minorHAnsi"/>
                <w:sz w:val="16"/>
                <w:szCs w:val="16"/>
                <w:lang w:val="es-MX" w:eastAsia="es-MX"/>
              </w:rPr>
              <w:t xml:space="preserve">registro del integrante en el subformuario </w:t>
            </w:r>
            <w:r w:rsidRPr="00C96A73">
              <w:rPr>
                <w:rFonts w:cstheme="minorHAnsi"/>
                <w:sz w:val="16"/>
                <w:szCs w:val="16"/>
                <w:lang w:val="es-MX" w:eastAsia="es-MX"/>
              </w:rPr>
              <w:t>recién capturado</w:t>
            </w:r>
          </w:p>
          <w:p w14:paraId="73ED0DF6" w14:textId="5E4525C8" w:rsidR="00423168" w:rsidRPr="00C96A73" w:rsidRDefault="00423168" w:rsidP="002F0BBA">
            <w:pPr>
              <w:jc w:val="left"/>
              <w:rPr>
                <w:rFonts w:cstheme="minorHAnsi"/>
                <w:sz w:val="16"/>
                <w:szCs w:val="16"/>
                <w:lang w:val="es-MX" w:eastAsia="es-MX"/>
              </w:rPr>
            </w:pPr>
          </w:p>
        </w:tc>
      </w:tr>
    </w:tbl>
    <w:p w14:paraId="77958C35" w14:textId="77777777" w:rsidR="004F7182" w:rsidRDefault="004F7182">
      <w:pPr>
        <w:suppressAutoHyphens w:val="0"/>
        <w:jc w:val="left"/>
        <w:rPr>
          <w:rFonts w:ascii="Trebuchet MS" w:hAnsi="Trebuchet MS" w:cs="Arial"/>
          <w:b/>
          <w:bCs/>
          <w:iCs/>
          <w:sz w:val="26"/>
          <w:szCs w:val="28"/>
          <w:lang w:val="es-MX"/>
        </w:rPr>
      </w:pPr>
      <w:r>
        <w:rPr>
          <w:lang w:val="es-MX"/>
        </w:rPr>
        <w:br w:type="page"/>
      </w:r>
    </w:p>
    <w:p w14:paraId="11FD4634" w14:textId="6F27F811" w:rsidR="00725ADF" w:rsidRPr="00C96A73" w:rsidRDefault="00725ADF" w:rsidP="00725ADF">
      <w:pPr>
        <w:pStyle w:val="Ttulo1"/>
        <w:rPr>
          <w:rFonts w:cstheme="minorHAnsi"/>
        </w:rPr>
      </w:pPr>
      <w:bookmarkStart w:id="127" w:name="_Toc4075633"/>
      <w:bookmarkEnd w:id="39"/>
      <w:r w:rsidRPr="00C96A73">
        <w:rPr>
          <w:rFonts w:cstheme="minorHAnsi"/>
        </w:rPr>
        <w:lastRenderedPageBreak/>
        <w:t xml:space="preserve">Servicio en línea de </w:t>
      </w:r>
      <w:r w:rsidR="00391C46" w:rsidRPr="00725ADF">
        <w:rPr>
          <w:rFonts w:cstheme="minorHAnsi"/>
        </w:rPr>
        <w:t>Renovación</w:t>
      </w:r>
      <w:r>
        <w:rPr>
          <w:rFonts w:cstheme="minorHAnsi"/>
        </w:rPr>
        <w:t xml:space="preserve"> </w:t>
      </w:r>
      <w:r w:rsidRPr="00725ADF">
        <w:rPr>
          <w:rFonts w:cstheme="minorHAnsi"/>
        </w:rPr>
        <w:t>G</w:t>
      </w:r>
      <w:r>
        <w:rPr>
          <w:rFonts w:cstheme="minorHAnsi"/>
        </w:rPr>
        <w:t>ru</w:t>
      </w:r>
      <w:r w:rsidRPr="00725ADF">
        <w:rPr>
          <w:rFonts w:cstheme="minorHAnsi"/>
        </w:rPr>
        <w:t>po</w:t>
      </w:r>
      <w:bookmarkEnd w:id="127"/>
    </w:p>
    <w:p w14:paraId="3C7AEE2A" w14:textId="77777777" w:rsidR="00725ADF" w:rsidRDefault="00725ADF" w:rsidP="00725ADF">
      <w:pPr>
        <w:rPr>
          <w:rFonts w:cstheme="minorHAnsi"/>
        </w:rPr>
      </w:pPr>
      <w:r w:rsidRPr="00C96A73">
        <w:rPr>
          <w:rFonts w:cstheme="minorHAnsi"/>
        </w:rPr>
        <w:t xml:space="preserve">A través de Formiik es posible hacer consultas a </w:t>
      </w:r>
      <w:r>
        <w:rPr>
          <w:rFonts w:cstheme="minorHAnsi"/>
        </w:rPr>
        <w:t xml:space="preserve">los </w:t>
      </w:r>
      <w:r w:rsidRPr="00C96A73">
        <w:rPr>
          <w:rFonts w:cstheme="minorHAnsi"/>
        </w:rPr>
        <w:t xml:space="preserve">sistemas </w:t>
      </w:r>
      <w:r>
        <w:rPr>
          <w:rFonts w:cstheme="minorHAnsi"/>
        </w:rPr>
        <w:t xml:space="preserve">de SOLFI </w:t>
      </w:r>
      <w:r w:rsidRPr="00C96A73">
        <w:rPr>
          <w:rFonts w:cstheme="minorHAnsi"/>
        </w:rPr>
        <w:t xml:space="preserve">directamente desde un dispositivo móvil. </w:t>
      </w:r>
    </w:p>
    <w:p w14:paraId="530FA0B7" w14:textId="77777777" w:rsidR="00725ADF" w:rsidRPr="00C96A73" w:rsidRDefault="00F766C5" w:rsidP="00725ADF">
      <w:pPr>
        <w:jc w:val="center"/>
        <w:rPr>
          <w:rFonts w:cstheme="minorHAnsi"/>
        </w:rPr>
      </w:pPr>
      <w:r w:rsidRPr="00C96A73">
        <w:rPr>
          <w:rFonts w:cstheme="minorHAnsi"/>
        </w:rPr>
        <w:object w:dxaOrig="8310" w:dyaOrig="7740" w14:anchorId="37494C34">
          <v:shape id="_x0000_i1034" type="#_x0000_t75" style="width:333pt;height:310.2pt" o:ole="">
            <v:imagedata r:id="rId37" o:title=""/>
          </v:shape>
          <o:OLEObject Type="Embed" ProgID="Visio.Drawing.15" ShapeID="_x0000_i1034" DrawAspect="Content" ObjectID="_1624186107" r:id="rId38"/>
        </w:object>
      </w:r>
    </w:p>
    <w:p w14:paraId="1995760F" w14:textId="77777777" w:rsidR="00725ADF" w:rsidRPr="00C96A73" w:rsidRDefault="00725ADF" w:rsidP="00725ADF">
      <w:pPr>
        <w:rPr>
          <w:rFonts w:cstheme="minorHAnsi"/>
          <w:lang w:val="es-MX" w:eastAsia="es-MX"/>
        </w:rPr>
      </w:pPr>
      <w:r w:rsidRPr="00C96A73">
        <w:rPr>
          <w:rFonts w:cstheme="minorHAnsi"/>
        </w:rPr>
        <w:t>Para tal consulta es necesario contar con los siguientes requisitos.</w:t>
      </w:r>
    </w:p>
    <w:p w14:paraId="15DECE4E" w14:textId="77777777" w:rsidR="00725ADF" w:rsidRPr="00C96A73" w:rsidRDefault="00725ADF" w:rsidP="00725ADF">
      <w:pPr>
        <w:pStyle w:val="Ttulo2"/>
        <w:rPr>
          <w:rFonts w:cstheme="minorHAnsi"/>
        </w:rPr>
      </w:pPr>
      <w:bookmarkStart w:id="128" w:name="_Toc4075634"/>
      <w:r w:rsidRPr="00C96A73">
        <w:rPr>
          <w:rFonts w:cstheme="minorHAnsi"/>
        </w:rPr>
        <w:t>Requisitos técnicos (sistemas)</w:t>
      </w:r>
      <w:bookmarkEnd w:id="128"/>
    </w:p>
    <w:p w14:paraId="1F9D4A4C" w14:textId="77777777" w:rsidR="00725ADF" w:rsidRPr="00C96A73" w:rsidRDefault="00725ADF" w:rsidP="00725ADF">
      <w:pPr>
        <w:pStyle w:val="NormalWeb"/>
        <w:numPr>
          <w:ilvl w:val="0"/>
          <w:numId w:val="33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Contar con un servicio de consulta en línea o servicio web para </w:t>
      </w:r>
      <w:r>
        <w:rPr>
          <w:rFonts w:asciiTheme="minorHAnsi" w:hAnsiTheme="minorHAnsi" w:cstheme="minorHAnsi"/>
          <w:color w:val="000000"/>
          <w:sz w:val="22"/>
          <w:szCs w:val="22"/>
        </w:rPr>
        <w:t>Consulta Cliente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03815C8" w14:textId="77777777" w:rsidR="00725ADF" w:rsidRPr="00C96A73" w:rsidRDefault="00725ADF" w:rsidP="00725ADF">
      <w:pPr>
        <w:pStyle w:val="Ttulo2"/>
        <w:rPr>
          <w:rFonts w:cstheme="minorHAnsi"/>
          <w:sz w:val="36"/>
          <w:szCs w:val="36"/>
        </w:rPr>
      </w:pPr>
      <w:bookmarkStart w:id="129" w:name="_Toc4075635"/>
      <w:r w:rsidRPr="00C96A73">
        <w:rPr>
          <w:rFonts w:cstheme="minorHAnsi"/>
        </w:rPr>
        <w:t>Especificaciones</w:t>
      </w:r>
      <w:r w:rsidRPr="00C96A73">
        <w:rPr>
          <w:rFonts w:cstheme="minorHAnsi"/>
          <w:color w:val="000000"/>
          <w:szCs w:val="26"/>
        </w:rPr>
        <w:t xml:space="preserve"> del Servicio Web para la </w:t>
      </w:r>
      <w:r w:rsidRPr="00C96A73">
        <w:rPr>
          <w:rFonts w:cstheme="minorHAnsi"/>
        </w:rPr>
        <w:t>consulta</w:t>
      </w:r>
      <w:bookmarkEnd w:id="129"/>
      <w:r w:rsidRPr="00C96A73">
        <w:rPr>
          <w:rFonts w:cstheme="minorHAnsi"/>
        </w:rPr>
        <w:t xml:space="preserve"> </w:t>
      </w:r>
    </w:p>
    <w:p w14:paraId="32A88122" w14:textId="77777777" w:rsidR="00725ADF" w:rsidRPr="00C96A73" w:rsidRDefault="00725ADF" w:rsidP="00725ADF">
      <w:pPr>
        <w:pStyle w:val="Ttulo3"/>
      </w:pPr>
      <w:bookmarkStart w:id="130" w:name="_Toc4075636"/>
      <w:r w:rsidRPr="00C96A73">
        <w:t>Nombre del Servicio:</w:t>
      </w:r>
      <w:bookmarkEnd w:id="130"/>
      <w:r w:rsidRPr="00C96A73">
        <w:rPr>
          <w:rStyle w:val="apple-tab-span"/>
          <w:color w:val="666666"/>
          <w:szCs w:val="24"/>
        </w:rPr>
        <w:tab/>
      </w:r>
    </w:p>
    <w:p w14:paraId="056EC95A" w14:textId="77777777" w:rsidR="00725ADF" w:rsidRPr="00C96A73" w:rsidRDefault="00725ADF" w:rsidP="00725ADF">
      <w:pPr>
        <w:pStyle w:val="NormalWeb"/>
        <w:numPr>
          <w:ilvl w:val="0"/>
          <w:numId w:val="24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FlexibleUpdateWorkOrder</w:t>
      </w:r>
    </w:p>
    <w:p w14:paraId="062F2690" w14:textId="77777777" w:rsidR="00725ADF" w:rsidRPr="00C96A73" w:rsidRDefault="00725ADF" w:rsidP="00725ADF">
      <w:pPr>
        <w:pStyle w:val="Ttulo3"/>
        <w:rPr>
          <w:sz w:val="27"/>
          <w:szCs w:val="27"/>
        </w:rPr>
      </w:pPr>
      <w:bookmarkStart w:id="131" w:name="_Toc4075637"/>
      <w:r w:rsidRPr="00C96A73">
        <w:t>Sentido:</w:t>
      </w:r>
      <w:bookmarkEnd w:id="131"/>
      <w:r w:rsidRPr="00C96A73">
        <w:rPr>
          <w:rStyle w:val="apple-tab-span"/>
          <w:color w:val="666666"/>
          <w:szCs w:val="24"/>
        </w:rPr>
        <w:tab/>
      </w:r>
    </w:p>
    <w:p w14:paraId="59E723E0" w14:textId="77777777" w:rsidR="00725ADF" w:rsidRPr="00C96A73" w:rsidRDefault="00725ADF" w:rsidP="00725ADF">
      <w:pPr>
        <w:pStyle w:val="NormalWeb"/>
        <w:numPr>
          <w:ilvl w:val="0"/>
          <w:numId w:val="25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Servicios del Cliente</w:t>
      </w:r>
    </w:p>
    <w:p w14:paraId="13581FBF" w14:textId="77777777" w:rsidR="00725ADF" w:rsidRPr="00C96A73" w:rsidRDefault="00725ADF" w:rsidP="00725ADF">
      <w:pPr>
        <w:pStyle w:val="Ttulo3"/>
        <w:rPr>
          <w:sz w:val="27"/>
          <w:szCs w:val="27"/>
        </w:rPr>
      </w:pPr>
      <w:bookmarkStart w:id="132" w:name="_Toc4075638"/>
      <w:r w:rsidRPr="00C96A73">
        <w:t>Descripción:</w:t>
      </w:r>
      <w:bookmarkEnd w:id="132"/>
      <w:r w:rsidRPr="00C96A73">
        <w:t xml:space="preserve"> </w:t>
      </w:r>
    </w:p>
    <w:p w14:paraId="36C68DEC" w14:textId="77777777" w:rsidR="00725ADF" w:rsidRPr="00C96A73" w:rsidRDefault="00725ADF" w:rsidP="00725ADF">
      <w:pPr>
        <w:pStyle w:val="NormalWeb"/>
        <w:numPr>
          <w:ilvl w:val="0"/>
          <w:numId w:val="26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El servicio recibe información requerida para la consulta a sistemas centrales desde los teléfonos celulares de los promotores con Formiik.</w:t>
      </w:r>
    </w:p>
    <w:p w14:paraId="7A3F5EAA" w14:textId="77777777" w:rsidR="00725ADF" w:rsidRPr="00C96A73" w:rsidRDefault="00725ADF" w:rsidP="00725ADF">
      <w:pPr>
        <w:pStyle w:val="NormalWeb"/>
        <w:numPr>
          <w:ilvl w:val="0"/>
          <w:numId w:val="26"/>
        </w:numPr>
        <w:suppressAutoHyphens w:val="0"/>
        <w:jc w:val="left"/>
        <w:textAlignment w:val="baseline"/>
        <w:rPr>
          <w:rFonts w:asciiTheme="minorHAnsi" w:hAnsiTheme="minorHAnsi" w:cstheme="minorHAnsi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El servicio debe hacer la consulta a </w:t>
      </w:r>
      <w:r>
        <w:rPr>
          <w:rFonts w:asciiTheme="minorHAnsi" w:hAnsiTheme="minorHAnsi" w:cstheme="minorHAnsi"/>
          <w:color w:val="000000"/>
          <w:sz w:val="22"/>
          <w:szCs w:val="22"/>
        </w:rPr>
        <w:t>sistemas centrales y regresar el resultado</w:t>
      </w:r>
    </w:p>
    <w:p w14:paraId="6C1F87FB" w14:textId="77777777" w:rsidR="00725ADF" w:rsidRPr="00C96A73" w:rsidRDefault="00725ADF" w:rsidP="00725ADF">
      <w:pPr>
        <w:pStyle w:val="Ttulo3"/>
        <w:rPr>
          <w:sz w:val="27"/>
          <w:szCs w:val="27"/>
        </w:rPr>
      </w:pPr>
      <w:bookmarkStart w:id="133" w:name="_Toc4075639"/>
      <w:r w:rsidRPr="00C96A73">
        <w:t>Parámetros de entrada</w:t>
      </w:r>
      <w:bookmarkEnd w:id="133"/>
    </w:p>
    <w:p w14:paraId="07FF9D1E" w14:textId="32DF3CCE" w:rsidR="00CE255E" w:rsidRDefault="00725ADF" w:rsidP="00CE255E">
      <w:pPr>
        <w:pStyle w:val="NormalWeb"/>
        <w:numPr>
          <w:ilvl w:val="0"/>
          <w:numId w:val="27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El servicio recibe una cadena </w:t>
      </w:r>
      <w:r w:rsidRPr="00B5528C">
        <w:rPr>
          <w:rFonts w:asciiTheme="minorHAnsi" w:hAnsiTheme="minorHAnsi" w:cstheme="minorHAnsi"/>
          <w:caps/>
          <w:color w:val="000000"/>
          <w:sz w:val="22"/>
          <w:szCs w:val="22"/>
        </w:rPr>
        <w:t>json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con la información requerida para la consulta.</w:t>
      </w:r>
    </w:p>
    <w:p w14:paraId="03F889B5" w14:textId="40CFD434" w:rsidR="00EE7954" w:rsidRPr="00EE7954" w:rsidRDefault="00EE7954" w:rsidP="00EE7954">
      <w:pPr>
        <w:pStyle w:val="NormalWeb"/>
        <w:numPr>
          <w:ilvl w:val="0"/>
          <w:numId w:val="27"/>
        </w:numPr>
        <w:suppressAutoHyphens w:val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Para hacer referencia a que servicio se utilizará, en </w:t>
      </w:r>
      <w:r w:rsidRPr="00CE255E">
        <w:rPr>
          <w:rFonts w:asciiTheme="minorHAnsi" w:hAnsiTheme="minorHAnsi" w:cstheme="minorHAnsi"/>
          <w:b/>
          <w:color w:val="000000"/>
          <w:sz w:val="22"/>
          <w:szCs w:val="22"/>
        </w:rPr>
        <w:t>Action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especificar: 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>RenovacionGpo</w:t>
      </w:r>
    </w:p>
    <w:p w14:paraId="624A45F4" w14:textId="77777777" w:rsidR="00725ADF" w:rsidRPr="00C96A73" w:rsidRDefault="00725ADF" w:rsidP="00725ADF">
      <w:pPr>
        <w:pStyle w:val="NormalWeb"/>
        <w:rPr>
          <w:rFonts w:asciiTheme="minorHAnsi" w:hAnsiTheme="minorHAnsi" w:cstheme="minorHAnsi"/>
        </w:rPr>
      </w:pPr>
      <w:r w:rsidRPr="00C96A73">
        <w:rPr>
          <w:rFonts w:asciiTheme="minorHAnsi" w:hAnsiTheme="minorHAnsi" w:cstheme="minorHAnsi"/>
          <w:color w:val="000000"/>
          <w:sz w:val="22"/>
          <w:szCs w:val="22"/>
        </w:rP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ADF" w14:paraId="092EB524" w14:textId="77777777" w:rsidTr="00725ADF">
        <w:tc>
          <w:tcPr>
            <w:tcW w:w="9350" w:type="dxa"/>
          </w:tcPr>
          <w:p w14:paraId="5C319B6D" w14:textId="77777777" w:rsidR="00F766C5" w:rsidRPr="00F766C5" w:rsidRDefault="00F766C5" w:rsidP="00F766C5">
            <w:pPr>
              <w:pStyle w:val="Cdigo"/>
              <w:rPr>
                <w:lang w:val="es-MX"/>
              </w:rPr>
            </w:pPr>
            <w:r w:rsidRPr="00F766C5">
              <w:rPr>
                <w:lang w:val="es-MX"/>
              </w:rPr>
              <w:t>{</w:t>
            </w:r>
          </w:p>
          <w:p w14:paraId="76249164" w14:textId="77777777" w:rsidR="00F766C5" w:rsidRPr="00F766C5" w:rsidRDefault="00F766C5" w:rsidP="00F766C5">
            <w:pPr>
              <w:pStyle w:val="Cdigo"/>
              <w:rPr>
                <w:lang w:val="es-MX"/>
              </w:rPr>
            </w:pPr>
            <w:r w:rsidRPr="00F766C5">
              <w:rPr>
                <w:lang w:val="es-MX"/>
              </w:rPr>
              <w:t xml:space="preserve">  "IdWorkOrderFormType": "04631e5a-fb2b-4233-9dda-799002aca58e",</w:t>
            </w:r>
          </w:p>
          <w:p w14:paraId="73EA9FA3" w14:textId="77777777" w:rsidR="00F766C5" w:rsidRDefault="00F766C5" w:rsidP="00F766C5">
            <w:pPr>
              <w:pStyle w:val="Cdigo"/>
            </w:pPr>
            <w:r w:rsidRPr="00F766C5">
              <w:rPr>
                <w:lang w:val="es-MX"/>
              </w:rPr>
              <w:t xml:space="preserve">  </w:t>
            </w:r>
            <w:r>
              <w:t>"IdWorkOrder": "ce7faf94-a94d-47c3-b8a8-692bacfbda0d",</w:t>
            </w:r>
          </w:p>
          <w:p w14:paraId="0AFB293A" w14:textId="77777777" w:rsidR="00F766C5" w:rsidRPr="00F766C5" w:rsidRDefault="00F766C5" w:rsidP="00F766C5">
            <w:pPr>
              <w:pStyle w:val="Cdigo"/>
              <w:rPr>
                <w:lang w:val="es-MX"/>
              </w:rPr>
            </w:pPr>
            <w:r>
              <w:t xml:space="preserve">  </w:t>
            </w:r>
            <w:r w:rsidRPr="00F766C5">
              <w:rPr>
                <w:lang w:val="es-MX"/>
              </w:rPr>
              <w:t>"ExternalId": "475",</w:t>
            </w:r>
          </w:p>
          <w:p w14:paraId="60695708" w14:textId="77777777" w:rsidR="00F766C5" w:rsidRPr="00F766C5" w:rsidRDefault="00F766C5" w:rsidP="00F766C5">
            <w:pPr>
              <w:pStyle w:val="Cdigo"/>
              <w:rPr>
                <w:lang w:val="es-MX"/>
              </w:rPr>
            </w:pPr>
            <w:r w:rsidRPr="00F766C5">
              <w:rPr>
                <w:lang w:val="es-MX"/>
              </w:rPr>
              <w:t xml:space="preserve">  "Action": "RenovacionGpo",</w:t>
            </w:r>
          </w:p>
          <w:p w14:paraId="443CBA41" w14:textId="77777777" w:rsidR="00F766C5" w:rsidRPr="00F766C5" w:rsidRDefault="00F766C5" w:rsidP="00F766C5">
            <w:pPr>
              <w:pStyle w:val="Cdigo"/>
              <w:rPr>
                <w:lang w:val="es-MX"/>
              </w:rPr>
            </w:pPr>
            <w:r w:rsidRPr="00F766C5">
              <w:rPr>
                <w:lang w:val="es-MX"/>
              </w:rPr>
              <w:t xml:space="preserve">  "InputFields": {</w:t>
            </w:r>
          </w:p>
          <w:p w14:paraId="68C21C1D" w14:textId="77777777" w:rsidR="00F766C5" w:rsidRPr="00F766C5" w:rsidRDefault="00F766C5" w:rsidP="00F766C5">
            <w:pPr>
              <w:pStyle w:val="Cdigo"/>
              <w:rPr>
                <w:lang w:val="es-MX"/>
              </w:rPr>
            </w:pPr>
            <w:r w:rsidRPr="00F766C5">
              <w:rPr>
                <w:lang w:val="es-MX"/>
              </w:rPr>
              <w:t xml:space="preserve">    "nombregrupoproductivo": "TRABAJADORES",</w:t>
            </w:r>
          </w:p>
          <w:p w14:paraId="79BD6FD4" w14:textId="77777777" w:rsidR="00F766C5" w:rsidRPr="00F766C5" w:rsidRDefault="00F766C5" w:rsidP="00F766C5">
            <w:pPr>
              <w:pStyle w:val="Cdigo"/>
              <w:rPr>
                <w:lang w:val="es-MX"/>
              </w:rPr>
            </w:pPr>
            <w:r w:rsidRPr="00F766C5">
              <w:rPr>
                <w:lang w:val="es-MX"/>
              </w:rPr>
              <w:t xml:space="preserve">    "ExternalType": "RenovaciondeCredito"</w:t>
            </w:r>
          </w:p>
          <w:p w14:paraId="73781C69" w14:textId="77777777" w:rsidR="00F766C5" w:rsidRPr="00F766C5" w:rsidRDefault="00F766C5" w:rsidP="00F766C5">
            <w:pPr>
              <w:pStyle w:val="Cdigo"/>
              <w:rPr>
                <w:lang w:val="es-MX"/>
              </w:rPr>
            </w:pPr>
            <w:r w:rsidRPr="00F766C5">
              <w:rPr>
                <w:lang w:val="es-MX"/>
              </w:rPr>
              <w:t xml:space="preserve">  },</w:t>
            </w:r>
          </w:p>
          <w:p w14:paraId="61E6E6D9" w14:textId="77777777" w:rsidR="00F766C5" w:rsidRPr="00F766C5" w:rsidRDefault="00F766C5" w:rsidP="00F766C5">
            <w:pPr>
              <w:pStyle w:val="Cdigo"/>
              <w:rPr>
                <w:lang w:val="es-MX"/>
              </w:rPr>
            </w:pPr>
            <w:r w:rsidRPr="00F766C5">
              <w:rPr>
                <w:lang w:val="es-MX"/>
              </w:rPr>
              <w:t xml:space="preserve">  "Username": "fvergara",</w:t>
            </w:r>
          </w:p>
          <w:p w14:paraId="7232F2AA" w14:textId="77777777" w:rsidR="00F766C5" w:rsidRPr="00F766C5" w:rsidRDefault="00F766C5" w:rsidP="00F766C5">
            <w:pPr>
              <w:pStyle w:val="Cdigo"/>
              <w:rPr>
                <w:lang w:val="es-MX"/>
              </w:rPr>
            </w:pPr>
            <w:r w:rsidRPr="00F766C5">
              <w:rPr>
                <w:lang w:val="es-MX"/>
              </w:rPr>
              <w:t xml:space="preserve">  "WorkOrderType": "RenovaciondeCredito"</w:t>
            </w:r>
          </w:p>
          <w:p w14:paraId="7DE65A9A" w14:textId="279449D0" w:rsidR="00725ADF" w:rsidRPr="009A649A" w:rsidRDefault="00F766C5" w:rsidP="00F766C5">
            <w:pPr>
              <w:pStyle w:val="Cdigo"/>
            </w:pPr>
            <w:r>
              <w:t>}</w:t>
            </w:r>
          </w:p>
        </w:tc>
      </w:tr>
    </w:tbl>
    <w:p w14:paraId="5FE7EED5" w14:textId="77777777" w:rsidR="00725ADF" w:rsidRDefault="00725ADF" w:rsidP="00725ADF">
      <w:pPr>
        <w:rPr>
          <w:rFonts w:cs="Tahoma"/>
        </w:rPr>
      </w:pPr>
    </w:p>
    <w:p w14:paraId="5FC24987" w14:textId="77777777" w:rsidR="00725ADF" w:rsidRPr="00C96A73" w:rsidRDefault="00725ADF" w:rsidP="00725ADF">
      <w:pPr>
        <w:pStyle w:val="Ttulo3"/>
      </w:pPr>
      <w:bookmarkStart w:id="134" w:name="_Toc4075640"/>
      <w:r w:rsidRPr="00C96A73">
        <w:t xml:space="preserve">Descripción de </w:t>
      </w:r>
      <w:r>
        <w:t xml:space="preserve">la cadena JSON de </w:t>
      </w:r>
      <w:r w:rsidRPr="00C96A73">
        <w:t>entrada</w:t>
      </w:r>
      <w:bookmarkEnd w:id="134"/>
    </w:p>
    <w:tbl>
      <w:tblPr>
        <w:tblW w:w="51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4"/>
        <w:gridCol w:w="2514"/>
      </w:tblGrid>
      <w:tr w:rsidR="00F766C5" w:rsidRPr="00696B31" w14:paraId="6CA221BA" w14:textId="77777777" w:rsidTr="00CE255E">
        <w:trPr>
          <w:trHeight w:val="290"/>
        </w:trPr>
        <w:tc>
          <w:tcPr>
            <w:tcW w:w="2604" w:type="dxa"/>
            <w:shd w:val="clear" w:color="70AD47" w:fill="70AD47"/>
            <w:noWrap/>
            <w:vAlign w:val="bottom"/>
            <w:hideMark/>
          </w:tcPr>
          <w:p w14:paraId="2C077136" w14:textId="77777777" w:rsidR="00F766C5" w:rsidRPr="00696B31" w:rsidRDefault="00F766C5" w:rsidP="00CE255E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Campo</w:t>
            </w:r>
          </w:p>
        </w:tc>
        <w:tc>
          <w:tcPr>
            <w:tcW w:w="2514" w:type="dxa"/>
            <w:shd w:val="clear" w:color="70AD47" w:fill="70AD47"/>
            <w:noWrap/>
            <w:vAlign w:val="bottom"/>
            <w:hideMark/>
          </w:tcPr>
          <w:p w14:paraId="348EFD8F" w14:textId="77777777" w:rsidR="00F766C5" w:rsidRPr="00D20342" w:rsidRDefault="00F766C5" w:rsidP="00CE255E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D20342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Descripción</w:t>
            </w:r>
          </w:p>
        </w:tc>
      </w:tr>
      <w:tr w:rsidR="00F766C5" w:rsidRPr="00696B31" w14:paraId="430BE6A9" w14:textId="77777777" w:rsidTr="00CE255E">
        <w:trPr>
          <w:trHeight w:val="290"/>
        </w:trPr>
        <w:tc>
          <w:tcPr>
            <w:tcW w:w="2604" w:type="dxa"/>
            <w:shd w:val="clear" w:color="E2EFDA" w:fill="E2EFDA"/>
            <w:noWrap/>
          </w:tcPr>
          <w:p w14:paraId="22F4C10D" w14:textId="77777777" w:rsidR="00F766C5" w:rsidRPr="00AC2B7E" w:rsidRDefault="00F766C5" w:rsidP="00CE255E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AC2B7E">
              <w:rPr>
                <w:rFonts w:ascii="Consolas" w:hAnsi="Consolas"/>
                <w:sz w:val="16"/>
                <w:szCs w:val="16"/>
              </w:rPr>
              <w:t>IdWorkOrderFormType</w:t>
            </w:r>
          </w:p>
        </w:tc>
        <w:tc>
          <w:tcPr>
            <w:tcW w:w="2514" w:type="dxa"/>
            <w:shd w:val="clear" w:color="E2EFDA" w:fill="E2EFDA"/>
            <w:noWrap/>
            <w:vAlign w:val="bottom"/>
          </w:tcPr>
          <w:p w14:paraId="229ED987" w14:textId="77777777" w:rsidR="00F766C5" w:rsidRPr="007D1D13" w:rsidRDefault="00F766C5" w:rsidP="00CE255E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 del Formulario</w:t>
            </w:r>
          </w:p>
        </w:tc>
      </w:tr>
      <w:tr w:rsidR="00F766C5" w:rsidRPr="00696B31" w14:paraId="4395E44C" w14:textId="77777777" w:rsidTr="00CE255E">
        <w:trPr>
          <w:trHeight w:val="290"/>
        </w:trPr>
        <w:tc>
          <w:tcPr>
            <w:tcW w:w="2604" w:type="dxa"/>
            <w:shd w:val="clear" w:color="auto" w:fill="FFFFFF" w:themeFill="background1"/>
            <w:noWrap/>
          </w:tcPr>
          <w:p w14:paraId="3A9CBA56" w14:textId="77777777" w:rsidR="00F766C5" w:rsidRPr="00AC2B7E" w:rsidRDefault="00F766C5" w:rsidP="00CE255E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AC2B7E">
              <w:rPr>
                <w:rFonts w:ascii="Consolas" w:hAnsi="Consolas"/>
                <w:sz w:val="16"/>
                <w:szCs w:val="16"/>
              </w:rPr>
              <w:t>IdWorkOrder</w:t>
            </w:r>
          </w:p>
        </w:tc>
        <w:tc>
          <w:tcPr>
            <w:tcW w:w="2514" w:type="dxa"/>
            <w:shd w:val="clear" w:color="auto" w:fill="FFFFFF" w:themeFill="background1"/>
            <w:noWrap/>
            <w:vAlign w:val="bottom"/>
          </w:tcPr>
          <w:p w14:paraId="29A54006" w14:textId="77777777" w:rsidR="00F766C5" w:rsidRPr="007D1D13" w:rsidRDefault="00F766C5" w:rsidP="00CE255E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 de la Orden</w:t>
            </w:r>
          </w:p>
        </w:tc>
      </w:tr>
      <w:tr w:rsidR="00F766C5" w:rsidRPr="00696B31" w14:paraId="53F238AC" w14:textId="77777777" w:rsidTr="00CE255E">
        <w:trPr>
          <w:trHeight w:val="290"/>
        </w:trPr>
        <w:tc>
          <w:tcPr>
            <w:tcW w:w="2604" w:type="dxa"/>
            <w:shd w:val="clear" w:color="E2EFDA" w:fill="E2EFDA"/>
            <w:noWrap/>
          </w:tcPr>
          <w:p w14:paraId="68640156" w14:textId="77777777" w:rsidR="00F766C5" w:rsidRPr="00AC2B7E" w:rsidRDefault="00F766C5" w:rsidP="00CE255E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AC2B7E">
              <w:rPr>
                <w:rFonts w:ascii="Consolas" w:hAnsi="Consolas"/>
                <w:sz w:val="16"/>
                <w:szCs w:val="16"/>
                <w:lang w:val="es-MX"/>
              </w:rPr>
              <w:t>ExternalId</w:t>
            </w:r>
          </w:p>
        </w:tc>
        <w:tc>
          <w:tcPr>
            <w:tcW w:w="2514" w:type="dxa"/>
            <w:shd w:val="clear" w:color="E2EFDA" w:fill="E2EFDA"/>
            <w:noWrap/>
            <w:vAlign w:val="bottom"/>
          </w:tcPr>
          <w:p w14:paraId="5F943641" w14:textId="77777777" w:rsidR="00F766C5" w:rsidRPr="007D1D13" w:rsidRDefault="00F766C5" w:rsidP="00CE255E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Id asignado por el cliente</w:t>
            </w:r>
          </w:p>
        </w:tc>
      </w:tr>
      <w:tr w:rsidR="00F766C5" w:rsidRPr="00696B31" w14:paraId="40185F96" w14:textId="77777777" w:rsidTr="00CE255E">
        <w:trPr>
          <w:trHeight w:val="290"/>
        </w:trPr>
        <w:tc>
          <w:tcPr>
            <w:tcW w:w="2604" w:type="dxa"/>
            <w:shd w:val="clear" w:color="auto" w:fill="auto"/>
            <w:noWrap/>
          </w:tcPr>
          <w:p w14:paraId="0E750F41" w14:textId="77777777" w:rsidR="00F766C5" w:rsidRPr="00AC2B7E" w:rsidRDefault="00F766C5" w:rsidP="00CE255E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  <w:lang w:val="es-MX"/>
              </w:rPr>
            </w:pPr>
            <w:r>
              <w:rPr>
                <w:rFonts w:ascii="Consolas" w:hAnsi="Consolas"/>
                <w:sz w:val="16"/>
                <w:szCs w:val="16"/>
                <w:lang w:val="es-MX"/>
              </w:rPr>
              <w:t>Action</w:t>
            </w:r>
          </w:p>
        </w:tc>
        <w:tc>
          <w:tcPr>
            <w:tcW w:w="2514" w:type="dxa"/>
            <w:shd w:val="clear" w:color="auto" w:fill="auto"/>
            <w:noWrap/>
          </w:tcPr>
          <w:p w14:paraId="3BD6F240" w14:textId="77777777" w:rsidR="00F766C5" w:rsidRDefault="00F766C5" w:rsidP="00CE255E">
            <w:pPr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Consulta que va a ejecutar el servicio.</w:t>
            </w:r>
          </w:p>
        </w:tc>
      </w:tr>
      <w:tr w:rsidR="00F766C5" w:rsidRPr="00696B31" w14:paraId="0BA8C739" w14:textId="77777777" w:rsidTr="00CE255E">
        <w:trPr>
          <w:trHeight w:val="290"/>
        </w:trPr>
        <w:tc>
          <w:tcPr>
            <w:tcW w:w="2604" w:type="dxa"/>
            <w:shd w:val="clear" w:color="E2EFDA" w:fill="E2EFDA"/>
            <w:noWrap/>
          </w:tcPr>
          <w:p w14:paraId="0217CB46" w14:textId="77777777" w:rsidR="00F766C5" w:rsidRPr="00AC2B7E" w:rsidRDefault="00F766C5" w:rsidP="00CE255E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AC2B7E">
              <w:rPr>
                <w:rFonts w:ascii="Consolas" w:hAnsi="Consolas"/>
                <w:sz w:val="16"/>
                <w:szCs w:val="16"/>
                <w:lang w:val="es-MX"/>
              </w:rPr>
              <w:t>InputFields</w:t>
            </w:r>
          </w:p>
        </w:tc>
        <w:tc>
          <w:tcPr>
            <w:tcW w:w="2514" w:type="dxa"/>
            <w:shd w:val="clear" w:color="E2EFDA" w:fill="E2EFDA"/>
            <w:noWrap/>
          </w:tcPr>
          <w:p w14:paraId="65DDDE5F" w14:textId="77777777" w:rsidR="00F766C5" w:rsidRPr="007D1D13" w:rsidRDefault="00F766C5" w:rsidP="00CE255E">
            <w:pP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Campos que envía el servicio</w:t>
            </w:r>
          </w:p>
        </w:tc>
      </w:tr>
      <w:tr w:rsidR="00F766C5" w:rsidRPr="00696B31" w14:paraId="7677A331" w14:textId="77777777" w:rsidTr="00CE255E">
        <w:trPr>
          <w:trHeight w:val="290"/>
        </w:trPr>
        <w:tc>
          <w:tcPr>
            <w:tcW w:w="2604" w:type="dxa"/>
            <w:shd w:val="clear" w:color="auto" w:fill="auto"/>
            <w:noWrap/>
          </w:tcPr>
          <w:p w14:paraId="64EF7E9E" w14:textId="4104E578" w:rsidR="00F766C5" w:rsidRPr="00AC2B7E" w:rsidRDefault="00F766C5" w:rsidP="00CE255E">
            <w:pPr>
              <w:suppressAutoHyphens w:val="0"/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F766C5">
              <w:rPr>
                <w:rFonts w:ascii="Consolas" w:hAnsi="Consolas"/>
                <w:sz w:val="16"/>
                <w:szCs w:val="16"/>
              </w:rPr>
              <w:t>nombregrupoproductivo</w:t>
            </w:r>
          </w:p>
        </w:tc>
        <w:tc>
          <w:tcPr>
            <w:tcW w:w="2514" w:type="dxa"/>
            <w:shd w:val="clear" w:color="auto" w:fill="auto"/>
            <w:noWrap/>
            <w:vAlign w:val="bottom"/>
          </w:tcPr>
          <w:p w14:paraId="52D953FB" w14:textId="4A9DEABD" w:rsidR="00F766C5" w:rsidRPr="007D1D13" w:rsidRDefault="00F766C5" w:rsidP="00CE255E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Nombe dl grupo</w:t>
            </w:r>
          </w:p>
        </w:tc>
      </w:tr>
    </w:tbl>
    <w:p w14:paraId="4539EAF9" w14:textId="77777777" w:rsidR="00725ADF" w:rsidRPr="00C96A73" w:rsidRDefault="00725ADF" w:rsidP="00725ADF">
      <w:pPr>
        <w:pStyle w:val="Ttulo3"/>
        <w:rPr>
          <w:sz w:val="27"/>
          <w:szCs w:val="27"/>
        </w:rPr>
      </w:pPr>
      <w:bookmarkStart w:id="135" w:name="_Toc4075641"/>
      <w:r w:rsidRPr="00C96A73">
        <w:t xml:space="preserve">Parámetros de </w:t>
      </w:r>
      <w:r>
        <w:t>salida</w:t>
      </w:r>
      <w:bookmarkEnd w:id="135"/>
    </w:p>
    <w:p w14:paraId="59F81ECF" w14:textId="77777777" w:rsidR="00725ADF" w:rsidRPr="00C96A73" w:rsidRDefault="00725ADF" w:rsidP="00725AD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El servicio debe regresar la siguiente 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cadena </w:t>
      </w:r>
      <w:r>
        <w:rPr>
          <w:rFonts w:asciiTheme="minorHAnsi" w:hAnsiTheme="minorHAnsi" w:cstheme="minorHAnsi"/>
          <w:color w:val="000000"/>
          <w:sz w:val="22"/>
          <w:szCs w:val="22"/>
        </w:rPr>
        <w:t>JSON con la información de respuesta</w:t>
      </w:r>
      <w:r w:rsidRPr="00C96A73">
        <w:rPr>
          <w:rFonts w:asciiTheme="minorHAnsi" w:hAnsiTheme="minorHAnsi" w:cstheme="minorHAnsi"/>
          <w:color w:val="000000"/>
          <w:sz w:val="22"/>
          <w:szCs w:val="22"/>
        </w:rPr>
        <w:t xml:space="preserve"> para la consulta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hecha desde los teléfonos inteligentes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ADF" w:rsidRPr="00F766C5" w14:paraId="17DD8A86" w14:textId="77777777" w:rsidTr="00725ADF">
        <w:tc>
          <w:tcPr>
            <w:tcW w:w="9350" w:type="dxa"/>
          </w:tcPr>
          <w:p w14:paraId="23FE3B99" w14:textId="77777777" w:rsidR="00F766C5" w:rsidRDefault="00F766C5" w:rsidP="00F766C5">
            <w:pPr>
              <w:pStyle w:val="Cdigo"/>
            </w:pPr>
            <w:r>
              <w:t>{</w:t>
            </w:r>
          </w:p>
          <w:p w14:paraId="6B412BC7" w14:textId="77777777" w:rsidR="00F766C5" w:rsidRDefault="00F766C5" w:rsidP="00F766C5">
            <w:pPr>
              <w:pStyle w:val="Cdigo"/>
            </w:pPr>
            <w:r>
              <w:t xml:space="preserve">  "UpdateFieldsValues": {</w:t>
            </w:r>
          </w:p>
          <w:p w14:paraId="3E397145" w14:textId="77777777" w:rsidR="00F766C5" w:rsidRDefault="00F766C5" w:rsidP="00F766C5">
            <w:pPr>
              <w:pStyle w:val="Cdigo"/>
            </w:pPr>
            <w:r>
              <w:t xml:space="preserve">    "FullExcecutionTime": "1"</w:t>
            </w:r>
          </w:p>
          <w:p w14:paraId="3CBB4732" w14:textId="77777777" w:rsidR="00F766C5" w:rsidRDefault="00F766C5" w:rsidP="00F766C5">
            <w:pPr>
              <w:pStyle w:val="Cdigo"/>
            </w:pPr>
            <w:r>
              <w:t xml:space="preserve">  },</w:t>
            </w:r>
          </w:p>
          <w:p w14:paraId="77A72EEA" w14:textId="77777777" w:rsidR="00F766C5" w:rsidRDefault="00F766C5" w:rsidP="00F766C5">
            <w:pPr>
              <w:pStyle w:val="Cdigo"/>
            </w:pPr>
            <w:r>
              <w:t xml:space="preserve">  "AfectedFields": [],</w:t>
            </w:r>
          </w:p>
          <w:p w14:paraId="63BFBA78" w14:textId="77777777" w:rsidR="00F766C5" w:rsidRDefault="00F766C5" w:rsidP="00F766C5">
            <w:pPr>
              <w:pStyle w:val="Cdigo"/>
            </w:pPr>
            <w:r>
              <w:t xml:space="preserve">  "FormiikReservedWords": [</w:t>
            </w:r>
          </w:p>
          <w:p w14:paraId="4D618A59" w14:textId="77777777" w:rsidR="00F766C5" w:rsidRDefault="00F766C5" w:rsidP="00F766C5">
            <w:pPr>
              <w:pStyle w:val="Cdigo"/>
            </w:pPr>
            <w:r>
              <w:t xml:space="preserve">    {</w:t>
            </w:r>
          </w:p>
          <w:p w14:paraId="320562BB" w14:textId="77777777" w:rsidR="00F766C5" w:rsidRDefault="00F766C5" w:rsidP="00F766C5">
            <w:pPr>
              <w:pStyle w:val="Cdigo"/>
            </w:pPr>
            <w:r>
              <w:t xml:space="preserve">      "ReservedWord": "AllowDeletePartial",</w:t>
            </w:r>
          </w:p>
          <w:p w14:paraId="13A97714" w14:textId="77777777" w:rsidR="00F766C5" w:rsidRDefault="00F766C5" w:rsidP="00F766C5">
            <w:pPr>
              <w:pStyle w:val="Cdigo"/>
            </w:pPr>
            <w:r>
              <w:t xml:space="preserve">      "Value": "False"</w:t>
            </w:r>
          </w:p>
          <w:p w14:paraId="6749F741" w14:textId="77777777" w:rsidR="00F766C5" w:rsidRDefault="00F766C5" w:rsidP="00F766C5">
            <w:pPr>
              <w:pStyle w:val="Cdigo"/>
            </w:pPr>
            <w:r>
              <w:t xml:space="preserve">    }</w:t>
            </w:r>
          </w:p>
          <w:p w14:paraId="1B9F7346" w14:textId="77777777" w:rsidR="00F766C5" w:rsidRDefault="00F766C5" w:rsidP="00F766C5">
            <w:pPr>
              <w:pStyle w:val="Cdigo"/>
            </w:pPr>
            <w:r>
              <w:t xml:space="preserve">  ]</w:t>
            </w:r>
          </w:p>
          <w:p w14:paraId="39A8B2BB" w14:textId="4F16052B" w:rsidR="00725ADF" w:rsidRDefault="00F766C5" w:rsidP="00F766C5">
            <w:pPr>
              <w:pStyle w:val="Cdigo"/>
            </w:pPr>
            <w:r>
              <w:t>}</w:t>
            </w:r>
          </w:p>
        </w:tc>
      </w:tr>
    </w:tbl>
    <w:p w14:paraId="2D11D0E6" w14:textId="77777777" w:rsidR="00A828D5" w:rsidRDefault="00A828D5" w:rsidP="00725ADF">
      <w:pPr>
        <w:pStyle w:val="Ttulo3"/>
      </w:pPr>
      <w:bookmarkStart w:id="136" w:name="_Toc4075642"/>
    </w:p>
    <w:p w14:paraId="3658457C" w14:textId="77777777" w:rsidR="00A828D5" w:rsidRDefault="00A828D5">
      <w:pPr>
        <w:suppressAutoHyphens w:val="0"/>
        <w:spacing w:after="0"/>
        <w:jc w:val="left"/>
        <w:rPr>
          <w:rFonts w:cstheme="minorHAnsi"/>
          <w:b/>
          <w:bCs/>
          <w:i/>
          <w:sz w:val="24"/>
          <w:szCs w:val="26"/>
        </w:rPr>
      </w:pPr>
      <w:r>
        <w:br w:type="page"/>
      </w:r>
    </w:p>
    <w:p w14:paraId="2918014F" w14:textId="1F87C333" w:rsidR="00725ADF" w:rsidRPr="00C96A73" w:rsidRDefault="00725ADF" w:rsidP="00725ADF">
      <w:pPr>
        <w:pStyle w:val="Ttulo3"/>
        <w:rPr>
          <w:szCs w:val="27"/>
          <w:lang w:val="es-MX" w:eastAsia="es-MX"/>
        </w:rPr>
      </w:pPr>
      <w:r w:rsidRPr="00C96A73">
        <w:lastRenderedPageBreak/>
        <w:t xml:space="preserve">Descripción de la </w:t>
      </w:r>
      <w:r>
        <w:t xml:space="preserve">cadena JSON de </w:t>
      </w:r>
      <w:r w:rsidRPr="00C96A73">
        <w:t>salida</w:t>
      </w:r>
      <w:bookmarkEnd w:id="136"/>
    </w:p>
    <w:tbl>
      <w:tblPr>
        <w:tblW w:w="619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3"/>
        <w:gridCol w:w="3151"/>
      </w:tblGrid>
      <w:tr w:rsidR="00725ADF" w:rsidRPr="00ED3718" w14:paraId="2CA8DD0A" w14:textId="77777777" w:rsidTr="00CC6ACD">
        <w:trPr>
          <w:trHeight w:val="290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8F70A3E" w14:textId="77777777" w:rsidR="00725ADF" w:rsidRPr="00ED3718" w:rsidRDefault="00725ADF" w:rsidP="00725ADF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ED3718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Campo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5850BE7E" w14:textId="77777777" w:rsidR="00725ADF" w:rsidRPr="00ED3718" w:rsidRDefault="00725ADF" w:rsidP="00725ADF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</w:pPr>
            <w:r w:rsidRPr="00ED3718">
              <w:rPr>
                <w:rFonts w:ascii="Calibri" w:hAnsi="Calibri" w:cs="Calibri"/>
                <w:b/>
                <w:bCs/>
                <w:color w:val="FFFFFF"/>
                <w:szCs w:val="22"/>
                <w:lang w:val="es-MX" w:eastAsia="es-MX"/>
              </w:rPr>
              <w:t>Descripción</w:t>
            </w:r>
          </w:p>
        </w:tc>
      </w:tr>
      <w:tr w:rsidR="00725ADF" w:rsidRPr="00ED3718" w14:paraId="343D55E1" w14:textId="77777777" w:rsidTr="00CE255E">
        <w:trPr>
          <w:trHeight w:val="290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</w:tcPr>
          <w:p w14:paraId="6534865F" w14:textId="6D0848DB" w:rsidR="00725ADF" w:rsidRPr="00D70B44" w:rsidRDefault="00A828D5" w:rsidP="00725AD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D70B44">
              <w:rPr>
                <w:rFonts w:ascii="Consolas" w:hAnsi="Consolas"/>
                <w:sz w:val="16"/>
                <w:szCs w:val="16"/>
              </w:rPr>
              <w:t>UpdateFieldsValues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14:paraId="2B13DE21" w14:textId="1AC12D3F" w:rsidR="00725ADF" w:rsidRPr="00ED3718" w:rsidRDefault="00D70B44" w:rsidP="00D70B44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Campos que se van a actualizar con los valores que responde el servicio </w:t>
            </w:r>
          </w:p>
        </w:tc>
      </w:tr>
      <w:tr w:rsidR="00725ADF" w:rsidRPr="00ED3718" w14:paraId="4FD9391C" w14:textId="77777777" w:rsidTr="00CE255E">
        <w:trPr>
          <w:trHeight w:val="290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473ED" w14:textId="6951E6B2" w:rsidR="00725ADF" w:rsidRPr="00D70B44" w:rsidRDefault="00A828D5" w:rsidP="00725AD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D70B44">
              <w:rPr>
                <w:rFonts w:ascii="Consolas" w:hAnsi="Consolas"/>
                <w:sz w:val="16"/>
                <w:szCs w:val="16"/>
              </w:rPr>
              <w:t>FullExcecutionTime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0271D" w14:textId="17B06ECB" w:rsidR="00725ADF" w:rsidRPr="00ED3718" w:rsidRDefault="00D70B44" w:rsidP="00725ADF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Tiempo de ejecución</w:t>
            </w:r>
          </w:p>
        </w:tc>
      </w:tr>
      <w:tr w:rsidR="00725ADF" w:rsidRPr="00ED3718" w14:paraId="70376C55" w14:textId="77777777" w:rsidTr="00CE255E">
        <w:trPr>
          <w:trHeight w:val="290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</w:tcPr>
          <w:p w14:paraId="5B70BC24" w14:textId="79BB8312" w:rsidR="00725ADF" w:rsidRPr="00D70B44" w:rsidRDefault="00A828D5" w:rsidP="00725AD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D70B44">
              <w:rPr>
                <w:rFonts w:ascii="Consolas" w:hAnsi="Consolas"/>
                <w:sz w:val="16"/>
                <w:szCs w:val="16"/>
              </w:rPr>
              <w:t>FormiikReservedWords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14:paraId="0EEE8A2C" w14:textId="370FF2F5" w:rsidR="00725ADF" w:rsidRPr="00ED3718" w:rsidRDefault="00D70B44" w:rsidP="00725ADF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Palabras reservadas para modificar el comportamiento de Formiik</w:t>
            </w:r>
          </w:p>
        </w:tc>
      </w:tr>
      <w:tr w:rsidR="00725ADF" w:rsidRPr="00ED3718" w14:paraId="6392BBBB" w14:textId="77777777" w:rsidTr="00CE255E">
        <w:trPr>
          <w:trHeight w:val="290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43FB7B" w14:textId="007C57CC" w:rsidR="00725ADF" w:rsidRPr="00D70B44" w:rsidRDefault="00A828D5" w:rsidP="00725ADF">
            <w:pPr>
              <w:suppressAutoHyphens w:val="0"/>
              <w:spacing w:after="0"/>
              <w:jc w:val="left"/>
              <w:rPr>
                <w:rFonts w:ascii="Consolas" w:hAnsi="Consolas" w:cs="Calibri"/>
                <w:color w:val="000000"/>
                <w:sz w:val="16"/>
                <w:szCs w:val="16"/>
                <w:lang w:val="es-MX" w:eastAsia="es-MX"/>
              </w:rPr>
            </w:pPr>
            <w:r w:rsidRPr="00D70B44">
              <w:rPr>
                <w:rFonts w:ascii="Consolas" w:hAnsi="Consolas"/>
                <w:sz w:val="16"/>
                <w:szCs w:val="16"/>
              </w:rPr>
              <w:t>ReservedWord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683C" w14:textId="62E6F6F9" w:rsidR="00725ADF" w:rsidRPr="00ED3718" w:rsidRDefault="00D70B44" w:rsidP="00725ADF">
            <w:pPr>
              <w:suppressAutoHyphens w:val="0"/>
              <w:spacing w:after="0"/>
              <w:jc w:val="left"/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Palabra reservada para modificar el </w:t>
            </w:r>
            <w:r w:rsidR="00E8543D"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>comportamiento</w:t>
            </w:r>
            <w:r>
              <w:rPr>
                <w:rFonts w:cstheme="minorHAnsi"/>
                <w:color w:val="000000"/>
                <w:sz w:val="16"/>
                <w:szCs w:val="16"/>
                <w:lang w:val="es-MX" w:eastAsia="es-MX"/>
              </w:rPr>
              <w:t xml:space="preserve"> de Formiik</w:t>
            </w:r>
          </w:p>
        </w:tc>
      </w:tr>
    </w:tbl>
    <w:p w14:paraId="1B4DDEFF" w14:textId="77777777" w:rsidR="00725ADF" w:rsidRDefault="00725ADF" w:rsidP="00725ADF">
      <w:pPr>
        <w:rPr>
          <w:rFonts w:cstheme="minorHAnsi"/>
        </w:rPr>
      </w:pPr>
    </w:p>
    <w:p w14:paraId="1570ACE3" w14:textId="77777777" w:rsidR="00725ADF" w:rsidRDefault="00725ADF" w:rsidP="00725ADF">
      <w:pPr>
        <w:suppressAutoHyphens w:val="0"/>
        <w:spacing w:after="0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1EA5488C" w14:textId="77777777" w:rsidR="00725ADF" w:rsidRPr="00C96A73" w:rsidRDefault="00725ADF" w:rsidP="00725ADF">
      <w:pPr>
        <w:rPr>
          <w:rFonts w:cstheme="minorHAnsi"/>
        </w:rPr>
      </w:pPr>
    </w:p>
    <w:p w14:paraId="41706124" w14:textId="77777777" w:rsidR="002748C2" w:rsidRPr="00C96A73" w:rsidRDefault="002748C2" w:rsidP="002748C2">
      <w:pPr>
        <w:rPr>
          <w:rFonts w:cstheme="minorHAnsi"/>
        </w:rPr>
      </w:pPr>
    </w:p>
    <w:p w14:paraId="70DB9C93" w14:textId="77777777" w:rsidR="00F33324" w:rsidRPr="0028368A" w:rsidRDefault="00F33324" w:rsidP="00F33324">
      <w:pPr>
        <w:tabs>
          <w:tab w:val="left" w:pos="5625"/>
        </w:tabs>
        <w:jc w:val="center"/>
        <w:rPr>
          <w:lang w:val="es-MX"/>
        </w:rPr>
      </w:pPr>
    </w:p>
    <w:sectPr w:rsidR="00F33324" w:rsidRPr="0028368A" w:rsidSect="00D674CC">
      <w:headerReference w:type="default" r:id="rId39"/>
      <w:footerReference w:type="default" r:id="rId40"/>
      <w:headerReference w:type="first" r:id="rId41"/>
      <w:footerReference w:type="first" r:id="rId42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D4663" w14:textId="77777777" w:rsidR="00A27FA0" w:rsidRDefault="00A27FA0">
      <w:r>
        <w:separator/>
      </w:r>
    </w:p>
  </w:endnote>
  <w:endnote w:type="continuationSeparator" w:id="0">
    <w:p w14:paraId="3F430AE5" w14:textId="77777777" w:rsidR="00A27FA0" w:rsidRDefault="00A27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0067242"/>
      <w:docPartObj>
        <w:docPartGallery w:val="Page Numbers (Bottom of Page)"/>
        <w:docPartUnique/>
      </w:docPartObj>
    </w:sdtPr>
    <w:sdtContent>
      <w:p w14:paraId="6A4CA09E" w14:textId="77777777" w:rsidR="00AF1E1F" w:rsidRDefault="00AF1E1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D76CF">
          <w:rPr>
            <w:noProof/>
            <w:lang w:val="es-ES"/>
          </w:rPr>
          <w:t>71</w:t>
        </w:r>
        <w:r>
          <w:fldChar w:fldCharType="end"/>
        </w:r>
      </w:p>
    </w:sdtContent>
  </w:sdt>
  <w:p w14:paraId="18BAACEF" w14:textId="77777777" w:rsidR="00AF1E1F" w:rsidRDefault="00AF1E1F" w:rsidP="004A462B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0528B" w14:textId="77777777" w:rsidR="00AF1E1F" w:rsidRDefault="00AF1E1F" w:rsidP="00A610F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BCB715D" w14:textId="4F2C21FC" w:rsidR="00AF1E1F" w:rsidRDefault="00AF1E1F" w:rsidP="002C19C8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31602" w14:textId="77777777" w:rsidR="00A27FA0" w:rsidRDefault="00A27FA0">
      <w:r>
        <w:separator/>
      </w:r>
    </w:p>
  </w:footnote>
  <w:footnote w:type="continuationSeparator" w:id="0">
    <w:p w14:paraId="220A8AB3" w14:textId="77777777" w:rsidR="00A27FA0" w:rsidRDefault="00A27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5227F" w14:textId="408741FB" w:rsidR="00AF1E1F" w:rsidRPr="00533050" w:rsidRDefault="00AF1E1F" w:rsidP="002C19C8">
    <w:pPr>
      <w:suppressAutoHyphens w:val="0"/>
      <w:jc w:val="right"/>
      <w:rPr>
        <w:rFonts w:ascii="Times" w:hAnsi="Times"/>
        <w:szCs w:val="20"/>
      </w:rPr>
    </w:pPr>
    <w:r>
      <w:rPr>
        <w:rFonts w:ascii="Times" w:hAnsi="Times"/>
        <w:noProof/>
        <w:szCs w:val="20"/>
        <w:lang w:val="es-MX" w:eastAsia="es-MX"/>
      </w:rPr>
      <w:drawing>
        <wp:inline distT="0" distB="0" distL="0" distR="0" wp14:anchorId="1FFB1C91" wp14:editId="568B069E">
          <wp:extent cx="641350" cy="641350"/>
          <wp:effectExtent l="0" t="0" r="6350" b="635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350" cy="641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5475" w14:textId="651D1CC6" w:rsidR="00AF1E1F" w:rsidRDefault="00AF1E1F" w:rsidP="006061F0">
    <w:pPr>
      <w:ind w:left="5760" w:firstLine="720"/>
      <w:jc w:val="center"/>
    </w:pPr>
    <w:r>
      <w:rPr>
        <w:noProof/>
        <w:lang w:val="es-MX" w:eastAsia="es-MX"/>
      </w:rPr>
      <w:drawing>
        <wp:inline distT="0" distB="0" distL="0" distR="0" wp14:anchorId="28E5B24C" wp14:editId="3C4008E1">
          <wp:extent cx="1905000" cy="19050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04E985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20"/>
    <w:lvl w:ilvl="0">
      <w:start w:val="3"/>
      <w:numFmt w:val="decimal"/>
      <w:lvlText w:val="%1"/>
      <w:lvlJc w:val="left"/>
      <w:pPr>
        <w:tabs>
          <w:tab w:val="num" w:pos="1080"/>
        </w:tabs>
        <w:ind w:left="1080" w:hanging="1080"/>
      </w:p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108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1080"/>
      </w:p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360" w:hanging="1080"/>
      </w:pPr>
    </w:lvl>
    <w:lvl w:ilvl="5">
      <w:start w:val="1"/>
      <w:numFmt w:val="decimal"/>
      <w:lvlText w:val="%1.%2.%3.%4.%5.%6"/>
      <w:lvlJc w:val="left"/>
      <w:pPr>
        <w:tabs>
          <w:tab w:val="num" w:pos="-360"/>
        </w:tabs>
        <w:ind w:left="360" w:hanging="1440"/>
      </w:pPr>
    </w:lvl>
    <w:lvl w:ilvl="6">
      <w:start w:val="1"/>
      <w:numFmt w:val="decimal"/>
      <w:lvlText w:val="%1.%2.%3.%4.%5.%6.%7"/>
      <w:lvlJc w:val="left"/>
      <w:pPr>
        <w:tabs>
          <w:tab w:val="num" w:pos="-720"/>
        </w:tabs>
        <w:ind w:left="7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-720"/>
        </w:tabs>
        <w:ind w:left="7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-1080"/>
        </w:tabs>
        <w:ind w:left="1080" w:hanging="1800"/>
      </w:pPr>
    </w:lvl>
  </w:abstractNum>
  <w:abstractNum w:abstractNumId="5" w15:restartNumberingAfterBreak="0">
    <w:nsid w:val="025D68D2"/>
    <w:multiLevelType w:val="hybridMultilevel"/>
    <w:tmpl w:val="0980E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7A737F"/>
    <w:multiLevelType w:val="multilevel"/>
    <w:tmpl w:val="3DF8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46585"/>
    <w:multiLevelType w:val="multilevel"/>
    <w:tmpl w:val="D23CBF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3A76898"/>
    <w:multiLevelType w:val="hybridMultilevel"/>
    <w:tmpl w:val="A93CF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66CDB"/>
    <w:multiLevelType w:val="multilevel"/>
    <w:tmpl w:val="BA84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45D06"/>
    <w:multiLevelType w:val="multilevel"/>
    <w:tmpl w:val="0B5401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2D8617B6"/>
    <w:multiLevelType w:val="multilevel"/>
    <w:tmpl w:val="CD608F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2E802997"/>
    <w:multiLevelType w:val="hybridMultilevel"/>
    <w:tmpl w:val="0D221A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E5FEC"/>
    <w:multiLevelType w:val="multilevel"/>
    <w:tmpl w:val="5FCA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03D4C"/>
    <w:multiLevelType w:val="multilevel"/>
    <w:tmpl w:val="B832DA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301D0CEC"/>
    <w:multiLevelType w:val="multilevel"/>
    <w:tmpl w:val="3934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val="non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u w:val="none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u w:val="none"/>
      </w:rPr>
    </w:lvl>
  </w:abstractNum>
  <w:abstractNum w:abstractNumId="16" w15:restartNumberingAfterBreak="0">
    <w:nsid w:val="320D4C48"/>
    <w:multiLevelType w:val="multilevel"/>
    <w:tmpl w:val="3934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9359C2"/>
    <w:multiLevelType w:val="multilevel"/>
    <w:tmpl w:val="807C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F1DD3"/>
    <w:multiLevelType w:val="hybridMultilevel"/>
    <w:tmpl w:val="8C366CD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9C5070"/>
    <w:multiLevelType w:val="multilevel"/>
    <w:tmpl w:val="252688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43863D77"/>
    <w:multiLevelType w:val="multilevel"/>
    <w:tmpl w:val="9A52B5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46EE6EE6"/>
    <w:multiLevelType w:val="hybridMultilevel"/>
    <w:tmpl w:val="6A7C8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D2564"/>
    <w:multiLevelType w:val="multilevel"/>
    <w:tmpl w:val="3934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1771BF"/>
    <w:multiLevelType w:val="hybridMultilevel"/>
    <w:tmpl w:val="DBEED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C32C3"/>
    <w:multiLevelType w:val="hybridMultilevel"/>
    <w:tmpl w:val="29560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25990"/>
    <w:multiLevelType w:val="hybridMultilevel"/>
    <w:tmpl w:val="65EEB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C41B4"/>
    <w:multiLevelType w:val="hybridMultilevel"/>
    <w:tmpl w:val="AFFA9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F416B1"/>
    <w:multiLevelType w:val="hybridMultilevel"/>
    <w:tmpl w:val="8C366CD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BA652B"/>
    <w:multiLevelType w:val="hybridMultilevel"/>
    <w:tmpl w:val="8C366CD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1E0948"/>
    <w:multiLevelType w:val="multilevel"/>
    <w:tmpl w:val="9BD0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5459C2"/>
    <w:multiLevelType w:val="multilevel"/>
    <w:tmpl w:val="55B8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F40D5B"/>
    <w:multiLevelType w:val="hybridMultilevel"/>
    <w:tmpl w:val="2AC67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76155"/>
    <w:multiLevelType w:val="multilevel"/>
    <w:tmpl w:val="3934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91440C"/>
    <w:multiLevelType w:val="multilevel"/>
    <w:tmpl w:val="DA5A63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 w15:restartNumberingAfterBreak="0">
    <w:nsid w:val="79185FF1"/>
    <w:multiLevelType w:val="multilevel"/>
    <w:tmpl w:val="C674DC5A"/>
    <w:lvl w:ilvl="0">
      <w:start w:val="1"/>
      <w:numFmt w:val="bullet"/>
      <w:lvlText w:val="●"/>
      <w:lvlJc w:val="left"/>
      <w:pPr>
        <w:ind w:left="10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8280"/>
      </w:pPr>
      <w:rPr>
        <w:u w:val="none"/>
      </w:rPr>
    </w:lvl>
  </w:abstractNum>
  <w:abstractNum w:abstractNumId="35" w15:restartNumberingAfterBreak="0">
    <w:nsid w:val="7A3C1FA9"/>
    <w:multiLevelType w:val="multilevel"/>
    <w:tmpl w:val="3934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6" w15:restartNumberingAfterBreak="0">
    <w:nsid w:val="7A5327A4"/>
    <w:multiLevelType w:val="hybridMultilevel"/>
    <w:tmpl w:val="D15AF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3"/>
  </w:num>
  <w:num w:numId="4">
    <w:abstractNumId w:val="36"/>
  </w:num>
  <w:num w:numId="5">
    <w:abstractNumId w:val="24"/>
  </w:num>
  <w:num w:numId="6">
    <w:abstractNumId w:val="25"/>
  </w:num>
  <w:num w:numId="7">
    <w:abstractNumId w:val="21"/>
  </w:num>
  <w:num w:numId="8">
    <w:abstractNumId w:val="5"/>
  </w:num>
  <w:num w:numId="9">
    <w:abstractNumId w:val="12"/>
  </w:num>
  <w:num w:numId="10">
    <w:abstractNumId w:val="8"/>
  </w:num>
  <w:num w:numId="11">
    <w:abstractNumId w:val="31"/>
  </w:num>
  <w:num w:numId="12">
    <w:abstractNumId w:val="20"/>
  </w:num>
  <w:num w:numId="13">
    <w:abstractNumId w:val="19"/>
  </w:num>
  <w:num w:numId="14">
    <w:abstractNumId w:val="14"/>
  </w:num>
  <w:num w:numId="15">
    <w:abstractNumId w:val="7"/>
  </w:num>
  <w:num w:numId="16">
    <w:abstractNumId w:val="15"/>
  </w:num>
  <w:num w:numId="17">
    <w:abstractNumId w:val="11"/>
  </w:num>
  <w:num w:numId="18">
    <w:abstractNumId w:val="10"/>
  </w:num>
  <w:num w:numId="19">
    <w:abstractNumId w:val="18"/>
  </w:num>
  <w:num w:numId="20">
    <w:abstractNumId w:val="28"/>
  </w:num>
  <w:num w:numId="21">
    <w:abstractNumId w:val="27"/>
  </w:num>
  <w:num w:numId="22">
    <w:abstractNumId w:val="6"/>
  </w:num>
  <w:num w:numId="23">
    <w:abstractNumId w:val="32"/>
  </w:num>
  <w:num w:numId="24">
    <w:abstractNumId w:val="30"/>
  </w:num>
  <w:num w:numId="25">
    <w:abstractNumId w:val="9"/>
  </w:num>
  <w:num w:numId="26">
    <w:abstractNumId w:val="35"/>
  </w:num>
  <w:num w:numId="27">
    <w:abstractNumId w:val="17"/>
  </w:num>
  <w:num w:numId="28">
    <w:abstractNumId w:val="34"/>
  </w:num>
  <w:num w:numId="29">
    <w:abstractNumId w:val="0"/>
  </w:num>
  <w:num w:numId="30">
    <w:abstractNumId w:val="29"/>
  </w:num>
  <w:num w:numId="31">
    <w:abstractNumId w:val="13"/>
  </w:num>
  <w:num w:numId="32">
    <w:abstractNumId w:val="33"/>
  </w:num>
  <w:num w:numId="33">
    <w:abstractNumId w:val="22"/>
  </w:num>
  <w:num w:numId="34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C0E"/>
    <w:rsid w:val="00000F81"/>
    <w:rsid w:val="00006934"/>
    <w:rsid w:val="000075B2"/>
    <w:rsid w:val="0001223A"/>
    <w:rsid w:val="0001292B"/>
    <w:rsid w:val="00012AB8"/>
    <w:rsid w:val="00012E36"/>
    <w:rsid w:val="00016503"/>
    <w:rsid w:val="0002028D"/>
    <w:rsid w:val="0002100A"/>
    <w:rsid w:val="00024296"/>
    <w:rsid w:val="00024EA9"/>
    <w:rsid w:val="00025B91"/>
    <w:rsid w:val="00025F4F"/>
    <w:rsid w:val="000327DD"/>
    <w:rsid w:val="000346D5"/>
    <w:rsid w:val="00034CD9"/>
    <w:rsid w:val="00035211"/>
    <w:rsid w:val="00035880"/>
    <w:rsid w:val="0003600D"/>
    <w:rsid w:val="000366E6"/>
    <w:rsid w:val="00037A3A"/>
    <w:rsid w:val="00037E59"/>
    <w:rsid w:val="00040633"/>
    <w:rsid w:val="00041661"/>
    <w:rsid w:val="00042E26"/>
    <w:rsid w:val="000460D8"/>
    <w:rsid w:val="0004670E"/>
    <w:rsid w:val="00046C75"/>
    <w:rsid w:val="000473EC"/>
    <w:rsid w:val="0004740C"/>
    <w:rsid w:val="00047810"/>
    <w:rsid w:val="000505BA"/>
    <w:rsid w:val="00051F91"/>
    <w:rsid w:val="00053001"/>
    <w:rsid w:val="00053BAF"/>
    <w:rsid w:val="00055512"/>
    <w:rsid w:val="0005763B"/>
    <w:rsid w:val="00057F40"/>
    <w:rsid w:val="00060E72"/>
    <w:rsid w:val="000613A1"/>
    <w:rsid w:val="00061B0B"/>
    <w:rsid w:val="00062C74"/>
    <w:rsid w:val="00062CF4"/>
    <w:rsid w:val="00062E1D"/>
    <w:rsid w:val="0006308E"/>
    <w:rsid w:val="00064E0A"/>
    <w:rsid w:val="00071C73"/>
    <w:rsid w:val="000722E7"/>
    <w:rsid w:val="00073735"/>
    <w:rsid w:val="00075E88"/>
    <w:rsid w:val="00077F19"/>
    <w:rsid w:val="000801B1"/>
    <w:rsid w:val="0008309E"/>
    <w:rsid w:val="00084D41"/>
    <w:rsid w:val="00085A99"/>
    <w:rsid w:val="00087F90"/>
    <w:rsid w:val="000916E6"/>
    <w:rsid w:val="00091817"/>
    <w:rsid w:val="000949DF"/>
    <w:rsid w:val="00094B26"/>
    <w:rsid w:val="00095DB5"/>
    <w:rsid w:val="00096FFB"/>
    <w:rsid w:val="00097636"/>
    <w:rsid w:val="00097A94"/>
    <w:rsid w:val="00097C80"/>
    <w:rsid w:val="000A01D3"/>
    <w:rsid w:val="000A0414"/>
    <w:rsid w:val="000A0764"/>
    <w:rsid w:val="000A0AFB"/>
    <w:rsid w:val="000A23D6"/>
    <w:rsid w:val="000A3489"/>
    <w:rsid w:val="000A3AEC"/>
    <w:rsid w:val="000A4506"/>
    <w:rsid w:val="000A501F"/>
    <w:rsid w:val="000A5E69"/>
    <w:rsid w:val="000A66E1"/>
    <w:rsid w:val="000A6761"/>
    <w:rsid w:val="000A7DE7"/>
    <w:rsid w:val="000A7E2E"/>
    <w:rsid w:val="000B0628"/>
    <w:rsid w:val="000B2ED6"/>
    <w:rsid w:val="000B4C9D"/>
    <w:rsid w:val="000B582B"/>
    <w:rsid w:val="000B6583"/>
    <w:rsid w:val="000C1839"/>
    <w:rsid w:val="000C4797"/>
    <w:rsid w:val="000C486A"/>
    <w:rsid w:val="000C600F"/>
    <w:rsid w:val="000C7684"/>
    <w:rsid w:val="000D242A"/>
    <w:rsid w:val="000D4F89"/>
    <w:rsid w:val="000D7590"/>
    <w:rsid w:val="000E1A1F"/>
    <w:rsid w:val="000E1C8F"/>
    <w:rsid w:val="000E1ED8"/>
    <w:rsid w:val="000E2271"/>
    <w:rsid w:val="000E26F3"/>
    <w:rsid w:val="000E2A30"/>
    <w:rsid w:val="000E340E"/>
    <w:rsid w:val="000E4D5E"/>
    <w:rsid w:val="000E6388"/>
    <w:rsid w:val="000E7B3F"/>
    <w:rsid w:val="000F01CA"/>
    <w:rsid w:val="000F1C63"/>
    <w:rsid w:val="000F2592"/>
    <w:rsid w:val="000F4216"/>
    <w:rsid w:val="000F4586"/>
    <w:rsid w:val="000F53A1"/>
    <w:rsid w:val="000F6ED3"/>
    <w:rsid w:val="000F779E"/>
    <w:rsid w:val="000F7DAC"/>
    <w:rsid w:val="00100932"/>
    <w:rsid w:val="001016D7"/>
    <w:rsid w:val="001028C4"/>
    <w:rsid w:val="00104729"/>
    <w:rsid w:val="001061E0"/>
    <w:rsid w:val="001072F3"/>
    <w:rsid w:val="00112816"/>
    <w:rsid w:val="001146DC"/>
    <w:rsid w:val="0011595B"/>
    <w:rsid w:val="001177C4"/>
    <w:rsid w:val="00117C76"/>
    <w:rsid w:val="00121526"/>
    <w:rsid w:val="001229A2"/>
    <w:rsid w:val="0012349A"/>
    <w:rsid w:val="00123DB5"/>
    <w:rsid w:val="00123DED"/>
    <w:rsid w:val="00124120"/>
    <w:rsid w:val="001267C0"/>
    <w:rsid w:val="00126E7F"/>
    <w:rsid w:val="00127960"/>
    <w:rsid w:val="00131FA5"/>
    <w:rsid w:val="00132443"/>
    <w:rsid w:val="00140382"/>
    <w:rsid w:val="00140B62"/>
    <w:rsid w:val="001432D7"/>
    <w:rsid w:val="00144726"/>
    <w:rsid w:val="00145A5D"/>
    <w:rsid w:val="00147341"/>
    <w:rsid w:val="001509CB"/>
    <w:rsid w:val="00150B61"/>
    <w:rsid w:val="00150ED7"/>
    <w:rsid w:val="00151C7E"/>
    <w:rsid w:val="001534C6"/>
    <w:rsid w:val="00153FA4"/>
    <w:rsid w:val="001542B8"/>
    <w:rsid w:val="00157C61"/>
    <w:rsid w:val="0016287F"/>
    <w:rsid w:val="00163D3A"/>
    <w:rsid w:val="0016573C"/>
    <w:rsid w:val="00170DCE"/>
    <w:rsid w:val="00172A69"/>
    <w:rsid w:val="00172F7E"/>
    <w:rsid w:val="00173287"/>
    <w:rsid w:val="00174ABD"/>
    <w:rsid w:val="00175947"/>
    <w:rsid w:val="00176A32"/>
    <w:rsid w:val="001777E1"/>
    <w:rsid w:val="00182ADB"/>
    <w:rsid w:val="0018309C"/>
    <w:rsid w:val="00184440"/>
    <w:rsid w:val="00185B49"/>
    <w:rsid w:val="00186DA8"/>
    <w:rsid w:val="00187B32"/>
    <w:rsid w:val="00190B72"/>
    <w:rsid w:val="00191AA9"/>
    <w:rsid w:val="00192BF8"/>
    <w:rsid w:val="00195ED3"/>
    <w:rsid w:val="001A260B"/>
    <w:rsid w:val="001A5596"/>
    <w:rsid w:val="001A5A91"/>
    <w:rsid w:val="001A5D81"/>
    <w:rsid w:val="001A629B"/>
    <w:rsid w:val="001A6E15"/>
    <w:rsid w:val="001B0DB4"/>
    <w:rsid w:val="001B15C9"/>
    <w:rsid w:val="001B32C6"/>
    <w:rsid w:val="001B54B4"/>
    <w:rsid w:val="001B5E02"/>
    <w:rsid w:val="001B6660"/>
    <w:rsid w:val="001C3168"/>
    <w:rsid w:val="001C5268"/>
    <w:rsid w:val="001C5407"/>
    <w:rsid w:val="001C64B4"/>
    <w:rsid w:val="001C6EF9"/>
    <w:rsid w:val="001D05C7"/>
    <w:rsid w:val="001D23FA"/>
    <w:rsid w:val="001D2F47"/>
    <w:rsid w:val="001D2FF2"/>
    <w:rsid w:val="001D4363"/>
    <w:rsid w:val="001D4937"/>
    <w:rsid w:val="001E0BFB"/>
    <w:rsid w:val="001E402C"/>
    <w:rsid w:val="001F0368"/>
    <w:rsid w:val="001F221D"/>
    <w:rsid w:val="001F2F46"/>
    <w:rsid w:val="001F4512"/>
    <w:rsid w:val="001F6BED"/>
    <w:rsid w:val="001F6FA6"/>
    <w:rsid w:val="0020061A"/>
    <w:rsid w:val="00203C72"/>
    <w:rsid w:val="00204857"/>
    <w:rsid w:val="002050E5"/>
    <w:rsid w:val="00206B9A"/>
    <w:rsid w:val="002103C5"/>
    <w:rsid w:val="00214733"/>
    <w:rsid w:val="002204CF"/>
    <w:rsid w:val="00220641"/>
    <w:rsid w:val="002209ED"/>
    <w:rsid w:val="002305AD"/>
    <w:rsid w:val="0023173E"/>
    <w:rsid w:val="00235E66"/>
    <w:rsid w:val="0024040F"/>
    <w:rsid w:val="00244D56"/>
    <w:rsid w:val="00247491"/>
    <w:rsid w:val="00247FA9"/>
    <w:rsid w:val="0025092B"/>
    <w:rsid w:val="00251F9C"/>
    <w:rsid w:val="0025412F"/>
    <w:rsid w:val="002542B4"/>
    <w:rsid w:val="00254B56"/>
    <w:rsid w:val="00255A74"/>
    <w:rsid w:val="0026170F"/>
    <w:rsid w:val="002617F8"/>
    <w:rsid w:val="002619B8"/>
    <w:rsid w:val="00263257"/>
    <w:rsid w:val="00264401"/>
    <w:rsid w:val="00266DC5"/>
    <w:rsid w:val="00267783"/>
    <w:rsid w:val="00271086"/>
    <w:rsid w:val="00272D8A"/>
    <w:rsid w:val="0027331D"/>
    <w:rsid w:val="002737B4"/>
    <w:rsid w:val="00273BBE"/>
    <w:rsid w:val="002748C2"/>
    <w:rsid w:val="00274C8C"/>
    <w:rsid w:val="00275B23"/>
    <w:rsid w:val="00276386"/>
    <w:rsid w:val="002770F5"/>
    <w:rsid w:val="002778F3"/>
    <w:rsid w:val="00277ED3"/>
    <w:rsid w:val="00282753"/>
    <w:rsid w:val="0028368A"/>
    <w:rsid w:val="002839E3"/>
    <w:rsid w:val="00283D6D"/>
    <w:rsid w:val="002871E2"/>
    <w:rsid w:val="00287F0B"/>
    <w:rsid w:val="00291D07"/>
    <w:rsid w:val="002921FD"/>
    <w:rsid w:val="00292E95"/>
    <w:rsid w:val="00294D68"/>
    <w:rsid w:val="0029513E"/>
    <w:rsid w:val="00296A66"/>
    <w:rsid w:val="002A0BC3"/>
    <w:rsid w:val="002A1154"/>
    <w:rsid w:val="002A2165"/>
    <w:rsid w:val="002A36A0"/>
    <w:rsid w:val="002A4401"/>
    <w:rsid w:val="002A4553"/>
    <w:rsid w:val="002A475F"/>
    <w:rsid w:val="002A7772"/>
    <w:rsid w:val="002B0703"/>
    <w:rsid w:val="002B0E3C"/>
    <w:rsid w:val="002B1280"/>
    <w:rsid w:val="002B1A34"/>
    <w:rsid w:val="002B20A0"/>
    <w:rsid w:val="002B6E7B"/>
    <w:rsid w:val="002B7DF9"/>
    <w:rsid w:val="002B7F8F"/>
    <w:rsid w:val="002C1405"/>
    <w:rsid w:val="002C19C8"/>
    <w:rsid w:val="002C475C"/>
    <w:rsid w:val="002C575A"/>
    <w:rsid w:val="002C6218"/>
    <w:rsid w:val="002C7E69"/>
    <w:rsid w:val="002D10EF"/>
    <w:rsid w:val="002D38E8"/>
    <w:rsid w:val="002D3C7F"/>
    <w:rsid w:val="002D428A"/>
    <w:rsid w:val="002D6AB6"/>
    <w:rsid w:val="002D733E"/>
    <w:rsid w:val="002D7CB2"/>
    <w:rsid w:val="002E2DC0"/>
    <w:rsid w:val="002E3D48"/>
    <w:rsid w:val="002E4C09"/>
    <w:rsid w:val="002E7166"/>
    <w:rsid w:val="002E7AE6"/>
    <w:rsid w:val="002F0BBA"/>
    <w:rsid w:val="002F1D4F"/>
    <w:rsid w:val="002F3051"/>
    <w:rsid w:val="002F3BF9"/>
    <w:rsid w:val="002F3F2B"/>
    <w:rsid w:val="002F525A"/>
    <w:rsid w:val="002F5688"/>
    <w:rsid w:val="002F623A"/>
    <w:rsid w:val="00300215"/>
    <w:rsid w:val="00300DF5"/>
    <w:rsid w:val="0031209C"/>
    <w:rsid w:val="00314A19"/>
    <w:rsid w:val="00315E12"/>
    <w:rsid w:val="00316B45"/>
    <w:rsid w:val="0032203A"/>
    <w:rsid w:val="0032377A"/>
    <w:rsid w:val="00330357"/>
    <w:rsid w:val="00331DD8"/>
    <w:rsid w:val="0033338D"/>
    <w:rsid w:val="00333C11"/>
    <w:rsid w:val="00333F20"/>
    <w:rsid w:val="00334894"/>
    <w:rsid w:val="003351BC"/>
    <w:rsid w:val="0033542C"/>
    <w:rsid w:val="00340B7E"/>
    <w:rsid w:val="00341237"/>
    <w:rsid w:val="00342860"/>
    <w:rsid w:val="00342E73"/>
    <w:rsid w:val="00343A23"/>
    <w:rsid w:val="00347FA8"/>
    <w:rsid w:val="00351C90"/>
    <w:rsid w:val="0035342D"/>
    <w:rsid w:val="00356A1A"/>
    <w:rsid w:val="00357895"/>
    <w:rsid w:val="003609D2"/>
    <w:rsid w:val="00360F6A"/>
    <w:rsid w:val="003617AF"/>
    <w:rsid w:val="0036324E"/>
    <w:rsid w:val="0036369B"/>
    <w:rsid w:val="00363E0E"/>
    <w:rsid w:val="003655DC"/>
    <w:rsid w:val="0036622A"/>
    <w:rsid w:val="00366B31"/>
    <w:rsid w:val="003700C2"/>
    <w:rsid w:val="0037161E"/>
    <w:rsid w:val="003722C4"/>
    <w:rsid w:val="00374686"/>
    <w:rsid w:val="0037500A"/>
    <w:rsid w:val="0037633B"/>
    <w:rsid w:val="0037757A"/>
    <w:rsid w:val="00382D43"/>
    <w:rsid w:val="00383C6F"/>
    <w:rsid w:val="003846C9"/>
    <w:rsid w:val="003870BF"/>
    <w:rsid w:val="00390D67"/>
    <w:rsid w:val="00391C46"/>
    <w:rsid w:val="003922C7"/>
    <w:rsid w:val="00392653"/>
    <w:rsid w:val="0039284E"/>
    <w:rsid w:val="00392B2D"/>
    <w:rsid w:val="003953DA"/>
    <w:rsid w:val="003954DF"/>
    <w:rsid w:val="003A004D"/>
    <w:rsid w:val="003A1551"/>
    <w:rsid w:val="003A3290"/>
    <w:rsid w:val="003A4E08"/>
    <w:rsid w:val="003A5E0F"/>
    <w:rsid w:val="003A687D"/>
    <w:rsid w:val="003A6FCD"/>
    <w:rsid w:val="003A72EF"/>
    <w:rsid w:val="003B0E56"/>
    <w:rsid w:val="003B2067"/>
    <w:rsid w:val="003B6270"/>
    <w:rsid w:val="003B6620"/>
    <w:rsid w:val="003B70F7"/>
    <w:rsid w:val="003C1CD8"/>
    <w:rsid w:val="003C4061"/>
    <w:rsid w:val="003C46EC"/>
    <w:rsid w:val="003C4BCA"/>
    <w:rsid w:val="003C6262"/>
    <w:rsid w:val="003C6843"/>
    <w:rsid w:val="003D59E2"/>
    <w:rsid w:val="003E008B"/>
    <w:rsid w:val="003E0C86"/>
    <w:rsid w:val="003E2C05"/>
    <w:rsid w:val="003E362C"/>
    <w:rsid w:val="003E7CF6"/>
    <w:rsid w:val="003F2531"/>
    <w:rsid w:val="003F260A"/>
    <w:rsid w:val="003F74F9"/>
    <w:rsid w:val="00402F0D"/>
    <w:rsid w:val="00405D39"/>
    <w:rsid w:val="0040681A"/>
    <w:rsid w:val="0040723B"/>
    <w:rsid w:val="0041023A"/>
    <w:rsid w:val="00410A9C"/>
    <w:rsid w:val="004111D2"/>
    <w:rsid w:val="0041181F"/>
    <w:rsid w:val="00415722"/>
    <w:rsid w:val="0042071E"/>
    <w:rsid w:val="00422317"/>
    <w:rsid w:val="00422746"/>
    <w:rsid w:val="00422899"/>
    <w:rsid w:val="00423168"/>
    <w:rsid w:val="00423E43"/>
    <w:rsid w:val="00424FAB"/>
    <w:rsid w:val="00427A8B"/>
    <w:rsid w:val="00427EDE"/>
    <w:rsid w:val="00430D29"/>
    <w:rsid w:val="0043104A"/>
    <w:rsid w:val="004331E6"/>
    <w:rsid w:val="00433952"/>
    <w:rsid w:val="0043479A"/>
    <w:rsid w:val="004369A1"/>
    <w:rsid w:val="00437DFF"/>
    <w:rsid w:val="004435CE"/>
    <w:rsid w:val="00443DB0"/>
    <w:rsid w:val="00447209"/>
    <w:rsid w:val="004502DD"/>
    <w:rsid w:val="0045107F"/>
    <w:rsid w:val="00451BA0"/>
    <w:rsid w:val="00451C26"/>
    <w:rsid w:val="00453787"/>
    <w:rsid w:val="004538FC"/>
    <w:rsid w:val="004564DA"/>
    <w:rsid w:val="00456911"/>
    <w:rsid w:val="00456FDE"/>
    <w:rsid w:val="00457BCC"/>
    <w:rsid w:val="00457FB8"/>
    <w:rsid w:val="00460226"/>
    <w:rsid w:val="00461168"/>
    <w:rsid w:val="0046132F"/>
    <w:rsid w:val="004614B1"/>
    <w:rsid w:val="00462E79"/>
    <w:rsid w:val="0046317C"/>
    <w:rsid w:val="00463A60"/>
    <w:rsid w:val="00463D75"/>
    <w:rsid w:val="00464251"/>
    <w:rsid w:val="00465F34"/>
    <w:rsid w:val="00467397"/>
    <w:rsid w:val="00470314"/>
    <w:rsid w:val="004744E5"/>
    <w:rsid w:val="0047567E"/>
    <w:rsid w:val="00476715"/>
    <w:rsid w:val="0048051F"/>
    <w:rsid w:val="004825EF"/>
    <w:rsid w:val="004832DC"/>
    <w:rsid w:val="00486598"/>
    <w:rsid w:val="00487A2C"/>
    <w:rsid w:val="0049160D"/>
    <w:rsid w:val="00492417"/>
    <w:rsid w:val="0049363F"/>
    <w:rsid w:val="00493E4B"/>
    <w:rsid w:val="00493ECC"/>
    <w:rsid w:val="0049535D"/>
    <w:rsid w:val="0049562D"/>
    <w:rsid w:val="00497194"/>
    <w:rsid w:val="004A15EE"/>
    <w:rsid w:val="004A1EA6"/>
    <w:rsid w:val="004A2C62"/>
    <w:rsid w:val="004A3712"/>
    <w:rsid w:val="004A4550"/>
    <w:rsid w:val="004A462B"/>
    <w:rsid w:val="004A5D35"/>
    <w:rsid w:val="004B0AC2"/>
    <w:rsid w:val="004B3B17"/>
    <w:rsid w:val="004B444E"/>
    <w:rsid w:val="004B44AF"/>
    <w:rsid w:val="004B4AD8"/>
    <w:rsid w:val="004B4C5B"/>
    <w:rsid w:val="004B6B69"/>
    <w:rsid w:val="004C13D7"/>
    <w:rsid w:val="004C1F5E"/>
    <w:rsid w:val="004C29EB"/>
    <w:rsid w:val="004C34B4"/>
    <w:rsid w:val="004C511C"/>
    <w:rsid w:val="004C567E"/>
    <w:rsid w:val="004C66C3"/>
    <w:rsid w:val="004D39FA"/>
    <w:rsid w:val="004D6583"/>
    <w:rsid w:val="004D7A2D"/>
    <w:rsid w:val="004D7D21"/>
    <w:rsid w:val="004E006F"/>
    <w:rsid w:val="004E0699"/>
    <w:rsid w:val="004E43C3"/>
    <w:rsid w:val="004E469A"/>
    <w:rsid w:val="004E47C2"/>
    <w:rsid w:val="004E4DA2"/>
    <w:rsid w:val="004E5AD0"/>
    <w:rsid w:val="004E5F8D"/>
    <w:rsid w:val="004E6C8C"/>
    <w:rsid w:val="004F053F"/>
    <w:rsid w:val="004F06EE"/>
    <w:rsid w:val="004F3498"/>
    <w:rsid w:val="004F3955"/>
    <w:rsid w:val="004F41A7"/>
    <w:rsid w:val="004F4DC6"/>
    <w:rsid w:val="004F4EB5"/>
    <w:rsid w:val="004F6755"/>
    <w:rsid w:val="004F6A63"/>
    <w:rsid w:val="004F7182"/>
    <w:rsid w:val="00500181"/>
    <w:rsid w:val="005001DC"/>
    <w:rsid w:val="00500888"/>
    <w:rsid w:val="005018F0"/>
    <w:rsid w:val="0050221B"/>
    <w:rsid w:val="00502FFC"/>
    <w:rsid w:val="0050440A"/>
    <w:rsid w:val="00504556"/>
    <w:rsid w:val="00507AFC"/>
    <w:rsid w:val="00513A42"/>
    <w:rsid w:val="0051499F"/>
    <w:rsid w:val="005153D9"/>
    <w:rsid w:val="0051544F"/>
    <w:rsid w:val="00517709"/>
    <w:rsid w:val="00520114"/>
    <w:rsid w:val="00520310"/>
    <w:rsid w:val="00520350"/>
    <w:rsid w:val="0052106F"/>
    <w:rsid w:val="005213C7"/>
    <w:rsid w:val="00522C28"/>
    <w:rsid w:val="00524765"/>
    <w:rsid w:val="00526871"/>
    <w:rsid w:val="005322B8"/>
    <w:rsid w:val="00533050"/>
    <w:rsid w:val="00533890"/>
    <w:rsid w:val="0053595A"/>
    <w:rsid w:val="00540C09"/>
    <w:rsid w:val="005412A8"/>
    <w:rsid w:val="00541728"/>
    <w:rsid w:val="00541923"/>
    <w:rsid w:val="00543120"/>
    <w:rsid w:val="005440C9"/>
    <w:rsid w:val="005460B1"/>
    <w:rsid w:val="005463EC"/>
    <w:rsid w:val="005469C9"/>
    <w:rsid w:val="00547005"/>
    <w:rsid w:val="00550353"/>
    <w:rsid w:val="00552964"/>
    <w:rsid w:val="00553A83"/>
    <w:rsid w:val="0055512C"/>
    <w:rsid w:val="00555FE5"/>
    <w:rsid w:val="00556034"/>
    <w:rsid w:val="0055791B"/>
    <w:rsid w:val="00560621"/>
    <w:rsid w:val="00560CA5"/>
    <w:rsid w:val="00563869"/>
    <w:rsid w:val="005652F0"/>
    <w:rsid w:val="00565F94"/>
    <w:rsid w:val="00566F21"/>
    <w:rsid w:val="00567BAF"/>
    <w:rsid w:val="00567D68"/>
    <w:rsid w:val="00571D7B"/>
    <w:rsid w:val="005733B3"/>
    <w:rsid w:val="0057464F"/>
    <w:rsid w:val="00574D35"/>
    <w:rsid w:val="0057597F"/>
    <w:rsid w:val="00576947"/>
    <w:rsid w:val="00577C1A"/>
    <w:rsid w:val="00580071"/>
    <w:rsid w:val="00582DB4"/>
    <w:rsid w:val="00583915"/>
    <w:rsid w:val="005873FA"/>
    <w:rsid w:val="005875E5"/>
    <w:rsid w:val="00591057"/>
    <w:rsid w:val="005916AD"/>
    <w:rsid w:val="00591F00"/>
    <w:rsid w:val="00594453"/>
    <w:rsid w:val="005958C0"/>
    <w:rsid w:val="005967CB"/>
    <w:rsid w:val="005970DB"/>
    <w:rsid w:val="00597FCF"/>
    <w:rsid w:val="005A0ECA"/>
    <w:rsid w:val="005A2E53"/>
    <w:rsid w:val="005A4ACA"/>
    <w:rsid w:val="005A5E57"/>
    <w:rsid w:val="005B14DA"/>
    <w:rsid w:val="005B31C9"/>
    <w:rsid w:val="005B33B0"/>
    <w:rsid w:val="005B6568"/>
    <w:rsid w:val="005B7EEA"/>
    <w:rsid w:val="005C0339"/>
    <w:rsid w:val="005C237F"/>
    <w:rsid w:val="005C2DB4"/>
    <w:rsid w:val="005C3629"/>
    <w:rsid w:val="005C5F84"/>
    <w:rsid w:val="005C70A3"/>
    <w:rsid w:val="005C79A2"/>
    <w:rsid w:val="005D2828"/>
    <w:rsid w:val="005D3C9A"/>
    <w:rsid w:val="005D7D8C"/>
    <w:rsid w:val="005E1A70"/>
    <w:rsid w:val="005E1F82"/>
    <w:rsid w:val="005E3C33"/>
    <w:rsid w:val="005E3F0A"/>
    <w:rsid w:val="005E5957"/>
    <w:rsid w:val="005F099C"/>
    <w:rsid w:val="005F522B"/>
    <w:rsid w:val="005F556A"/>
    <w:rsid w:val="005F63A3"/>
    <w:rsid w:val="00601FD1"/>
    <w:rsid w:val="006024E7"/>
    <w:rsid w:val="00602660"/>
    <w:rsid w:val="0060280F"/>
    <w:rsid w:val="00604893"/>
    <w:rsid w:val="00605281"/>
    <w:rsid w:val="006059A6"/>
    <w:rsid w:val="006061F0"/>
    <w:rsid w:val="006075E4"/>
    <w:rsid w:val="0061061D"/>
    <w:rsid w:val="0061077E"/>
    <w:rsid w:val="00613D8C"/>
    <w:rsid w:val="006145FF"/>
    <w:rsid w:val="00614A4E"/>
    <w:rsid w:val="00617D44"/>
    <w:rsid w:val="00617E3D"/>
    <w:rsid w:val="00620062"/>
    <w:rsid w:val="00621D03"/>
    <w:rsid w:val="00622DCE"/>
    <w:rsid w:val="00624C6D"/>
    <w:rsid w:val="006259A2"/>
    <w:rsid w:val="00626C49"/>
    <w:rsid w:val="0063200C"/>
    <w:rsid w:val="006334C2"/>
    <w:rsid w:val="0063379E"/>
    <w:rsid w:val="00633C35"/>
    <w:rsid w:val="00634008"/>
    <w:rsid w:val="006346DA"/>
    <w:rsid w:val="00636451"/>
    <w:rsid w:val="00641616"/>
    <w:rsid w:val="00642A30"/>
    <w:rsid w:val="006440D2"/>
    <w:rsid w:val="00645E53"/>
    <w:rsid w:val="00647C89"/>
    <w:rsid w:val="00647F68"/>
    <w:rsid w:val="0065202A"/>
    <w:rsid w:val="00652BC0"/>
    <w:rsid w:val="00653BE9"/>
    <w:rsid w:val="00655618"/>
    <w:rsid w:val="006559EE"/>
    <w:rsid w:val="00655ABF"/>
    <w:rsid w:val="00661688"/>
    <w:rsid w:val="00662424"/>
    <w:rsid w:val="0066250B"/>
    <w:rsid w:val="006643CB"/>
    <w:rsid w:val="006643FF"/>
    <w:rsid w:val="0066507E"/>
    <w:rsid w:val="00665BF3"/>
    <w:rsid w:val="00666928"/>
    <w:rsid w:val="006678CB"/>
    <w:rsid w:val="0067063D"/>
    <w:rsid w:val="00672D8F"/>
    <w:rsid w:val="00673190"/>
    <w:rsid w:val="00673CB4"/>
    <w:rsid w:val="00674A1B"/>
    <w:rsid w:val="00674B96"/>
    <w:rsid w:val="00674EAA"/>
    <w:rsid w:val="00675762"/>
    <w:rsid w:val="006764D5"/>
    <w:rsid w:val="00682103"/>
    <w:rsid w:val="006827F6"/>
    <w:rsid w:val="00683B32"/>
    <w:rsid w:val="00684482"/>
    <w:rsid w:val="00685C8C"/>
    <w:rsid w:val="00687A20"/>
    <w:rsid w:val="00690EC6"/>
    <w:rsid w:val="006940FE"/>
    <w:rsid w:val="00694AF9"/>
    <w:rsid w:val="00696432"/>
    <w:rsid w:val="006967E7"/>
    <w:rsid w:val="00696B31"/>
    <w:rsid w:val="006A0887"/>
    <w:rsid w:val="006A0FD7"/>
    <w:rsid w:val="006A1E0F"/>
    <w:rsid w:val="006A4053"/>
    <w:rsid w:val="006A4494"/>
    <w:rsid w:val="006A5C9B"/>
    <w:rsid w:val="006A6415"/>
    <w:rsid w:val="006A74B4"/>
    <w:rsid w:val="006A7C93"/>
    <w:rsid w:val="006B031B"/>
    <w:rsid w:val="006B116E"/>
    <w:rsid w:val="006B1A1C"/>
    <w:rsid w:val="006B1AF0"/>
    <w:rsid w:val="006B3238"/>
    <w:rsid w:val="006B3CA2"/>
    <w:rsid w:val="006B5350"/>
    <w:rsid w:val="006B65F1"/>
    <w:rsid w:val="006C13B5"/>
    <w:rsid w:val="006C2804"/>
    <w:rsid w:val="006C3BAF"/>
    <w:rsid w:val="006C4DB7"/>
    <w:rsid w:val="006C5358"/>
    <w:rsid w:val="006C558E"/>
    <w:rsid w:val="006C6446"/>
    <w:rsid w:val="006C7A43"/>
    <w:rsid w:val="006D2A4F"/>
    <w:rsid w:val="006D3DD4"/>
    <w:rsid w:val="006D52C9"/>
    <w:rsid w:val="006D5E9E"/>
    <w:rsid w:val="006E144B"/>
    <w:rsid w:val="006E3252"/>
    <w:rsid w:val="006E40F9"/>
    <w:rsid w:val="006E46A6"/>
    <w:rsid w:val="006E50D8"/>
    <w:rsid w:val="006E7947"/>
    <w:rsid w:val="006E7B0B"/>
    <w:rsid w:val="006F0213"/>
    <w:rsid w:val="006F03A5"/>
    <w:rsid w:val="006F1AC9"/>
    <w:rsid w:val="006F3111"/>
    <w:rsid w:val="006F42B3"/>
    <w:rsid w:val="006F4AC0"/>
    <w:rsid w:val="006F5F8C"/>
    <w:rsid w:val="006F6BE0"/>
    <w:rsid w:val="006F7B3C"/>
    <w:rsid w:val="006F7D18"/>
    <w:rsid w:val="007029D6"/>
    <w:rsid w:val="00705027"/>
    <w:rsid w:val="00706496"/>
    <w:rsid w:val="00706A58"/>
    <w:rsid w:val="00707894"/>
    <w:rsid w:val="00711C70"/>
    <w:rsid w:val="00712F38"/>
    <w:rsid w:val="007134AC"/>
    <w:rsid w:val="00714BD8"/>
    <w:rsid w:val="00716740"/>
    <w:rsid w:val="007167AC"/>
    <w:rsid w:val="007213CC"/>
    <w:rsid w:val="00721D38"/>
    <w:rsid w:val="0072339C"/>
    <w:rsid w:val="00725481"/>
    <w:rsid w:val="00725ADF"/>
    <w:rsid w:val="00725F2C"/>
    <w:rsid w:val="00730940"/>
    <w:rsid w:val="00731708"/>
    <w:rsid w:val="00731F95"/>
    <w:rsid w:val="007320C0"/>
    <w:rsid w:val="00732645"/>
    <w:rsid w:val="007346EF"/>
    <w:rsid w:val="007348F1"/>
    <w:rsid w:val="00735255"/>
    <w:rsid w:val="00736F10"/>
    <w:rsid w:val="00737243"/>
    <w:rsid w:val="00737B5F"/>
    <w:rsid w:val="00741745"/>
    <w:rsid w:val="00744A4F"/>
    <w:rsid w:val="007452A5"/>
    <w:rsid w:val="00745CAB"/>
    <w:rsid w:val="00745E36"/>
    <w:rsid w:val="0074609B"/>
    <w:rsid w:val="00750DC5"/>
    <w:rsid w:val="007515A6"/>
    <w:rsid w:val="0075285B"/>
    <w:rsid w:val="00752899"/>
    <w:rsid w:val="00752F5B"/>
    <w:rsid w:val="007532B2"/>
    <w:rsid w:val="0075597A"/>
    <w:rsid w:val="00760662"/>
    <w:rsid w:val="00761044"/>
    <w:rsid w:val="00761ED2"/>
    <w:rsid w:val="007626E6"/>
    <w:rsid w:val="0076357D"/>
    <w:rsid w:val="00763823"/>
    <w:rsid w:val="00763D8D"/>
    <w:rsid w:val="00764223"/>
    <w:rsid w:val="00767D96"/>
    <w:rsid w:val="00767F3D"/>
    <w:rsid w:val="00770625"/>
    <w:rsid w:val="007710AA"/>
    <w:rsid w:val="0077165E"/>
    <w:rsid w:val="0077460E"/>
    <w:rsid w:val="00774B08"/>
    <w:rsid w:val="00774ED0"/>
    <w:rsid w:val="00777546"/>
    <w:rsid w:val="007778A1"/>
    <w:rsid w:val="00780252"/>
    <w:rsid w:val="007828FB"/>
    <w:rsid w:val="007839DB"/>
    <w:rsid w:val="00785A72"/>
    <w:rsid w:val="0078672C"/>
    <w:rsid w:val="00787162"/>
    <w:rsid w:val="00787D0E"/>
    <w:rsid w:val="00791C54"/>
    <w:rsid w:val="007971B0"/>
    <w:rsid w:val="007A11C9"/>
    <w:rsid w:val="007A1B92"/>
    <w:rsid w:val="007A2DFE"/>
    <w:rsid w:val="007A4B49"/>
    <w:rsid w:val="007A4DD2"/>
    <w:rsid w:val="007A6F8B"/>
    <w:rsid w:val="007A7EEE"/>
    <w:rsid w:val="007B1B5C"/>
    <w:rsid w:val="007B1D14"/>
    <w:rsid w:val="007B3714"/>
    <w:rsid w:val="007B5500"/>
    <w:rsid w:val="007B60C1"/>
    <w:rsid w:val="007B63CB"/>
    <w:rsid w:val="007B6C13"/>
    <w:rsid w:val="007B7B49"/>
    <w:rsid w:val="007C012F"/>
    <w:rsid w:val="007C0384"/>
    <w:rsid w:val="007C08EB"/>
    <w:rsid w:val="007C3541"/>
    <w:rsid w:val="007C4C5A"/>
    <w:rsid w:val="007C777B"/>
    <w:rsid w:val="007D1D13"/>
    <w:rsid w:val="007D22CC"/>
    <w:rsid w:val="007D3AF1"/>
    <w:rsid w:val="007D51B5"/>
    <w:rsid w:val="007D5446"/>
    <w:rsid w:val="007D587A"/>
    <w:rsid w:val="007D62F6"/>
    <w:rsid w:val="007D7061"/>
    <w:rsid w:val="007E2401"/>
    <w:rsid w:val="007E255B"/>
    <w:rsid w:val="007E2F54"/>
    <w:rsid w:val="007E30E3"/>
    <w:rsid w:val="007E5197"/>
    <w:rsid w:val="007E72B3"/>
    <w:rsid w:val="007E7F58"/>
    <w:rsid w:val="007F48C2"/>
    <w:rsid w:val="00800BD2"/>
    <w:rsid w:val="00801B9F"/>
    <w:rsid w:val="008042B4"/>
    <w:rsid w:val="008048E2"/>
    <w:rsid w:val="008056BF"/>
    <w:rsid w:val="0080681C"/>
    <w:rsid w:val="008108FE"/>
    <w:rsid w:val="008116B6"/>
    <w:rsid w:val="0081266D"/>
    <w:rsid w:val="00812D2D"/>
    <w:rsid w:val="00814255"/>
    <w:rsid w:val="0081635E"/>
    <w:rsid w:val="008168BC"/>
    <w:rsid w:val="00816C94"/>
    <w:rsid w:val="00821314"/>
    <w:rsid w:val="008224A9"/>
    <w:rsid w:val="00824EA8"/>
    <w:rsid w:val="00830DF9"/>
    <w:rsid w:val="00832A68"/>
    <w:rsid w:val="008413B7"/>
    <w:rsid w:val="00842584"/>
    <w:rsid w:val="008445F8"/>
    <w:rsid w:val="008469DA"/>
    <w:rsid w:val="00850B1A"/>
    <w:rsid w:val="00851148"/>
    <w:rsid w:val="00851EC6"/>
    <w:rsid w:val="00852144"/>
    <w:rsid w:val="00852176"/>
    <w:rsid w:val="008521FB"/>
    <w:rsid w:val="00852B1C"/>
    <w:rsid w:val="00852FEB"/>
    <w:rsid w:val="00855082"/>
    <w:rsid w:val="00860E2D"/>
    <w:rsid w:val="008625DD"/>
    <w:rsid w:val="00862A5C"/>
    <w:rsid w:val="0086317D"/>
    <w:rsid w:val="00864B5C"/>
    <w:rsid w:val="00866001"/>
    <w:rsid w:val="00866C1A"/>
    <w:rsid w:val="00866D26"/>
    <w:rsid w:val="00873608"/>
    <w:rsid w:val="00873F7C"/>
    <w:rsid w:val="00874E8C"/>
    <w:rsid w:val="00877F7F"/>
    <w:rsid w:val="0088001C"/>
    <w:rsid w:val="008828D8"/>
    <w:rsid w:val="00882E28"/>
    <w:rsid w:val="00884609"/>
    <w:rsid w:val="00885A44"/>
    <w:rsid w:val="00886870"/>
    <w:rsid w:val="00890FE2"/>
    <w:rsid w:val="008933C2"/>
    <w:rsid w:val="00893776"/>
    <w:rsid w:val="008954F7"/>
    <w:rsid w:val="00896708"/>
    <w:rsid w:val="00897C78"/>
    <w:rsid w:val="008A0981"/>
    <w:rsid w:val="008A1775"/>
    <w:rsid w:val="008A3F4D"/>
    <w:rsid w:val="008A526D"/>
    <w:rsid w:val="008A7676"/>
    <w:rsid w:val="008A7926"/>
    <w:rsid w:val="008B4662"/>
    <w:rsid w:val="008B46E9"/>
    <w:rsid w:val="008B70D8"/>
    <w:rsid w:val="008B783E"/>
    <w:rsid w:val="008C0066"/>
    <w:rsid w:val="008C016E"/>
    <w:rsid w:val="008C1F97"/>
    <w:rsid w:val="008C47FE"/>
    <w:rsid w:val="008C50C8"/>
    <w:rsid w:val="008D0126"/>
    <w:rsid w:val="008D14E8"/>
    <w:rsid w:val="008D56AC"/>
    <w:rsid w:val="008D5BAA"/>
    <w:rsid w:val="008D76CF"/>
    <w:rsid w:val="008E10F9"/>
    <w:rsid w:val="008E4A6F"/>
    <w:rsid w:val="008E58C6"/>
    <w:rsid w:val="008E66E2"/>
    <w:rsid w:val="008F1B38"/>
    <w:rsid w:val="008F46E5"/>
    <w:rsid w:val="008F71C0"/>
    <w:rsid w:val="008F79D2"/>
    <w:rsid w:val="0090035D"/>
    <w:rsid w:val="0090579C"/>
    <w:rsid w:val="009065DB"/>
    <w:rsid w:val="00906E86"/>
    <w:rsid w:val="0090792C"/>
    <w:rsid w:val="00907D63"/>
    <w:rsid w:val="00911185"/>
    <w:rsid w:val="009112C0"/>
    <w:rsid w:val="00911513"/>
    <w:rsid w:val="00911691"/>
    <w:rsid w:val="00912A0A"/>
    <w:rsid w:val="00913CB8"/>
    <w:rsid w:val="00914545"/>
    <w:rsid w:val="00915B59"/>
    <w:rsid w:val="00916F3F"/>
    <w:rsid w:val="00917580"/>
    <w:rsid w:val="009224E7"/>
    <w:rsid w:val="00922B38"/>
    <w:rsid w:val="00922BBD"/>
    <w:rsid w:val="00924A8B"/>
    <w:rsid w:val="0092528F"/>
    <w:rsid w:val="009259D1"/>
    <w:rsid w:val="00930C30"/>
    <w:rsid w:val="00930CD9"/>
    <w:rsid w:val="00932F36"/>
    <w:rsid w:val="00934188"/>
    <w:rsid w:val="009410CF"/>
    <w:rsid w:val="00941126"/>
    <w:rsid w:val="00941BD4"/>
    <w:rsid w:val="00943214"/>
    <w:rsid w:val="0094472A"/>
    <w:rsid w:val="00945284"/>
    <w:rsid w:val="00947828"/>
    <w:rsid w:val="00951D86"/>
    <w:rsid w:val="00952462"/>
    <w:rsid w:val="00953CB3"/>
    <w:rsid w:val="0095615A"/>
    <w:rsid w:val="00956312"/>
    <w:rsid w:val="0096020D"/>
    <w:rsid w:val="009621AE"/>
    <w:rsid w:val="00962EAA"/>
    <w:rsid w:val="009640AB"/>
    <w:rsid w:val="00964F0B"/>
    <w:rsid w:val="009668A2"/>
    <w:rsid w:val="00971C1A"/>
    <w:rsid w:val="00972C3D"/>
    <w:rsid w:val="0097421A"/>
    <w:rsid w:val="009753EF"/>
    <w:rsid w:val="009763DF"/>
    <w:rsid w:val="00977364"/>
    <w:rsid w:val="0097737E"/>
    <w:rsid w:val="00980908"/>
    <w:rsid w:val="00980A6D"/>
    <w:rsid w:val="009823E5"/>
    <w:rsid w:val="009866BB"/>
    <w:rsid w:val="0098714E"/>
    <w:rsid w:val="0099080B"/>
    <w:rsid w:val="009915E3"/>
    <w:rsid w:val="009928A6"/>
    <w:rsid w:val="009946E1"/>
    <w:rsid w:val="00995C6F"/>
    <w:rsid w:val="009966F2"/>
    <w:rsid w:val="009968C6"/>
    <w:rsid w:val="00996CA6"/>
    <w:rsid w:val="009A0549"/>
    <w:rsid w:val="009A1C27"/>
    <w:rsid w:val="009A3346"/>
    <w:rsid w:val="009A35EB"/>
    <w:rsid w:val="009A4EAA"/>
    <w:rsid w:val="009A649A"/>
    <w:rsid w:val="009A7060"/>
    <w:rsid w:val="009B0365"/>
    <w:rsid w:val="009B27D2"/>
    <w:rsid w:val="009B33BE"/>
    <w:rsid w:val="009B655C"/>
    <w:rsid w:val="009C38DA"/>
    <w:rsid w:val="009C3A31"/>
    <w:rsid w:val="009C3BCB"/>
    <w:rsid w:val="009C54B8"/>
    <w:rsid w:val="009C57A8"/>
    <w:rsid w:val="009C5ADA"/>
    <w:rsid w:val="009C746D"/>
    <w:rsid w:val="009C7982"/>
    <w:rsid w:val="009D030B"/>
    <w:rsid w:val="009D0D81"/>
    <w:rsid w:val="009D223E"/>
    <w:rsid w:val="009D52CD"/>
    <w:rsid w:val="009D6877"/>
    <w:rsid w:val="009E1034"/>
    <w:rsid w:val="009E4E86"/>
    <w:rsid w:val="009E652D"/>
    <w:rsid w:val="009E669F"/>
    <w:rsid w:val="009E6A26"/>
    <w:rsid w:val="009E6E75"/>
    <w:rsid w:val="009F0532"/>
    <w:rsid w:val="009F0839"/>
    <w:rsid w:val="009F2471"/>
    <w:rsid w:val="009F29CD"/>
    <w:rsid w:val="009F2B0A"/>
    <w:rsid w:val="009F7CD6"/>
    <w:rsid w:val="009F7D72"/>
    <w:rsid w:val="00A03DD1"/>
    <w:rsid w:val="00A04109"/>
    <w:rsid w:val="00A05230"/>
    <w:rsid w:val="00A07D5A"/>
    <w:rsid w:val="00A07FE7"/>
    <w:rsid w:val="00A1004D"/>
    <w:rsid w:val="00A12C84"/>
    <w:rsid w:val="00A17325"/>
    <w:rsid w:val="00A2173A"/>
    <w:rsid w:val="00A23DE3"/>
    <w:rsid w:val="00A24E9A"/>
    <w:rsid w:val="00A26174"/>
    <w:rsid w:val="00A27C07"/>
    <w:rsid w:val="00A27FA0"/>
    <w:rsid w:val="00A32627"/>
    <w:rsid w:val="00A32B9B"/>
    <w:rsid w:val="00A336FC"/>
    <w:rsid w:val="00A346FE"/>
    <w:rsid w:val="00A35144"/>
    <w:rsid w:val="00A401A7"/>
    <w:rsid w:val="00A40455"/>
    <w:rsid w:val="00A40497"/>
    <w:rsid w:val="00A4177E"/>
    <w:rsid w:val="00A4499D"/>
    <w:rsid w:val="00A460E0"/>
    <w:rsid w:val="00A4641C"/>
    <w:rsid w:val="00A52893"/>
    <w:rsid w:val="00A5379E"/>
    <w:rsid w:val="00A544D1"/>
    <w:rsid w:val="00A547BE"/>
    <w:rsid w:val="00A605F7"/>
    <w:rsid w:val="00A610F0"/>
    <w:rsid w:val="00A612EB"/>
    <w:rsid w:val="00A641EF"/>
    <w:rsid w:val="00A656BC"/>
    <w:rsid w:val="00A65ABF"/>
    <w:rsid w:val="00A67A21"/>
    <w:rsid w:val="00A7169D"/>
    <w:rsid w:val="00A75864"/>
    <w:rsid w:val="00A75D3F"/>
    <w:rsid w:val="00A75E69"/>
    <w:rsid w:val="00A77778"/>
    <w:rsid w:val="00A80E3F"/>
    <w:rsid w:val="00A828D5"/>
    <w:rsid w:val="00A83623"/>
    <w:rsid w:val="00A8372A"/>
    <w:rsid w:val="00A85E50"/>
    <w:rsid w:val="00A85EBE"/>
    <w:rsid w:val="00A864C0"/>
    <w:rsid w:val="00A873F3"/>
    <w:rsid w:val="00A90439"/>
    <w:rsid w:val="00A938AD"/>
    <w:rsid w:val="00A9534A"/>
    <w:rsid w:val="00A97C13"/>
    <w:rsid w:val="00AA0130"/>
    <w:rsid w:val="00AA0CDD"/>
    <w:rsid w:val="00AA21D1"/>
    <w:rsid w:val="00AA266E"/>
    <w:rsid w:val="00AA45DC"/>
    <w:rsid w:val="00AA49EC"/>
    <w:rsid w:val="00AA5C41"/>
    <w:rsid w:val="00AB060C"/>
    <w:rsid w:val="00AB0CD1"/>
    <w:rsid w:val="00AB17F0"/>
    <w:rsid w:val="00AB195C"/>
    <w:rsid w:val="00AB2946"/>
    <w:rsid w:val="00AB5A67"/>
    <w:rsid w:val="00AB731B"/>
    <w:rsid w:val="00AB7B06"/>
    <w:rsid w:val="00AC0066"/>
    <w:rsid w:val="00AC0515"/>
    <w:rsid w:val="00AC115A"/>
    <w:rsid w:val="00AC1653"/>
    <w:rsid w:val="00AC1FA7"/>
    <w:rsid w:val="00AC2B7E"/>
    <w:rsid w:val="00AC30D1"/>
    <w:rsid w:val="00AC3E23"/>
    <w:rsid w:val="00AC5723"/>
    <w:rsid w:val="00AC5E23"/>
    <w:rsid w:val="00AC6FCD"/>
    <w:rsid w:val="00AC7778"/>
    <w:rsid w:val="00AC7B5F"/>
    <w:rsid w:val="00AD033D"/>
    <w:rsid w:val="00AD069B"/>
    <w:rsid w:val="00AD3069"/>
    <w:rsid w:val="00AD47A9"/>
    <w:rsid w:val="00AD5AA9"/>
    <w:rsid w:val="00AD6832"/>
    <w:rsid w:val="00AE071F"/>
    <w:rsid w:val="00AE5000"/>
    <w:rsid w:val="00AE6D05"/>
    <w:rsid w:val="00AE79D0"/>
    <w:rsid w:val="00AF09A6"/>
    <w:rsid w:val="00AF1E1F"/>
    <w:rsid w:val="00AF4D99"/>
    <w:rsid w:val="00AF5E9B"/>
    <w:rsid w:val="00B014CD"/>
    <w:rsid w:val="00B018FB"/>
    <w:rsid w:val="00B020BD"/>
    <w:rsid w:val="00B03191"/>
    <w:rsid w:val="00B107D7"/>
    <w:rsid w:val="00B15197"/>
    <w:rsid w:val="00B16181"/>
    <w:rsid w:val="00B176BE"/>
    <w:rsid w:val="00B20C0D"/>
    <w:rsid w:val="00B21043"/>
    <w:rsid w:val="00B21C84"/>
    <w:rsid w:val="00B2209F"/>
    <w:rsid w:val="00B22100"/>
    <w:rsid w:val="00B22128"/>
    <w:rsid w:val="00B269BD"/>
    <w:rsid w:val="00B26FE7"/>
    <w:rsid w:val="00B27350"/>
    <w:rsid w:val="00B27786"/>
    <w:rsid w:val="00B27A9C"/>
    <w:rsid w:val="00B32785"/>
    <w:rsid w:val="00B3366A"/>
    <w:rsid w:val="00B337D0"/>
    <w:rsid w:val="00B33A27"/>
    <w:rsid w:val="00B348D6"/>
    <w:rsid w:val="00B3567F"/>
    <w:rsid w:val="00B35FAA"/>
    <w:rsid w:val="00B37EAA"/>
    <w:rsid w:val="00B42894"/>
    <w:rsid w:val="00B429E6"/>
    <w:rsid w:val="00B431E7"/>
    <w:rsid w:val="00B446D4"/>
    <w:rsid w:val="00B46533"/>
    <w:rsid w:val="00B511C5"/>
    <w:rsid w:val="00B51A8E"/>
    <w:rsid w:val="00B5482E"/>
    <w:rsid w:val="00B54DED"/>
    <w:rsid w:val="00B5528C"/>
    <w:rsid w:val="00B55A02"/>
    <w:rsid w:val="00B5648D"/>
    <w:rsid w:val="00B5659A"/>
    <w:rsid w:val="00B5662B"/>
    <w:rsid w:val="00B56DB4"/>
    <w:rsid w:val="00B61E8D"/>
    <w:rsid w:val="00B647AD"/>
    <w:rsid w:val="00B674E8"/>
    <w:rsid w:val="00B70B38"/>
    <w:rsid w:val="00B71820"/>
    <w:rsid w:val="00B72D03"/>
    <w:rsid w:val="00B73B83"/>
    <w:rsid w:val="00B75D77"/>
    <w:rsid w:val="00B76908"/>
    <w:rsid w:val="00B7787B"/>
    <w:rsid w:val="00B8022B"/>
    <w:rsid w:val="00B807DA"/>
    <w:rsid w:val="00B8181D"/>
    <w:rsid w:val="00B82C72"/>
    <w:rsid w:val="00B84153"/>
    <w:rsid w:val="00B865F8"/>
    <w:rsid w:val="00B86981"/>
    <w:rsid w:val="00B87CC1"/>
    <w:rsid w:val="00B94E37"/>
    <w:rsid w:val="00B953C9"/>
    <w:rsid w:val="00B9620D"/>
    <w:rsid w:val="00B97B6B"/>
    <w:rsid w:val="00B97DD3"/>
    <w:rsid w:val="00BA0A2A"/>
    <w:rsid w:val="00BA11AC"/>
    <w:rsid w:val="00BA26E6"/>
    <w:rsid w:val="00BA4039"/>
    <w:rsid w:val="00BA4A1D"/>
    <w:rsid w:val="00BA5B6A"/>
    <w:rsid w:val="00BB01B6"/>
    <w:rsid w:val="00BB1254"/>
    <w:rsid w:val="00BB1904"/>
    <w:rsid w:val="00BB1AC3"/>
    <w:rsid w:val="00BB1D5D"/>
    <w:rsid w:val="00BB6703"/>
    <w:rsid w:val="00BB6DEB"/>
    <w:rsid w:val="00BB7865"/>
    <w:rsid w:val="00BC0367"/>
    <w:rsid w:val="00BC03DD"/>
    <w:rsid w:val="00BC12A7"/>
    <w:rsid w:val="00BC2AB7"/>
    <w:rsid w:val="00BC35B9"/>
    <w:rsid w:val="00BC59EE"/>
    <w:rsid w:val="00BC5C32"/>
    <w:rsid w:val="00BD1D93"/>
    <w:rsid w:val="00BD3E39"/>
    <w:rsid w:val="00BD419F"/>
    <w:rsid w:val="00BD49D1"/>
    <w:rsid w:val="00BD59BD"/>
    <w:rsid w:val="00BD6199"/>
    <w:rsid w:val="00BD6453"/>
    <w:rsid w:val="00BD79FB"/>
    <w:rsid w:val="00BE0665"/>
    <w:rsid w:val="00BE383E"/>
    <w:rsid w:val="00BE534E"/>
    <w:rsid w:val="00BE6A51"/>
    <w:rsid w:val="00BF0A11"/>
    <w:rsid w:val="00BF106F"/>
    <w:rsid w:val="00BF1E3F"/>
    <w:rsid w:val="00BF2BC6"/>
    <w:rsid w:val="00BF39A0"/>
    <w:rsid w:val="00BF4916"/>
    <w:rsid w:val="00BF7564"/>
    <w:rsid w:val="00C00787"/>
    <w:rsid w:val="00C00BC0"/>
    <w:rsid w:val="00C00C70"/>
    <w:rsid w:val="00C013B2"/>
    <w:rsid w:val="00C01F16"/>
    <w:rsid w:val="00C0224D"/>
    <w:rsid w:val="00C037BE"/>
    <w:rsid w:val="00C11FD1"/>
    <w:rsid w:val="00C1303E"/>
    <w:rsid w:val="00C15070"/>
    <w:rsid w:val="00C17A26"/>
    <w:rsid w:val="00C20901"/>
    <w:rsid w:val="00C20978"/>
    <w:rsid w:val="00C24B9B"/>
    <w:rsid w:val="00C24EE2"/>
    <w:rsid w:val="00C26D8D"/>
    <w:rsid w:val="00C30CF7"/>
    <w:rsid w:val="00C30D50"/>
    <w:rsid w:val="00C34402"/>
    <w:rsid w:val="00C351C3"/>
    <w:rsid w:val="00C35C47"/>
    <w:rsid w:val="00C37A33"/>
    <w:rsid w:val="00C44467"/>
    <w:rsid w:val="00C4491B"/>
    <w:rsid w:val="00C44F0D"/>
    <w:rsid w:val="00C45D2A"/>
    <w:rsid w:val="00C51047"/>
    <w:rsid w:val="00C52939"/>
    <w:rsid w:val="00C55000"/>
    <w:rsid w:val="00C5536B"/>
    <w:rsid w:val="00C62321"/>
    <w:rsid w:val="00C65FCA"/>
    <w:rsid w:val="00C70A09"/>
    <w:rsid w:val="00C70E54"/>
    <w:rsid w:val="00C72ABC"/>
    <w:rsid w:val="00C74A1C"/>
    <w:rsid w:val="00C74C25"/>
    <w:rsid w:val="00C77A6C"/>
    <w:rsid w:val="00C82B6C"/>
    <w:rsid w:val="00C830B3"/>
    <w:rsid w:val="00C832D6"/>
    <w:rsid w:val="00C8719F"/>
    <w:rsid w:val="00C876CA"/>
    <w:rsid w:val="00C87788"/>
    <w:rsid w:val="00C93E1E"/>
    <w:rsid w:val="00C94779"/>
    <w:rsid w:val="00C96A73"/>
    <w:rsid w:val="00C96E76"/>
    <w:rsid w:val="00CA01BC"/>
    <w:rsid w:val="00CA49DF"/>
    <w:rsid w:val="00CA641C"/>
    <w:rsid w:val="00CA677E"/>
    <w:rsid w:val="00CA76CE"/>
    <w:rsid w:val="00CA78B8"/>
    <w:rsid w:val="00CB23D9"/>
    <w:rsid w:val="00CB2F6D"/>
    <w:rsid w:val="00CB5494"/>
    <w:rsid w:val="00CC0DE9"/>
    <w:rsid w:val="00CC324A"/>
    <w:rsid w:val="00CC4794"/>
    <w:rsid w:val="00CC5862"/>
    <w:rsid w:val="00CC5EB7"/>
    <w:rsid w:val="00CC6ACD"/>
    <w:rsid w:val="00CC6D93"/>
    <w:rsid w:val="00CC7175"/>
    <w:rsid w:val="00CD0502"/>
    <w:rsid w:val="00CD0E74"/>
    <w:rsid w:val="00CD2F65"/>
    <w:rsid w:val="00CD3D17"/>
    <w:rsid w:val="00CD496A"/>
    <w:rsid w:val="00CD5645"/>
    <w:rsid w:val="00CD59A2"/>
    <w:rsid w:val="00CD6B54"/>
    <w:rsid w:val="00CE1857"/>
    <w:rsid w:val="00CE255E"/>
    <w:rsid w:val="00CE25AF"/>
    <w:rsid w:val="00CE32F8"/>
    <w:rsid w:val="00CE42F5"/>
    <w:rsid w:val="00CE46A9"/>
    <w:rsid w:val="00CE4E48"/>
    <w:rsid w:val="00CE64BA"/>
    <w:rsid w:val="00CF1D63"/>
    <w:rsid w:val="00CF1E9F"/>
    <w:rsid w:val="00CF260C"/>
    <w:rsid w:val="00CF2FF2"/>
    <w:rsid w:val="00CF326C"/>
    <w:rsid w:val="00CF56D1"/>
    <w:rsid w:val="00CF6953"/>
    <w:rsid w:val="00D01944"/>
    <w:rsid w:val="00D0254D"/>
    <w:rsid w:val="00D066BB"/>
    <w:rsid w:val="00D1076B"/>
    <w:rsid w:val="00D10EAC"/>
    <w:rsid w:val="00D1145C"/>
    <w:rsid w:val="00D11465"/>
    <w:rsid w:val="00D12A12"/>
    <w:rsid w:val="00D13D08"/>
    <w:rsid w:val="00D13D3C"/>
    <w:rsid w:val="00D14C8A"/>
    <w:rsid w:val="00D16B10"/>
    <w:rsid w:val="00D16C33"/>
    <w:rsid w:val="00D175DC"/>
    <w:rsid w:val="00D1783C"/>
    <w:rsid w:val="00D20342"/>
    <w:rsid w:val="00D240C2"/>
    <w:rsid w:val="00D251F5"/>
    <w:rsid w:val="00D25BDA"/>
    <w:rsid w:val="00D25F36"/>
    <w:rsid w:val="00D26652"/>
    <w:rsid w:val="00D27699"/>
    <w:rsid w:val="00D34059"/>
    <w:rsid w:val="00D3483F"/>
    <w:rsid w:val="00D3698F"/>
    <w:rsid w:val="00D36DD9"/>
    <w:rsid w:val="00D36E25"/>
    <w:rsid w:val="00D379F7"/>
    <w:rsid w:val="00D404D5"/>
    <w:rsid w:val="00D40A60"/>
    <w:rsid w:val="00D42208"/>
    <w:rsid w:val="00D43670"/>
    <w:rsid w:val="00D457B5"/>
    <w:rsid w:val="00D46DD3"/>
    <w:rsid w:val="00D47276"/>
    <w:rsid w:val="00D47DAD"/>
    <w:rsid w:val="00D505CB"/>
    <w:rsid w:val="00D5157C"/>
    <w:rsid w:val="00D51666"/>
    <w:rsid w:val="00D53225"/>
    <w:rsid w:val="00D53AC6"/>
    <w:rsid w:val="00D55665"/>
    <w:rsid w:val="00D56004"/>
    <w:rsid w:val="00D56EC9"/>
    <w:rsid w:val="00D57618"/>
    <w:rsid w:val="00D57F82"/>
    <w:rsid w:val="00D60365"/>
    <w:rsid w:val="00D61284"/>
    <w:rsid w:val="00D617EF"/>
    <w:rsid w:val="00D61CF2"/>
    <w:rsid w:val="00D61FCC"/>
    <w:rsid w:val="00D62465"/>
    <w:rsid w:val="00D63CD8"/>
    <w:rsid w:val="00D64852"/>
    <w:rsid w:val="00D657B5"/>
    <w:rsid w:val="00D660ED"/>
    <w:rsid w:val="00D666C6"/>
    <w:rsid w:val="00D66A71"/>
    <w:rsid w:val="00D674CC"/>
    <w:rsid w:val="00D6798D"/>
    <w:rsid w:val="00D67A83"/>
    <w:rsid w:val="00D701B3"/>
    <w:rsid w:val="00D70B44"/>
    <w:rsid w:val="00D7236D"/>
    <w:rsid w:val="00D73751"/>
    <w:rsid w:val="00D73B73"/>
    <w:rsid w:val="00D80FAC"/>
    <w:rsid w:val="00D8101B"/>
    <w:rsid w:val="00D82316"/>
    <w:rsid w:val="00D82E96"/>
    <w:rsid w:val="00D83125"/>
    <w:rsid w:val="00D84052"/>
    <w:rsid w:val="00D900F2"/>
    <w:rsid w:val="00D90F66"/>
    <w:rsid w:val="00D91AF1"/>
    <w:rsid w:val="00D92399"/>
    <w:rsid w:val="00D926ED"/>
    <w:rsid w:val="00D93E09"/>
    <w:rsid w:val="00D9410D"/>
    <w:rsid w:val="00D95B79"/>
    <w:rsid w:val="00D965FF"/>
    <w:rsid w:val="00D966B9"/>
    <w:rsid w:val="00D96A3C"/>
    <w:rsid w:val="00D978C5"/>
    <w:rsid w:val="00D9795C"/>
    <w:rsid w:val="00DA2ED6"/>
    <w:rsid w:val="00DA4452"/>
    <w:rsid w:val="00DA4E00"/>
    <w:rsid w:val="00DA635A"/>
    <w:rsid w:val="00DA7B3D"/>
    <w:rsid w:val="00DB02DA"/>
    <w:rsid w:val="00DB251C"/>
    <w:rsid w:val="00DB4086"/>
    <w:rsid w:val="00DB525B"/>
    <w:rsid w:val="00DB63D3"/>
    <w:rsid w:val="00DB668D"/>
    <w:rsid w:val="00DB7BD3"/>
    <w:rsid w:val="00DB7E91"/>
    <w:rsid w:val="00DC20EA"/>
    <w:rsid w:val="00DC236E"/>
    <w:rsid w:val="00DC296E"/>
    <w:rsid w:val="00DC3CDD"/>
    <w:rsid w:val="00DC5A56"/>
    <w:rsid w:val="00DC5FBB"/>
    <w:rsid w:val="00DC66C1"/>
    <w:rsid w:val="00DC67C3"/>
    <w:rsid w:val="00DC727E"/>
    <w:rsid w:val="00DD1B2E"/>
    <w:rsid w:val="00DD1FE6"/>
    <w:rsid w:val="00DD20BA"/>
    <w:rsid w:val="00DD3E27"/>
    <w:rsid w:val="00DD576F"/>
    <w:rsid w:val="00DD57BC"/>
    <w:rsid w:val="00DD6CBD"/>
    <w:rsid w:val="00DE1493"/>
    <w:rsid w:val="00DE60BD"/>
    <w:rsid w:val="00DE61DA"/>
    <w:rsid w:val="00DE7733"/>
    <w:rsid w:val="00DF15CA"/>
    <w:rsid w:val="00DF21D0"/>
    <w:rsid w:val="00DF3645"/>
    <w:rsid w:val="00DF453A"/>
    <w:rsid w:val="00DF46E5"/>
    <w:rsid w:val="00DF5950"/>
    <w:rsid w:val="00DF59E0"/>
    <w:rsid w:val="00E04727"/>
    <w:rsid w:val="00E071DF"/>
    <w:rsid w:val="00E11AE0"/>
    <w:rsid w:val="00E12B60"/>
    <w:rsid w:val="00E12CB2"/>
    <w:rsid w:val="00E13C51"/>
    <w:rsid w:val="00E14199"/>
    <w:rsid w:val="00E153E0"/>
    <w:rsid w:val="00E213E6"/>
    <w:rsid w:val="00E21712"/>
    <w:rsid w:val="00E25245"/>
    <w:rsid w:val="00E27937"/>
    <w:rsid w:val="00E304B1"/>
    <w:rsid w:val="00E31F03"/>
    <w:rsid w:val="00E32B79"/>
    <w:rsid w:val="00E330A8"/>
    <w:rsid w:val="00E3375E"/>
    <w:rsid w:val="00E35F6F"/>
    <w:rsid w:val="00E421B1"/>
    <w:rsid w:val="00E44A5E"/>
    <w:rsid w:val="00E4504D"/>
    <w:rsid w:val="00E45703"/>
    <w:rsid w:val="00E45D8A"/>
    <w:rsid w:val="00E45F3C"/>
    <w:rsid w:val="00E470A0"/>
    <w:rsid w:val="00E530F4"/>
    <w:rsid w:val="00E539DF"/>
    <w:rsid w:val="00E53E78"/>
    <w:rsid w:val="00E54B1D"/>
    <w:rsid w:val="00E558AA"/>
    <w:rsid w:val="00E55C82"/>
    <w:rsid w:val="00E56359"/>
    <w:rsid w:val="00E564E6"/>
    <w:rsid w:val="00E60950"/>
    <w:rsid w:val="00E66CB0"/>
    <w:rsid w:val="00E70392"/>
    <w:rsid w:val="00E705A6"/>
    <w:rsid w:val="00E71194"/>
    <w:rsid w:val="00E71856"/>
    <w:rsid w:val="00E73DF6"/>
    <w:rsid w:val="00E75345"/>
    <w:rsid w:val="00E75656"/>
    <w:rsid w:val="00E777C6"/>
    <w:rsid w:val="00E778D9"/>
    <w:rsid w:val="00E77D96"/>
    <w:rsid w:val="00E77FCA"/>
    <w:rsid w:val="00E8378F"/>
    <w:rsid w:val="00E84D0E"/>
    <w:rsid w:val="00E8543D"/>
    <w:rsid w:val="00E86030"/>
    <w:rsid w:val="00E876E8"/>
    <w:rsid w:val="00E87AD4"/>
    <w:rsid w:val="00E907B8"/>
    <w:rsid w:val="00E90E5E"/>
    <w:rsid w:val="00E9283B"/>
    <w:rsid w:val="00E93631"/>
    <w:rsid w:val="00E941E6"/>
    <w:rsid w:val="00E948A6"/>
    <w:rsid w:val="00E94EF0"/>
    <w:rsid w:val="00E94FA4"/>
    <w:rsid w:val="00EA45BC"/>
    <w:rsid w:val="00EA51DC"/>
    <w:rsid w:val="00EA6500"/>
    <w:rsid w:val="00EB0C59"/>
    <w:rsid w:val="00EB0EC6"/>
    <w:rsid w:val="00EB1FC5"/>
    <w:rsid w:val="00EB3218"/>
    <w:rsid w:val="00EB397B"/>
    <w:rsid w:val="00EB45CB"/>
    <w:rsid w:val="00EB52CA"/>
    <w:rsid w:val="00EB54B4"/>
    <w:rsid w:val="00EB7646"/>
    <w:rsid w:val="00EC278B"/>
    <w:rsid w:val="00EC3622"/>
    <w:rsid w:val="00EC3FEB"/>
    <w:rsid w:val="00EC5400"/>
    <w:rsid w:val="00EC5647"/>
    <w:rsid w:val="00EC5B00"/>
    <w:rsid w:val="00EC7ECF"/>
    <w:rsid w:val="00ED0281"/>
    <w:rsid w:val="00ED04C1"/>
    <w:rsid w:val="00ED1317"/>
    <w:rsid w:val="00ED3718"/>
    <w:rsid w:val="00ED3807"/>
    <w:rsid w:val="00ED3B2D"/>
    <w:rsid w:val="00ED5140"/>
    <w:rsid w:val="00EE248F"/>
    <w:rsid w:val="00EE3B7F"/>
    <w:rsid w:val="00EE3B9F"/>
    <w:rsid w:val="00EE69ED"/>
    <w:rsid w:val="00EE784C"/>
    <w:rsid w:val="00EE7954"/>
    <w:rsid w:val="00EF1DE2"/>
    <w:rsid w:val="00EF279D"/>
    <w:rsid w:val="00EF32B7"/>
    <w:rsid w:val="00EF4B20"/>
    <w:rsid w:val="00EF60FB"/>
    <w:rsid w:val="00EF6240"/>
    <w:rsid w:val="00EF6400"/>
    <w:rsid w:val="00EF6608"/>
    <w:rsid w:val="00EF7EFE"/>
    <w:rsid w:val="00F03737"/>
    <w:rsid w:val="00F03CEB"/>
    <w:rsid w:val="00F04464"/>
    <w:rsid w:val="00F047E8"/>
    <w:rsid w:val="00F06F1C"/>
    <w:rsid w:val="00F07173"/>
    <w:rsid w:val="00F07C91"/>
    <w:rsid w:val="00F07D3A"/>
    <w:rsid w:val="00F07F16"/>
    <w:rsid w:val="00F07FEF"/>
    <w:rsid w:val="00F119D9"/>
    <w:rsid w:val="00F14C76"/>
    <w:rsid w:val="00F159A7"/>
    <w:rsid w:val="00F15E2E"/>
    <w:rsid w:val="00F1756E"/>
    <w:rsid w:val="00F176DA"/>
    <w:rsid w:val="00F17EC6"/>
    <w:rsid w:val="00F20700"/>
    <w:rsid w:val="00F33324"/>
    <w:rsid w:val="00F33665"/>
    <w:rsid w:val="00F33BAD"/>
    <w:rsid w:val="00F41C5A"/>
    <w:rsid w:val="00F44750"/>
    <w:rsid w:val="00F50A47"/>
    <w:rsid w:val="00F52AD0"/>
    <w:rsid w:val="00F52BE3"/>
    <w:rsid w:val="00F52D0F"/>
    <w:rsid w:val="00F538C2"/>
    <w:rsid w:val="00F542B4"/>
    <w:rsid w:val="00F56D8C"/>
    <w:rsid w:val="00F60190"/>
    <w:rsid w:val="00F61FF1"/>
    <w:rsid w:val="00F62A0C"/>
    <w:rsid w:val="00F63DE9"/>
    <w:rsid w:val="00F656A3"/>
    <w:rsid w:val="00F67082"/>
    <w:rsid w:val="00F710F1"/>
    <w:rsid w:val="00F71818"/>
    <w:rsid w:val="00F729F0"/>
    <w:rsid w:val="00F73E51"/>
    <w:rsid w:val="00F7422C"/>
    <w:rsid w:val="00F75362"/>
    <w:rsid w:val="00F766C5"/>
    <w:rsid w:val="00F7736D"/>
    <w:rsid w:val="00F77B50"/>
    <w:rsid w:val="00F80FBB"/>
    <w:rsid w:val="00F8120B"/>
    <w:rsid w:val="00F81F51"/>
    <w:rsid w:val="00F841D9"/>
    <w:rsid w:val="00F84A15"/>
    <w:rsid w:val="00F90186"/>
    <w:rsid w:val="00F92C56"/>
    <w:rsid w:val="00F96C3C"/>
    <w:rsid w:val="00FA2EDD"/>
    <w:rsid w:val="00FA343F"/>
    <w:rsid w:val="00FA3C0E"/>
    <w:rsid w:val="00FA3D86"/>
    <w:rsid w:val="00FA444E"/>
    <w:rsid w:val="00FA6308"/>
    <w:rsid w:val="00FA7E46"/>
    <w:rsid w:val="00FA7F76"/>
    <w:rsid w:val="00FB0C29"/>
    <w:rsid w:val="00FB723F"/>
    <w:rsid w:val="00FB7541"/>
    <w:rsid w:val="00FC0928"/>
    <w:rsid w:val="00FC101F"/>
    <w:rsid w:val="00FC282E"/>
    <w:rsid w:val="00FC3851"/>
    <w:rsid w:val="00FC45C1"/>
    <w:rsid w:val="00FC69FD"/>
    <w:rsid w:val="00FC759D"/>
    <w:rsid w:val="00FC75AB"/>
    <w:rsid w:val="00FD5419"/>
    <w:rsid w:val="00FD6482"/>
    <w:rsid w:val="00FD7825"/>
    <w:rsid w:val="00FD7D9F"/>
    <w:rsid w:val="00FD7ECC"/>
    <w:rsid w:val="00FE04A7"/>
    <w:rsid w:val="00FE0949"/>
    <w:rsid w:val="00FE2902"/>
    <w:rsid w:val="00FE39C0"/>
    <w:rsid w:val="00FE3EE9"/>
    <w:rsid w:val="00FE4FA9"/>
    <w:rsid w:val="00FE5CD3"/>
    <w:rsid w:val="00FE5E85"/>
    <w:rsid w:val="00FE5F68"/>
    <w:rsid w:val="00FE613D"/>
    <w:rsid w:val="00FE6949"/>
    <w:rsid w:val="00FE6F42"/>
    <w:rsid w:val="00FE784D"/>
    <w:rsid w:val="00FF0CAB"/>
    <w:rsid w:val="00FF3948"/>
    <w:rsid w:val="00FF447B"/>
    <w:rsid w:val="00FF44D3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C4C2A4"/>
  <w15:docId w15:val="{9FCD7B2C-74EB-4CA9-8E62-31F94ADD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3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A73"/>
    <w:pPr>
      <w:suppressAutoHyphens/>
      <w:spacing w:after="120"/>
      <w:jc w:val="both"/>
    </w:pPr>
    <w:rPr>
      <w:rFonts w:asciiTheme="minorHAnsi" w:hAnsiTheme="minorHAnsi"/>
      <w:sz w:val="22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0F01CA"/>
    <w:pPr>
      <w:keepNext/>
      <w:spacing w:before="240"/>
      <w:jc w:val="left"/>
      <w:outlineLvl w:val="0"/>
    </w:pPr>
    <w:rPr>
      <w:rFonts w:cs="Arial"/>
      <w:b/>
      <w:bCs/>
      <w:kern w:val="1"/>
      <w:sz w:val="32"/>
      <w:szCs w:val="40"/>
    </w:rPr>
  </w:style>
  <w:style w:type="paragraph" w:styleId="Ttulo2">
    <w:name w:val="heading 2"/>
    <w:basedOn w:val="Normal"/>
    <w:next w:val="Normal"/>
    <w:link w:val="Ttulo2Car"/>
    <w:autoRedefine/>
    <w:qFormat/>
    <w:rsid w:val="000F01CA"/>
    <w:pPr>
      <w:keepNext/>
      <w:spacing w:before="240" w:after="60"/>
      <w:jc w:val="left"/>
      <w:outlineLvl w:val="1"/>
    </w:pPr>
    <w:rPr>
      <w:rFonts w:cs="Arial"/>
      <w:b/>
      <w:bCs/>
      <w:iCs/>
      <w:sz w:val="26"/>
      <w:szCs w:val="28"/>
    </w:rPr>
  </w:style>
  <w:style w:type="paragraph" w:styleId="Ttulo3">
    <w:name w:val="heading 3"/>
    <w:basedOn w:val="Normal"/>
    <w:next w:val="Normal"/>
    <w:link w:val="Ttulo3Car"/>
    <w:autoRedefine/>
    <w:qFormat/>
    <w:rsid w:val="00C96A73"/>
    <w:pPr>
      <w:keepNext/>
      <w:spacing w:before="240"/>
      <w:jc w:val="left"/>
      <w:outlineLvl w:val="2"/>
    </w:pPr>
    <w:rPr>
      <w:rFonts w:cstheme="minorHAnsi"/>
      <w:b/>
      <w:bCs/>
      <w:i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jc w:val="left"/>
      <w:outlineLvl w:val="3"/>
    </w:pPr>
    <w:rPr>
      <w:rFonts w:ascii="Trebuchet MS" w:hAnsi="Trebuchet MS"/>
      <w:b/>
      <w:bCs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lef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qFormat/>
    <w:rsid w:val="00274C8C"/>
    <w:pPr>
      <w:widowControl w:val="0"/>
      <w:suppressAutoHyphens w:val="0"/>
      <w:spacing w:before="240" w:after="60" w:line="240" w:lineRule="atLeast"/>
      <w:jc w:val="left"/>
      <w:outlineLvl w:val="5"/>
    </w:pPr>
    <w:rPr>
      <w:rFonts w:ascii="Times New Roman" w:hAnsi="Times New Roman"/>
      <w:i/>
      <w:szCs w:val="20"/>
      <w:lang w:val="es-MX" w:eastAsia="en-US"/>
    </w:rPr>
  </w:style>
  <w:style w:type="paragraph" w:styleId="Ttulo7">
    <w:name w:val="heading 7"/>
    <w:basedOn w:val="Normal"/>
    <w:next w:val="Normal"/>
    <w:link w:val="Ttulo7Car"/>
    <w:qFormat/>
    <w:rsid w:val="00274C8C"/>
    <w:pPr>
      <w:widowControl w:val="0"/>
      <w:suppressAutoHyphens w:val="0"/>
      <w:spacing w:before="240" w:after="60" w:line="240" w:lineRule="atLeast"/>
      <w:jc w:val="left"/>
      <w:outlineLvl w:val="6"/>
    </w:pPr>
    <w:rPr>
      <w:rFonts w:ascii="Times New Roman" w:hAnsi="Times New Roman"/>
      <w:szCs w:val="20"/>
      <w:lang w:val="es-MX" w:eastAsia="en-US"/>
    </w:rPr>
  </w:style>
  <w:style w:type="paragraph" w:styleId="Ttulo8">
    <w:name w:val="heading 8"/>
    <w:basedOn w:val="Normal"/>
    <w:next w:val="Normal"/>
    <w:link w:val="Ttulo8Car"/>
    <w:qFormat/>
    <w:rsid w:val="00274C8C"/>
    <w:pPr>
      <w:widowControl w:val="0"/>
      <w:suppressAutoHyphens w:val="0"/>
      <w:spacing w:before="240" w:after="60" w:line="240" w:lineRule="atLeast"/>
      <w:jc w:val="left"/>
      <w:outlineLvl w:val="7"/>
    </w:pPr>
    <w:rPr>
      <w:rFonts w:ascii="Times New Roman" w:hAnsi="Times New Roman"/>
      <w:i/>
      <w:szCs w:val="20"/>
      <w:lang w:val="es-MX" w:eastAsia="en-US"/>
    </w:rPr>
  </w:style>
  <w:style w:type="paragraph" w:styleId="Ttulo9">
    <w:name w:val="heading 9"/>
    <w:basedOn w:val="Normal"/>
    <w:next w:val="Normal"/>
    <w:link w:val="Ttulo9Car"/>
    <w:qFormat/>
    <w:rsid w:val="00274C8C"/>
    <w:pPr>
      <w:widowControl w:val="0"/>
      <w:suppressAutoHyphens w:val="0"/>
      <w:spacing w:before="240" w:after="60" w:line="240" w:lineRule="atLeast"/>
      <w:jc w:val="left"/>
      <w:outlineLvl w:val="8"/>
    </w:pPr>
    <w:rPr>
      <w:rFonts w:ascii="Times New Roman" w:hAnsi="Times New Roman"/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F01CA"/>
    <w:rPr>
      <w:rFonts w:ascii="Tahoma" w:hAnsi="Tahoma" w:cs="Arial"/>
      <w:b/>
      <w:bCs/>
      <w:kern w:val="1"/>
      <w:sz w:val="32"/>
      <w:szCs w:val="4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0F01CA"/>
    <w:rPr>
      <w:rFonts w:ascii="Tahoma" w:hAnsi="Tahoma" w:cs="Arial"/>
      <w:b/>
      <w:bCs/>
      <w:iCs/>
      <w:sz w:val="26"/>
      <w:szCs w:val="28"/>
      <w:lang w:val="es-ES_tradnl" w:eastAsia="es-ES"/>
    </w:rPr>
  </w:style>
  <w:style w:type="character" w:customStyle="1" w:styleId="Ttulo3Car">
    <w:name w:val="Título 3 Car"/>
    <w:link w:val="Ttulo3"/>
    <w:rsid w:val="00C96A73"/>
    <w:rPr>
      <w:rFonts w:asciiTheme="minorHAnsi" w:hAnsiTheme="minorHAnsi" w:cstheme="minorHAnsi"/>
      <w:b/>
      <w:bCs/>
      <w:i/>
      <w:sz w:val="24"/>
      <w:szCs w:val="26"/>
      <w:lang w:val="es-ES_tradnl" w:eastAsia="es-ES"/>
    </w:rPr>
  </w:style>
  <w:style w:type="character" w:customStyle="1" w:styleId="Ttulo6Car">
    <w:name w:val="Título 6 Car"/>
    <w:link w:val="Ttulo6"/>
    <w:rsid w:val="00274C8C"/>
    <w:rPr>
      <w:i/>
      <w:sz w:val="22"/>
      <w:lang w:val="es-MX" w:eastAsia="en-US"/>
    </w:rPr>
  </w:style>
  <w:style w:type="character" w:customStyle="1" w:styleId="Ttulo7Car">
    <w:name w:val="Título 7 Car"/>
    <w:link w:val="Ttulo7"/>
    <w:rsid w:val="00274C8C"/>
    <w:rPr>
      <w:lang w:val="es-MX" w:eastAsia="en-US"/>
    </w:rPr>
  </w:style>
  <w:style w:type="character" w:customStyle="1" w:styleId="Ttulo8Car">
    <w:name w:val="Título 8 Car"/>
    <w:link w:val="Ttulo8"/>
    <w:rsid w:val="00274C8C"/>
    <w:rPr>
      <w:i/>
      <w:lang w:val="es-MX" w:eastAsia="en-US"/>
    </w:rPr>
  </w:style>
  <w:style w:type="character" w:customStyle="1" w:styleId="Ttulo9Car">
    <w:name w:val="Título 9 Car"/>
    <w:link w:val="Ttulo9"/>
    <w:rsid w:val="00274C8C"/>
    <w:rPr>
      <w:b/>
      <w:i/>
      <w:sz w:val="18"/>
      <w:lang w:val="es-MX" w:eastAsia="en-U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  <w:sz w:val="28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2z2">
    <w:name w:val="WW8Num12z2"/>
    <w:rPr>
      <w:rFonts w:ascii="Courier New" w:hAnsi="Courier New"/>
      <w:sz w:val="28"/>
    </w:rPr>
  </w:style>
  <w:style w:type="character" w:customStyle="1" w:styleId="WW8Num12z7">
    <w:name w:val="WW8Num12z7"/>
    <w:rPr>
      <w:rFonts w:ascii="Symbol" w:hAnsi="Symbol"/>
      <w:sz w:val="16"/>
    </w:rPr>
  </w:style>
  <w:style w:type="character" w:customStyle="1" w:styleId="WW8Num13z0">
    <w:name w:val="WW8Num13z0"/>
    <w:rPr>
      <w:rFonts w:ascii="Verdana" w:hAnsi="Verdana"/>
      <w:b/>
    </w:rPr>
  </w:style>
  <w:style w:type="character" w:customStyle="1" w:styleId="WW8Num14z0">
    <w:name w:val="WW8Num14z0"/>
    <w:rPr>
      <w:rFonts w:ascii="Wingdings" w:hAnsi="Wingdings"/>
      <w:sz w:val="28"/>
    </w:rPr>
  </w:style>
  <w:style w:type="character" w:customStyle="1" w:styleId="WW8Num14z1">
    <w:name w:val="WW8Num14z1"/>
    <w:rPr>
      <w:rFonts w:ascii="Symbol" w:hAnsi="Symbol"/>
    </w:rPr>
  </w:style>
  <w:style w:type="character" w:customStyle="1" w:styleId="WW8Num14z2">
    <w:name w:val="WW8Num14z2"/>
    <w:rPr>
      <w:rFonts w:ascii="Courier New" w:hAnsi="Courier New"/>
      <w:sz w:val="28"/>
    </w:rPr>
  </w:style>
  <w:style w:type="character" w:customStyle="1" w:styleId="WW8Num14z7">
    <w:name w:val="WW8Num14z7"/>
    <w:rPr>
      <w:rFonts w:ascii="Symbol" w:hAnsi="Symbol"/>
      <w:sz w:val="16"/>
    </w:rPr>
  </w:style>
  <w:style w:type="character" w:customStyle="1" w:styleId="WW8Num16z0">
    <w:name w:val="WW8Num16z0"/>
    <w:rPr>
      <w:rFonts w:ascii="Wingdings" w:hAnsi="Wingdings"/>
      <w:sz w:val="28"/>
      <w:szCs w:val="28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9z0">
    <w:name w:val="WW8Num19z0"/>
    <w:rPr>
      <w:rFonts w:ascii="Verdana" w:hAnsi="Verdana"/>
      <w:b/>
    </w:rPr>
  </w:style>
  <w:style w:type="character" w:customStyle="1" w:styleId="WW8Num21z0">
    <w:name w:val="WW8Num21z0"/>
    <w:rPr>
      <w:rFonts w:ascii="Verdana" w:hAnsi="Verdana"/>
      <w:b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FF"/>
      <w:u w:val="single"/>
    </w:rPr>
  </w:style>
  <w:style w:type="character" w:styleId="Nmerodepgina">
    <w:name w:val="page number"/>
    <w:semiHidden/>
    <w:rPr>
      <w:rFonts w:ascii="Tahoma" w:hAnsi="Tahoma"/>
      <w:sz w:val="16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FootnoteCharacters">
    <w:name w:val="Footnote Characters"/>
    <w:rPr>
      <w:rFonts w:ascii="Tahoma" w:hAnsi="Tahoma"/>
      <w:sz w:val="16"/>
      <w:vertAlign w:val="superscript"/>
    </w:rPr>
  </w:style>
  <w:style w:type="character" w:customStyle="1" w:styleId="EndnoteCharacters">
    <w:name w:val="Endnote Characters"/>
    <w:rPr>
      <w:rFonts w:ascii="Tahoma" w:hAnsi="Tahoma"/>
      <w:sz w:val="16"/>
      <w:vertAlign w:val="superscript"/>
    </w:rPr>
  </w:style>
  <w:style w:type="character" w:customStyle="1" w:styleId="ComentariosChar">
    <w:name w:val="Comentarios Char"/>
    <w:rPr>
      <w:rFonts w:ascii="Tahoma" w:hAnsi="Tahoma"/>
      <w:i/>
      <w:color w:val="0000FF"/>
      <w:lang w:val="es-ES_tradnl" w:eastAsia="ar-SA" w:bidi="ar-SA"/>
    </w:rPr>
  </w:style>
  <w:style w:type="paragraph" w:customStyle="1" w:styleId="Heading">
    <w:name w:val="Heading"/>
    <w:basedOn w:val="Normal"/>
    <w:next w:val="Textoindependiente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pgrafe1">
    <w:name w:val="Epígrafe1"/>
    <w:basedOn w:val="Normal"/>
    <w:pPr>
      <w:suppressLineNumbers/>
      <w:spacing w:before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DC1">
    <w:name w:val="toc 1"/>
    <w:basedOn w:val="Normal"/>
    <w:next w:val="Normal"/>
    <w:uiPriority w:val="39"/>
    <w:qFormat/>
    <w:pPr>
      <w:tabs>
        <w:tab w:val="right" w:leader="dot" w:pos="8630"/>
      </w:tabs>
      <w:spacing w:before="120"/>
    </w:pPr>
    <w:rPr>
      <w:rFonts w:ascii="Trebuchet MS" w:hAnsi="Trebuchet MS"/>
      <w:b/>
      <w:sz w:val="28"/>
      <w:szCs w:val="28"/>
    </w:rPr>
  </w:style>
  <w:style w:type="paragraph" w:styleId="TDC2">
    <w:name w:val="toc 2"/>
    <w:basedOn w:val="Normal"/>
    <w:next w:val="Normal"/>
    <w:uiPriority w:val="39"/>
    <w:qFormat/>
    <w:pPr>
      <w:ind w:left="360"/>
    </w:pPr>
    <w:rPr>
      <w:szCs w:val="20"/>
    </w:rPr>
  </w:style>
  <w:style w:type="paragraph" w:customStyle="1" w:styleId="Subtitulo">
    <w:name w:val="Subtitulo"/>
    <w:basedOn w:val="Normal"/>
    <w:pPr>
      <w:spacing w:before="480" w:after="240"/>
      <w:ind w:left="-360"/>
      <w:jc w:val="left"/>
    </w:pPr>
    <w:rPr>
      <w:rFonts w:ascii="Trebuchet MS" w:hAnsi="Trebuchet MS"/>
      <w:b/>
      <w:sz w:val="40"/>
      <w:szCs w:val="48"/>
    </w:rPr>
  </w:style>
  <w:style w:type="paragraph" w:styleId="ndice1">
    <w:name w:val="index 1"/>
    <w:basedOn w:val="Normal"/>
    <w:next w:val="Normal"/>
    <w:semiHidden/>
    <w:pPr>
      <w:ind w:left="200" w:hanging="200"/>
    </w:pPr>
  </w:style>
  <w:style w:type="paragraph" w:styleId="TDC3">
    <w:name w:val="toc 3"/>
    <w:basedOn w:val="Normal"/>
    <w:uiPriority w:val="39"/>
    <w:qFormat/>
    <w:pPr>
      <w:ind w:left="720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  <w:jc w:val="right"/>
    </w:pPr>
    <w:rPr>
      <w:rFonts w:ascii="Trebuchet MS" w:hAnsi="Trebuchet MS"/>
      <w:color w:val="5F5F5F"/>
      <w:sz w:val="18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  <w:jc w:val="left"/>
    </w:pPr>
    <w:rPr>
      <w:color w:val="5F5F5F"/>
      <w:sz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A462B"/>
    <w:rPr>
      <w:rFonts w:ascii="Tahoma" w:hAnsi="Tahoma"/>
      <w:color w:val="5F5F5F"/>
      <w:sz w:val="14"/>
      <w:szCs w:val="24"/>
      <w:lang w:val="es-ES_tradnl" w:eastAsia="es-ES"/>
    </w:rPr>
  </w:style>
  <w:style w:type="paragraph" w:styleId="TDC4">
    <w:name w:val="toc 4"/>
    <w:basedOn w:val="Normal"/>
    <w:next w:val="Normal"/>
    <w:uiPriority w:val="39"/>
    <w:pPr>
      <w:ind w:left="1080"/>
    </w:pPr>
  </w:style>
  <w:style w:type="paragraph" w:styleId="TDC5">
    <w:name w:val="toc 5"/>
    <w:basedOn w:val="Normal"/>
    <w:next w:val="Normal"/>
    <w:uiPriority w:val="39"/>
    <w:pPr>
      <w:ind w:left="1440"/>
    </w:pPr>
  </w:style>
  <w:style w:type="paragraph" w:styleId="TDC6">
    <w:name w:val="toc 6"/>
    <w:basedOn w:val="Normal"/>
    <w:next w:val="Normal"/>
    <w:uiPriority w:val="39"/>
    <w:pPr>
      <w:ind w:left="1800"/>
    </w:pPr>
  </w:style>
  <w:style w:type="paragraph" w:styleId="TDC7">
    <w:name w:val="toc 7"/>
    <w:basedOn w:val="Normal"/>
    <w:next w:val="Normal"/>
    <w:uiPriority w:val="39"/>
    <w:pPr>
      <w:ind w:left="2160"/>
    </w:pPr>
  </w:style>
  <w:style w:type="paragraph" w:styleId="TDC8">
    <w:name w:val="toc 8"/>
    <w:basedOn w:val="Normal"/>
    <w:next w:val="Normal"/>
    <w:uiPriority w:val="39"/>
    <w:pPr>
      <w:ind w:left="2520"/>
    </w:pPr>
  </w:style>
  <w:style w:type="paragraph" w:styleId="TDC9">
    <w:name w:val="toc 9"/>
    <w:basedOn w:val="Normal"/>
    <w:next w:val="Normal"/>
    <w:uiPriority w:val="39"/>
    <w:pPr>
      <w:ind w:left="2880"/>
    </w:pPr>
  </w:style>
  <w:style w:type="paragraph" w:customStyle="1" w:styleId="Tabletext">
    <w:name w:val="Tabletext"/>
    <w:basedOn w:val="Normal"/>
    <w:pPr>
      <w:keepLines/>
      <w:widowControl w:val="0"/>
      <w:overflowPunct w:val="0"/>
      <w:autoSpaceDE w:val="0"/>
      <w:spacing w:line="240" w:lineRule="atLeast"/>
      <w:jc w:val="left"/>
      <w:textAlignment w:val="baseline"/>
    </w:pPr>
  </w:style>
  <w:style w:type="paragraph" w:customStyle="1" w:styleId="TituloPortada">
    <w:name w:val="Titulo Portada"/>
    <w:basedOn w:val="Subtitulo"/>
    <w:pPr>
      <w:spacing w:before="0" w:after="0"/>
      <w:ind w:left="0"/>
      <w:jc w:val="center"/>
    </w:pPr>
    <w:rPr>
      <w:sz w:val="72"/>
    </w:rPr>
  </w:style>
  <w:style w:type="paragraph" w:customStyle="1" w:styleId="Codigo">
    <w:name w:val="Codigo"/>
    <w:basedOn w:val="Normal"/>
    <w:pPr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  <w:shd w:val="clear" w:color="auto" w:fill="E6E6E6"/>
      <w:spacing w:before="120"/>
      <w:ind w:left="72" w:right="72"/>
    </w:pPr>
    <w:rPr>
      <w:rFonts w:ascii="Courier New" w:hAnsi="Courier New"/>
      <w:lang w:val="es-MX"/>
    </w:rPr>
  </w:style>
  <w:style w:type="paragraph" w:customStyle="1" w:styleId="Tabladeilustraciones1">
    <w:name w:val="Tabla de ilustraciones1"/>
    <w:basedOn w:val="Normal"/>
    <w:next w:val="Normal"/>
  </w:style>
  <w:style w:type="paragraph" w:customStyle="1" w:styleId="Figura">
    <w:name w:val="Figura"/>
    <w:basedOn w:val="Tabladeilustraciones1"/>
    <w:next w:val="DescripcinFigura"/>
    <w:rPr>
      <w:b/>
      <w:sz w:val="16"/>
    </w:rPr>
  </w:style>
  <w:style w:type="paragraph" w:customStyle="1" w:styleId="DescripcinFigura">
    <w:name w:val="Descripción Figura"/>
    <w:basedOn w:val="Normal"/>
    <w:next w:val="Normal"/>
    <w:rPr>
      <w:i/>
      <w:sz w:val="16"/>
    </w:rPr>
  </w:style>
  <w:style w:type="paragraph" w:customStyle="1" w:styleId="Nota">
    <w:name w:val="Nota"/>
    <w:basedOn w:val="Normal"/>
    <w:next w:val="Normal"/>
    <w:pPr>
      <w:pBdr>
        <w:top w:val="single" w:sz="8" w:space="1" w:color="808080"/>
        <w:bottom w:val="single" w:sz="8" w:space="1" w:color="808080"/>
      </w:pBdr>
      <w:spacing w:before="120"/>
    </w:pPr>
    <w:rPr>
      <w:sz w:val="18"/>
    </w:rPr>
  </w:style>
  <w:style w:type="paragraph" w:styleId="Textonotapie">
    <w:name w:val="footnote text"/>
    <w:basedOn w:val="Normal"/>
    <w:semiHidden/>
    <w:rPr>
      <w:szCs w:val="20"/>
    </w:rPr>
  </w:style>
  <w:style w:type="paragraph" w:styleId="Textonotaalfinal">
    <w:name w:val="endnote text"/>
    <w:basedOn w:val="Normal"/>
    <w:semiHidden/>
    <w:rPr>
      <w:szCs w:val="20"/>
    </w:rPr>
  </w:style>
  <w:style w:type="paragraph" w:customStyle="1" w:styleId="CommentText">
    <w:name w:val="Comment Text"/>
    <w:basedOn w:val="Normal"/>
    <w:rPr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Textodeglobo1">
    <w:name w:val="Texto de globo1"/>
    <w:basedOn w:val="Normal"/>
    <w:rPr>
      <w:rFonts w:cs="Tahoma"/>
      <w:sz w:val="16"/>
      <w:szCs w:val="16"/>
    </w:rPr>
  </w:style>
  <w:style w:type="paragraph" w:customStyle="1" w:styleId="Comentarios">
    <w:name w:val="Comentarios"/>
    <w:basedOn w:val="Normal"/>
    <w:rPr>
      <w:i/>
      <w:color w:val="0000FF"/>
      <w:szCs w:val="20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szCs w:val="20"/>
    </w:rPr>
  </w:style>
  <w:style w:type="paragraph" w:customStyle="1" w:styleId="Framecontents">
    <w:name w:val="Frame contents"/>
    <w:basedOn w:val="Textoindependiente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table" w:customStyle="1" w:styleId="Encabezadodetabladecontenido1">
    <w:name w:val="Encabezado de tabla de contenido1"/>
    <w:basedOn w:val="Tablanormal"/>
    <w:uiPriority w:val="71"/>
    <w:qFormat/>
    <w:rsid w:val="00FF44D3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Tabla">
    <w:name w:val="Tabla"/>
    <w:basedOn w:val="Tablanormal"/>
    <w:rsid w:val="00690EC6"/>
    <w:pPr>
      <w:spacing w:before="120" w:after="240"/>
    </w:pPr>
    <w:rPr>
      <w:rFonts w:ascii="Tahoma" w:hAnsi="Tahoma"/>
      <w:sz w:val="16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Row">
      <w:rPr>
        <w:rFonts w:ascii="MS Gothic" w:hAnsi="MS Gothic"/>
        <w:b/>
        <w:i w:val="0"/>
        <w:color w:val="FFFFFF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595959"/>
      </w:tcPr>
    </w:tblStylePr>
  </w:style>
  <w:style w:type="table" w:customStyle="1" w:styleId="Referenciasutil1">
    <w:name w:val="Referencia sutil1"/>
    <w:basedOn w:val="Tablanormal"/>
    <w:uiPriority w:val="72"/>
    <w:qFormat/>
    <w:rsid w:val="00690EC6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Listamulticolor-nfasis61">
    <w:name w:val="Lista multicolor - Énfasis 61"/>
    <w:basedOn w:val="Tablanormal"/>
    <w:uiPriority w:val="63"/>
    <w:rsid w:val="00690EC6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Bibliografa1">
    <w:name w:val="Bibliografía1"/>
    <w:basedOn w:val="Tablanormal"/>
    <w:uiPriority w:val="61"/>
    <w:rsid w:val="00FC092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uadrculaclara-nfasis6">
    <w:name w:val="Light Grid Accent 6"/>
    <w:basedOn w:val="Tablanormal"/>
    <w:uiPriority w:val="63"/>
    <w:rsid w:val="00BB190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rsid w:val="00BB1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4">
    <w:name w:val="Colorful Grid Accent 4"/>
    <w:basedOn w:val="Tablanormal"/>
    <w:uiPriority w:val="60"/>
    <w:rsid w:val="00B5662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styleId="Refdecomentario">
    <w:name w:val="annotation reference"/>
    <w:uiPriority w:val="99"/>
    <w:semiHidden/>
    <w:unhideWhenUsed/>
    <w:rsid w:val="006E40F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40F9"/>
    <w:rPr>
      <w:sz w:val="24"/>
    </w:rPr>
  </w:style>
  <w:style w:type="character" w:customStyle="1" w:styleId="TextocomentarioCar">
    <w:name w:val="Texto comentario Car"/>
    <w:link w:val="Textocomentario"/>
    <w:uiPriority w:val="99"/>
    <w:semiHidden/>
    <w:rsid w:val="006E40F9"/>
    <w:rPr>
      <w:rFonts w:ascii="Tahoma" w:hAnsi="Tahoma"/>
      <w:noProof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40F9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sid w:val="006E40F9"/>
    <w:rPr>
      <w:rFonts w:ascii="Tahoma" w:hAnsi="Tahoma"/>
      <w:b/>
      <w:bCs/>
      <w:noProof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40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6E40F9"/>
    <w:rPr>
      <w:rFonts w:ascii="Lucida Grande" w:hAnsi="Lucida Grande" w:cs="Lucida Grande"/>
      <w:noProof/>
      <w:sz w:val="18"/>
      <w:szCs w:val="18"/>
    </w:rPr>
  </w:style>
  <w:style w:type="table" w:customStyle="1" w:styleId="Encabezadodetabladecontenido2">
    <w:name w:val="Encabezado de tabla de contenido2"/>
    <w:basedOn w:val="Tablanormal"/>
    <w:uiPriority w:val="62"/>
    <w:qFormat/>
    <w:rsid w:val="00C1303E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Dotum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Dotum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Dotum" w:hAnsi="Tms Rmn" w:cs="Times New Roman"/>
        <w:b/>
        <w:bCs/>
      </w:rPr>
    </w:tblStylePr>
    <w:tblStylePr w:type="lastCol">
      <w:rPr>
        <w:rFonts w:ascii="Tms Rmn" w:eastAsia="Dotum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nfasissutil1">
    <w:name w:val="Énfasis sutil1"/>
    <w:basedOn w:val="Tablanormal"/>
    <w:uiPriority w:val="65"/>
    <w:qFormat/>
    <w:rsid w:val="00C1303E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Tms Rmn" w:eastAsia="Dotum" w:hAnsi="Tms Rmn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character" w:customStyle="1" w:styleId="hps">
    <w:name w:val="hps"/>
    <w:rsid w:val="00F03CEB"/>
  </w:style>
  <w:style w:type="table" w:styleId="Listaoscura-nfasis2">
    <w:name w:val="Dark List Accent 2"/>
    <w:basedOn w:val="Tablanormal"/>
    <w:uiPriority w:val="66"/>
    <w:rsid w:val="00F03CEB"/>
    <w:rPr>
      <w:rFonts w:ascii="Cambria" w:hAnsi="Cambria"/>
      <w:color w:val="000000"/>
      <w:sz w:val="22"/>
      <w:szCs w:val="22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ulticolor-nfasis62">
    <w:name w:val="Lista multicolor - Énfasis 62"/>
    <w:basedOn w:val="Tablanormal"/>
    <w:uiPriority w:val="63"/>
    <w:rsid w:val="003A4E08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275B23"/>
    <w:rPr>
      <w:color w:val="800080"/>
      <w:u w:val="single"/>
    </w:rPr>
  </w:style>
  <w:style w:type="paragraph" w:customStyle="1" w:styleId="xl65">
    <w:name w:val="xl65"/>
    <w:basedOn w:val="Normal"/>
    <w:rsid w:val="00275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MX" w:eastAsia="es-MX"/>
    </w:rPr>
  </w:style>
  <w:style w:type="paragraph" w:customStyle="1" w:styleId="xl66">
    <w:name w:val="xl66"/>
    <w:basedOn w:val="Normal"/>
    <w:rsid w:val="00275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MX" w:eastAsia="es-MX"/>
    </w:rPr>
  </w:style>
  <w:style w:type="paragraph" w:customStyle="1" w:styleId="xl67">
    <w:name w:val="xl67"/>
    <w:basedOn w:val="Normal"/>
    <w:rsid w:val="00275B23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MX" w:eastAsia="es-MX"/>
    </w:rPr>
  </w:style>
  <w:style w:type="paragraph" w:customStyle="1" w:styleId="xl68">
    <w:name w:val="xl68"/>
    <w:basedOn w:val="Normal"/>
    <w:rsid w:val="00275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MX" w:eastAsia="es-MX"/>
    </w:rPr>
  </w:style>
  <w:style w:type="paragraph" w:customStyle="1" w:styleId="xl69">
    <w:name w:val="xl69"/>
    <w:basedOn w:val="Normal"/>
    <w:rsid w:val="00275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MX" w:eastAsia="es-MX"/>
    </w:rPr>
  </w:style>
  <w:style w:type="paragraph" w:customStyle="1" w:styleId="xl70">
    <w:name w:val="xl70"/>
    <w:basedOn w:val="Normal"/>
    <w:rsid w:val="00275B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uppressAutoHyphens w:val="0"/>
      <w:spacing w:before="100" w:beforeAutospacing="1" w:after="100" w:afterAutospacing="1"/>
      <w:jc w:val="center"/>
    </w:pPr>
    <w:rPr>
      <w:rFonts w:ascii="Times New Roman" w:hAnsi="Times New Roman"/>
      <w:b/>
      <w:bCs/>
      <w:color w:val="FFFFFF"/>
      <w:sz w:val="24"/>
      <w:lang w:val="es-MX" w:eastAsia="es-MX"/>
    </w:rPr>
  </w:style>
  <w:style w:type="paragraph" w:customStyle="1" w:styleId="xl71">
    <w:name w:val="xl71"/>
    <w:basedOn w:val="Normal"/>
    <w:rsid w:val="00275B23"/>
    <w:pPr>
      <w:pBdr>
        <w:bottom w:val="single" w:sz="4" w:space="0" w:color="auto"/>
      </w:pBdr>
      <w:shd w:val="clear" w:color="000000" w:fill="9BBB59"/>
      <w:suppressAutoHyphens w:val="0"/>
      <w:spacing w:before="100" w:beforeAutospacing="1" w:after="100" w:afterAutospacing="1"/>
      <w:jc w:val="center"/>
    </w:pPr>
    <w:rPr>
      <w:rFonts w:ascii="Times New Roman" w:hAnsi="Times New Roman"/>
      <w:b/>
      <w:bCs/>
      <w:color w:val="FFFFFF"/>
      <w:sz w:val="24"/>
      <w:lang w:val="es-MX" w:eastAsia="es-MX"/>
    </w:rPr>
  </w:style>
  <w:style w:type="paragraph" w:customStyle="1" w:styleId="xl72">
    <w:name w:val="xl72"/>
    <w:basedOn w:val="Normal"/>
    <w:rsid w:val="00275B23"/>
    <w:pPr>
      <w:pBdr>
        <w:bottom w:val="single" w:sz="4" w:space="0" w:color="auto"/>
        <w:right w:val="single" w:sz="4" w:space="0" w:color="auto"/>
      </w:pBdr>
      <w:shd w:val="clear" w:color="000000" w:fill="9BBB59"/>
      <w:suppressAutoHyphens w:val="0"/>
      <w:spacing w:before="100" w:beforeAutospacing="1" w:after="100" w:afterAutospacing="1"/>
      <w:jc w:val="center"/>
    </w:pPr>
    <w:rPr>
      <w:rFonts w:ascii="Times New Roman" w:hAnsi="Times New Roman"/>
      <w:b/>
      <w:bCs/>
      <w:color w:val="FFFFFF"/>
      <w:sz w:val="24"/>
      <w:lang w:val="es-MX" w:eastAsia="es-MX"/>
    </w:rPr>
  </w:style>
  <w:style w:type="paragraph" w:customStyle="1" w:styleId="xl73">
    <w:name w:val="xl73"/>
    <w:basedOn w:val="Normal"/>
    <w:rsid w:val="00275B2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BBB59"/>
      <w:suppressAutoHyphens w:val="0"/>
      <w:spacing w:before="100" w:beforeAutospacing="1" w:after="100" w:afterAutospacing="1"/>
      <w:jc w:val="center"/>
    </w:pPr>
    <w:rPr>
      <w:rFonts w:ascii="Times New Roman" w:hAnsi="Times New Roman"/>
      <w:b/>
      <w:bCs/>
      <w:color w:val="FFFFFF"/>
      <w:sz w:val="24"/>
      <w:lang w:val="es-MX" w:eastAsia="es-MX"/>
    </w:rPr>
  </w:style>
  <w:style w:type="paragraph" w:customStyle="1" w:styleId="xl74">
    <w:name w:val="xl74"/>
    <w:basedOn w:val="Normal"/>
    <w:rsid w:val="00275B2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uppressAutoHyphens w:val="0"/>
      <w:spacing w:before="100" w:beforeAutospacing="1" w:after="100" w:afterAutospacing="1"/>
      <w:jc w:val="center"/>
    </w:pPr>
    <w:rPr>
      <w:rFonts w:ascii="Times New Roman" w:hAnsi="Times New Roman"/>
      <w:b/>
      <w:bCs/>
      <w:color w:val="FFFFFF"/>
      <w:sz w:val="24"/>
      <w:lang w:val="es-MX" w:eastAsia="es-MX"/>
    </w:rPr>
  </w:style>
  <w:style w:type="paragraph" w:customStyle="1" w:styleId="xl75">
    <w:name w:val="xl75"/>
    <w:basedOn w:val="Normal"/>
    <w:rsid w:val="00275B23"/>
    <w:pPr>
      <w:suppressAutoHyphens w:val="0"/>
      <w:spacing w:before="100" w:beforeAutospacing="1" w:after="100" w:afterAutospacing="1"/>
      <w:jc w:val="left"/>
    </w:pPr>
    <w:rPr>
      <w:rFonts w:ascii="Arial" w:hAnsi="Arial" w:cs="Arial"/>
      <w:color w:val="333333"/>
      <w:sz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2D6AB6"/>
    <w:pPr>
      <w:ind w:left="720"/>
      <w:contextualSpacing/>
    </w:pPr>
  </w:style>
  <w:style w:type="character" w:customStyle="1" w:styleId="Fuentedeprrafopredeter2">
    <w:name w:val="Fuente de párrafo predeter.2"/>
    <w:rsid w:val="00FB723F"/>
  </w:style>
  <w:style w:type="paragraph" w:customStyle="1" w:styleId="Textodeglobo2">
    <w:name w:val="Texto de globo2"/>
    <w:basedOn w:val="Normal"/>
    <w:rsid w:val="00FB723F"/>
    <w:rPr>
      <w:rFonts w:cs="Tahoma"/>
      <w:sz w:val="16"/>
      <w:szCs w:val="16"/>
    </w:rPr>
  </w:style>
  <w:style w:type="paragraph" w:customStyle="1" w:styleId="Mapadeldocumento2">
    <w:name w:val="Mapa del documento2"/>
    <w:basedOn w:val="Normal"/>
    <w:rsid w:val="00FB723F"/>
    <w:pPr>
      <w:shd w:val="clear" w:color="auto" w:fill="000080"/>
    </w:pPr>
    <w:rPr>
      <w:szCs w:val="20"/>
    </w:rPr>
  </w:style>
  <w:style w:type="table" w:styleId="Cuadrculamedia1-nfasis6">
    <w:name w:val="Medium Grid 1 Accent 6"/>
    <w:basedOn w:val="Tablanormal"/>
    <w:uiPriority w:val="72"/>
    <w:rsid w:val="00FB723F"/>
    <w:rPr>
      <w:color w:val="000000"/>
      <w:lang w:val="es-ES_tradnl" w:eastAsia="es-E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vistosa-nfasis6">
    <w:name w:val="Colorful List Accent 6"/>
    <w:basedOn w:val="Tablanormal"/>
    <w:uiPriority w:val="63"/>
    <w:rsid w:val="00FB723F"/>
    <w:rPr>
      <w:lang w:val="es-ES_tradnl" w:eastAsia="es-E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oscura-nfasis6">
    <w:name w:val="Dark List Accent 6"/>
    <w:basedOn w:val="Tablanormal"/>
    <w:uiPriority w:val="61"/>
    <w:rsid w:val="00FB723F"/>
    <w:rPr>
      <w:lang w:val="es-ES_tradnl" w:eastAsia="es-E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stavistosa-nfasis4">
    <w:name w:val="Colorful List Accent 4"/>
    <w:basedOn w:val="Tablanormal"/>
    <w:uiPriority w:val="63"/>
    <w:rsid w:val="00FB723F"/>
    <w:rPr>
      <w:lang w:val="es-ES_tradnl" w:eastAsia="es-E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0"/>
    <w:rsid w:val="00FB723F"/>
    <w:rPr>
      <w:color w:val="76923C"/>
      <w:lang w:val="es-ES_tradnl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vistoso-nfasis6">
    <w:name w:val="Colorful Shading Accent 6"/>
    <w:basedOn w:val="Tablanormal"/>
    <w:uiPriority w:val="62"/>
    <w:rsid w:val="00FB723F"/>
    <w:rPr>
      <w:lang w:val="es-ES_tradnl" w:eastAsia="es-E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Cambria Math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Cambria Math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Cambria Math" w:hAnsi="Calibri" w:cs="Times New Roman"/>
        <w:b/>
        <w:bCs/>
      </w:rPr>
    </w:tblStylePr>
    <w:tblStylePr w:type="lastCol">
      <w:rPr>
        <w:rFonts w:ascii="Calibri" w:eastAsia="Cambria Math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stamedia2-nfasis1">
    <w:name w:val="Medium List 2 Accent 1"/>
    <w:basedOn w:val="Tablanormal"/>
    <w:uiPriority w:val="66"/>
    <w:rsid w:val="00FB723F"/>
    <w:rPr>
      <w:rFonts w:ascii="Cambria" w:hAnsi="Cambria"/>
      <w:color w:val="000000"/>
      <w:sz w:val="22"/>
      <w:szCs w:val="22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3">
    <w:name w:val="Medium Shading 2 Accent 3"/>
    <w:basedOn w:val="Tablanormal"/>
    <w:uiPriority w:val="69"/>
    <w:rsid w:val="00C013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8"/>
    <w:rsid w:val="00C013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94B26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MX" w:eastAsia="es-MX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665"/>
    <w:rPr>
      <w:rFonts w:ascii="Lucida Grande" w:hAnsi="Lucida Grande" w:cs="Lucida Grande"/>
      <w:sz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665"/>
    <w:rPr>
      <w:rFonts w:ascii="Lucida Grande" w:hAnsi="Lucida Grande" w:cs="Lucida Grande"/>
      <w:sz w:val="24"/>
      <w:szCs w:val="24"/>
      <w:lang w:val="es-ES_tradnl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F41C5A"/>
    <w:pPr>
      <w:suppressAutoHyphens w:val="0"/>
      <w:spacing w:after="200"/>
      <w:jc w:val="left"/>
    </w:pPr>
    <w:rPr>
      <w:rFonts w:eastAsiaTheme="minorEastAsia" w:cstheme="minorBidi"/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7971B0"/>
    <w:rPr>
      <w:rFonts w:ascii="Times New Roman" w:hAnsi="Times New Roman"/>
      <w:sz w:val="24"/>
    </w:rPr>
  </w:style>
  <w:style w:type="paragraph" w:customStyle="1" w:styleId="Default">
    <w:name w:val="Default"/>
    <w:rsid w:val="00AB17F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table" w:customStyle="1" w:styleId="TableNormal">
    <w:name w:val="Table Normal"/>
    <w:rsid w:val="003C4BCA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rsid w:val="003C4BCA"/>
    <w:pPr>
      <w:keepNext/>
      <w:keepLines/>
      <w:suppressAutoHyphens w:val="0"/>
      <w:spacing w:line="276" w:lineRule="auto"/>
      <w:contextualSpacing/>
      <w:jc w:val="left"/>
    </w:pPr>
    <w:rPr>
      <w:rFonts w:ascii="Trebuchet MS" w:eastAsia="Trebuchet MS" w:hAnsi="Trebuchet MS" w:cs="Trebuchet MS"/>
      <w:color w:val="000000"/>
      <w:sz w:val="42"/>
      <w:szCs w:val="42"/>
      <w:lang w:val="es-MX" w:eastAsia="es-MX"/>
    </w:rPr>
  </w:style>
  <w:style w:type="character" w:customStyle="1" w:styleId="TtuloCar">
    <w:name w:val="Título Car"/>
    <w:basedOn w:val="Fuentedeprrafopredeter"/>
    <w:link w:val="Ttulo"/>
    <w:rsid w:val="003C4BCA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"/>
    <w:next w:val="Normal"/>
    <w:link w:val="SubttuloCar"/>
    <w:rsid w:val="003C4BCA"/>
    <w:pPr>
      <w:keepNext/>
      <w:keepLines/>
      <w:suppressAutoHyphens w:val="0"/>
      <w:spacing w:after="200" w:line="276" w:lineRule="auto"/>
      <w:contextualSpacing/>
      <w:jc w:val="left"/>
    </w:pPr>
    <w:rPr>
      <w:rFonts w:ascii="Trebuchet MS" w:eastAsia="Trebuchet MS" w:hAnsi="Trebuchet MS" w:cs="Trebuchet MS"/>
      <w:i/>
      <w:color w:val="666666"/>
      <w:sz w:val="26"/>
      <w:szCs w:val="26"/>
      <w:lang w:val="es-MX" w:eastAsia="es-MX"/>
    </w:rPr>
  </w:style>
  <w:style w:type="character" w:customStyle="1" w:styleId="SubttuloCar">
    <w:name w:val="Subtítulo Car"/>
    <w:basedOn w:val="Fuentedeprrafopredeter"/>
    <w:link w:val="Subttulo"/>
    <w:rsid w:val="003C4BCA"/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apple-tab-span">
    <w:name w:val="apple-tab-span"/>
    <w:basedOn w:val="Fuentedeprrafopredeter"/>
    <w:rsid w:val="00203C72"/>
  </w:style>
  <w:style w:type="character" w:customStyle="1" w:styleId="sc12">
    <w:name w:val="sc12"/>
    <w:basedOn w:val="Fuentedeprrafopredeter"/>
    <w:rsid w:val="00016503"/>
    <w:rPr>
      <w:rFonts w:ascii="Consolas" w:hAnsi="Consolas" w:hint="default"/>
      <w:color w:val="0000FF"/>
      <w:sz w:val="20"/>
      <w:szCs w:val="20"/>
    </w:rPr>
  </w:style>
  <w:style w:type="character" w:customStyle="1" w:styleId="sc0">
    <w:name w:val="sc0"/>
    <w:basedOn w:val="Fuentedeprrafopredeter"/>
    <w:rsid w:val="00016503"/>
    <w:rPr>
      <w:rFonts w:ascii="Consolas" w:hAnsi="Consolas" w:hint="default"/>
      <w:color w:val="000000"/>
      <w:sz w:val="20"/>
      <w:szCs w:val="20"/>
    </w:rPr>
  </w:style>
  <w:style w:type="character" w:customStyle="1" w:styleId="sc8">
    <w:name w:val="sc8"/>
    <w:basedOn w:val="Fuentedeprrafopredeter"/>
    <w:rsid w:val="00016503"/>
    <w:rPr>
      <w:rFonts w:ascii="Consolas" w:hAnsi="Consolas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016503"/>
    <w:rPr>
      <w:rFonts w:ascii="Consolas" w:hAnsi="Consolas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016503"/>
    <w:rPr>
      <w:rFonts w:ascii="Consolas" w:hAnsi="Consolas" w:hint="default"/>
      <w:color w:val="8000FF"/>
      <w:sz w:val="20"/>
      <w:szCs w:val="20"/>
    </w:rPr>
  </w:style>
  <w:style w:type="character" w:customStyle="1" w:styleId="sc111">
    <w:name w:val="sc111"/>
    <w:basedOn w:val="Fuentedeprrafopredeter"/>
    <w:rsid w:val="00016503"/>
    <w:rPr>
      <w:rFonts w:ascii="Consolas" w:hAnsi="Consolas" w:hint="default"/>
      <w:color w:val="0000FF"/>
      <w:sz w:val="20"/>
      <w:szCs w:val="20"/>
    </w:rPr>
  </w:style>
  <w:style w:type="character" w:customStyle="1" w:styleId="sc121">
    <w:name w:val="sc121"/>
    <w:basedOn w:val="Fuentedeprrafopredeter"/>
    <w:rsid w:val="00235E66"/>
    <w:rPr>
      <w:rFonts w:ascii="Consolas" w:hAnsi="Consolas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Fuentedeprrafopredeter"/>
    <w:rsid w:val="00235E66"/>
    <w:rPr>
      <w:rFonts w:ascii="Consolas" w:hAnsi="Consolas" w:hint="default"/>
      <w:color w:val="0000FF"/>
      <w:sz w:val="20"/>
      <w:szCs w:val="20"/>
    </w:rPr>
  </w:style>
  <w:style w:type="character" w:customStyle="1" w:styleId="sc131">
    <w:name w:val="sc131"/>
    <w:basedOn w:val="Fuentedeprrafopredeter"/>
    <w:rsid w:val="00235E66"/>
    <w:rPr>
      <w:rFonts w:ascii="Consolas" w:hAnsi="Consolas" w:hint="default"/>
      <w:color w:val="FF0000"/>
      <w:sz w:val="20"/>
      <w:szCs w:val="20"/>
      <w:shd w:val="clear" w:color="auto" w:fill="FFFF00"/>
    </w:rPr>
  </w:style>
  <w:style w:type="character" w:customStyle="1" w:styleId="sc64">
    <w:name w:val="sc64"/>
    <w:basedOn w:val="Fuentedeprrafopredeter"/>
    <w:rsid w:val="001D23FA"/>
    <w:rPr>
      <w:rFonts w:ascii="Consolas" w:hAnsi="Consolas" w:hint="default"/>
      <w:color w:val="000000"/>
      <w:sz w:val="20"/>
      <w:szCs w:val="20"/>
    </w:rPr>
  </w:style>
  <w:style w:type="paragraph" w:customStyle="1" w:styleId="Cdigo">
    <w:name w:val="Código"/>
    <w:basedOn w:val="Normal"/>
    <w:link w:val="CdigoCar"/>
    <w:qFormat/>
    <w:rsid w:val="00852B1C"/>
    <w:pPr>
      <w:suppressAutoHyphens w:val="0"/>
      <w:spacing w:after="0" w:line="120" w:lineRule="atLeast"/>
      <w:jc w:val="left"/>
    </w:pPr>
    <w:rPr>
      <w:rFonts w:ascii="Consolas" w:hAnsi="Consolas"/>
      <w:color w:val="000000"/>
      <w:sz w:val="16"/>
      <w:szCs w:val="16"/>
      <w:lang w:val="en-US" w:eastAsia="es-MX"/>
    </w:rPr>
  </w:style>
  <w:style w:type="character" w:customStyle="1" w:styleId="CdigoCar">
    <w:name w:val="Código Car"/>
    <w:basedOn w:val="Fuentedeprrafopredeter"/>
    <w:link w:val="Cdigo"/>
    <w:rsid w:val="00852B1C"/>
    <w:rPr>
      <w:rFonts w:ascii="Consolas" w:hAnsi="Consolas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59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4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4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2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3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0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1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7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5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8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63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13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5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29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8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1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13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60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7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55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41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8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47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38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76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63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4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9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80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0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2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9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76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3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79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25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37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45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88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0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65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35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46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9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66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84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1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15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1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0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70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9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52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0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30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7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30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54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5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11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9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85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17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5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65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0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79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6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59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965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78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0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65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0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2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06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47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93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44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24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1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4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1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38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5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87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55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0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2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2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35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1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75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6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1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47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2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75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35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3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9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07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0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5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43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6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45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9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69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2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rvices.formiik.com:8084/BackEnd.svc?wsdl" TargetMode="External"/><Relationship Id="rId18" Type="http://schemas.openxmlformats.org/officeDocument/2006/relationships/hyperlink" Target="https://storagenubiik.blob.core.windows.net/response-files/48c151db-8b02-4c67-b5fc-82d67d46481a_RevisarIntegrantes_FotografiaPLD_20190225155759.jpg" TargetMode="External"/><Relationship Id="rId26" Type="http://schemas.openxmlformats.org/officeDocument/2006/relationships/package" Target="embeddings/Microsoft_Visio_Drawing3.vsdx"/><Relationship Id="rId39" Type="http://schemas.openxmlformats.org/officeDocument/2006/relationships/header" Target="header1.xml"/><Relationship Id="rId21" Type="http://schemas.openxmlformats.org/officeDocument/2006/relationships/package" Target="embeddings/Microsoft_Visio_Drawing2.vsdx"/><Relationship Id="rId34" Type="http://schemas.openxmlformats.org/officeDocument/2006/relationships/package" Target="embeddings/Microsoft_Visio_Drawing7.vsdx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image" Target="media/image4.emf"/><Relationship Id="rId29" Type="http://schemas.openxmlformats.org/officeDocument/2006/relationships/image" Target="media/image7.emf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hyperlink" Target="http://es.wikipedia.org/wiki/REST" TargetMode="External"/><Relationship Id="rId32" Type="http://schemas.openxmlformats.org/officeDocument/2006/relationships/package" Target="embeddings/Microsoft_Visio_Drawing6.vsdx"/><Relationship Id="rId37" Type="http://schemas.openxmlformats.org/officeDocument/2006/relationships/image" Target="media/image11.e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hyperlink" Target="https://storagenubiik.blob.core.windows.net/response-files/6e1c9362-0599-47b2-b509-ec02b6348363_FotografiaIdentificacionReverso.jpg" TargetMode="External"/><Relationship Id="rId28" Type="http://schemas.openxmlformats.org/officeDocument/2006/relationships/package" Target="embeddings/Microsoft_Visio_Drawing4.vsdx"/><Relationship Id="rId36" Type="http://schemas.openxmlformats.org/officeDocument/2006/relationships/package" Target="embeddings/Microsoft_Visio_Drawing8.vsdx"/><Relationship Id="rId10" Type="http://schemas.openxmlformats.org/officeDocument/2006/relationships/image" Target="media/image2.emf"/><Relationship Id="rId19" Type="http://schemas.openxmlformats.org/officeDocument/2006/relationships/hyperlink" Target="http://es.wikipedia.org/wiki/REST" TargetMode="External"/><Relationship Id="rId31" Type="http://schemas.openxmlformats.org/officeDocument/2006/relationships/image" Target="media/image8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REST" TargetMode="External"/><Relationship Id="rId14" Type="http://schemas.openxmlformats.org/officeDocument/2006/relationships/hyperlink" Target="http://es.wikipedia.org/wiki/REST" TargetMode="External"/><Relationship Id="rId22" Type="http://schemas.openxmlformats.org/officeDocument/2006/relationships/hyperlink" Target="https://storagenubiik.blob.core.windows.net/response-files/6e1c9362-0599-47b2-b509-ec02b6348363_FotografiaIdentificacionFrente.jpg" TargetMode="External"/><Relationship Id="rId27" Type="http://schemas.openxmlformats.org/officeDocument/2006/relationships/image" Target="media/image6.emf"/><Relationship Id="rId30" Type="http://schemas.openxmlformats.org/officeDocument/2006/relationships/package" Target="embeddings/Microsoft_Visio_Drawing5.vsdx"/><Relationship Id="rId35" Type="http://schemas.openxmlformats.org/officeDocument/2006/relationships/image" Target="media/image10.emf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hyperlink" Target="http://services.formiik.com:8081/BackEnd.svc?wsdl" TargetMode="External"/><Relationship Id="rId17" Type="http://schemas.openxmlformats.org/officeDocument/2006/relationships/hyperlink" Target="https://storagenubiik.blob.core.windows.net/response-files/48c151db-8b02-4c67-b5fc-82d67d46481a_RevisarIntegrantes_FotografiaAutorizacionConsultaSociedadesCrediticias_20190225155749.jpg" TargetMode="Externa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package" Target="embeddings/Microsoft_Visio_Drawing9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F5230B-B98C-4E77-9BE7-FC5092CD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21736</Words>
  <Characters>119549</Characters>
  <Application>Microsoft Office Word</Application>
  <DocSecurity>0</DocSecurity>
  <Lines>996</Lines>
  <Paragraphs>282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</vt:lpstr>
    </vt:vector>
  </TitlesOfParts>
  <Company>Luffi</Company>
  <LinksUpToDate>false</LinksUpToDate>
  <CharactersWithSpaces>141003</CharactersWithSpaces>
  <SharedDoc>false</SharedDoc>
  <HLinks>
    <vt:vector size="84" baseType="variant">
      <vt:variant>
        <vt:i4>1179729</vt:i4>
      </vt:variant>
      <vt:variant>
        <vt:i4>25409</vt:i4>
      </vt:variant>
      <vt:variant>
        <vt:i4>1034</vt:i4>
      </vt:variant>
      <vt:variant>
        <vt:i4>1</vt:i4>
      </vt:variant>
      <vt:variant>
        <vt:lpwstr>Arquitectura Formiik</vt:lpwstr>
      </vt:variant>
      <vt:variant>
        <vt:lpwstr/>
      </vt:variant>
      <vt:variant>
        <vt:i4>3998537</vt:i4>
      </vt:variant>
      <vt:variant>
        <vt:i4>30750</vt:i4>
      </vt:variant>
      <vt:variant>
        <vt:i4>1038</vt:i4>
      </vt:variant>
      <vt:variant>
        <vt:i4>1</vt:i4>
      </vt:variant>
      <vt:variant>
        <vt:lpwstr>Vista de distribución</vt:lpwstr>
      </vt:variant>
      <vt:variant>
        <vt:lpwstr/>
      </vt:variant>
      <vt:variant>
        <vt:i4>7536733</vt:i4>
      </vt:variant>
      <vt:variant>
        <vt:i4>36633</vt:i4>
      </vt:variant>
      <vt:variant>
        <vt:i4>1040</vt:i4>
      </vt:variant>
      <vt:variant>
        <vt:i4>1</vt:i4>
      </vt:variant>
      <vt:variant>
        <vt:lpwstr>Dibujo1</vt:lpwstr>
      </vt:variant>
      <vt:variant>
        <vt:lpwstr/>
      </vt:variant>
      <vt:variant>
        <vt:i4>4587613</vt:i4>
      </vt:variant>
      <vt:variant>
        <vt:i4>38392</vt:i4>
      </vt:variant>
      <vt:variant>
        <vt:i4>1041</vt:i4>
      </vt:variant>
      <vt:variant>
        <vt:i4>1</vt:i4>
      </vt:variant>
      <vt:variant>
        <vt:lpwstr>Dibujo15</vt:lpwstr>
      </vt:variant>
      <vt:variant>
        <vt:lpwstr/>
      </vt:variant>
      <vt:variant>
        <vt:i4>262198</vt:i4>
      </vt:variant>
      <vt:variant>
        <vt:i4>57144</vt:i4>
      </vt:variant>
      <vt:variant>
        <vt:i4>1025</vt:i4>
      </vt:variant>
      <vt:variant>
        <vt:i4>1</vt:i4>
      </vt:variant>
      <vt:variant>
        <vt:lpwstr>mobiik-banner</vt:lpwstr>
      </vt:variant>
      <vt:variant>
        <vt:lpwstr/>
      </vt:variant>
      <vt:variant>
        <vt:i4>7209757</vt:i4>
      </vt:variant>
      <vt:variant>
        <vt:i4>57147</vt:i4>
      </vt:variant>
      <vt:variant>
        <vt:i4>1026</vt:i4>
      </vt:variant>
      <vt:variant>
        <vt:i4>1</vt:i4>
      </vt:variant>
      <vt:variant>
        <vt:lpwstr>Dirección</vt:lpwstr>
      </vt:variant>
      <vt:variant>
        <vt:lpwstr/>
      </vt:variant>
      <vt:variant>
        <vt:i4>4980829</vt:i4>
      </vt:variant>
      <vt:variant>
        <vt:i4>57152</vt:i4>
      </vt:variant>
      <vt:variant>
        <vt:i4>1027</vt:i4>
      </vt:variant>
      <vt:variant>
        <vt:i4>1</vt:i4>
      </vt:variant>
      <vt:variant>
        <vt:lpwstr>Mobiik Cube Logo</vt:lpwstr>
      </vt:variant>
      <vt:variant>
        <vt:lpwstr/>
      </vt:variant>
      <vt:variant>
        <vt:i4>7209757</vt:i4>
      </vt:variant>
      <vt:variant>
        <vt:i4>57158</vt:i4>
      </vt:variant>
      <vt:variant>
        <vt:i4>1028</vt:i4>
      </vt:variant>
      <vt:variant>
        <vt:i4>1</vt:i4>
      </vt:variant>
      <vt:variant>
        <vt:lpwstr>Dirección</vt:lpwstr>
      </vt:variant>
      <vt:variant>
        <vt:lpwstr/>
      </vt:variant>
      <vt:variant>
        <vt:i4>4980829</vt:i4>
      </vt:variant>
      <vt:variant>
        <vt:i4>57167</vt:i4>
      </vt:variant>
      <vt:variant>
        <vt:i4>1029</vt:i4>
      </vt:variant>
      <vt:variant>
        <vt:i4>1</vt:i4>
      </vt:variant>
      <vt:variant>
        <vt:lpwstr>Mobiik Cube Logo</vt:lpwstr>
      </vt:variant>
      <vt:variant>
        <vt:lpwstr/>
      </vt:variant>
      <vt:variant>
        <vt:i4>4980829</vt:i4>
      </vt:variant>
      <vt:variant>
        <vt:i4>57175</vt:i4>
      </vt:variant>
      <vt:variant>
        <vt:i4>1030</vt:i4>
      </vt:variant>
      <vt:variant>
        <vt:i4>1</vt:i4>
      </vt:variant>
      <vt:variant>
        <vt:lpwstr>Mobiik Cube Logo</vt:lpwstr>
      </vt:variant>
      <vt:variant>
        <vt:lpwstr/>
      </vt:variant>
      <vt:variant>
        <vt:i4>7209757</vt:i4>
      </vt:variant>
      <vt:variant>
        <vt:i4>57189</vt:i4>
      </vt:variant>
      <vt:variant>
        <vt:i4>1031</vt:i4>
      </vt:variant>
      <vt:variant>
        <vt:i4>1</vt:i4>
      </vt:variant>
      <vt:variant>
        <vt:lpwstr>Dirección</vt:lpwstr>
      </vt:variant>
      <vt:variant>
        <vt:lpwstr/>
      </vt:variant>
      <vt:variant>
        <vt:i4>7536686</vt:i4>
      </vt:variant>
      <vt:variant>
        <vt:i4>-1</vt:i4>
      </vt:variant>
      <vt:variant>
        <vt:i4>1093</vt:i4>
      </vt:variant>
      <vt:variant>
        <vt:i4>1</vt:i4>
      </vt:variant>
      <vt:variant>
        <vt:lpwstr>Modelo Formiik</vt:lpwstr>
      </vt:variant>
      <vt:variant>
        <vt:lpwstr/>
      </vt:variant>
      <vt:variant>
        <vt:i4>7536686</vt:i4>
      </vt:variant>
      <vt:variant>
        <vt:i4>-1</vt:i4>
      </vt:variant>
      <vt:variant>
        <vt:i4>1094</vt:i4>
      </vt:variant>
      <vt:variant>
        <vt:i4>1</vt:i4>
      </vt:variant>
      <vt:variant>
        <vt:lpwstr>Modelo Formiik</vt:lpwstr>
      </vt:variant>
      <vt:variant>
        <vt:lpwstr/>
      </vt:variant>
      <vt:variant>
        <vt:i4>119</vt:i4>
      </vt:variant>
      <vt:variant>
        <vt:i4>-1</vt:i4>
      </vt:variant>
      <vt:variant>
        <vt:i4>1095</vt:i4>
      </vt:variant>
      <vt:variant>
        <vt:i4>1</vt:i4>
      </vt:variant>
      <vt:variant>
        <vt:lpwstr>Captura de pantalla 2012-03-23 a la(s) 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</dc:title>
  <dc:subject>SENTRA.NET Operador</dc:subject>
  <dc:creator>Sergio Acosta</dc:creator>
  <cp:keywords>Diseño, Plantilla, Arquitectura, Vistas</cp:keywords>
  <dc:description/>
  <cp:lastModifiedBy>Jesus Soto</cp:lastModifiedBy>
  <cp:revision>2</cp:revision>
  <cp:lastPrinted>2016-07-12T18:18:00Z</cp:lastPrinted>
  <dcterms:created xsi:type="dcterms:W3CDTF">2019-07-09T19:02:00Z</dcterms:created>
  <dcterms:modified xsi:type="dcterms:W3CDTF">2019-07-09T19:02:00Z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presa">
    <vt:lpwstr>Bursatec</vt:lpwstr>
  </property>
  <property fmtid="{D5CDD505-2E9C-101B-9397-08002B2CF9AE}" pid="3" name="Project">
    <vt:lpwstr>SENTRA.NET Operador</vt:lpwstr>
  </property>
  <property fmtid="{D5CDD505-2E9C-101B-9397-08002B2CF9AE}" pid="4" name="TipoDocumento">
    <vt:lpwstr>Error! Unknown document property name.</vt:lpwstr>
  </property>
  <property fmtid="{D5CDD505-2E9C-101B-9397-08002B2CF9AE}" pid="5" name="Version">
    <vt:lpwstr>1.0</vt:lpwstr>
  </property>
</Properties>
</file>